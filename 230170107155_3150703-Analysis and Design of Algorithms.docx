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B83347" w:rsidRDefault="00B83347">
      <w:pPr>
        <w:pStyle w:val="BodyText"/>
        <w:spacing w:line="276" w:lineRule="auto"/>
        <w:rPr>
          <w:b/>
          <w:sz w:val="38"/>
        </w:rPr>
      </w:pPr>
    </w:p>
    <w:p w:rsidR="00B83347" w:rsidRDefault="00B83347">
      <w:pPr>
        <w:spacing w:line="276" w:lineRule="auto"/>
        <w:ind w:left="91" w:right="18"/>
        <w:jc w:val="center"/>
        <w:rPr>
          <w:b/>
          <w:sz w:val="38"/>
        </w:rPr>
      </w:pPr>
    </w:p>
    <w:p w:rsidR="00B83347" w:rsidRDefault="00B83347">
      <w:pPr>
        <w:spacing w:line="276" w:lineRule="auto"/>
        <w:ind w:left="91" w:right="18"/>
        <w:jc w:val="center"/>
        <w:rPr>
          <w:b/>
          <w:sz w:val="38"/>
        </w:rPr>
      </w:pPr>
    </w:p>
    <w:p w:rsidR="00B83347" w:rsidRDefault="00B83347">
      <w:pPr>
        <w:spacing w:line="276" w:lineRule="auto"/>
        <w:ind w:left="91" w:right="18"/>
        <w:jc w:val="center"/>
      </w:pPr>
      <w:r>
        <w:rPr>
          <w:b/>
          <w:sz w:val="38"/>
        </w:rPr>
        <w:t>A Laboratory Manual for</w:t>
      </w:r>
    </w:p>
    <w:p w:rsidR="00B83347" w:rsidRDefault="00B83347">
      <w:pPr>
        <w:pStyle w:val="BodyText"/>
        <w:spacing w:line="276" w:lineRule="auto"/>
        <w:rPr>
          <w:b/>
          <w:sz w:val="42"/>
        </w:rPr>
      </w:pPr>
    </w:p>
    <w:p w:rsidR="008C7E2D" w:rsidRDefault="008C7E2D">
      <w:pPr>
        <w:spacing w:line="276" w:lineRule="auto"/>
        <w:ind w:left="91" w:right="16"/>
        <w:jc w:val="center"/>
        <w:rPr>
          <w:b/>
          <w:sz w:val="60"/>
        </w:rPr>
      </w:pPr>
      <w:r w:rsidRPr="008C7E2D">
        <w:rPr>
          <w:b/>
          <w:sz w:val="60"/>
        </w:rPr>
        <w:t xml:space="preserve">Analysis and Design of </w:t>
      </w:r>
    </w:p>
    <w:p w:rsidR="00B83347" w:rsidRDefault="00B83347">
      <w:pPr>
        <w:spacing w:line="276" w:lineRule="auto"/>
        <w:ind w:left="91" w:right="16"/>
        <w:jc w:val="center"/>
      </w:pPr>
      <w:r>
        <w:rPr>
          <w:b/>
          <w:sz w:val="60"/>
        </w:rPr>
        <w:t>Algorithms</w:t>
      </w:r>
    </w:p>
    <w:p w:rsidR="00B83347" w:rsidRDefault="00B83347">
      <w:pPr>
        <w:spacing w:line="276" w:lineRule="auto"/>
        <w:ind w:left="91" w:right="16"/>
        <w:jc w:val="center"/>
      </w:pPr>
      <w:r>
        <w:rPr>
          <w:b/>
          <w:sz w:val="60"/>
        </w:rPr>
        <w:t>(31</w:t>
      </w:r>
      <w:r w:rsidR="008C7E2D">
        <w:rPr>
          <w:b/>
          <w:sz w:val="60"/>
        </w:rPr>
        <w:t>50703</w:t>
      </w:r>
      <w:r>
        <w:rPr>
          <w:b/>
          <w:sz w:val="60"/>
        </w:rPr>
        <w:t>)</w:t>
      </w:r>
    </w:p>
    <w:p w:rsidR="00B83347" w:rsidRDefault="00B83347">
      <w:pPr>
        <w:spacing w:line="276" w:lineRule="auto"/>
        <w:ind w:left="91" w:right="16"/>
        <w:jc w:val="center"/>
        <w:rPr>
          <w:b/>
          <w:sz w:val="56"/>
        </w:rPr>
      </w:pPr>
    </w:p>
    <w:p w:rsidR="00B83347" w:rsidRDefault="00B83347">
      <w:pPr>
        <w:spacing w:line="276" w:lineRule="auto"/>
        <w:ind w:left="91" w:right="17"/>
        <w:jc w:val="center"/>
      </w:pPr>
      <w:r>
        <w:rPr>
          <w:b/>
          <w:sz w:val="56"/>
        </w:rPr>
        <w:t xml:space="preserve">B.E. Semester </w:t>
      </w:r>
      <w:r w:rsidR="008C7E2D">
        <w:rPr>
          <w:b/>
          <w:sz w:val="56"/>
        </w:rPr>
        <w:t>5</w:t>
      </w:r>
    </w:p>
    <w:p w:rsidR="00B83347" w:rsidRDefault="00B83347">
      <w:pPr>
        <w:spacing w:line="276" w:lineRule="auto"/>
        <w:ind w:left="91" w:right="17"/>
        <w:jc w:val="center"/>
        <w:rPr>
          <w:b/>
          <w:sz w:val="56"/>
        </w:rPr>
      </w:pPr>
      <w:r>
        <w:rPr>
          <w:b/>
          <w:sz w:val="56"/>
        </w:rPr>
        <w:t>(</w:t>
      </w:r>
      <w:r w:rsidR="005E4223">
        <w:rPr>
          <w:b/>
          <w:sz w:val="56"/>
        </w:rPr>
        <w:t>Computer Engineering</w:t>
      </w:r>
      <w:r>
        <w:rPr>
          <w:b/>
          <w:sz w:val="56"/>
        </w:rPr>
        <w:t>)</w:t>
      </w:r>
    </w:p>
    <w:p w:rsidR="003C4736" w:rsidRDefault="003C4736">
      <w:pPr>
        <w:spacing w:line="276" w:lineRule="auto"/>
        <w:ind w:left="91" w:right="17"/>
        <w:jc w:val="center"/>
        <w:rPr>
          <w:b/>
          <w:sz w:val="56"/>
        </w:rPr>
      </w:pPr>
    </w:p>
    <w:p w:rsidR="003C4736" w:rsidRDefault="003C4736">
      <w:pPr>
        <w:spacing w:line="276" w:lineRule="auto"/>
        <w:ind w:left="91" w:right="17"/>
        <w:jc w:val="center"/>
      </w:pPr>
    </w:p>
    <w:p w:rsidR="00B83347" w:rsidRDefault="00624086">
      <w:pPr>
        <w:pStyle w:val="BodyText"/>
        <w:spacing w:line="276" w:lineRule="auto"/>
        <w:jc w:val="center"/>
        <w:rPr>
          <w:b/>
          <w:sz w:val="66"/>
          <w:szCs w:val="2"/>
        </w:rPr>
      </w:pPr>
      <w:r>
        <w:rPr>
          <w:noProof/>
          <w:lang w:val="en-IN" w:eastAsia="en-IN" w:bidi="gu-IN"/>
        </w:rPr>
        <w:drawing>
          <wp:anchor distT="0" distB="0" distL="0" distR="0" simplePos="0" relativeHeight="251656704" behindDoc="0" locked="0" layoutInCell="1" allowOverlap="1">
            <wp:simplePos x="0" y="0"/>
            <wp:positionH relativeFrom="column">
              <wp:posOffset>2476500</wp:posOffset>
            </wp:positionH>
            <wp:positionV relativeFrom="paragraph">
              <wp:posOffset>41910</wp:posOffset>
            </wp:positionV>
            <wp:extent cx="1094740" cy="1094740"/>
            <wp:effectExtent l="1905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094740" cy="1094740"/>
                    </a:xfrm>
                    <a:prstGeom prst="rect">
                      <a:avLst/>
                    </a:prstGeom>
                    <a:solidFill>
                      <a:srgbClr val="FFFFFF"/>
                    </a:solidFill>
                    <a:ln w="9525">
                      <a:noFill/>
                      <a:miter lim="800000"/>
                      <a:headEnd/>
                      <a:tailEnd/>
                    </a:ln>
                  </pic:spPr>
                </pic:pic>
              </a:graphicData>
            </a:graphic>
          </wp:anchor>
        </w:drawing>
      </w:r>
    </w:p>
    <w:p w:rsidR="00B83347" w:rsidRDefault="00B83347">
      <w:pPr>
        <w:spacing w:line="276" w:lineRule="auto"/>
        <w:ind w:left="91" w:right="17"/>
        <w:jc w:val="center"/>
      </w:pPr>
    </w:p>
    <w:p w:rsidR="00B83347" w:rsidRDefault="00B83347">
      <w:pPr>
        <w:spacing w:line="276" w:lineRule="auto"/>
        <w:ind w:left="91" w:right="17"/>
        <w:jc w:val="center"/>
        <w:rPr>
          <w:b/>
          <w:sz w:val="36"/>
        </w:rPr>
      </w:pPr>
    </w:p>
    <w:p w:rsidR="00B83347" w:rsidRDefault="00B83347">
      <w:pPr>
        <w:pStyle w:val="BodyText"/>
        <w:spacing w:line="276" w:lineRule="auto"/>
        <w:rPr>
          <w:b/>
          <w:sz w:val="20"/>
        </w:rPr>
      </w:pPr>
    </w:p>
    <w:p w:rsidR="003C4736" w:rsidRDefault="003C4736">
      <w:pPr>
        <w:pStyle w:val="BodyText"/>
        <w:spacing w:line="276" w:lineRule="auto"/>
        <w:jc w:val="center"/>
        <w:rPr>
          <w:noProof/>
          <w:lang w:bidi="gu-IN"/>
        </w:rPr>
      </w:pPr>
    </w:p>
    <w:p w:rsidR="003C4736" w:rsidRDefault="003C4736">
      <w:pPr>
        <w:pStyle w:val="BodyText"/>
        <w:spacing w:line="276" w:lineRule="auto"/>
        <w:jc w:val="center"/>
        <w:rPr>
          <w:noProof/>
          <w:lang w:bidi="gu-IN"/>
        </w:rPr>
      </w:pPr>
    </w:p>
    <w:p w:rsidR="00B83347" w:rsidRDefault="00624086">
      <w:pPr>
        <w:pStyle w:val="BodyText"/>
        <w:spacing w:line="276" w:lineRule="auto"/>
        <w:jc w:val="center"/>
        <w:rPr>
          <w:b/>
          <w:sz w:val="20"/>
        </w:rPr>
      </w:pPr>
      <w:r>
        <w:rPr>
          <w:noProof/>
          <w:lang w:val="en-IN" w:eastAsia="en-IN" w:bidi="gu-IN"/>
        </w:rPr>
        <w:drawing>
          <wp:inline distT="0" distB="0" distL="0" distR="0">
            <wp:extent cx="1190625" cy="1190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90625" cy="1190625"/>
                    </a:xfrm>
                    <a:prstGeom prst="rect">
                      <a:avLst/>
                    </a:prstGeom>
                    <a:solidFill>
                      <a:srgbClr val="FFFFFF"/>
                    </a:solidFill>
                    <a:ln w="9525">
                      <a:noFill/>
                      <a:miter lim="800000"/>
                      <a:headEnd/>
                      <a:tailEnd/>
                    </a:ln>
                  </pic:spPr>
                </pic:pic>
              </a:graphicData>
            </a:graphic>
          </wp:inline>
        </w:drawing>
      </w:r>
    </w:p>
    <w:p w:rsidR="00B83347" w:rsidRDefault="00B83347">
      <w:pPr>
        <w:pStyle w:val="BodyText"/>
        <w:spacing w:line="276" w:lineRule="auto"/>
        <w:rPr>
          <w:b/>
          <w:sz w:val="20"/>
        </w:rPr>
      </w:pPr>
    </w:p>
    <w:p w:rsidR="00B83347" w:rsidRDefault="00B83347">
      <w:pPr>
        <w:pStyle w:val="BodyText"/>
        <w:spacing w:line="276" w:lineRule="auto"/>
        <w:jc w:val="center"/>
        <w:rPr>
          <w:b/>
          <w:sz w:val="40"/>
          <w:szCs w:val="28"/>
        </w:rPr>
      </w:pPr>
    </w:p>
    <w:p w:rsidR="00B83347" w:rsidRDefault="00B83347">
      <w:pPr>
        <w:pStyle w:val="BodyText"/>
        <w:spacing w:line="276" w:lineRule="auto"/>
        <w:jc w:val="center"/>
      </w:pPr>
      <w:r>
        <w:rPr>
          <w:b/>
          <w:sz w:val="40"/>
          <w:szCs w:val="28"/>
        </w:rPr>
        <w:t>Directorate of Technical Education, Gandhinagar, Gujarat</w:t>
      </w:r>
    </w:p>
    <w:p w:rsidR="00B83347" w:rsidRDefault="00B83347">
      <w:pPr>
        <w:spacing w:line="276" w:lineRule="auto"/>
        <w:rPr>
          <w:b/>
          <w:sz w:val="40"/>
          <w:szCs w:val="28"/>
        </w:rPr>
      </w:pPr>
    </w:p>
    <w:p w:rsidR="00B83347" w:rsidRDefault="00B83347" w:rsidP="005E4223">
      <w:pPr>
        <w:pageBreakBefore/>
        <w:spacing w:line="480" w:lineRule="auto"/>
        <w:jc w:val="center"/>
      </w:pPr>
      <w:r>
        <w:rPr>
          <w:b/>
          <w:sz w:val="36"/>
          <w:szCs w:val="20"/>
        </w:rPr>
        <w:lastRenderedPageBreak/>
        <w:t>Vishwakarma Government Engineering College</w:t>
      </w:r>
    </w:p>
    <w:p w:rsidR="00B83347" w:rsidRDefault="00B83347" w:rsidP="005E4223">
      <w:pPr>
        <w:spacing w:line="480" w:lineRule="auto"/>
        <w:jc w:val="center"/>
      </w:pPr>
      <w:r>
        <w:rPr>
          <w:b/>
          <w:sz w:val="36"/>
          <w:szCs w:val="20"/>
        </w:rPr>
        <w:t>Chandkheda, Ahmedabad</w:t>
      </w:r>
    </w:p>
    <w:p w:rsidR="00B83347" w:rsidRDefault="00B83347" w:rsidP="005E4223">
      <w:pPr>
        <w:spacing w:line="480" w:lineRule="auto"/>
        <w:jc w:val="center"/>
      </w:pPr>
    </w:p>
    <w:p w:rsidR="00B83347" w:rsidRDefault="00B83347" w:rsidP="005E4223">
      <w:pPr>
        <w:spacing w:line="480" w:lineRule="auto"/>
        <w:jc w:val="center"/>
      </w:pPr>
      <w:r>
        <w:rPr>
          <w:b/>
          <w:sz w:val="36"/>
        </w:rPr>
        <w:t>Certificate</w:t>
      </w:r>
    </w:p>
    <w:p w:rsidR="00B83347" w:rsidRDefault="00B83347" w:rsidP="005E4223">
      <w:pPr>
        <w:spacing w:line="480" w:lineRule="auto"/>
        <w:ind w:left="91"/>
        <w:jc w:val="both"/>
      </w:pPr>
      <w:r>
        <w:rPr>
          <w:sz w:val="30"/>
        </w:rPr>
        <w:t xml:space="preserve">This is to certify that Mr./Ms. </w:t>
      </w:r>
      <w:r w:rsidR="007D0E4B" w:rsidRPr="007D0E4B">
        <w:rPr>
          <w:b/>
          <w:bCs/>
          <w:sz w:val="30"/>
          <w:u w:val="single"/>
        </w:rPr>
        <w:t>Mehta Yashesh Jigarkumar</w:t>
      </w:r>
      <w:r>
        <w:rPr>
          <w:sz w:val="30"/>
        </w:rPr>
        <w:t xml:space="preserve"> Enrollment No. </w:t>
      </w:r>
      <w:r w:rsidR="007D0E4B" w:rsidRPr="007D0E4B">
        <w:rPr>
          <w:b/>
          <w:bCs/>
          <w:sz w:val="30"/>
          <w:u w:val="single"/>
        </w:rPr>
        <w:t>230170107155</w:t>
      </w:r>
      <w:r>
        <w:rPr>
          <w:sz w:val="30"/>
        </w:rPr>
        <w:t xml:space="preserve"> of B.E. Semester </w:t>
      </w:r>
      <w:r w:rsidR="007D0E4B">
        <w:rPr>
          <w:b/>
          <w:bCs/>
          <w:sz w:val="30"/>
          <w:u w:val="single"/>
        </w:rPr>
        <w:t>5</w:t>
      </w:r>
      <w:r w:rsidR="00EA4448">
        <w:rPr>
          <w:sz w:val="30"/>
        </w:rPr>
        <w:t xml:space="preserve"> Batch No. </w:t>
      </w:r>
      <w:r w:rsidR="007D0E4B" w:rsidRPr="007D0E4B">
        <w:rPr>
          <w:b/>
          <w:bCs/>
          <w:sz w:val="30"/>
          <w:u w:val="single"/>
        </w:rPr>
        <w:t>H</w:t>
      </w:r>
      <w:r>
        <w:rPr>
          <w:sz w:val="30"/>
        </w:rPr>
        <w:t xml:space="preserve"> </w:t>
      </w:r>
      <w:r w:rsidR="00EA4448">
        <w:rPr>
          <w:sz w:val="30"/>
        </w:rPr>
        <w:t>Computer Engineering</w:t>
      </w:r>
      <w:r>
        <w:rPr>
          <w:sz w:val="30"/>
        </w:rPr>
        <w:t xml:space="preserve"> of this Institute (GTU Code: </w:t>
      </w:r>
      <w:r w:rsidR="00EA4448" w:rsidRPr="00EA4448">
        <w:rPr>
          <w:b/>
          <w:bCs/>
          <w:sz w:val="30"/>
          <w:u w:val="single"/>
        </w:rPr>
        <w:t>017</w:t>
      </w:r>
      <w:r>
        <w:rPr>
          <w:sz w:val="30"/>
        </w:rPr>
        <w:t xml:space="preserve">) has satisfactorily completed the Practical / Tutorial work for the subject </w:t>
      </w:r>
      <w:r w:rsidR="008C7E2D" w:rsidRPr="00FF7D85">
        <w:rPr>
          <w:b/>
          <w:bCs/>
          <w:sz w:val="30"/>
          <w:u w:val="single"/>
        </w:rPr>
        <w:t xml:space="preserve">Analysis and Design of </w:t>
      </w:r>
      <w:r w:rsidR="00FF7D85" w:rsidRPr="00FF7D85">
        <w:rPr>
          <w:b/>
          <w:bCs/>
          <w:sz w:val="30"/>
          <w:u w:val="single"/>
        </w:rPr>
        <w:t>Algorithms (</w:t>
      </w:r>
      <w:r w:rsidRPr="00FF7D85">
        <w:rPr>
          <w:b/>
          <w:bCs/>
          <w:sz w:val="30"/>
          <w:u w:val="single"/>
        </w:rPr>
        <w:t>31</w:t>
      </w:r>
      <w:r w:rsidR="008C7E2D" w:rsidRPr="00FF7D85">
        <w:rPr>
          <w:b/>
          <w:bCs/>
          <w:sz w:val="30"/>
          <w:u w:val="single"/>
        </w:rPr>
        <w:t>50703</w:t>
      </w:r>
      <w:r w:rsidRPr="00FF7D85">
        <w:rPr>
          <w:b/>
          <w:bCs/>
          <w:sz w:val="30"/>
          <w:u w:val="single"/>
        </w:rPr>
        <w:t>)</w:t>
      </w:r>
      <w:r>
        <w:rPr>
          <w:b/>
          <w:bCs/>
          <w:sz w:val="30"/>
        </w:rPr>
        <w:t xml:space="preserve"> </w:t>
      </w:r>
      <w:r w:rsidR="00EA4448">
        <w:rPr>
          <w:sz w:val="30"/>
        </w:rPr>
        <w:t>for the academic year 202</w:t>
      </w:r>
      <w:r w:rsidR="00FF779C">
        <w:rPr>
          <w:sz w:val="30"/>
        </w:rPr>
        <w:t>5</w:t>
      </w:r>
      <w:r>
        <w:rPr>
          <w:sz w:val="30"/>
        </w:rPr>
        <w:t>.</w:t>
      </w:r>
    </w:p>
    <w:p w:rsidR="00B83347" w:rsidRDefault="00B83347" w:rsidP="005E4223">
      <w:pPr>
        <w:pStyle w:val="BodyText"/>
        <w:spacing w:line="480" w:lineRule="auto"/>
        <w:jc w:val="both"/>
        <w:rPr>
          <w:sz w:val="32"/>
        </w:rPr>
      </w:pPr>
    </w:p>
    <w:p w:rsidR="00B83347" w:rsidRDefault="00B83347" w:rsidP="005E4223">
      <w:pPr>
        <w:spacing w:line="480" w:lineRule="auto"/>
        <w:jc w:val="both"/>
      </w:pPr>
      <w:r>
        <w:rPr>
          <w:sz w:val="30"/>
        </w:rPr>
        <w:t>Place:</w:t>
      </w:r>
      <w:r>
        <w:rPr>
          <w:spacing w:val="-3"/>
          <w:sz w:val="30"/>
        </w:rPr>
        <w:t xml:space="preserve"> </w:t>
      </w:r>
      <w:r w:rsidR="00FF7D85" w:rsidRPr="00FF7D85">
        <w:rPr>
          <w:spacing w:val="-3"/>
          <w:sz w:val="30"/>
          <w:u w:val="single"/>
        </w:rPr>
        <w:t>Ahmedabad</w:t>
      </w:r>
    </w:p>
    <w:p w:rsidR="00B83347" w:rsidRDefault="00B83347" w:rsidP="005E4223">
      <w:pPr>
        <w:spacing w:line="480" w:lineRule="auto"/>
        <w:jc w:val="both"/>
      </w:pPr>
      <w:r>
        <w:rPr>
          <w:sz w:val="30"/>
        </w:rPr>
        <w:t>Date: __________</w:t>
      </w:r>
    </w:p>
    <w:p w:rsidR="00B83347" w:rsidRDefault="00B83347" w:rsidP="005E4223">
      <w:pPr>
        <w:spacing w:line="480" w:lineRule="auto"/>
        <w:ind w:left="383"/>
        <w:jc w:val="both"/>
        <w:rPr>
          <w:b/>
          <w:sz w:val="28"/>
          <w:szCs w:val="24"/>
        </w:rPr>
      </w:pPr>
    </w:p>
    <w:p w:rsidR="00B83347" w:rsidRDefault="00B83347" w:rsidP="005E4223">
      <w:pPr>
        <w:spacing w:line="480" w:lineRule="auto"/>
        <w:ind w:left="383"/>
        <w:jc w:val="both"/>
        <w:rPr>
          <w:b/>
          <w:sz w:val="28"/>
          <w:szCs w:val="24"/>
        </w:rPr>
      </w:pPr>
    </w:p>
    <w:p w:rsidR="00B83347" w:rsidRDefault="00B83347" w:rsidP="005E4223">
      <w:pPr>
        <w:spacing w:line="480" w:lineRule="auto"/>
        <w:jc w:val="both"/>
      </w:pPr>
      <w:r>
        <w:rPr>
          <w:b/>
          <w:sz w:val="28"/>
          <w:szCs w:val="24"/>
        </w:rPr>
        <w:t xml:space="preserve">Name and Sign of Faculty member </w:t>
      </w:r>
      <w:r>
        <w:rPr>
          <w:b/>
          <w:sz w:val="28"/>
          <w:szCs w:val="24"/>
        </w:rPr>
        <w:tab/>
      </w:r>
      <w:r>
        <w:rPr>
          <w:b/>
          <w:sz w:val="28"/>
          <w:szCs w:val="24"/>
        </w:rPr>
        <w:tab/>
      </w:r>
      <w:r>
        <w:rPr>
          <w:b/>
          <w:sz w:val="28"/>
          <w:szCs w:val="24"/>
        </w:rPr>
        <w:tab/>
      </w:r>
    </w:p>
    <w:p w:rsidR="00B83347" w:rsidRDefault="00B83347">
      <w:pPr>
        <w:spacing w:line="276" w:lineRule="auto"/>
        <w:jc w:val="both"/>
        <w:rPr>
          <w:b/>
          <w:sz w:val="28"/>
          <w:szCs w:val="24"/>
        </w:rPr>
      </w:pPr>
    </w:p>
    <w:p w:rsidR="00B83347" w:rsidRDefault="00B83347">
      <w:pPr>
        <w:spacing w:line="276" w:lineRule="auto"/>
        <w:jc w:val="both"/>
        <w:rPr>
          <w:b/>
          <w:sz w:val="28"/>
          <w:szCs w:val="24"/>
        </w:rPr>
      </w:pPr>
    </w:p>
    <w:p w:rsidR="00B83347" w:rsidRDefault="00B83347">
      <w:pPr>
        <w:spacing w:line="276" w:lineRule="auto"/>
        <w:jc w:val="both"/>
      </w:pPr>
      <w:r>
        <w:rPr>
          <w:b/>
          <w:sz w:val="28"/>
          <w:szCs w:val="24"/>
        </w:rPr>
        <w:t>Head of</w:t>
      </w:r>
      <w:r>
        <w:rPr>
          <w:b/>
          <w:spacing w:val="-3"/>
          <w:sz w:val="28"/>
          <w:szCs w:val="24"/>
        </w:rPr>
        <w:t xml:space="preserve"> the </w:t>
      </w:r>
      <w:r>
        <w:rPr>
          <w:b/>
          <w:sz w:val="28"/>
          <w:szCs w:val="24"/>
        </w:rPr>
        <w:t>Department</w:t>
      </w:r>
      <w:r>
        <w:rPr>
          <w:b/>
          <w:sz w:val="28"/>
          <w:szCs w:val="24"/>
        </w:rPr>
        <w:tab/>
      </w:r>
    </w:p>
    <w:p w:rsidR="00B83347" w:rsidRDefault="00B83347">
      <w:pPr>
        <w:pStyle w:val="BodyText"/>
        <w:spacing w:line="276" w:lineRule="auto"/>
        <w:rPr>
          <w:b/>
          <w:sz w:val="22"/>
          <w:szCs w:val="16"/>
        </w:rPr>
      </w:pPr>
    </w:p>
    <w:p w:rsidR="00B83347" w:rsidRDefault="00B83347">
      <w:pPr>
        <w:pStyle w:val="BodyText"/>
        <w:spacing w:line="276" w:lineRule="auto"/>
        <w:rPr>
          <w:b/>
          <w:sz w:val="28"/>
        </w:rPr>
      </w:pPr>
    </w:p>
    <w:p w:rsidR="00B83347" w:rsidRDefault="00B83347">
      <w:pPr>
        <w:pStyle w:val="BodyText"/>
        <w:spacing w:line="276" w:lineRule="auto"/>
        <w:rPr>
          <w:sz w:val="17"/>
        </w:rPr>
      </w:pPr>
    </w:p>
    <w:p w:rsidR="00B83347" w:rsidRDefault="00B83347">
      <w:pPr>
        <w:sectPr w:rsidR="00B83347">
          <w:pgSz w:w="11906" w:h="16838"/>
          <w:pgMar w:top="1021" w:right="1021" w:bottom="1021" w:left="1418" w:header="720" w:footer="720" w:gutter="0"/>
          <w:cols w:space="720"/>
          <w:docGrid w:linePitch="299" w:charSpace="-2049"/>
        </w:sectPr>
      </w:pPr>
    </w:p>
    <w:p w:rsidR="00B83347" w:rsidRDefault="00B83347">
      <w:pPr>
        <w:pStyle w:val="BodyText"/>
        <w:spacing w:line="276" w:lineRule="auto"/>
        <w:rPr>
          <w:sz w:val="19"/>
        </w:rPr>
      </w:pPr>
    </w:p>
    <w:p w:rsidR="00B83347" w:rsidRDefault="00B83347">
      <w:pPr>
        <w:spacing w:line="276" w:lineRule="auto"/>
        <w:ind w:right="328"/>
        <w:jc w:val="center"/>
      </w:pPr>
      <w:r>
        <w:rPr>
          <w:b/>
          <w:w w:val="110"/>
          <w:sz w:val="28"/>
          <w:szCs w:val="28"/>
        </w:rPr>
        <w:t>Preface</w:t>
      </w:r>
    </w:p>
    <w:p w:rsidR="00B83347" w:rsidRPr="00A354D3" w:rsidRDefault="00B83347">
      <w:pPr>
        <w:spacing w:line="276" w:lineRule="auto"/>
        <w:ind w:right="328"/>
        <w:rPr>
          <w:b/>
          <w:sz w:val="20"/>
          <w:szCs w:val="20"/>
        </w:rPr>
      </w:pPr>
    </w:p>
    <w:p w:rsidR="00B83347" w:rsidRDefault="00B83347">
      <w:pPr>
        <w:spacing w:line="276" w:lineRule="auto"/>
        <w:ind w:right="210"/>
        <w:jc w:val="both"/>
      </w:pPr>
      <w:r>
        <w:rPr>
          <w:rFonts w:eastAsia="font290"/>
          <w:sz w:val="24"/>
          <w:szCs w:val="24"/>
        </w:rPr>
        <w:t>Main motto of any laboratory/practical/field work is for enhancing required skills as well as creating ability amongst students to solve real time problem by developing relevant competencies in psychomotor domain. By keeping in view, GTU has designed competency focused outcome-based curriculum for engineering degree programs where sufficient weightage is given to practical work. It shows importance of enhancement of skills amongst the students and it pays attention to utilize every second of time allotted for practical amongst students, instructors and faculty members to achieve relevant outcomes by performing the experiments rather than having merely study type experiments. It is must for effective implementation of competency focused outcome-based curriculum that every practical is keenly designed to serve as a tool to develop and enhance relevant competency required by the various industry among every student. These psychomotor skills are very difficult to develop through traditional chalk and board content delivery method in the classroom. Accordingly, this lab manual is designed to focus on the industry defined relevant outcomes, rather than old practice of conducting practical to prove concept and theory.</w:t>
      </w:r>
    </w:p>
    <w:p w:rsidR="00B83347" w:rsidRDefault="00B83347">
      <w:pPr>
        <w:spacing w:line="276" w:lineRule="auto"/>
        <w:ind w:right="210"/>
        <w:jc w:val="both"/>
        <w:rPr>
          <w:rFonts w:eastAsia="font290"/>
          <w:sz w:val="24"/>
          <w:szCs w:val="24"/>
        </w:rPr>
      </w:pPr>
    </w:p>
    <w:p w:rsidR="00B83347" w:rsidRDefault="00B83347">
      <w:pPr>
        <w:spacing w:line="276" w:lineRule="auto"/>
        <w:ind w:right="210"/>
        <w:jc w:val="both"/>
      </w:pPr>
      <w:r>
        <w:rPr>
          <w:rFonts w:eastAsia="font290"/>
          <w:sz w:val="24"/>
          <w:szCs w:val="24"/>
        </w:rPr>
        <w:t>By using this lab manual students can go through the relevant theory and procedure in advance before the actual performance which creates an interest and students can have basic idea prior to performance. This in turn enhances pre-determined outcomes amongst students. Each experiment in this manual begins with competency, industry relevant skills, course outcomes as well as practical outcomes (objectives). The students will also achieve safety and necessary precautions to be taken while performing practical.</w:t>
      </w:r>
    </w:p>
    <w:p w:rsidR="00B83347" w:rsidRDefault="00B83347">
      <w:pPr>
        <w:spacing w:line="276" w:lineRule="auto"/>
        <w:ind w:right="210"/>
        <w:jc w:val="both"/>
        <w:rPr>
          <w:rFonts w:eastAsia="font290"/>
          <w:sz w:val="24"/>
          <w:szCs w:val="24"/>
        </w:rPr>
      </w:pPr>
    </w:p>
    <w:p w:rsidR="00B83347" w:rsidRDefault="00B83347">
      <w:pPr>
        <w:spacing w:line="276" w:lineRule="auto"/>
        <w:ind w:right="210"/>
        <w:jc w:val="both"/>
      </w:pPr>
      <w:r>
        <w:rPr>
          <w:rFonts w:eastAsia="font290"/>
          <w:sz w:val="24"/>
          <w:szCs w:val="24"/>
        </w:rPr>
        <w:t xml:space="preserve">This manual also provides guidelines to faculty members to facilitate student centric lab activities through each experiment by arranging and managing necessary resources in order that the students follow the procedures with required safety and necessary precautions to achieve the outcomes. It also gives an idea that how students will be assessed by providing rubrics. </w:t>
      </w:r>
    </w:p>
    <w:p w:rsidR="00B83347" w:rsidRDefault="00B83347">
      <w:pPr>
        <w:spacing w:line="276" w:lineRule="auto"/>
        <w:ind w:right="210"/>
        <w:jc w:val="both"/>
        <w:rPr>
          <w:rFonts w:eastAsia="font290"/>
          <w:sz w:val="24"/>
          <w:szCs w:val="24"/>
        </w:rPr>
      </w:pPr>
    </w:p>
    <w:p w:rsidR="00471391" w:rsidRDefault="008C7E2D">
      <w:pPr>
        <w:spacing w:line="276" w:lineRule="auto"/>
        <w:ind w:right="210"/>
        <w:jc w:val="both"/>
        <w:rPr>
          <w:rFonts w:eastAsia="font290"/>
          <w:sz w:val="24"/>
          <w:szCs w:val="24"/>
        </w:rPr>
      </w:pPr>
      <w:r w:rsidRPr="008C7E2D">
        <w:rPr>
          <w:rFonts w:eastAsia="font290"/>
          <w:sz w:val="24"/>
          <w:szCs w:val="24"/>
        </w:rPr>
        <w:t xml:space="preserve">Algorithms are an integral part of computer science and play a vital role in solving complex problems </w:t>
      </w:r>
      <w:r w:rsidR="005E4223" w:rsidRPr="008C7E2D">
        <w:rPr>
          <w:rFonts w:eastAsia="font290"/>
          <w:sz w:val="24"/>
          <w:szCs w:val="24"/>
        </w:rPr>
        <w:t>efficiently.</w:t>
      </w:r>
      <w:r w:rsidR="005E4223" w:rsidRPr="00471391">
        <w:rPr>
          <w:rFonts w:eastAsia="font290"/>
          <w:sz w:val="24"/>
          <w:szCs w:val="24"/>
        </w:rPr>
        <w:t xml:space="preserve"> The</w:t>
      </w:r>
      <w:r w:rsidR="00471391" w:rsidRPr="00471391">
        <w:rPr>
          <w:rFonts w:eastAsia="font290"/>
          <w:sz w:val="24"/>
          <w:szCs w:val="24"/>
        </w:rPr>
        <w:t xml:space="preserve"> goal of </w:t>
      </w:r>
      <w:r w:rsidR="00471391">
        <w:rPr>
          <w:rFonts w:eastAsia="font290"/>
          <w:sz w:val="24"/>
          <w:szCs w:val="24"/>
        </w:rPr>
        <w:t>this subject</w:t>
      </w:r>
      <w:r w:rsidR="00471391" w:rsidRPr="00471391">
        <w:rPr>
          <w:rFonts w:eastAsia="font290"/>
          <w:sz w:val="24"/>
          <w:szCs w:val="24"/>
        </w:rPr>
        <w:t xml:space="preserve"> is to equip </w:t>
      </w:r>
      <w:r w:rsidR="00471391">
        <w:rPr>
          <w:rFonts w:eastAsia="font290"/>
          <w:sz w:val="24"/>
          <w:szCs w:val="24"/>
        </w:rPr>
        <w:t>students</w:t>
      </w:r>
      <w:r w:rsidR="00471391" w:rsidRPr="00471391">
        <w:rPr>
          <w:rFonts w:eastAsia="font290"/>
          <w:sz w:val="24"/>
          <w:szCs w:val="24"/>
        </w:rPr>
        <w:t xml:space="preserve"> with the knowledge and skills required to design and analyze algorithms for various applications</w:t>
      </w:r>
      <w:r w:rsidR="00471391">
        <w:rPr>
          <w:rFonts w:eastAsia="font290"/>
          <w:sz w:val="24"/>
          <w:szCs w:val="24"/>
        </w:rPr>
        <w:t>. Designing of algorithms is important before implementation of any program or solving any problem.</w:t>
      </w:r>
      <w:r w:rsidR="007A6A24">
        <w:rPr>
          <w:rFonts w:eastAsia="font290"/>
          <w:sz w:val="24"/>
          <w:szCs w:val="24"/>
        </w:rPr>
        <w:t xml:space="preserve"> Analysis and Design of Algorithms </w:t>
      </w:r>
      <w:r w:rsidR="007A6A24" w:rsidRPr="007A6A24">
        <w:rPr>
          <w:rFonts w:eastAsia="font290"/>
          <w:sz w:val="24"/>
          <w:szCs w:val="24"/>
        </w:rPr>
        <w:t xml:space="preserve">is essential for efficient problem-solving, optimizing resource utilization, developing new technologies, and gaining a competitive </w:t>
      </w:r>
      <w:r w:rsidR="005E4223" w:rsidRPr="007A6A24">
        <w:rPr>
          <w:rFonts w:eastAsia="font290"/>
          <w:sz w:val="24"/>
          <w:szCs w:val="24"/>
        </w:rPr>
        <w:t>advantage. This</w:t>
      </w:r>
      <w:r w:rsidR="007A6A24" w:rsidRPr="007A6A24">
        <w:rPr>
          <w:rFonts w:eastAsia="font290"/>
          <w:sz w:val="24"/>
          <w:szCs w:val="24"/>
        </w:rPr>
        <w:t xml:space="preserve"> lab manual is designed to help you learn algorithms by doing. Each experiment is structured to provide you with step-by-step </w:t>
      </w:r>
      <w:r w:rsidR="007A6A24">
        <w:rPr>
          <w:rFonts w:eastAsia="font290"/>
          <w:sz w:val="24"/>
          <w:szCs w:val="24"/>
        </w:rPr>
        <w:t>instructions on how to analyze and design</w:t>
      </w:r>
      <w:r w:rsidR="007A6A24" w:rsidRPr="007A6A24">
        <w:rPr>
          <w:rFonts w:eastAsia="font290"/>
          <w:sz w:val="24"/>
          <w:szCs w:val="24"/>
        </w:rPr>
        <w:t xml:space="preserve"> a particular algorithm</w:t>
      </w:r>
      <w:r w:rsidR="005E4223">
        <w:rPr>
          <w:rFonts w:eastAsia="font290"/>
          <w:sz w:val="24"/>
          <w:szCs w:val="24"/>
        </w:rPr>
        <w:t xml:space="preserve"> </w:t>
      </w:r>
      <w:r w:rsidR="007A6A24">
        <w:rPr>
          <w:rFonts w:eastAsia="font290"/>
          <w:sz w:val="24"/>
          <w:szCs w:val="24"/>
        </w:rPr>
        <w:t>for</w:t>
      </w:r>
      <w:r w:rsidR="005E4223">
        <w:rPr>
          <w:rFonts w:eastAsia="font290"/>
          <w:sz w:val="24"/>
          <w:szCs w:val="24"/>
        </w:rPr>
        <w:t xml:space="preserve"> </w:t>
      </w:r>
      <w:r w:rsidR="007A6A24">
        <w:rPr>
          <w:rFonts w:eastAsia="font290"/>
          <w:sz w:val="24"/>
          <w:szCs w:val="24"/>
        </w:rPr>
        <w:t>specific problem</w:t>
      </w:r>
      <w:r w:rsidR="007A6A24" w:rsidRPr="007A6A24">
        <w:rPr>
          <w:rFonts w:eastAsia="font290"/>
          <w:sz w:val="24"/>
          <w:szCs w:val="24"/>
        </w:rPr>
        <w:t>.</w:t>
      </w:r>
      <w:r w:rsidR="00A354D3">
        <w:rPr>
          <w:rFonts w:eastAsia="font290"/>
          <w:sz w:val="24"/>
          <w:szCs w:val="24"/>
        </w:rPr>
        <w:t xml:space="preserve"> You will learn how to analyze various algorithms and decide efficient algorithm in terms of time complexity.</w:t>
      </w:r>
      <w:r w:rsidR="007A6A24" w:rsidRPr="007A6A24">
        <w:rPr>
          <w:rFonts w:eastAsia="font290"/>
          <w:sz w:val="24"/>
          <w:szCs w:val="24"/>
        </w:rPr>
        <w:t xml:space="preserve"> By the end of this lab, you will have a solid understanding of algorithm design and analysis.</w:t>
      </w:r>
    </w:p>
    <w:p w:rsidR="00A354D3" w:rsidRDefault="00A354D3">
      <w:pPr>
        <w:spacing w:line="276" w:lineRule="auto"/>
        <w:ind w:right="210"/>
        <w:jc w:val="both"/>
        <w:rPr>
          <w:rFonts w:eastAsia="font290"/>
          <w:sz w:val="24"/>
          <w:szCs w:val="24"/>
        </w:rPr>
      </w:pPr>
    </w:p>
    <w:p w:rsidR="008C7E2D" w:rsidRDefault="00B83347">
      <w:pPr>
        <w:spacing w:line="276" w:lineRule="auto"/>
        <w:ind w:right="210"/>
        <w:jc w:val="both"/>
        <w:rPr>
          <w:rFonts w:eastAsia="font290"/>
          <w:sz w:val="24"/>
          <w:szCs w:val="24"/>
        </w:rPr>
      </w:pPr>
      <w:r>
        <w:rPr>
          <w:rFonts w:eastAsia="font290"/>
          <w:sz w:val="24"/>
          <w:szCs w:val="24"/>
        </w:rPr>
        <w:t>Utmost care has been taken while preparing this lab manual however always there is chances of improvement. Therefore, we welcome constructive suggestions for improvement and removal of errors if any.</w:t>
      </w:r>
    </w:p>
    <w:p w:rsidR="00B83347" w:rsidRDefault="00B83347">
      <w:pPr>
        <w:spacing w:line="276" w:lineRule="auto"/>
        <w:ind w:right="210"/>
        <w:jc w:val="both"/>
        <w:sectPr w:rsidR="00B83347">
          <w:headerReference w:type="default" r:id="rId9"/>
          <w:footerReference w:type="default" r:id="rId10"/>
          <w:headerReference w:type="first" r:id="rId11"/>
          <w:footerReference w:type="first" r:id="rId12"/>
          <w:pgSz w:w="11906" w:h="16838"/>
          <w:pgMar w:top="1021" w:right="1021" w:bottom="1021" w:left="1418" w:header="510" w:footer="510" w:gutter="0"/>
          <w:pgNumType w:start="1"/>
          <w:cols w:space="720"/>
          <w:docGrid w:linePitch="299" w:charSpace="-2049"/>
        </w:sectPr>
      </w:pPr>
    </w:p>
    <w:p w:rsidR="00B83347" w:rsidRDefault="00B83347">
      <w:pPr>
        <w:spacing w:line="276" w:lineRule="auto"/>
        <w:ind w:right="328"/>
        <w:jc w:val="center"/>
      </w:pPr>
      <w:r>
        <w:rPr>
          <w:rFonts w:eastAsia="font290"/>
          <w:b/>
          <w:bCs/>
          <w:sz w:val="24"/>
          <w:szCs w:val="24"/>
        </w:rPr>
        <w:lastRenderedPageBreak/>
        <w:t>Practical – Course Outcome matrix</w:t>
      </w:r>
    </w:p>
    <w:p w:rsidR="00B83347" w:rsidRDefault="00B83347">
      <w:pPr>
        <w:pStyle w:val="BodyText"/>
        <w:spacing w:line="276" w:lineRule="auto"/>
        <w:rPr>
          <w:b/>
          <w:sz w:val="19"/>
        </w:rPr>
      </w:pPr>
    </w:p>
    <w:tbl>
      <w:tblPr>
        <w:tblW w:w="9800" w:type="dxa"/>
        <w:tblInd w:w="5" w:type="dxa"/>
        <w:tblLayout w:type="fixed"/>
        <w:tblCellMar>
          <w:left w:w="5" w:type="dxa"/>
          <w:right w:w="0" w:type="dxa"/>
        </w:tblCellMar>
        <w:tblLook w:val="0000" w:firstRow="0" w:lastRow="0" w:firstColumn="0" w:lastColumn="0" w:noHBand="0" w:noVBand="0"/>
      </w:tblPr>
      <w:tblGrid>
        <w:gridCol w:w="599"/>
        <w:gridCol w:w="5431"/>
        <w:gridCol w:w="703"/>
        <w:gridCol w:w="613"/>
        <w:gridCol w:w="614"/>
        <w:gridCol w:w="613"/>
        <w:gridCol w:w="613"/>
        <w:gridCol w:w="614"/>
      </w:tblGrid>
      <w:tr w:rsidR="00B83347" w:rsidTr="00C0140B">
        <w:trPr>
          <w:trHeight w:val="1984"/>
        </w:trPr>
        <w:tc>
          <w:tcPr>
            <w:tcW w:w="9800" w:type="dxa"/>
            <w:gridSpan w:val="8"/>
            <w:tcBorders>
              <w:top w:val="single" w:sz="4" w:space="0" w:color="000001"/>
              <w:left w:val="single" w:sz="4" w:space="0" w:color="000001"/>
              <w:bottom w:val="single" w:sz="4" w:space="0" w:color="000001"/>
              <w:right w:val="single" w:sz="4" w:space="0" w:color="000001"/>
            </w:tcBorders>
          </w:tcPr>
          <w:p w:rsidR="00B83347" w:rsidRDefault="00B83347">
            <w:pPr>
              <w:pStyle w:val="TableParagraph"/>
              <w:spacing w:line="276" w:lineRule="auto"/>
              <w:ind w:left="107"/>
            </w:pPr>
            <w:r>
              <w:rPr>
                <w:b/>
                <w:w w:val="110"/>
                <w:sz w:val="24"/>
                <w:szCs w:val="24"/>
              </w:rPr>
              <w:t>Course Outcomes (Cos):</w:t>
            </w:r>
          </w:p>
          <w:p w:rsidR="00C32F83" w:rsidRDefault="00C32F83" w:rsidP="00C32F83">
            <w:pPr>
              <w:pStyle w:val="Default"/>
            </w:pPr>
          </w:p>
          <w:p w:rsidR="00624086" w:rsidRDefault="00C32F83" w:rsidP="009C3922">
            <w:pPr>
              <w:pStyle w:val="Default"/>
              <w:spacing w:line="276" w:lineRule="auto"/>
            </w:pPr>
            <w:r>
              <w:t>1. Analyze the asymptotic performance of algorithms.</w:t>
            </w:r>
          </w:p>
          <w:p w:rsidR="00C32F83" w:rsidRDefault="00C32F83" w:rsidP="009C3922">
            <w:pPr>
              <w:pStyle w:val="Default"/>
              <w:spacing w:line="276" w:lineRule="auto"/>
            </w:pPr>
            <w:r>
              <w:t>2. Derive and solve recurrences describing the performance of divide-and-conquer algorithms.</w:t>
            </w:r>
          </w:p>
          <w:p w:rsidR="00C32F83" w:rsidRDefault="00C32F83" w:rsidP="009C3922">
            <w:pPr>
              <w:pStyle w:val="Default"/>
              <w:spacing w:line="276" w:lineRule="auto"/>
            </w:pPr>
            <w:r>
              <w:t>3. Find optimal solution by applying various methods.</w:t>
            </w:r>
          </w:p>
          <w:p w:rsidR="00C32F83" w:rsidRDefault="00C32F83" w:rsidP="009C3922">
            <w:pPr>
              <w:pStyle w:val="Default"/>
              <w:spacing w:line="276" w:lineRule="auto"/>
            </w:pPr>
            <w:r>
              <w:t>4. Apply pattern matching algorithms to find particular pattern.</w:t>
            </w:r>
          </w:p>
          <w:p w:rsidR="00C32F83" w:rsidRDefault="00C32F83" w:rsidP="009C3922">
            <w:pPr>
              <w:pStyle w:val="Default"/>
              <w:spacing w:line="276" w:lineRule="auto"/>
            </w:pPr>
            <w:r>
              <w:t xml:space="preserve">5. Differentiate polynomial and </w:t>
            </w:r>
            <w:r w:rsidR="00FF7D85">
              <w:t>non-polynomial</w:t>
            </w:r>
            <w:r>
              <w:t xml:space="preserve"> problems.</w:t>
            </w:r>
          </w:p>
          <w:p w:rsidR="00C32F83" w:rsidRPr="00C32F83" w:rsidRDefault="00C32F83" w:rsidP="009C3922">
            <w:pPr>
              <w:pStyle w:val="Default"/>
              <w:spacing w:line="276" w:lineRule="auto"/>
            </w:pPr>
            <w:r>
              <w:t>6. Explain the major graph algorithms and their analyses. Employ graphs to model engineering problems, when appropriate.</w:t>
            </w:r>
          </w:p>
        </w:tc>
      </w:tr>
      <w:tr w:rsidR="00C0140B" w:rsidTr="00C0140B">
        <w:trPr>
          <w:trHeight w:val="638"/>
        </w:trPr>
        <w:tc>
          <w:tcPr>
            <w:tcW w:w="599" w:type="dxa"/>
            <w:tcBorders>
              <w:top w:val="single" w:sz="4" w:space="0" w:color="000001"/>
              <w:left w:val="single" w:sz="4" w:space="0" w:color="000001"/>
              <w:bottom w:val="single" w:sz="4" w:space="0" w:color="auto"/>
              <w:right w:val="single" w:sz="4" w:space="0" w:color="000001"/>
            </w:tcBorders>
            <w:vAlign w:val="center"/>
          </w:tcPr>
          <w:p w:rsidR="00C0140B" w:rsidRDefault="00C0140B">
            <w:pPr>
              <w:pStyle w:val="TableParagraph"/>
              <w:spacing w:line="276" w:lineRule="auto"/>
              <w:jc w:val="center"/>
            </w:pPr>
            <w:r>
              <w:rPr>
                <w:b/>
                <w:w w:val="110"/>
                <w:sz w:val="24"/>
                <w:szCs w:val="24"/>
              </w:rPr>
              <w:t>Sr. No.</w:t>
            </w:r>
          </w:p>
        </w:tc>
        <w:tc>
          <w:tcPr>
            <w:tcW w:w="5431" w:type="dxa"/>
            <w:tcBorders>
              <w:top w:val="single" w:sz="4" w:space="0" w:color="000001"/>
              <w:left w:val="single" w:sz="4" w:space="0" w:color="000001"/>
              <w:bottom w:val="single" w:sz="4" w:space="0" w:color="000001"/>
              <w:right w:val="single" w:sz="4" w:space="0" w:color="auto"/>
            </w:tcBorders>
            <w:vAlign w:val="center"/>
          </w:tcPr>
          <w:p w:rsidR="00C0140B" w:rsidRDefault="00C0140B">
            <w:pPr>
              <w:pStyle w:val="TableParagraph"/>
              <w:spacing w:line="276" w:lineRule="auto"/>
              <w:ind w:left="113" w:right="113"/>
              <w:jc w:val="center"/>
            </w:pPr>
            <w:r>
              <w:rPr>
                <w:b/>
                <w:w w:val="110"/>
                <w:sz w:val="24"/>
                <w:szCs w:val="24"/>
              </w:rPr>
              <w:t>Objective(s) of Experiment</w:t>
            </w:r>
          </w:p>
        </w:tc>
        <w:tc>
          <w:tcPr>
            <w:tcW w:w="703" w:type="dxa"/>
            <w:tcBorders>
              <w:top w:val="single" w:sz="4" w:space="0" w:color="000001"/>
              <w:left w:val="single" w:sz="4" w:space="0" w:color="auto"/>
              <w:bottom w:val="single" w:sz="4" w:space="0" w:color="000001"/>
              <w:right w:val="single" w:sz="4" w:space="0" w:color="000001"/>
            </w:tcBorders>
            <w:vAlign w:val="center"/>
          </w:tcPr>
          <w:p w:rsidR="00C0140B" w:rsidRPr="00C0140B" w:rsidRDefault="00C0140B" w:rsidP="009C3922">
            <w:pPr>
              <w:pStyle w:val="TableParagraph"/>
              <w:spacing w:line="276" w:lineRule="auto"/>
              <w:ind w:left="158" w:right="150"/>
              <w:jc w:val="center"/>
              <w:rPr>
                <w:sz w:val="20"/>
                <w:szCs w:val="20"/>
              </w:rPr>
            </w:pPr>
            <w:r>
              <w:rPr>
                <w:b/>
                <w:w w:val="110"/>
                <w:sz w:val="20"/>
                <w:szCs w:val="20"/>
              </w:rPr>
              <w:t>CO 1</w:t>
            </w: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Pr="00C0140B" w:rsidRDefault="00C0140B" w:rsidP="009C3922">
            <w:pPr>
              <w:pStyle w:val="TableParagraph"/>
              <w:spacing w:line="276" w:lineRule="auto"/>
              <w:ind w:left="113" w:right="104"/>
              <w:jc w:val="center"/>
              <w:rPr>
                <w:sz w:val="20"/>
                <w:szCs w:val="20"/>
              </w:rPr>
            </w:pPr>
            <w:r w:rsidRPr="00C0140B">
              <w:rPr>
                <w:b/>
                <w:w w:val="110"/>
                <w:sz w:val="20"/>
                <w:szCs w:val="20"/>
              </w:rPr>
              <w:t>CO</w:t>
            </w:r>
            <w:r w:rsidRPr="00C0140B">
              <w:rPr>
                <w:b/>
                <w:sz w:val="20"/>
                <w:szCs w:val="20"/>
              </w:rPr>
              <w:t>2</w:t>
            </w:r>
          </w:p>
        </w:tc>
        <w:tc>
          <w:tcPr>
            <w:tcW w:w="614" w:type="dxa"/>
            <w:tcBorders>
              <w:top w:val="single" w:sz="4" w:space="0" w:color="000001"/>
              <w:left w:val="single" w:sz="4" w:space="0" w:color="000001"/>
              <w:bottom w:val="single" w:sz="4" w:space="0" w:color="000001"/>
              <w:right w:val="single" w:sz="4" w:space="0" w:color="000001"/>
            </w:tcBorders>
            <w:vAlign w:val="center"/>
          </w:tcPr>
          <w:p w:rsidR="00C0140B" w:rsidRPr="00C0140B" w:rsidRDefault="00C0140B" w:rsidP="009C3922">
            <w:pPr>
              <w:pStyle w:val="TableParagraph"/>
              <w:spacing w:line="276" w:lineRule="auto"/>
              <w:ind w:left="114" w:right="105"/>
              <w:jc w:val="center"/>
              <w:rPr>
                <w:sz w:val="20"/>
                <w:szCs w:val="20"/>
              </w:rPr>
            </w:pPr>
            <w:r w:rsidRPr="00C0140B">
              <w:rPr>
                <w:b/>
                <w:w w:val="110"/>
                <w:sz w:val="20"/>
                <w:szCs w:val="20"/>
              </w:rPr>
              <w:t>CO</w:t>
            </w:r>
            <w:r w:rsidRPr="00C0140B">
              <w:rPr>
                <w:b/>
                <w:sz w:val="20"/>
                <w:szCs w:val="20"/>
              </w:rPr>
              <w:t>3</w:t>
            </w: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Pr="00C0140B" w:rsidRDefault="00C0140B" w:rsidP="009C3922">
            <w:pPr>
              <w:pStyle w:val="TableParagraph"/>
              <w:spacing w:line="276" w:lineRule="auto"/>
              <w:ind w:left="113" w:right="103"/>
              <w:jc w:val="center"/>
              <w:rPr>
                <w:sz w:val="20"/>
                <w:szCs w:val="20"/>
              </w:rPr>
            </w:pPr>
            <w:r w:rsidRPr="00C0140B">
              <w:rPr>
                <w:b/>
                <w:w w:val="110"/>
                <w:sz w:val="20"/>
                <w:szCs w:val="20"/>
              </w:rPr>
              <w:t>CO</w:t>
            </w:r>
            <w:r w:rsidRPr="00C0140B">
              <w:rPr>
                <w:b/>
                <w:sz w:val="20"/>
                <w:szCs w:val="20"/>
              </w:rPr>
              <w:t>4</w:t>
            </w: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Pr="00C0140B" w:rsidRDefault="00C0140B" w:rsidP="009C3922">
            <w:pPr>
              <w:pStyle w:val="TableParagraph"/>
              <w:spacing w:line="276" w:lineRule="auto"/>
              <w:ind w:left="115" w:right="104"/>
              <w:jc w:val="center"/>
              <w:rPr>
                <w:sz w:val="20"/>
                <w:szCs w:val="20"/>
              </w:rPr>
            </w:pPr>
            <w:r w:rsidRPr="00C0140B">
              <w:rPr>
                <w:b/>
                <w:w w:val="110"/>
                <w:sz w:val="20"/>
                <w:szCs w:val="20"/>
              </w:rPr>
              <w:t>CO</w:t>
            </w:r>
            <w:r w:rsidRPr="00C0140B">
              <w:rPr>
                <w:b/>
                <w:sz w:val="20"/>
                <w:szCs w:val="20"/>
              </w:rPr>
              <w:t>5</w:t>
            </w:r>
          </w:p>
        </w:tc>
        <w:tc>
          <w:tcPr>
            <w:tcW w:w="614" w:type="dxa"/>
            <w:tcBorders>
              <w:top w:val="single" w:sz="4" w:space="0" w:color="000001"/>
              <w:left w:val="single" w:sz="4" w:space="0" w:color="000001"/>
              <w:bottom w:val="single" w:sz="4" w:space="0" w:color="000001"/>
              <w:right w:val="single" w:sz="4" w:space="0" w:color="000001"/>
            </w:tcBorders>
            <w:vAlign w:val="center"/>
          </w:tcPr>
          <w:p w:rsidR="00C0140B" w:rsidRPr="00C0140B" w:rsidRDefault="00C0140B">
            <w:pPr>
              <w:pStyle w:val="TableParagraph"/>
              <w:spacing w:line="276" w:lineRule="auto"/>
              <w:ind w:left="115" w:right="104"/>
              <w:jc w:val="center"/>
              <w:rPr>
                <w:sz w:val="20"/>
                <w:szCs w:val="20"/>
              </w:rPr>
            </w:pPr>
            <w:r w:rsidRPr="00C0140B">
              <w:rPr>
                <w:b/>
                <w:w w:val="110"/>
                <w:sz w:val="20"/>
                <w:szCs w:val="20"/>
              </w:rPr>
              <w:t>CO</w:t>
            </w:r>
            <w:r w:rsidRPr="00C0140B">
              <w:rPr>
                <w:b/>
                <w:sz w:val="20"/>
                <w:szCs w:val="20"/>
              </w:rPr>
              <w:t>6</w:t>
            </w:r>
          </w:p>
        </w:tc>
      </w:tr>
      <w:tr w:rsidR="00C0140B" w:rsidTr="00C0140B">
        <w:trPr>
          <w:trHeight w:val="638"/>
        </w:trPr>
        <w:tc>
          <w:tcPr>
            <w:tcW w:w="599" w:type="dxa"/>
            <w:tcBorders>
              <w:top w:val="single" w:sz="4" w:space="0" w:color="auto"/>
              <w:left w:val="single" w:sz="4" w:space="0" w:color="000001"/>
              <w:bottom w:val="single" w:sz="4" w:space="0" w:color="auto"/>
              <w:right w:val="single" w:sz="4" w:space="0" w:color="000001"/>
            </w:tcBorders>
            <w:vAlign w:val="center"/>
          </w:tcPr>
          <w:p w:rsidR="00C0140B" w:rsidRPr="005318C9" w:rsidRDefault="00C0140B">
            <w:pPr>
              <w:pStyle w:val="TableParagraph"/>
              <w:spacing w:line="276" w:lineRule="auto"/>
              <w:jc w:val="center"/>
              <w:rPr>
                <w:bCs/>
              </w:rPr>
            </w:pPr>
            <w:r w:rsidRPr="005318C9">
              <w:rPr>
                <w:bCs/>
                <w:w w:val="110"/>
                <w:sz w:val="24"/>
                <w:szCs w:val="24"/>
              </w:rPr>
              <w:t>1.</w:t>
            </w:r>
          </w:p>
          <w:p w:rsidR="00C0140B" w:rsidRDefault="00C0140B" w:rsidP="009C3922">
            <w:pPr>
              <w:pStyle w:val="TableParagraph"/>
              <w:spacing w:line="276" w:lineRule="auto"/>
              <w:jc w:val="center"/>
            </w:pPr>
          </w:p>
        </w:tc>
        <w:tc>
          <w:tcPr>
            <w:tcW w:w="5431" w:type="dxa"/>
            <w:tcBorders>
              <w:top w:val="single" w:sz="4" w:space="0" w:color="000001"/>
              <w:left w:val="single" w:sz="4" w:space="0" w:color="000001"/>
              <w:bottom w:val="single" w:sz="4" w:space="0" w:color="000001"/>
              <w:right w:val="single" w:sz="4" w:space="0" w:color="auto"/>
            </w:tcBorders>
            <w:vAlign w:val="center"/>
          </w:tcPr>
          <w:p w:rsidR="003C4736" w:rsidRPr="00160E0D" w:rsidRDefault="003C4736" w:rsidP="00575848">
            <w:pPr>
              <w:spacing w:after="60" w:line="276" w:lineRule="auto"/>
              <w:ind w:left="105" w:right="218"/>
              <w:jc w:val="both"/>
              <w:rPr>
                <w:sz w:val="24"/>
                <w:szCs w:val="24"/>
              </w:rPr>
            </w:pPr>
            <w:bookmarkStart w:id="0" w:name="pr1"/>
            <w:r w:rsidRPr="00160E0D">
              <w:rPr>
                <w:sz w:val="24"/>
                <w:szCs w:val="24"/>
              </w:rPr>
              <w:t>Implement a function for each of following problems and coun</w:t>
            </w:r>
            <w:r>
              <w:rPr>
                <w:sz w:val="24"/>
                <w:szCs w:val="24"/>
              </w:rPr>
              <w:t>t the number of steps executed/t</w:t>
            </w:r>
            <w:r w:rsidRPr="00160E0D">
              <w:rPr>
                <w:sz w:val="24"/>
                <w:szCs w:val="24"/>
              </w:rPr>
              <w:t>ime taken by each function on various inputs</w:t>
            </w:r>
            <w:r>
              <w:rPr>
                <w:sz w:val="24"/>
                <w:szCs w:val="24"/>
              </w:rPr>
              <w:t xml:space="preserve"> (100 to 500)</w:t>
            </w:r>
            <w:r w:rsidRPr="00160E0D">
              <w:rPr>
                <w:sz w:val="24"/>
                <w:szCs w:val="24"/>
              </w:rPr>
              <w:t xml:space="preserve"> and write </w:t>
            </w:r>
            <w:r w:rsidR="00F827F5">
              <w:rPr>
                <w:sz w:val="24"/>
                <w:szCs w:val="24"/>
              </w:rPr>
              <w:t xml:space="preserve">time </w:t>
            </w:r>
            <w:r w:rsidRPr="00160E0D">
              <w:rPr>
                <w:sz w:val="24"/>
                <w:szCs w:val="24"/>
              </w:rPr>
              <w:t>complexity of each function. Also draw a comparative chart</w:t>
            </w:r>
            <w:r>
              <w:rPr>
                <w:sz w:val="24"/>
                <w:szCs w:val="24"/>
              </w:rPr>
              <w:t xml:space="preserve"> of number of input versus steps executed/time taken</w:t>
            </w:r>
            <w:r w:rsidRPr="00160E0D">
              <w:rPr>
                <w:sz w:val="24"/>
                <w:szCs w:val="24"/>
              </w:rPr>
              <w:t xml:space="preserve">. In each of the following function N will be passed by user. </w:t>
            </w:r>
          </w:p>
          <w:p w:rsidR="003C4736" w:rsidRPr="003C4736" w:rsidRDefault="003C4736" w:rsidP="00575848">
            <w:pPr>
              <w:pStyle w:val="ListParagraph"/>
              <w:numPr>
                <w:ilvl w:val="0"/>
                <w:numId w:val="5"/>
              </w:numPr>
              <w:spacing w:line="276" w:lineRule="auto"/>
              <w:ind w:left="105" w:right="218" w:hanging="270"/>
              <w:rPr>
                <w:sz w:val="24"/>
                <w:szCs w:val="24"/>
              </w:rPr>
            </w:pPr>
            <w:r w:rsidRPr="003C4736">
              <w:rPr>
                <w:sz w:val="24"/>
                <w:szCs w:val="24"/>
              </w:rPr>
              <w:t xml:space="preserve">To calculate sum of 1 to N numbers using loop. </w:t>
            </w:r>
          </w:p>
          <w:p w:rsidR="003C4736" w:rsidRPr="003C4736" w:rsidRDefault="003C4736" w:rsidP="00575848">
            <w:pPr>
              <w:pStyle w:val="ListParagraph"/>
              <w:numPr>
                <w:ilvl w:val="0"/>
                <w:numId w:val="5"/>
              </w:numPr>
              <w:spacing w:line="276" w:lineRule="auto"/>
              <w:ind w:left="105" w:right="218" w:hanging="270"/>
              <w:rPr>
                <w:sz w:val="24"/>
                <w:szCs w:val="24"/>
              </w:rPr>
            </w:pPr>
            <w:r w:rsidRPr="003C4736">
              <w:rPr>
                <w:sz w:val="24"/>
                <w:szCs w:val="24"/>
              </w:rPr>
              <w:t xml:space="preserve">To calculate sum of 1 to N numbers using equation. </w:t>
            </w:r>
          </w:p>
          <w:p w:rsidR="00C0140B" w:rsidRDefault="003C4736" w:rsidP="00575848">
            <w:pPr>
              <w:pStyle w:val="TableParagraph"/>
              <w:numPr>
                <w:ilvl w:val="0"/>
                <w:numId w:val="5"/>
              </w:numPr>
              <w:spacing w:line="276" w:lineRule="auto"/>
              <w:ind w:left="105" w:right="218" w:hanging="270"/>
              <w:rPr>
                <w:sz w:val="24"/>
                <w:szCs w:val="24"/>
              </w:rPr>
            </w:pPr>
            <w:r w:rsidRPr="00160E0D">
              <w:rPr>
                <w:sz w:val="24"/>
                <w:szCs w:val="24"/>
              </w:rPr>
              <w:t>To calculate sum of 1 to N numbers using recursion.</w:t>
            </w:r>
            <w:bookmarkEnd w:id="0"/>
          </w:p>
        </w:tc>
        <w:tc>
          <w:tcPr>
            <w:tcW w:w="703" w:type="dxa"/>
            <w:tcBorders>
              <w:top w:val="single" w:sz="4" w:space="0" w:color="000001"/>
              <w:left w:val="single" w:sz="4" w:space="0" w:color="auto"/>
              <w:bottom w:val="single" w:sz="4" w:space="0" w:color="000001"/>
              <w:right w:val="single" w:sz="4" w:space="0" w:color="000001"/>
            </w:tcBorders>
            <w:vAlign w:val="center"/>
          </w:tcPr>
          <w:p w:rsidR="00C0140B" w:rsidRDefault="003C4736" w:rsidP="00624086">
            <w:pPr>
              <w:pStyle w:val="TableParagraph"/>
              <w:spacing w:line="276" w:lineRule="auto"/>
              <w:ind w:left="107"/>
              <w:rPr>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7"/>
              <w:jc w:val="center"/>
            </w:pPr>
          </w:p>
        </w:tc>
        <w:tc>
          <w:tcPr>
            <w:tcW w:w="614" w:type="dxa"/>
            <w:tcBorders>
              <w:top w:val="single" w:sz="4" w:space="0" w:color="000001"/>
              <w:left w:val="single" w:sz="4" w:space="0" w:color="000001"/>
              <w:bottom w:val="single" w:sz="4" w:space="0" w:color="000001"/>
              <w:right w:val="single" w:sz="4" w:space="0" w:color="000001"/>
            </w:tcBorders>
            <w:vAlign w:val="center"/>
          </w:tcPr>
          <w:p w:rsidR="00C0140B" w:rsidRDefault="00C0140B">
            <w:pPr>
              <w:spacing w:line="276" w:lineRule="auto"/>
              <w:jc w:val="center"/>
              <w:rPr>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C0140B">
            <w:pPr>
              <w:spacing w:line="276" w:lineRule="auto"/>
              <w:jc w:val="center"/>
              <w:rPr>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10"/>
              <w:jc w:val="center"/>
              <w:rPr>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276"/>
              <w:jc w:val="center"/>
              <w:rPr>
                <w:sz w:val="24"/>
                <w:szCs w:val="24"/>
              </w:rPr>
            </w:pPr>
          </w:p>
        </w:tc>
      </w:tr>
      <w:tr w:rsidR="00C0140B"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jc w:val="center"/>
            </w:pPr>
            <w:r>
              <w:rPr>
                <w:bCs/>
                <w:w w:val="110"/>
                <w:sz w:val="24"/>
                <w:szCs w:val="24"/>
              </w:rPr>
              <w:t>2.</w:t>
            </w:r>
          </w:p>
        </w:tc>
        <w:tc>
          <w:tcPr>
            <w:tcW w:w="5431" w:type="dxa"/>
            <w:tcBorders>
              <w:top w:val="single" w:sz="4" w:space="0" w:color="000001"/>
              <w:left w:val="single" w:sz="4" w:space="0" w:color="000001"/>
              <w:bottom w:val="single" w:sz="4" w:space="0" w:color="000001"/>
              <w:right w:val="single" w:sz="4" w:space="0" w:color="auto"/>
            </w:tcBorders>
            <w:vAlign w:val="center"/>
          </w:tcPr>
          <w:p w:rsidR="003C4736" w:rsidRPr="00144DBE" w:rsidRDefault="003C4736" w:rsidP="00575848">
            <w:pPr>
              <w:spacing w:line="276" w:lineRule="auto"/>
              <w:ind w:left="105" w:right="218"/>
              <w:jc w:val="both"/>
              <w:rPr>
                <w:sz w:val="24"/>
                <w:szCs w:val="24"/>
              </w:rPr>
            </w:pPr>
            <w:bookmarkStart w:id="1" w:name="pr2"/>
            <w:r w:rsidRPr="00144DBE">
              <w:rPr>
                <w:sz w:val="24"/>
                <w:szCs w:val="24"/>
              </w:rPr>
              <w:t xml:space="preserve">Write user defined functions for the following sorting methods and compare their performance by steps executed/time </w:t>
            </w:r>
            <w:r w:rsidR="00144DBE">
              <w:rPr>
                <w:sz w:val="24"/>
                <w:szCs w:val="24"/>
              </w:rPr>
              <w:t>taken for execution</w:t>
            </w:r>
            <w:r w:rsidR="005E4223">
              <w:rPr>
                <w:sz w:val="24"/>
                <w:szCs w:val="24"/>
              </w:rPr>
              <w:t xml:space="preserve"> </w:t>
            </w:r>
            <w:r w:rsidR="00144DBE" w:rsidRPr="00144DBE">
              <w:rPr>
                <w:sz w:val="24"/>
                <w:szCs w:val="24"/>
              </w:rPr>
              <w:t>on</w:t>
            </w:r>
            <w:r w:rsidR="00144DBE">
              <w:rPr>
                <w:sz w:val="24"/>
                <w:szCs w:val="24"/>
              </w:rPr>
              <w:t xml:space="preserve"> various input</w:t>
            </w:r>
            <w:r w:rsidR="00C94EBB">
              <w:rPr>
                <w:sz w:val="24"/>
                <w:szCs w:val="24"/>
              </w:rPr>
              <w:t>s</w:t>
            </w:r>
            <w:r w:rsidR="00144DBE">
              <w:rPr>
                <w:sz w:val="24"/>
                <w:szCs w:val="24"/>
              </w:rPr>
              <w:t xml:space="preserve"> (1000 to 5000) </w:t>
            </w:r>
            <w:r w:rsidR="00144DBE" w:rsidRPr="00144DBE">
              <w:rPr>
                <w:sz w:val="24"/>
                <w:szCs w:val="24"/>
              </w:rPr>
              <w:t>of</w:t>
            </w:r>
            <w:r w:rsidR="005E4223">
              <w:rPr>
                <w:sz w:val="24"/>
                <w:szCs w:val="24"/>
              </w:rPr>
              <w:t xml:space="preserve"> </w:t>
            </w:r>
            <w:r w:rsidR="00144DBE" w:rsidRPr="00144DBE">
              <w:rPr>
                <w:sz w:val="24"/>
                <w:szCs w:val="24"/>
              </w:rPr>
              <w:t>random</w:t>
            </w:r>
            <w:r w:rsidR="005E4223">
              <w:rPr>
                <w:sz w:val="24"/>
                <w:szCs w:val="24"/>
              </w:rPr>
              <w:t xml:space="preserve"> </w:t>
            </w:r>
            <w:r w:rsidR="00144DBE">
              <w:rPr>
                <w:sz w:val="24"/>
                <w:szCs w:val="24"/>
              </w:rPr>
              <w:t>nature</w:t>
            </w:r>
            <w:r w:rsidR="00144DBE" w:rsidRPr="00144DBE">
              <w:rPr>
                <w:sz w:val="24"/>
                <w:szCs w:val="24"/>
              </w:rPr>
              <w:t>,</w:t>
            </w:r>
            <w:r w:rsidR="005E4223">
              <w:rPr>
                <w:sz w:val="24"/>
                <w:szCs w:val="24"/>
              </w:rPr>
              <w:t xml:space="preserve"> </w:t>
            </w:r>
            <w:r w:rsidR="00144DBE" w:rsidRPr="00144DBE">
              <w:rPr>
                <w:sz w:val="24"/>
                <w:szCs w:val="24"/>
              </w:rPr>
              <w:t>ascending order and descending order s</w:t>
            </w:r>
            <w:r w:rsidRPr="00144DBE">
              <w:rPr>
                <w:sz w:val="24"/>
                <w:szCs w:val="24"/>
              </w:rPr>
              <w:t>orted data.</w:t>
            </w:r>
            <w:r w:rsidR="005E4223">
              <w:rPr>
                <w:sz w:val="24"/>
                <w:szCs w:val="24"/>
              </w:rPr>
              <w:t xml:space="preserve"> </w:t>
            </w:r>
            <w:r w:rsidR="00144DBE" w:rsidRPr="00144DBE">
              <w:rPr>
                <w:sz w:val="24"/>
                <w:szCs w:val="24"/>
              </w:rPr>
              <w:t>Also draw a comparative chart of number of input versus steps executed/time taken for each cases</w:t>
            </w:r>
            <w:r w:rsidR="00144DBE">
              <w:rPr>
                <w:sz w:val="24"/>
                <w:szCs w:val="24"/>
              </w:rPr>
              <w:t xml:space="preserve"> (random, ascending, and descending)</w:t>
            </w:r>
            <w:r w:rsidR="00144DBE" w:rsidRPr="00144DBE">
              <w:rPr>
                <w:sz w:val="24"/>
                <w:szCs w:val="24"/>
              </w:rPr>
              <w:t>.</w:t>
            </w:r>
          </w:p>
          <w:p w:rsidR="003C4736" w:rsidRPr="00144DBE" w:rsidRDefault="003C4736" w:rsidP="00992966">
            <w:pPr>
              <w:pStyle w:val="ListParagraph"/>
              <w:numPr>
                <w:ilvl w:val="2"/>
                <w:numId w:val="42"/>
              </w:numPr>
              <w:spacing w:line="276" w:lineRule="auto"/>
              <w:ind w:left="672" w:right="218"/>
              <w:rPr>
                <w:bCs/>
                <w:sz w:val="24"/>
                <w:szCs w:val="24"/>
              </w:rPr>
            </w:pPr>
            <w:r w:rsidRPr="00144DBE">
              <w:rPr>
                <w:bCs/>
                <w:sz w:val="24"/>
                <w:szCs w:val="24"/>
              </w:rPr>
              <w:t>Selection Sort</w:t>
            </w:r>
          </w:p>
          <w:p w:rsidR="003C4736" w:rsidRPr="00144DBE" w:rsidRDefault="003C4736" w:rsidP="00992966">
            <w:pPr>
              <w:pStyle w:val="ListParagraph"/>
              <w:numPr>
                <w:ilvl w:val="2"/>
                <w:numId w:val="42"/>
              </w:numPr>
              <w:spacing w:line="276" w:lineRule="auto"/>
              <w:ind w:left="672" w:right="218"/>
              <w:rPr>
                <w:bCs/>
                <w:sz w:val="24"/>
                <w:szCs w:val="24"/>
              </w:rPr>
            </w:pPr>
            <w:r w:rsidRPr="00144DBE">
              <w:rPr>
                <w:bCs/>
                <w:sz w:val="24"/>
                <w:szCs w:val="24"/>
              </w:rPr>
              <w:t>Bubble Sort</w:t>
            </w:r>
          </w:p>
          <w:p w:rsidR="003C4736" w:rsidRPr="00144DBE" w:rsidRDefault="003C4736" w:rsidP="00992966">
            <w:pPr>
              <w:pStyle w:val="ListParagraph"/>
              <w:numPr>
                <w:ilvl w:val="2"/>
                <w:numId w:val="42"/>
              </w:numPr>
              <w:spacing w:line="276" w:lineRule="auto"/>
              <w:ind w:left="672" w:right="218"/>
              <w:rPr>
                <w:bCs/>
                <w:sz w:val="24"/>
                <w:szCs w:val="24"/>
              </w:rPr>
            </w:pPr>
            <w:r w:rsidRPr="00144DBE">
              <w:rPr>
                <w:bCs/>
                <w:sz w:val="24"/>
                <w:szCs w:val="24"/>
              </w:rPr>
              <w:t>Insertion Sort</w:t>
            </w:r>
          </w:p>
          <w:p w:rsidR="003C4736" w:rsidRPr="00144DBE" w:rsidRDefault="003C4736" w:rsidP="00992966">
            <w:pPr>
              <w:pStyle w:val="ListParagraph"/>
              <w:numPr>
                <w:ilvl w:val="2"/>
                <w:numId w:val="42"/>
              </w:numPr>
              <w:spacing w:line="276" w:lineRule="auto"/>
              <w:ind w:left="672" w:right="218"/>
              <w:rPr>
                <w:bCs/>
                <w:sz w:val="24"/>
                <w:szCs w:val="24"/>
              </w:rPr>
            </w:pPr>
            <w:r w:rsidRPr="00144DBE">
              <w:rPr>
                <w:bCs/>
                <w:sz w:val="24"/>
                <w:szCs w:val="24"/>
              </w:rPr>
              <w:t>Merge Sort</w:t>
            </w:r>
          </w:p>
          <w:p w:rsidR="00C0140B" w:rsidRPr="00624086" w:rsidRDefault="003C4736" w:rsidP="00992966">
            <w:pPr>
              <w:pStyle w:val="TableParagraph"/>
              <w:numPr>
                <w:ilvl w:val="2"/>
                <w:numId w:val="42"/>
              </w:numPr>
              <w:spacing w:line="276" w:lineRule="auto"/>
              <w:ind w:left="672" w:right="218"/>
              <w:rPr>
                <w:b/>
                <w:bCs/>
                <w:sz w:val="24"/>
                <w:szCs w:val="24"/>
              </w:rPr>
            </w:pPr>
            <w:r w:rsidRPr="00144DBE">
              <w:rPr>
                <w:bCs/>
                <w:sz w:val="24"/>
                <w:szCs w:val="24"/>
              </w:rPr>
              <w:t>Quick Sort</w:t>
            </w:r>
            <w:bookmarkEnd w:id="1"/>
          </w:p>
        </w:tc>
        <w:tc>
          <w:tcPr>
            <w:tcW w:w="703" w:type="dxa"/>
            <w:tcBorders>
              <w:top w:val="single" w:sz="4" w:space="0" w:color="000001"/>
              <w:left w:val="single" w:sz="4" w:space="0" w:color="auto"/>
              <w:bottom w:val="single" w:sz="4" w:space="0" w:color="000001"/>
              <w:right w:val="single" w:sz="4" w:space="0" w:color="000001"/>
            </w:tcBorders>
            <w:vAlign w:val="center"/>
          </w:tcPr>
          <w:p w:rsidR="00C0140B" w:rsidRPr="00624086" w:rsidRDefault="00144DBE" w:rsidP="00624086">
            <w:pPr>
              <w:pStyle w:val="TableParagraph"/>
              <w:spacing w:line="276" w:lineRule="auto"/>
              <w:ind w:left="107"/>
              <w:rPr>
                <w:b/>
                <w:bCs/>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144DBE">
            <w:pPr>
              <w:pStyle w:val="TableParagraph"/>
              <w:spacing w:line="276" w:lineRule="auto"/>
              <w:ind w:left="7"/>
              <w:jc w:val="center"/>
              <w:rPr>
                <w:b/>
                <w:sz w:val="24"/>
                <w:szCs w:val="24"/>
              </w:rPr>
            </w:pPr>
            <w:r w:rsidRPr="003C4736">
              <w:rPr>
                <w:sz w:val="24"/>
                <w:szCs w:val="24"/>
              </w:rPr>
              <w:t>√</w:t>
            </w:r>
          </w:p>
        </w:tc>
        <w:tc>
          <w:tcPr>
            <w:tcW w:w="614"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8"/>
              <w:jc w:val="center"/>
            </w:pP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8"/>
              <w:jc w:val="center"/>
              <w:rPr>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9"/>
              <w:jc w:val="center"/>
              <w:rPr>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276"/>
              <w:jc w:val="center"/>
              <w:rPr>
                <w:sz w:val="24"/>
                <w:szCs w:val="24"/>
              </w:rPr>
            </w:pPr>
          </w:p>
        </w:tc>
      </w:tr>
      <w:tr w:rsidR="00C0140B"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jc w:val="center"/>
            </w:pPr>
            <w:r>
              <w:rPr>
                <w:bCs/>
                <w:w w:val="110"/>
                <w:sz w:val="24"/>
                <w:szCs w:val="24"/>
              </w:rPr>
              <w:t>3.</w:t>
            </w:r>
          </w:p>
        </w:tc>
        <w:tc>
          <w:tcPr>
            <w:tcW w:w="5431" w:type="dxa"/>
            <w:tcBorders>
              <w:top w:val="single" w:sz="4" w:space="0" w:color="000001"/>
              <w:left w:val="single" w:sz="4" w:space="0" w:color="000001"/>
              <w:bottom w:val="single" w:sz="4" w:space="0" w:color="000001"/>
              <w:right w:val="single" w:sz="4" w:space="0" w:color="auto"/>
            </w:tcBorders>
            <w:vAlign w:val="center"/>
          </w:tcPr>
          <w:p w:rsidR="00C0140B" w:rsidRPr="00624086" w:rsidRDefault="001E72F5" w:rsidP="00575848">
            <w:pPr>
              <w:pStyle w:val="TableParagraph"/>
              <w:spacing w:line="276" w:lineRule="auto"/>
              <w:ind w:left="105" w:right="218"/>
              <w:jc w:val="both"/>
              <w:rPr>
                <w:sz w:val="24"/>
                <w:szCs w:val="24"/>
              </w:rPr>
            </w:pPr>
            <w:bookmarkStart w:id="2" w:name="pr3"/>
            <w:r w:rsidRPr="001F64AE">
              <w:rPr>
                <w:sz w:val="24"/>
                <w:szCs w:val="24"/>
              </w:rPr>
              <w:t xml:space="preserve">Implement a function of sequential search and count the steps executed by function on various inputs </w:t>
            </w:r>
            <w:r>
              <w:rPr>
                <w:sz w:val="24"/>
                <w:szCs w:val="24"/>
              </w:rPr>
              <w:t xml:space="preserve">(1000 to 5000) for best case, average case and </w:t>
            </w:r>
            <w:r w:rsidRPr="001F64AE">
              <w:rPr>
                <w:sz w:val="24"/>
                <w:szCs w:val="24"/>
              </w:rPr>
              <w:t>worst case. Also</w:t>
            </w:r>
            <w:r>
              <w:rPr>
                <w:sz w:val="24"/>
                <w:szCs w:val="24"/>
              </w:rPr>
              <w:t>,</w:t>
            </w:r>
            <w:r w:rsidRPr="001F64AE">
              <w:rPr>
                <w:sz w:val="24"/>
                <w:szCs w:val="24"/>
              </w:rPr>
              <w:t xml:space="preserve"> write </w:t>
            </w:r>
            <w:r>
              <w:rPr>
                <w:sz w:val="24"/>
                <w:szCs w:val="24"/>
              </w:rPr>
              <w:t xml:space="preserve">time </w:t>
            </w:r>
            <w:r w:rsidRPr="001F64AE">
              <w:rPr>
                <w:sz w:val="24"/>
                <w:szCs w:val="24"/>
              </w:rPr>
              <w:t>complexity in each case and draw a comparative chart</w:t>
            </w:r>
            <w:r>
              <w:rPr>
                <w:sz w:val="24"/>
                <w:szCs w:val="24"/>
              </w:rPr>
              <w:t xml:space="preserve"> of number of input versus steps executed by </w:t>
            </w:r>
            <w:r w:rsidRPr="001F64AE">
              <w:rPr>
                <w:sz w:val="24"/>
                <w:szCs w:val="24"/>
              </w:rPr>
              <w:t>sequential search</w:t>
            </w:r>
            <w:r w:rsidR="00104A5A">
              <w:rPr>
                <w:sz w:val="24"/>
                <w:szCs w:val="24"/>
              </w:rPr>
              <w:t xml:space="preserve"> for each case</w:t>
            </w:r>
            <w:r w:rsidRPr="001F64AE">
              <w:rPr>
                <w:sz w:val="24"/>
                <w:szCs w:val="24"/>
              </w:rPr>
              <w:t>.</w:t>
            </w:r>
            <w:bookmarkEnd w:id="2"/>
          </w:p>
        </w:tc>
        <w:tc>
          <w:tcPr>
            <w:tcW w:w="703" w:type="dxa"/>
            <w:tcBorders>
              <w:top w:val="single" w:sz="4" w:space="0" w:color="000001"/>
              <w:left w:val="single" w:sz="4" w:space="0" w:color="auto"/>
              <w:bottom w:val="single" w:sz="4" w:space="0" w:color="000001"/>
              <w:right w:val="single" w:sz="4" w:space="0" w:color="000001"/>
            </w:tcBorders>
            <w:vAlign w:val="center"/>
          </w:tcPr>
          <w:p w:rsidR="00C0140B" w:rsidRPr="00624086" w:rsidRDefault="001E72F5" w:rsidP="00624086">
            <w:pPr>
              <w:pStyle w:val="TableParagraph"/>
              <w:spacing w:line="276" w:lineRule="auto"/>
              <w:ind w:left="107"/>
              <w:rPr>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9"/>
              <w:jc w:val="center"/>
            </w:pP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7"/>
              <w:jc w:val="center"/>
              <w:rPr>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9"/>
              <w:jc w:val="center"/>
              <w:rPr>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276"/>
              <w:jc w:val="center"/>
              <w:rPr>
                <w:sz w:val="24"/>
                <w:szCs w:val="24"/>
              </w:rPr>
            </w:pPr>
          </w:p>
        </w:tc>
      </w:tr>
      <w:tr w:rsidR="00C0140B"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jc w:val="center"/>
            </w:pPr>
            <w:r>
              <w:rPr>
                <w:bCs/>
                <w:w w:val="110"/>
                <w:sz w:val="24"/>
                <w:szCs w:val="24"/>
              </w:rPr>
              <w:t>4.</w:t>
            </w:r>
          </w:p>
        </w:tc>
        <w:tc>
          <w:tcPr>
            <w:tcW w:w="5431" w:type="dxa"/>
            <w:tcBorders>
              <w:top w:val="single" w:sz="4" w:space="0" w:color="000001"/>
              <w:left w:val="single" w:sz="4" w:space="0" w:color="000001"/>
              <w:bottom w:val="single" w:sz="4" w:space="0" w:color="000001"/>
              <w:right w:val="single" w:sz="4" w:space="0" w:color="auto"/>
            </w:tcBorders>
            <w:vAlign w:val="center"/>
          </w:tcPr>
          <w:p w:rsidR="00C0140B" w:rsidRPr="00624086" w:rsidRDefault="00585988" w:rsidP="00575848">
            <w:pPr>
              <w:pStyle w:val="TableParagraph"/>
              <w:spacing w:line="276" w:lineRule="auto"/>
              <w:ind w:left="105" w:right="218"/>
              <w:jc w:val="both"/>
              <w:rPr>
                <w:b/>
                <w:bCs/>
                <w:sz w:val="24"/>
                <w:szCs w:val="24"/>
              </w:rPr>
            </w:pPr>
            <w:bookmarkStart w:id="3" w:name="pr4"/>
            <w:r>
              <w:rPr>
                <w:sz w:val="24"/>
                <w:szCs w:val="24"/>
              </w:rPr>
              <w:t xml:space="preserve">Compare the performance of linear search and binary search for Best case, Average case and Worst </w:t>
            </w:r>
            <w:r>
              <w:rPr>
                <w:sz w:val="24"/>
                <w:szCs w:val="24"/>
              </w:rPr>
              <w:lastRenderedPageBreak/>
              <w:t>case</w:t>
            </w:r>
            <w:r w:rsidR="001E3035">
              <w:rPr>
                <w:sz w:val="24"/>
                <w:szCs w:val="24"/>
              </w:rPr>
              <w:t xml:space="preserve"> inputs</w:t>
            </w:r>
            <w:r>
              <w:rPr>
                <w:sz w:val="24"/>
                <w:szCs w:val="24"/>
              </w:rPr>
              <w:t>.</w:t>
            </w:r>
            <w:bookmarkEnd w:id="3"/>
          </w:p>
        </w:tc>
        <w:tc>
          <w:tcPr>
            <w:tcW w:w="703" w:type="dxa"/>
            <w:tcBorders>
              <w:top w:val="single" w:sz="4" w:space="0" w:color="000001"/>
              <w:left w:val="single" w:sz="4" w:space="0" w:color="auto"/>
              <w:bottom w:val="single" w:sz="4" w:space="0" w:color="000001"/>
              <w:right w:val="single" w:sz="4" w:space="0" w:color="000001"/>
            </w:tcBorders>
            <w:vAlign w:val="center"/>
          </w:tcPr>
          <w:p w:rsidR="00C0140B" w:rsidRPr="00624086" w:rsidRDefault="00585988" w:rsidP="00624086">
            <w:pPr>
              <w:pStyle w:val="TableParagraph"/>
              <w:spacing w:line="276" w:lineRule="auto"/>
              <w:ind w:left="107"/>
              <w:rPr>
                <w:b/>
                <w:bCs/>
                <w:sz w:val="24"/>
                <w:szCs w:val="24"/>
              </w:rPr>
            </w:pPr>
            <w:r w:rsidRPr="003C4736">
              <w:rPr>
                <w:sz w:val="24"/>
                <w:szCs w:val="24"/>
              </w:rPr>
              <w:lastRenderedPageBreak/>
              <w:t>√</w:t>
            </w: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585988">
            <w:pPr>
              <w:pStyle w:val="TableParagraph"/>
              <w:spacing w:line="276" w:lineRule="auto"/>
              <w:ind w:left="8"/>
              <w:jc w:val="center"/>
              <w:rPr>
                <w:b/>
                <w:sz w:val="24"/>
                <w:szCs w:val="24"/>
              </w:rPr>
            </w:pPr>
            <w:r w:rsidRPr="003C4736">
              <w:rPr>
                <w:sz w:val="24"/>
                <w:szCs w:val="24"/>
              </w:rPr>
              <w:t>√</w:t>
            </w:r>
          </w:p>
        </w:tc>
        <w:tc>
          <w:tcPr>
            <w:tcW w:w="614"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9"/>
              <w:jc w:val="center"/>
            </w:pP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C0140B" w:rsidRDefault="00C0140B">
            <w:pPr>
              <w:pStyle w:val="TableParagraph"/>
              <w:spacing w:line="276" w:lineRule="auto"/>
              <w:ind w:left="276"/>
              <w:jc w:val="center"/>
              <w:rPr>
                <w:b/>
                <w:sz w:val="24"/>
                <w:szCs w:val="24"/>
              </w:rPr>
            </w:pPr>
          </w:p>
        </w:tc>
      </w:tr>
      <w:tr w:rsidR="007876C9"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7876C9" w:rsidRDefault="007876C9">
            <w:pPr>
              <w:pStyle w:val="TableParagraph"/>
              <w:spacing w:line="276" w:lineRule="auto"/>
              <w:jc w:val="center"/>
              <w:rPr>
                <w:bCs/>
                <w:w w:val="110"/>
                <w:sz w:val="24"/>
                <w:szCs w:val="24"/>
              </w:rPr>
            </w:pPr>
            <w:r>
              <w:rPr>
                <w:bCs/>
                <w:w w:val="110"/>
                <w:sz w:val="24"/>
                <w:szCs w:val="24"/>
              </w:rPr>
              <w:t>5.</w:t>
            </w:r>
          </w:p>
        </w:tc>
        <w:tc>
          <w:tcPr>
            <w:tcW w:w="5431" w:type="dxa"/>
            <w:tcBorders>
              <w:top w:val="single" w:sz="4" w:space="0" w:color="000001"/>
              <w:left w:val="single" w:sz="4" w:space="0" w:color="000001"/>
              <w:bottom w:val="single" w:sz="4" w:space="0" w:color="000001"/>
              <w:right w:val="single" w:sz="4" w:space="0" w:color="auto"/>
            </w:tcBorders>
            <w:vAlign w:val="center"/>
          </w:tcPr>
          <w:p w:rsidR="007876C9" w:rsidRPr="00830036" w:rsidRDefault="00830036" w:rsidP="00575848">
            <w:pPr>
              <w:pStyle w:val="TableParagraph"/>
              <w:spacing w:line="276" w:lineRule="auto"/>
              <w:ind w:left="105" w:right="218"/>
              <w:jc w:val="both"/>
              <w:rPr>
                <w:sz w:val="24"/>
                <w:szCs w:val="24"/>
              </w:rPr>
            </w:pPr>
            <w:r w:rsidRPr="00830036">
              <w:rPr>
                <w:bCs/>
                <w:sz w:val="24"/>
                <w:szCs w:val="24"/>
              </w:rPr>
              <w:t>Implement functions to print n</w:t>
            </w:r>
            <w:r w:rsidRPr="00830036">
              <w:rPr>
                <w:bCs/>
                <w:sz w:val="24"/>
                <w:szCs w:val="24"/>
                <w:vertAlign w:val="superscript"/>
              </w:rPr>
              <w:t>th</w:t>
            </w:r>
            <w:r w:rsidRPr="00830036">
              <w:rPr>
                <w:bCs/>
                <w:sz w:val="24"/>
                <w:szCs w:val="24"/>
              </w:rPr>
              <w:t xml:space="preserve"> Fibonacci number using iteration and recursive method. Compare the performance of two methods by counting number of steps executed on various inputs. Also</w:t>
            </w:r>
            <w:r w:rsidR="0029008A">
              <w:rPr>
                <w:bCs/>
                <w:sz w:val="24"/>
                <w:szCs w:val="24"/>
              </w:rPr>
              <w:t>,</w:t>
            </w:r>
            <w:r w:rsidRPr="00830036">
              <w:rPr>
                <w:bCs/>
                <w:sz w:val="24"/>
                <w:szCs w:val="24"/>
              </w:rPr>
              <w:t xml:space="preserve"> draw a comparative chart. (Fibonacci series 1, 1, 2, 3, 5, 8…..  Here 8 is the 6</w:t>
            </w:r>
            <w:r w:rsidRPr="00830036">
              <w:rPr>
                <w:bCs/>
                <w:sz w:val="24"/>
                <w:szCs w:val="24"/>
                <w:vertAlign w:val="superscript"/>
              </w:rPr>
              <w:t>th</w:t>
            </w:r>
            <w:r w:rsidRPr="00830036">
              <w:rPr>
                <w:bCs/>
                <w:sz w:val="24"/>
                <w:szCs w:val="24"/>
              </w:rPr>
              <w:t xml:space="preserve"> Fibonacci number)</w:t>
            </w:r>
            <w:r w:rsidR="0029008A">
              <w:rPr>
                <w:bCs/>
                <w:sz w:val="24"/>
                <w:szCs w:val="24"/>
              </w:rPr>
              <w:t>.</w:t>
            </w:r>
          </w:p>
        </w:tc>
        <w:tc>
          <w:tcPr>
            <w:tcW w:w="703" w:type="dxa"/>
            <w:tcBorders>
              <w:top w:val="single" w:sz="4" w:space="0" w:color="000001"/>
              <w:left w:val="single" w:sz="4" w:space="0" w:color="auto"/>
              <w:bottom w:val="single" w:sz="4" w:space="0" w:color="000001"/>
              <w:right w:val="single" w:sz="4" w:space="0" w:color="000001"/>
            </w:tcBorders>
            <w:vAlign w:val="center"/>
          </w:tcPr>
          <w:p w:rsidR="007876C9" w:rsidRPr="003C4736" w:rsidRDefault="002F3D6D" w:rsidP="00624086">
            <w:pPr>
              <w:pStyle w:val="TableParagraph"/>
              <w:spacing w:line="276" w:lineRule="auto"/>
              <w:ind w:left="107"/>
              <w:rPr>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7876C9" w:rsidRPr="003C4736" w:rsidRDefault="007876C9">
            <w:pPr>
              <w:pStyle w:val="TableParagraph"/>
              <w:spacing w:line="276" w:lineRule="auto"/>
              <w:ind w:left="8"/>
              <w:jc w:val="center"/>
              <w:rPr>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7876C9" w:rsidRDefault="007876C9">
            <w:pPr>
              <w:pStyle w:val="TableParagraph"/>
              <w:spacing w:line="276" w:lineRule="auto"/>
              <w:ind w:left="9"/>
              <w:jc w:val="center"/>
            </w:pPr>
          </w:p>
        </w:tc>
        <w:tc>
          <w:tcPr>
            <w:tcW w:w="613" w:type="dxa"/>
            <w:tcBorders>
              <w:top w:val="single" w:sz="4" w:space="0" w:color="000001"/>
              <w:left w:val="single" w:sz="4" w:space="0" w:color="000001"/>
              <w:bottom w:val="single" w:sz="4" w:space="0" w:color="000001"/>
              <w:right w:val="single" w:sz="4" w:space="0" w:color="000001"/>
            </w:tcBorders>
            <w:vAlign w:val="center"/>
          </w:tcPr>
          <w:p w:rsidR="007876C9" w:rsidRDefault="007876C9">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7876C9" w:rsidRDefault="002F3D6D">
            <w:pPr>
              <w:pStyle w:val="TableParagraph"/>
              <w:spacing w:line="276" w:lineRule="auto"/>
              <w:ind w:left="9"/>
              <w:jc w:val="center"/>
              <w:rPr>
                <w:b/>
                <w:sz w:val="24"/>
                <w:szCs w:val="24"/>
              </w:rPr>
            </w:pPr>
            <w:r w:rsidRPr="003C4736">
              <w:rPr>
                <w:sz w:val="24"/>
                <w:szCs w:val="24"/>
              </w:rPr>
              <w:t>√</w:t>
            </w:r>
          </w:p>
        </w:tc>
        <w:tc>
          <w:tcPr>
            <w:tcW w:w="614" w:type="dxa"/>
            <w:tcBorders>
              <w:top w:val="single" w:sz="4" w:space="0" w:color="000001"/>
              <w:left w:val="single" w:sz="4" w:space="0" w:color="000001"/>
              <w:bottom w:val="single" w:sz="4" w:space="0" w:color="000001"/>
              <w:right w:val="single" w:sz="4" w:space="0" w:color="000001"/>
            </w:tcBorders>
            <w:vAlign w:val="center"/>
          </w:tcPr>
          <w:p w:rsidR="007876C9" w:rsidRDefault="007876C9">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75848">
            <w:pPr>
              <w:pStyle w:val="TableParagraph"/>
              <w:spacing w:line="276" w:lineRule="auto"/>
              <w:jc w:val="center"/>
            </w:pPr>
            <w:r>
              <w:rPr>
                <w:bCs/>
                <w:w w:val="110"/>
                <w:sz w:val="24"/>
                <w:szCs w:val="24"/>
              </w:rPr>
              <w:t>6.</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Pr="00C94EBB" w:rsidRDefault="0029008A" w:rsidP="00575848">
            <w:pPr>
              <w:spacing w:line="276" w:lineRule="auto"/>
              <w:ind w:left="105" w:right="218"/>
              <w:jc w:val="both"/>
              <w:rPr>
                <w:sz w:val="24"/>
                <w:szCs w:val="24"/>
              </w:rPr>
            </w:pPr>
            <w:bookmarkStart w:id="4" w:name="pr5"/>
            <w:r w:rsidRPr="009A7BA5">
              <w:rPr>
                <w:sz w:val="24"/>
                <w:szCs w:val="24"/>
              </w:rPr>
              <w:t xml:space="preserve">Implement </w:t>
            </w:r>
            <w:r>
              <w:rPr>
                <w:sz w:val="24"/>
                <w:szCs w:val="24"/>
              </w:rPr>
              <w:t xml:space="preserve">a </w:t>
            </w:r>
            <w:r w:rsidRPr="009A7BA5">
              <w:rPr>
                <w:sz w:val="24"/>
                <w:szCs w:val="24"/>
              </w:rPr>
              <w:t xml:space="preserve">program for randomized version of quick sort and compare its performance with </w:t>
            </w:r>
            <w:r>
              <w:rPr>
                <w:sz w:val="24"/>
                <w:szCs w:val="24"/>
              </w:rPr>
              <w:t xml:space="preserve">the </w:t>
            </w:r>
            <w:r w:rsidRPr="009A7BA5">
              <w:rPr>
                <w:sz w:val="24"/>
                <w:szCs w:val="24"/>
              </w:rPr>
              <w:t xml:space="preserve">normal version of quick sort using steps count </w:t>
            </w:r>
            <w:r w:rsidRPr="00144DBE">
              <w:rPr>
                <w:sz w:val="24"/>
                <w:szCs w:val="24"/>
              </w:rPr>
              <w:t>on</w:t>
            </w:r>
            <w:r>
              <w:rPr>
                <w:sz w:val="24"/>
                <w:szCs w:val="24"/>
              </w:rPr>
              <w:t xml:space="preserve"> various inputs (1000 to 5000) </w:t>
            </w:r>
            <w:r w:rsidRPr="00144DBE">
              <w:rPr>
                <w:sz w:val="24"/>
                <w:szCs w:val="24"/>
              </w:rPr>
              <w:t>of</w:t>
            </w:r>
            <w:r>
              <w:rPr>
                <w:sz w:val="24"/>
                <w:szCs w:val="24"/>
              </w:rPr>
              <w:t xml:space="preserve"> </w:t>
            </w:r>
            <w:r w:rsidRPr="00144DBE">
              <w:rPr>
                <w:sz w:val="24"/>
                <w:szCs w:val="24"/>
              </w:rPr>
              <w:t>random</w:t>
            </w:r>
            <w:r>
              <w:rPr>
                <w:sz w:val="24"/>
                <w:szCs w:val="24"/>
              </w:rPr>
              <w:t xml:space="preserve"> nature</w:t>
            </w:r>
            <w:r w:rsidRPr="00144DBE">
              <w:rPr>
                <w:sz w:val="24"/>
                <w:szCs w:val="24"/>
              </w:rPr>
              <w:t>, ascending order and descending order sorted data.</w:t>
            </w:r>
            <w:r>
              <w:rPr>
                <w:sz w:val="24"/>
                <w:szCs w:val="24"/>
              </w:rPr>
              <w:t xml:space="preserve"> </w:t>
            </w:r>
            <w:r w:rsidRPr="00144DBE">
              <w:rPr>
                <w:sz w:val="24"/>
                <w:szCs w:val="24"/>
              </w:rPr>
              <w:t>Also draw a comparative chart of number of input versus steps executed/time taken for each cases</w:t>
            </w:r>
            <w:r>
              <w:rPr>
                <w:sz w:val="24"/>
                <w:szCs w:val="24"/>
              </w:rPr>
              <w:t xml:space="preserve"> (random, ascending, and descending)</w:t>
            </w:r>
            <w:r w:rsidRPr="00144DBE">
              <w:rPr>
                <w:sz w:val="24"/>
                <w:szCs w:val="24"/>
              </w:rPr>
              <w:t>.</w:t>
            </w:r>
            <w:bookmarkEnd w:id="4"/>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624086">
            <w:pPr>
              <w:pStyle w:val="TableParagraph"/>
              <w:spacing w:line="276" w:lineRule="auto"/>
              <w:ind w:left="107"/>
              <w:rPr>
                <w:b/>
                <w:bCs/>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8"/>
              <w:jc w:val="center"/>
              <w:rPr>
                <w:b/>
                <w:sz w:val="24"/>
                <w:szCs w:val="24"/>
              </w:rPr>
            </w:pPr>
            <w:r w:rsidRPr="003C4736">
              <w:rPr>
                <w:sz w:val="24"/>
                <w:szCs w:val="24"/>
              </w:rPr>
              <w:t>√</w:t>
            </w: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75848">
            <w:pPr>
              <w:pStyle w:val="TableParagraph"/>
              <w:spacing w:line="276" w:lineRule="auto"/>
              <w:jc w:val="center"/>
            </w:pPr>
            <w:r>
              <w:rPr>
                <w:bCs/>
                <w:w w:val="110"/>
                <w:sz w:val="24"/>
                <w:szCs w:val="24"/>
              </w:rPr>
              <w:t>7.</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Default="0029008A" w:rsidP="00575848">
            <w:pPr>
              <w:pStyle w:val="Default"/>
              <w:spacing w:line="276" w:lineRule="auto"/>
              <w:ind w:left="105" w:right="218"/>
              <w:jc w:val="both"/>
            </w:pPr>
            <w:bookmarkStart w:id="5" w:name="pr6"/>
            <w:r>
              <w:t xml:space="preserve">Implement program to solve problem of making a change </w:t>
            </w:r>
            <w:r w:rsidRPr="006F3027">
              <w:t>using dynamic programming.</w:t>
            </w:r>
            <w:bookmarkEnd w:id="5"/>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75848">
            <w:pPr>
              <w:pStyle w:val="TableParagraph"/>
              <w:spacing w:line="276" w:lineRule="auto"/>
              <w:jc w:val="center"/>
            </w:pPr>
            <w:r>
              <w:rPr>
                <w:bCs/>
                <w:w w:val="110"/>
                <w:sz w:val="24"/>
                <w:szCs w:val="24"/>
              </w:rPr>
              <w:t>8.</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Pr="006F3027" w:rsidRDefault="0029008A" w:rsidP="00575848">
            <w:pPr>
              <w:pStyle w:val="Default"/>
              <w:spacing w:line="276" w:lineRule="auto"/>
              <w:ind w:left="105" w:right="218"/>
              <w:jc w:val="both"/>
            </w:pPr>
            <w:bookmarkStart w:id="6" w:name="pr7"/>
            <w:r>
              <w:t>Implement program of chain matrix multiplication using dynamic programming.</w:t>
            </w:r>
            <w:bookmarkEnd w:id="6"/>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75848">
            <w:pPr>
              <w:pStyle w:val="TableParagraph"/>
              <w:spacing w:line="276" w:lineRule="auto"/>
              <w:jc w:val="center"/>
            </w:pPr>
            <w:r>
              <w:rPr>
                <w:bCs/>
                <w:w w:val="105"/>
                <w:sz w:val="24"/>
                <w:szCs w:val="24"/>
              </w:rPr>
              <w:t>9.</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Pr="006F3027" w:rsidRDefault="0029008A" w:rsidP="00575848">
            <w:pPr>
              <w:pStyle w:val="Default"/>
              <w:spacing w:line="276" w:lineRule="auto"/>
              <w:ind w:left="105" w:right="218"/>
              <w:jc w:val="both"/>
            </w:pPr>
            <w:bookmarkStart w:id="7" w:name="pr8"/>
            <w:r>
              <w:t>Implement program to solve LCS problem using dynamic programing.</w:t>
            </w:r>
            <w:bookmarkEnd w:id="7"/>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75848">
            <w:pPr>
              <w:pStyle w:val="TableParagraph"/>
              <w:spacing w:line="276" w:lineRule="auto"/>
              <w:jc w:val="center"/>
            </w:pPr>
            <w:r>
              <w:rPr>
                <w:bCs/>
                <w:w w:val="105"/>
                <w:sz w:val="24"/>
                <w:szCs w:val="24"/>
              </w:rPr>
              <w:t>10.</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Pr="006F3027" w:rsidRDefault="0029008A" w:rsidP="00575848">
            <w:pPr>
              <w:pStyle w:val="Default"/>
              <w:spacing w:line="276" w:lineRule="auto"/>
              <w:ind w:left="105" w:right="218"/>
              <w:jc w:val="both"/>
            </w:pPr>
            <w:bookmarkStart w:id="8" w:name="pr9"/>
            <w:r>
              <w:t>Implement program to solve Knapsack problem using dynamic programming.</w:t>
            </w:r>
            <w:bookmarkEnd w:id="8"/>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75848">
            <w:pPr>
              <w:pStyle w:val="TableParagraph"/>
              <w:spacing w:line="276" w:lineRule="auto"/>
              <w:jc w:val="center"/>
              <w:rPr>
                <w:bCs/>
                <w:w w:val="105"/>
                <w:sz w:val="24"/>
                <w:szCs w:val="24"/>
              </w:rPr>
            </w:pPr>
            <w:r>
              <w:rPr>
                <w:bCs/>
                <w:w w:val="105"/>
                <w:sz w:val="24"/>
                <w:szCs w:val="24"/>
              </w:rPr>
              <w:t>11.</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Pr="00FF2CE0" w:rsidRDefault="0029008A" w:rsidP="00575848">
            <w:pPr>
              <w:spacing w:line="276" w:lineRule="auto"/>
              <w:ind w:left="105" w:right="218"/>
              <w:jc w:val="both"/>
              <w:rPr>
                <w:sz w:val="24"/>
                <w:szCs w:val="24"/>
              </w:rPr>
            </w:pPr>
            <w:r>
              <w:rPr>
                <w:sz w:val="24"/>
                <w:szCs w:val="24"/>
              </w:rPr>
              <w:t>Implement p</w:t>
            </w:r>
            <w:r w:rsidRPr="00FF2CE0">
              <w:rPr>
                <w:sz w:val="24"/>
                <w:szCs w:val="24"/>
              </w:rPr>
              <w:t>rogram</w:t>
            </w:r>
            <w:r>
              <w:rPr>
                <w:sz w:val="24"/>
                <w:szCs w:val="24"/>
              </w:rPr>
              <w:t xml:space="preserve"> for solution of fractional Knapsack problem using g</w:t>
            </w:r>
            <w:r w:rsidRPr="00FF2CE0">
              <w:rPr>
                <w:sz w:val="24"/>
                <w:szCs w:val="24"/>
              </w:rPr>
              <w:t>reedy design technique.  </w:t>
            </w:r>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75848">
            <w:pPr>
              <w:pStyle w:val="TableParagraph"/>
              <w:spacing w:line="276" w:lineRule="auto"/>
              <w:jc w:val="center"/>
              <w:rPr>
                <w:bCs/>
                <w:w w:val="105"/>
                <w:sz w:val="24"/>
                <w:szCs w:val="24"/>
              </w:rPr>
            </w:pPr>
            <w:r>
              <w:rPr>
                <w:bCs/>
                <w:w w:val="105"/>
                <w:sz w:val="24"/>
                <w:szCs w:val="24"/>
              </w:rPr>
              <w:t>12.</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Default="0029008A" w:rsidP="00575848">
            <w:pPr>
              <w:spacing w:line="276" w:lineRule="auto"/>
              <w:ind w:left="105" w:right="218"/>
              <w:jc w:val="both"/>
              <w:rPr>
                <w:sz w:val="24"/>
                <w:szCs w:val="24"/>
              </w:rPr>
            </w:pPr>
            <w:r w:rsidRPr="006F3027">
              <w:rPr>
                <w:sz w:val="24"/>
                <w:szCs w:val="24"/>
              </w:rPr>
              <w:t xml:space="preserve">Implement </w:t>
            </w:r>
            <w:r>
              <w:rPr>
                <w:sz w:val="24"/>
                <w:szCs w:val="24"/>
              </w:rPr>
              <w:t>program for solution of Making Change problem using g</w:t>
            </w:r>
            <w:r w:rsidRPr="006F3027">
              <w:rPr>
                <w:sz w:val="24"/>
                <w:szCs w:val="24"/>
              </w:rPr>
              <w:t>reedy design technique</w:t>
            </w:r>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75848">
            <w:pPr>
              <w:pStyle w:val="TableParagraph"/>
              <w:spacing w:line="276" w:lineRule="auto"/>
              <w:jc w:val="center"/>
              <w:rPr>
                <w:bCs/>
                <w:w w:val="105"/>
                <w:sz w:val="24"/>
                <w:szCs w:val="24"/>
              </w:rPr>
            </w:pPr>
            <w:r>
              <w:rPr>
                <w:bCs/>
                <w:w w:val="105"/>
                <w:sz w:val="24"/>
                <w:szCs w:val="24"/>
              </w:rPr>
              <w:t>13.</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Default="0029008A" w:rsidP="00575848">
            <w:pPr>
              <w:pStyle w:val="Default"/>
              <w:spacing w:line="276" w:lineRule="auto"/>
              <w:ind w:left="105" w:right="218"/>
              <w:jc w:val="both"/>
            </w:pPr>
            <w:bookmarkStart w:id="9" w:name="pr12"/>
            <w:r>
              <w:t>Implement program for Kruskal's algorithm to find minimum spanning tree.</w:t>
            </w:r>
            <w:bookmarkEnd w:id="9"/>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F046E">
            <w:pPr>
              <w:pStyle w:val="TableParagraph"/>
              <w:spacing w:line="276" w:lineRule="auto"/>
              <w:jc w:val="center"/>
              <w:rPr>
                <w:b/>
                <w:sz w:val="24"/>
                <w:szCs w:val="24"/>
              </w:rPr>
            </w:pPr>
            <w:r w:rsidRPr="003C4736">
              <w:rPr>
                <w:sz w:val="24"/>
                <w:szCs w:val="24"/>
              </w:rPr>
              <w:t>√</w:t>
            </w: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75848">
            <w:pPr>
              <w:pStyle w:val="TableParagraph"/>
              <w:spacing w:line="276" w:lineRule="auto"/>
              <w:jc w:val="center"/>
              <w:rPr>
                <w:bCs/>
                <w:w w:val="105"/>
                <w:sz w:val="24"/>
                <w:szCs w:val="24"/>
              </w:rPr>
            </w:pPr>
            <w:r>
              <w:rPr>
                <w:bCs/>
                <w:w w:val="105"/>
                <w:sz w:val="24"/>
                <w:szCs w:val="24"/>
              </w:rPr>
              <w:t>14.</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Pr="006F3027" w:rsidRDefault="0029008A" w:rsidP="00575848">
            <w:pPr>
              <w:pStyle w:val="Default"/>
              <w:spacing w:line="276" w:lineRule="auto"/>
              <w:ind w:left="105" w:right="218"/>
              <w:jc w:val="both"/>
            </w:pPr>
            <w:bookmarkStart w:id="10" w:name="pr13"/>
            <w:r>
              <w:t>Implement program for Prim's algorithm to find minimum spanning tree.</w:t>
            </w:r>
            <w:bookmarkEnd w:id="10"/>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F046E">
            <w:pPr>
              <w:pStyle w:val="TableParagraph"/>
              <w:spacing w:line="276" w:lineRule="auto"/>
              <w:jc w:val="center"/>
              <w:rPr>
                <w:b/>
                <w:sz w:val="24"/>
                <w:szCs w:val="24"/>
              </w:rPr>
            </w:pPr>
            <w:r w:rsidRPr="003C4736">
              <w:rPr>
                <w:sz w:val="24"/>
                <w:szCs w:val="24"/>
              </w:rPr>
              <w:t>√</w:t>
            </w: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75848">
            <w:pPr>
              <w:pStyle w:val="TableParagraph"/>
              <w:spacing w:line="276" w:lineRule="auto"/>
              <w:jc w:val="center"/>
              <w:rPr>
                <w:bCs/>
                <w:w w:val="105"/>
                <w:sz w:val="24"/>
                <w:szCs w:val="24"/>
              </w:rPr>
            </w:pPr>
            <w:r>
              <w:rPr>
                <w:bCs/>
                <w:w w:val="105"/>
                <w:sz w:val="24"/>
                <w:szCs w:val="24"/>
              </w:rPr>
              <w:t>15.</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Pr="007034CF" w:rsidRDefault="0029008A" w:rsidP="00575848">
            <w:pPr>
              <w:pStyle w:val="Default"/>
              <w:spacing w:line="276" w:lineRule="auto"/>
              <w:ind w:left="105" w:right="218"/>
              <w:jc w:val="both"/>
            </w:pPr>
            <w:bookmarkStart w:id="11" w:name="pr14"/>
            <w:r>
              <w:t xml:space="preserve">Implement DFS and BFS graph traversal techniques and write its time complexities. </w:t>
            </w:r>
            <w:bookmarkEnd w:id="11"/>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rsidP="005F046E">
            <w:pPr>
              <w:pStyle w:val="TableParagraph"/>
              <w:spacing w:line="276" w:lineRule="auto"/>
              <w:jc w:val="center"/>
              <w:rPr>
                <w:b/>
                <w:sz w:val="24"/>
                <w:szCs w:val="24"/>
              </w:rPr>
            </w:pPr>
            <w:r w:rsidRPr="003C4736">
              <w:rPr>
                <w:sz w:val="24"/>
                <w:szCs w:val="24"/>
              </w:rPr>
              <w:t>√</w:t>
            </w: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jc w:val="center"/>
              <w:rPr>
                <w:bCs/>
                <w:w w:val="105"/>
                <w:sz w:val="24"/>
                <w:szCs w:val="24"/>
              </w:rPr>
            </w:pPr>
            <w:r>
              <w:rPr>
                <w:bCs/>
                <w:w w:val="105"/>
                <w:sz w:val="24"/>
                <w:szCs w:val="24"/>
              </w:rPr>
              <w:t>16.</w:t>
            </w:r>
          </w:p>
        </w:tc>
        <w:tc>
          <w:tcPr>
            <w:tcW w:w="5431" w:type="dxa"/>
            <w:tcBorders>
              <w:top w:val="single" w:sz="4" w:space="0" w:color="000001"/>
              <w:left w:val="single" w:sz="4" w:space="0" w:color="000001"/>
              <w:bottom w:val="single" w:sz="4" w:space="0" w:color="000001"/>
              <w:right w:val="single" w:sz="4" w:space="0" w:color="auto"/>
            </w:tcBorders>
            <w:vAlign w:val="center"/>
          </w:tcPr>
          <w:p w:rsidR="0029008A" w:rsidRPr="007034CF" w:rsidRDefault="0029008A" w:rsidP="00575848">
            <w:pPr>
              <w:pStyle w:val="Default"/>
              <w:spacing w:line="360" w:lineRule="auto"/>
              <w:ind w:left="105" w:right="218"/>
              <w:jc w:val="both"/>
            </w:pPr>
            <w:bookmarkStart w:id="12" w:name="pr15"/>
            <w:r w:rsidRPr="007034CF">
              <w:t>Implement Rabin-Karp string matching algorithm</w:t>
            </w:r>
            <w:r>
              <w:t>.</w:t>
            </w:r>
            <w:bookmarkEnd w:id="12"/>
          </w:p>
        </w:tc>
        <w:tc>
          <w:tcPr>
            <w:tcW w:w="703" w:type="dxa"/>
            <w:tcBorders>
              <w:top w:val="single" w:sz="4" w:space="0" w:color="000001"/>
              <w:left w:val="single" w:sz="4" w:space="0" w:color="auto"/>
              <w:bottom w:val="single" w:sz="4" w:space="0" w:color="000001"/>
              <w:right w:val="single" w:sz="4" w:space="0" w:color="000001"/>
            </w:tcBorders>
            <w:vAlign w:val="center"/>
          </w:tcPr>
          <w:p w:rsidR="0029008A" w:rsidRPr="00624086" w:rsidRDefault="0029008A" w:rsidP="009C3922">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rsidP="009C3922">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rsidP="009C3922">
            <w:pPr>
              <w:pStyle w:val="TableParagraph"/>
              <w:spacing w:line="276" w:lineRule="auto"/>
              <w:ind w:left="9"/>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rsidP="009C3922">
            <w:pPr>
              <w:pStyle w:val="TableParagraph"/>
              <w:spacing w:line="276" w:lineRule="auto"/>
              <w:ind w:left="7"/>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vAlign w:val="center"/>
          </w:tcPr>
          <w:p w:rsidR="0029008A" w:rsidRDefault="0029008A">
            <w:pPr>
              <w:pStyle w:val="TableParagraph"/>
              <w:spacing w:line="276" w:lineRule="auto"/>
              <w:ind w:left="276"/>
              <w:jc w:val="center"/>
              <w:rPr>
                <w:b/>
                <w:sz w:val="24"/>
                <w:szCs w:val="24"/>
              </w:rPr>
            </w:pPr>
          </w:p>
        </w:tc>
      </w:tr>
    </w:tbl>
    <w:p w:rsidR="00B83347" w:rsidRDefault="00B83347">
      <w:pPr>
        <w:sectPr w:rsidR="00B83347">
          <w:headerReference w:type="even" r:id="rId13"/>
          <w:headerReference w:type="default" r:id="rId14"/>
          <w:footerReference w:type="even" r:id="rId15"/>
          <w:footerReference w:type="default" r:id="rId16"/>
          <w:headerReference w:type="first" r:id="rId17"/>
          <w:footerReference w:type="first" r:id="rId18"/>
          <w:pgSz w:w="11906" w:h="16838"/>
          <w:pgMar w:top="1418" w:right="1021" w:bottom="1021" w:left="1418" w:header="680" w:footer="641" w:gutter="0"/>
          <w:cols w:space="720"/>
          <w:docGrid w:linePitch="299" w:charSpace="-2049"/>
        </w:sectPr>
      </w:pPr>
    </w:p>
    <w:p w:rsidR="00B83347" w:rsidRDefault="00B83347">
      <w:pPr>
        <w:spacing w:line="276" w:lineRule="auto"/>
        <w:ind w:right="328"/>
      </w:pPr>
      <w:r>
        <w:rPr>
          <w:rFonts w:eastAsia="font290"/>
          <w:b/>
          <w:bCs/>
          <w:sz w:val="26"/>
          <w:szCs w:val="26"/>
        </w:rPr>
        <w:lastRenderedPageBreak/>
        <w:t>Industry Relevant Skills</w:t>
      </w:r>
    </w:p>
    <w:p w:rsidR="00B83347" w:rsidRDefault="00B83347">
      <w:pPr>
        <w:pStyle w:val="BodyText"/>
        <w:spacing w:line="276" w:lineRule="auto"/>
        <w:rPr>
          <w:rFonts w:eastAsia="font290"/>
          <w:sz w:val="24"/>
          <w:szCs w:val="24"/>
        </w:rPr>
      </w:pPr>
    </w:p>
    <w:p w:rsidR="00B83347" w:rsidRDefault="00B83347">
      <w:pPr>
        <w:spacing w:line="276" w:lineRule="auto"/>
        <w:ind w:right="527"/>
        <w:jc w:val="both"/>
      </w:pPr>
      <w:r>
        <w:rPr>
          <w:rFonts w:eastAsia="font290"/>
          <w:sz w:val="24"/>
          <w:szCs w:val="24"/>
        </w:rPr>
        <w:t xml:space="preserve">The following industry relevant </w:t>
      </w:r>
      <w:r w:rsidR="0089704A">
        <w:rPr>
          <w:rFonts w:eastAsia="font290"/>
          <w:sz w:val="24"/>
          <w:szCs w:val="24"/>
        </w:rPr>
        <w:t>competencies are</w:t>
      </w:r>
      <w:r>
        <w:rPr>
          <w:rFonts w:eastAsia="font290"/>
          <w:sz w:val="24"/>
          <w:szCs w:val="24"/>
        </w:rPr>
        <w:t xml:space="preserve"> expected to be developed in the student by undertaking the practical work of this laboratory.</w:t>
      </w:r>
    </w:p>
    <w:p w:rsidR="00B83347" w:rsidRDefault="0089704A" w:rsidP="0089704A">
      <w:pPr>
        <w:pStyle w:val="ListParagraph"/>
        <w:numPr>
          <w:ilvl w:val="0"/>
          <w:numId w:val="1"/>
        </w:numPr>
        <w:spacing w:line="276" w:lineRule="auto"/>
        <w:ind w:right="527"/>
        <w:jc w:val="both"/>
        <w:rPr>
          <w:rFonts w:eastAsia="font290"/>
          <w:sz w:val="24"/>
          <w:szCs w:val="24"/>
        </w:rPr>
      </w:pPr>
      <w:r w:rsidRPr="0089704A">
        <w:rPr>
          <w:rFonts w:eastAsia="font290"/>
          <w:sz w:val="24"/>
          <w:szCs w:val="24"/>
        </w:rPr>
        <w:t>Expertise in algorithm analysis</w:t>
      </w:r>
    </w:p>
    <w:p w:rsidR="0089704A" w:rsidRDefault="0089704A" w:rsidP="0089704A">
      <w:pPr>
        <w:pStyle w:val="ListParagraph"/>
        <w:numPr>
          <w:ilvl w:val="0"/>
          <w:numId w:val="1"/>
        </w:numPr>
        <w:spacing w:line="276" w:lineRule="auto"/>
        <w:ind w:right="527"/>
        <w:jc w:val="both"/>
        <w:rPr>
          <w:rFonts w:eastAsia="font290"/>
          <w:sz w:val="24"/>
          <w:szCs w:val="24"/>
        </w:rPr>
      </w:pPr>
      <w:r>
        <w:rPr>
          <w:rFonts w:eastAsia="font290"/>
          <w:sz w:val="24"/>
          <w:szCs w:val="24"/>
        </w:rPr>
        <w:t>Judge best algorithm among various algorithms</w:t>
      </w:r>
    </w:p>
    <w:p w:rsidR="0089704A" w:rsidRDefault="0089704A" w:rsidP="0089704A">
      <w:pPr>
        <w:pStyle w:val="ListParagraph"/>
        <w:numPr>
          <w:ilvl w:val="0"/>
          <w:numId w:val="1"/>
        </w:numPr>
        <w:spacing w:line="276" w:lineRule="auto"/>
        <w:ind w:right="527"/>
        <w:jc w:val="both"/>
        <w:rPr>
          <w:rFonts w:eastAsia="font290"/>
          <w:sz w:val="24"/>
          <w:szCs w:val="24"/>
        </w:rPr>
      </w:pPr>
      <w:r w:rsidRPr="0089704A">
        <w:rPr>
          <w:rFonts w:eastAsia="font290"/>
          <w:sz w:val="24"/>
          <w:szCs w:val="24"/>
        </w:rPr>
        <w:t>Ab</w:t>
      </w:r>
      <w:r>
        <w:rPr>
          <w:rFonts w:eastAsia="font290"/>
          <w:sz w:val="24"/>
          <w:szCs w:val="24"/>
        </w:rPr>
        <w:t>ility to solve complex problems</w:t>
      </w:r>
    </w:p>
    <w:p w:rsidR="0089704A" w:rsidRPr="0089704A" w:rsidRDefault="0089704A" w:rsidP="0089704A">
      <w:pPr>
        <w:pStyle w:val="ListParagraph"/>
        <w:numPr>
          <w:ilvl w:val="0"/>
          <w:numId w:val="1"/>
        </w:numPr>
        <w:spacing w:line="276" w:lineRule="auto"/>
        <w:ind w:right="527"/>
        <w:jc w:val="both"/>
        <w:rPr>
          <w:rFonts w:eastAsia="font290"/>
          <w:sz w:val="24"/>
          <w:szCs w:val="24"/>
        </w:rPr>
      </w:pPr>
      <w:r>
        <w:rPr>
          <w:rFonts w:eastAsia="font290"/>
          <w:sz w:val="24"/>
          <w:szCs w:val="24"/>
        </w:rPr>
        <w:t>Ability to design efficient algorithm for some problems</w:t>
      </w:r>
    </w:p>
    <w:p w:rsidR="00B83347" w:rsidRDefault="00B83347">
      <w:pPr>
        <w:spacing w:line="276" w:lineRule="auto"/>
        <w:ind w:right="527"/>
        <w:jc w:val="both"/>
        <w:rPr>
          <w:rFonts w:eastAsia="font290"/>
          <w:sz w:val="24"/>
          <w:szCs w:val="24"/>
        </w:rPr>
      </w:pPr>
    </w:p>
    <w:p w:rsidR="00B83347" w:rsidRDefault="00B83347">
      <w:pPr>
        <w:spacing w:line="276" w:lineRule="auto"/>
        <w:ind w:right="527"/>
        <w:jc w:val="both"/>
      </w:pPr>
      <w:r>
        <w:rPr>
          <w:rFonts w:eastAsia="font290"/>
          <w:b/>
          <w:bCs/>
          <w:sz w:val="26"/>
          <w:szCs w:val="26"/>
        </w:rPr>
        <w:t>Guidelines for Faculty members</w:t>
      </w:r>
    </w:p>
    <w:p w:rsidR="00B83347" w:rsidRDefault="00B83347" w:rsidP="00C63437">
      <w:pPr>
        <w:pStyle w:val="ListParagraph"/>
        <w:numPr>
          <w:ilvl w:val="0"/>
          <w:numId w:val="2"/>
        </w:numPr>
        <w:spacing w:line="276" w:lineRule="auto"/>
        <w:ind w:right="17"/>
        <w:jc w:val="both"/>
      </w:pPr>
      <w:r>
        <w:rPr>
          <w:rFonts w:eastAsia="font290"/>
          <w:sz w:val="24"/>
          <w:szCs w:val="24"/>
        </w:rPr>
        <w:t>Teacher should provide the guideline with demonstration of practical to the students with all features.</w:t>
      </w:r>
    </w:p>
    <w:p w:rsidR="00B83347" w:rsidRDefault="00B83347" w:rsidP="00C63437">
      <w:pPr>
        <w:pStyle w:val="ListParagraph"/>
        <w:numPr>
          <w:ilvl w:val="0"/>
          <w:numId w:val="2"/>
        </w:numPr>
        <w:spacing w:line="276" w:lineRule="auto"/>
        <w:ind w:right="17"/>
        <w:jc w:val="both"/>
      </w:pPr>
      <w:r>
        <w:rPr>
          <w:rFonts w:eastAsia="font290"/>
          <w:sz w:val="24"/>
          <w:szCs w:val="24"/>
        </w:rPr>
        <w:t>Teacher shall explain basic concepts/theory related to the experiment to the students before starting of each practical</w:t>
      </w:r>
    </w:p>
    <w:p w:rsidR="00B83347" w:rsidRDefault="00B83347" w:rsidP="00C63437">
      <w:pPr>
        <w:pStyle w:val="ListParagraph"/>
        <w:numPr>
          <w:ilvl w:val="0"/>
          <w:numId w:val="2"/>
        </w:numPr>
        <w:spacing w:line="276" w:lineRule="auto"/>
        <w:ind w:right="17"/>
        <w:jc w:val="both"/>
      </w:pPr>
      <w:r>
        <w:rPr>
          <w:rFonts w:eastAsia="font290"/>
          <w:sz w:val="24"/>
          <w:szCs w:val="24"/>
        </w:rPr>
        <w:t>Involve all the students in performance of each experiment.</w:t>
      </w:r>
    </w:p>
    <w:p w:rsidR="00B83347" w:rsidRDefault="00B83347" w:rsidP="00C63437">
      <w:pPr>
        <w:pStyle w:val="ListParagraph"/>
        <w:numPr>
          <w:ilvl w:val="0"/>
          <w:numId w:val="2"/>
        </w:numPr>
        <w:spacing w:line="276" w:lineRule="auto"/>
        <w:ind w:right="17"/>
        <w:jc w:val="both"/>
      </w:pPr>
      <w:r>
        <w:rPr>
          <w:rFonts w:eastAsia="font290"/>
          <w:sz w:val="24"/>
          <w:szCs w:val="24"/>
        </w:rPr>
        <w:t>Teacher is expected to share the skills and competencies to be developed in the students and ensure that the respective skills and competencies are developed in the students after the completion of the experimentation.</w:t>
      </w:r>
    </w:p>
    <w:p w:rsidR="00B83347" w:rsidRDefault="00B83347" w:rsidP="00C63437">
      <w:pPr>
        <w:pStyle w:val="ListParagraph"/>
        <w:numPr>
          <w:ilvl w:val="0"/>
          <w:numId w:val="2"/>
        </w:numPr>
        <w:spacing w:line="276" w:lineRule="auto"/>
        <w:ind w:right="17"/>
        <w:jc w:val="both"/>
      </w:pPr>
      <w:r>
        <w:rPr>
          <w:rFonts w:eastAsia="font290"/>
          <w:sz w:val="24"/>
          <w:szCs w:val="24"/>
        </w:rPr>
        <w:t>Teachers should give opportunity to students for hands-on experience after the demonstration.</w:t>
      </w:r>
    </w:p>
    <w:p w:rsidR="00B83347" w:rsidRDefault="00B83347" w:rsidP="00C63437">
      <w:pPr>
        <w:pStyle w:val="ListParagraph"/>
        <w:numPr>
          <w:ilvl w:val="0"/>
          <w:numId w:val="2"/>
        </w:numPr>
        <w:spacing w:line="276" w:lineRule="auto"/>
        <w:ind w:right="17"/>
        <w:jc w:val="both"/>
      </w:pPr>
      <w:r>
        <w:rPr>
          <w:rFonts w:eastAsia="font290"/>
          <w:sz w:val="24"/>
          <w:szCs w:val="24"/>
        </w:rPr>
        <w:t>Teacher may provide additional knowledge and skills to the students even though not covered in the manual but are expected from the students by concerned industry.</w:t>
      </w:r>
    </w:p>
    <w:p w:rsidR="00B83347" w:rsidRDefault="00B83347" w:rsidP="00C63437">
      <w:pPr>
        <w:pStyle w:val="ListParagraph"/>
        <w:numPr>
          <w:ilvl w:val="0"/>
          <w:numId w:val="2"/>
        </w:numPr>
        <w:spacing w:line="276" w:lineRule="auto"/>
        <w:ind w:right="17"/>
        <w:jc w:val="both"/>
      </w:pPr>
      <w:r>
        <w:rPr>
          <w:rFonts w:eastAsia="font290"/>
          <w:sz w:val="24"/>
          <w:szCs w:val="24"/>
        </w:rPr>
        <w:t>Give practical assignment and assess the performance of students based on task assigned to check whether it is as per the instructions or not.</w:t>
      </w:r>
    </w:p>
    <w:p w:rsidR="00B83347" w:rsidRDefault="00B83347" w:rsidP="00C63437">
      <w:pPr>
        <w:pStyle w:val="ListParagraph"/>
        <w:numPr>
          <w:ilvl w:val="0"/>
          <w:numId w:val="2"/>
        </w:numPr>
        <w:spacing w:line="276" w:lineRule="auto"/>
        <w:ind w:right="17"/>
        <w:jc w:val="both"/>
      </w:pPr>
      <w:r>
        <w:rPr>
          <w:rFonts w:eastAsia="font290"/>
          <w:sz w:val="24"/>
          <w:szCs w:val="24"/>
        </w:rPr>
        <w:t>Teacher is expected to refer complete curriculum of the course and follow the guidelines for implementation.</w:t>
      </w:r>
    </w:p>
    <w:p w:rsidR="00B83347" w:rsidRDefault="00B83347">
      <w:pPr>
        <w:spacing w:line="276" w:lineRule="auto"/>
        <w:ind w:right="328"/>
        <w:rPr>
          <w:rFonts w:eastAsia="font290"/>
          <w:sz w:val="24"/>
          <w:szCs w:val="24"/>
        </w:rPr>
      </w:pPr>
    </w:p>
    <w:p w:rsidR="00B83347" w:rsidRDefault="00B83347">
      <w:pPr>
        <w:spacing w:line="276" w:lineRule="auto"/>
        <w:ind w:right="328"/>
      </w:pPr>
      <w:r>
        <w:rPr>
          <w:rFonts w:eastAsia="font290"/>
          <w:b/>
          <w:bCs/>
          <w:sz w:val="26"/>
          <w:szCs w:val="26"/>
        </w:rPr>
        <w:t>Instructions for Students</w:t>
      </w:r>
    </w:p>
    <w:p w:rsidR="00B83347" w:rsidRDefault="00B83347">
      <w:pPr>
        <w:pStyle w:val="ListParagraph"/>
        <w:numPr>
          <w:ilvl w:val="0"/>
          <w:numId w:val="3"/>
        </w:numPr>
        <w:spacing w:line="276" w:lineRule="auto"/>
        <w:ind w:right="-23"/>
        <w:jc w:val="both"/>
      </w:pPr>
      <w:r>
        <w:rPr>
          <w:rFonts w:eastAsia="font290"/>
          <w:sz w:val="24"/>
          <w:szCs w:val="24"/>
        </w:rPr>
        <w:t>Students are expected to carefully listen to all the theory classes delivered by the faculty members and understand the COs, content of the course, teaching and examination scheme, skill set to be developed etc.</w:t>
      </w:r>
    </w:p>
    <w:p w:rsidR="00B83347" w:rsidRDefault="00B83347">
      <w:pPr>
        <w:pStyle w:val="ListParagraph"/>
        <w:numPr>
          <w:ilvl w:val="0"/>
          <w:numId w:val="3"/>
        </w:numPr>
        <w:spacing w:line="276" w:lineRule="auto"/>
        <w:ind w:right="-23"/>
        <w:jc w:val="both"/>
      </w:pPr>
      <w:r>
        <w:rPr>
          <w:rFonts w:eastAsia="font290"/>
          <w:sz w:val="24"/>
          <w:szCs w:val="24"/>
        </w:rPr>
        <w:t>Students shall organize the work in the group and make record of all observations.</w:t>
      </w:r>
    </w:p>
    <w:p w:rsidR="00B83347" w:rsidRDefault="00B83347">
      <w:pPr>
        <w:pStyle w:val="ListParagraph"/>
        <w:numPr>
          <w:ilvl w:val="0"/>
          <w:numId w:val="3"/>
        </w:numPr>
        <w:spacing w:line="276" w:lineRule="auto"/>
        <w:ind w:right="-23"/>
        <w:jc w:val="both"/>
      </w:pPr>
      <w:r>
        <w:rPr>
          <w:rFonts w:eastAsia="font290"/>
          <w:sz w:val="24"/>
          <w:szCs w:val="24"/>
        </w:rPr>
        <w:t>Students shall develop maintenance skill as expected by industries.</w:t>
      </w:r>
    </w:p>
    <w:p w:rsidR="00B83347" w:rsidRDefault="00B83347">
      <w:pPr>
        <w:pStyle w:val="ListParagraph"/>
        <w:numPr>
          <w:ilvl w:val="0"/>
          <w:numId w:val="3"/>
        </w:numPr>
        <w:spacing w:line="276" w:lineRule="auto"/>
        <w:ind w:right="-23"/>
        <w:jc w:val="both"/>
      </w:pPr>
      <w:r>
        <w:rPr>
          <w:rFonts w:eastAsia="font290"/>
          <w:sz w:val="24"/>
          <w:szCs w:val="24"/>
        </w:rPr>
        <w:t>Student shall attempt to develop related hand-on skills and build confidence.</w:t>
      </w:r>
    </w:p>
    <w:p w:rsidR="00B83347" w:rsidRDefault="00B83347">
      <w:pPr>
        <w:pStyle w:val="ListParagraph"/>
        <w:numPr>
          <w:ilvl w:val="0"/>
          <w:numId w:val="3"/>
        </w:numPr>
        <w:spacing w:line="276" w:lineRule="auto"/>
        <w:ind w:right="-23"/>
        <w:jc w:val="both"/>
      </w:pPr>
      <w:r>
        <w:rPr>
          <w:rFonts w:eastAsia="font290"/>
          <w:sz w:val="24"/>
          <w:szCs w:val="24"/>
        </w:rPr>
        <w:t>Student shall develop the habits of evolving more ideas, innovations, skills etc. apart from those included in scope of manual.</w:t>
      </w:r>
    </w:p>
    <w:p w:rsidR="00B83347" w:rsidRDefault="00B83347">
      <w:pPr>
        <w:pStyle w:val="ListParagraph"/>
        <w:numPr>
          <w:ilvl w:val="0"/>
          <w:numId w:val="3"/>
        </w:numPr>
        <w:spacing w:line="276" w:lineRule="auto"/>
        <w:ind w:right="-23"/>
        <w:jc w:val="both"/>
      </w:pPr>
      <w:r>
        <w:rPr>
          <w:rFonts w:eastAsia="font290"/>
          <w:sz w:val="24"/>
          <w:szCs w:val="24"/>
        </w:rPr>
        <w:t>Student shall refer technical magazines and data books.</w:t>
      </w:r>
    </w:p>
    <w:p w:rsidR="00B83347" w:rsidRDefault="00B83347">
      <w:pPr>
        <w:pStyle w:val="ListParagraph"/>
        <w:numPr>
          <w:ilvl w:val="0"/>
          <w:numId w:val="3"/>
        </w:numPr>
        <w:spacing w:line="276" w:lineRule="auto"/>
        <w:ind w:right="-23"/>
        <w:jc w:val="both"/>
      </w:pPr>
      <w:r>
        <w:rPr>
          <w:rFonts w:eastAsia="font290"/>
          <w:sz w:val="24"/>
          <w:szCs w:val="24"/>
        </w:rPr>
        <w:t xml:space="preserve">Student should develop a habit of submitting the experimentation work as per the schedule and s/he should be well prepared for the same. </w:t>
      </w:r>
    </w:p>
    <w:p w:rsidR="00B83347" w:rsidRDefault="00B83347">
      <w:pPr>
        <w:spacing w:line="276" w:lineRule="auto"/>
        <w:ind w:right="-23"/>
        <w:jc w:val="both"/>
        <w:rPr>
          <w:rFonts w:eastAsia="font290"/>
          <w:sz w:val="24"/>
          <w:szCs w:val="24"/>
        </w:rPr>
      </w:pPr>
    </w:p>
    <w:p w:rsidR="00B83347" w:rsidRDefault="00B83347">
      <w:pPr>
        <w:spacing w:line="276" w:lineRule="auto"/>
        <w:ind w:right="-23"/>
        <w:jc w:val="both"/>
      </w:pPr>
      <w:r>
        <w:rPr>
          <w:rFonts w:eastAsia="font290"/>
          <w:b/>
          <w:bCs/>
          <w:sz w:val="26"/>
          <w:szCs w:val="26"/>
        </w:rPr>
        <w:t>Common Safety Instructions</w:t>
      </w:r>
    </w:p>
    <w:p w:rsidR="00C63437" w:rsidRPr="00C63437" w:rsidRDefault="00C63437" w:rsidP="00D762F9">
      <w:pPr>
        <w:pStyle w:val="ListParagraph"/>
        <w:numPr>
          <w:ilvl w:val="0"/>
          <w:numId w:val="7"/>
        </w:numPr>
        <w:spacing w:line="276" w:lineRule="auto"/>
        <w:ind w:left="720" w:right="328" w:hanging="360"/>
        <w:rPr>
          <w:rFonts w:eastAsia="font290"/>
          <w:sz w:val="24"/>
          <w:szCs w:val="24"/>
        </w:rPr>
      </w:pPr>
      <w:r w:rsidRPr="00C63437">
        <w:rPr>
          <w:rFonts w:eastAsia="font290"/>
          <w:sz w:val="24"/>
          <w:szCs w:val="24"/>
        </w:rPr>
        <w:t>Switch on the PC carefully (not to use wet hands)</w:t>
      </w:r>
    </w:p>
    <w:p w:rsidR="00C63437" w:rsidRPr="00C63437" w:rsidRDefault="00C63437" w:rsidP="00D762F9">
      <w:pPr>
        <w:pStyle w:val="ListParagraph"/>
        <w:numPr>
          <w:ilvl w:val="0"/>
          <w:numId w:val="7"/>
        </w:numPr>
        <w:spacing w:line="276" w:lineRule="auto"/>
        <w:ind w:left="720" w:right="328" w:hanging="360"/>
        <w:rPr>
          <w:rFonts w:eastAsia="font290"/>
          <w:sz w:val="24"/>
          <w:szCs w:val="24"/>
        </w:rPr>
      </w:pPr>
      <w:r w:rsidRPr="00C63437">
        <w:rPr>
          <w:rFonts w:eastAsia="font290"/>
          <w:sz w:val="24"/>
          <w:szCs w:val="24"/>
        </w:rPr>
        <w:t>Shutdown the PC properly at the end of your Lab</w:t>
      </w:r>
    </w:p>
    <w:p w:rsidR="00C63437" w:rsidRPr="00C63437" w:rsidRDefault="00C63437" w:rsidP="00D762F9">
      <w:pPr>
        <w:pStyle w:val="ListParagraph"/>
        <w:numPr>
          <w:ilvl w:val="0"/>
          <w:numId w:val="7"/>
        </w:numPr>
        <w:spacing w:line="276" w:lineRule="auto"/>
        <w:ind w:left="720" w:right="328" w:hanging="360"/>
        <w:rPr>
          <w:rFonts w:eastAsia="font290"/>
          <w:sz w:val="24"/>
          <w:szCs w:val="24"/>
        </w:rPr>
      </w:pPr>
      <w:r w:rsidRPr="00C63437">
        <w:rPr>
          <w:rFonts w:eastAsia="font290"/>
          <w:sz w:val="24"/>
          <w:szCs w:val="24"/>
        </w:rPr>
        <w:t>Carefully handle the peripherals (Mouse, Keyboard, Network cable etc).</w:t>
      </w:r>
    </w:p>
    <w:p w:rsidR="00C63437" w:rsidRPr="00C63437" w:rsidRDefault="00C63437" w:rsidP="00D762F9">
      <w:pPr>
        <w:pStyle w:val="ListParagraph"/>
        <w:numPr>
          <w:ilvl w:val="0"/>
          <w:numId w:val="7"/>
        </w:numPr>
        <w:spacing w:line="276" w:lineRule="auto"/>
        <w:ind w:left="720" w:right="328" w:hanging="360"/>
        <w:rPr>
          <w:rFonts w:eastAsia="font290"/>
          <w:sz w:val="24"/>
          <w:szCs w:val="24"/>
        </w:rPr>
      </w:pPr>
      <w:r w:rsidRPr="00C63437">
        <w:rPr>
          <w:rFonts w:eastAsia="font290"/>
          <w:sz w:val="24"/>
          <w:szCs w:val="24"/>
        </w:rPr>
        <w:t>Use Laptop in lab after getting permission from Teacher</w:t>
      </w:r>
    </w:p>
    <w:p w:rsidR="00B83347" w:rsidRDefault="00B83347">
      <w:pPr>
        <w:spacing w:line="276" w:lineRule="auto"/>
        <w:ind w:right="328"/>
        <w:jc w:val="center"/>
      </w:pPr>
      <w:r>
        <w:rPr>
          <w:b/>
          <w:bCs/>
          <w:w w:val="110"/>
          <w:sz w:val="28"/>
          <w:szCs w:val="28"/>
        </w:rPr>
        <w:lastRenderedPageBreak/>
        <w:t>Index</w:t>
      </w:r>
    </w:p>
    <w:p w:rsidR="00B83347" w:rsidRDefault="00B83347">
      <w:pPr>
        <w:spacing w:line="276" w:lineRule="auto"/>
        <w:ind w:right="328"/>
        <w:jc w:val="center"/>
      </w:pPr>
      <w:r>
        <w:rPr>
          <w:b/>
          <w:bCs/>
          <w:w w:val="110"/>
          <w:sz w:val="28"/>
          <w:szCs w:val="28"/>
        </w:rPr>
        <w:t>(Progressive Assessment Sheet</w:t>
      </w:r>
      <w:r>
        <w:rPr>
          <w:b/>
          <w:bCs/>
          <w:sz w:val="28"/>
          <w:szCs w:val="28"/>
        </w:rPr>
        <w:t>)</w:t>
      </w:r>
    </w:p>
    <w:p w:rsidR="00B83347" w:rsidRDefault="00B83347">
      <w:pPr>
        <w:pStyle w:val="BodyText"/>
        <w:spacing w:line="276" w:lineRule="auto"/>
        <w:rPr>
          <w:sz w:val="24"/>
          <w:szCs w:val="24"/>
        </w:rPr>
      </w:pPr>
    </w:p>
    <w:tbl>
      <w:tblPr>
        <w:tblpPr w:leftFromText="180" w:rightFromText="180" w:vertAnchor="text" w:horzAnchor="margin" w:tblpXSpec="center" w:tblpY="313"/>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4591"/>
        <w:gridCol w:w="588"/>
        <w:gridCol w:w="796"/>
        <w:gridCol w:w="813"/>
        <w:gridCol w:w="953"/>
        <w:gridCol w:w="898"/>
        <w:gridCol w:w="717"/>
      </w:tblGrid>
      <w:tr w:rsidR="00C0140B" w:rsidRPr="0023769C" w:rsidTr="009C3922">
        <w:trPr>
          <w:trHeight w:val="573"/>
        </w:trPr>
        <w:tc>
          <w:tcPr>
            <w:tcW w:w="572" w:type="dxa"/>
          </w:tcPr>
          <w:p w:rsidR="00C0140B" w:rsidRPr="0023769C" w:rsidRDefault="00C0140B" w:rsidP="009C3922">
            <w:pPr>
              <w:pStyle w:val="TableParagraph"/>
              <w:spacing w:line="276" w:lineRule="auto"/>
              <w:jc w:val="center"/>
              <w:rPr>
                <w:rFonts w:eastAsiaTheme="minorEastAsia"/>
                <w:bCs/>
                <w:sz w:val="24"/>
                <w:szCs w:val="24"/>
              </w:rPr>
            </w:pPr>
            <w:r w:rsidRPr="0023769C">
              <w:rPr>
                <w:bCs/>
                <w:w w:val="110"/>
                <w:sz w:val="18"/>
                <w:szCs w:val="18"/>
              </w:rPr>
              <w:t>Sr. No.</w:t>
            </w:r>
          </w:p>
        </w:tc>
        <w:tc>
          <w:tcPr>
            <w:tcW w:w="4591" w:type="dxa"/>
          </w:tcPr>
          <w:p w:rsidR="00C0140B" w:rsidRPr="0023769C" w:rsidRDefault="00C0140B" w:rsidP="009C3922">
            <w:pPr>
              <w:pStyle w:val="TableParagraph"/>
              <w:spacing w:line="276" w:lineRule="auto"/>
              <w:ind w:left="113" w:right="113"/>
              <w:jc w:val="center"/>
              <w:rPr>
                <w:rFonts w:eastAsiaTheme="minorEastAsia"/>
                <w:bCs/>
                <w:sz w:val="24"/>
                <w:szCs w:val="24"/>
              </w:rPr>
            </w:pPr>
            <w:r w:rsidRPr="0023769C">
              <w:rPr>
                <w:bCs/>
                <w:w w:val="110"/>
              </w:rPr>
              <w:t>Objective</w:t>
            </w:r>
            <w:r>
              <w:rPr>
                <w:bCs/>
                <w:w w:val="110"/>
              </w:rPr>
              <w:t>(s)</w:t>
            </w:r>
            <w:r w:rsidRPr="0023769C">
              <w:rPr>
                <w:bCs/>
                <w:w w:val="110"/>
              </w:rPr>
              <w:t xml:space="preserve"> of Experiment</w:t>
            </w:r>
          </w:p>
        </w:tc>
        <w:tc>
          <w:tcPr>
            <w:tcW w:w="588"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Page No.</w:t>
            </w:r>
          </w:p>
        </w:tc>
        <w:tc>
          <w:tcPr>
            <w:tcW w:w="796"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Date of performance</w:t>
            </w:r>
          </w:p>
        </w:tc>
        <w:tc>
          <w:tcPr>
            <w:tcW w:w="813"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Date of submission</w:t>
            </w:r>
          </w:p>
        </w:tc>
        <w:tc>
          <w:tcPr>
            <w:tcW w:w="953"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Assessment</w:t>
            </w:r>
          </w:p>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Marks</w:t>
            </w:r>
          </w:p>
        </w:tc>
        <w:tc>
          <w:tcPr>
            <w:tcW w:w="898"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Sign. of</w:t>
            </w:r>
          </w:p>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Teacher with date</w:t>
            </w:r>
          </w:p>
        </w:tc>
        <w:tc>
          <w:tcPr>
            <w:tcW w:w="717"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Remarks</w:t>
            </w:r>
          </w:p>
        </w:tc>
      </w:tr>
      <w:tr w:rsidR="00C0140B" w:rsidRPr="0023769C" w:rsidTr="009C3922">
        <w:trPr>
          <w:trHeight w:val="578"/>
        </w:trPr>
        <w:tc>
          <w:tcPr>
            <w:tcW w:w="572" w:type="dxa"/>
            <w:vAlign w:val="center"/>
          </w:tcPr>
          <w:p w:rsidR="00C0140B" w:rsidRPr="006A1899" w:rsidRDefault="00C0140B" w:rsidP="009C3922">
            <w:pPr>
              <w:pStyle w:val="TableParagraph"/>
              <w:spacing w:line="276" w:lineRule="auto"/>
              <w:jc w:val="center"/>
              <w:rPr>
                <w:bCs/>
                <w:sz w:val="24"/>
                <w:szCs w:val="24"/>
              </w:rPr>
            </w:pPr>
            <w:r w:rsidRPr="006A1899">
              <w:rPr>
                <w:bCs/>
                <w:w w:val="110"/>
                <w:sz w:val="24"/>
                <w:szCs w:val="24"/>
              </w:rPr>
              <w:t>1.</w:t>
            </w:r>
          </w:p>
        </w:tc>
        <w:tc>
          <w:tcPr>
            <w:tcW w:w="4591" w:type="dxa"/>
          </w:tcPr>
          <w:p w:rsidR="00652E20" w:rsidRPr="00160E0D" w:rsidRDefault="00F55F2E" w:rsidP="00992966">
            <w:pPr>
              <w:spacing w:after="60" w:line="276" w:lineRule="auto"/>
              <w:ind w:left="142" w:right="196"/>
              <w:jc w:val="both"/>
              <w:rPr>
                <w:sz w:val="24"/>
                <w:szCs w:val="24"/>
              </w:rPr>
            </w:pPr>
            <w:r>
              <w:rPr>
                <w:color w:val="000000"/>
                <w:sz w:val="24"/>
                <w:szCs w:val="24"/>
              </w:rPr>
              <w:fldChar w:fldCharType="begin"/>
            </w:r>
            <w:r w:rsidR="00652E20">
              <w:rPr>
                <w:color w:val="000000"/>
                <w:sz w:val="24"/>
                <w:szCs w:val="24"/>
              </w:rPr>
              <w:instrText xml:space="preserve"> REF  pr1  \* MERGEFORMAT </w:instrText>
            </w:r>
            <w:r>
              <w:rPr>
                <w:color w:val="000000"/>
                <w:sz w:val="24"/>
                <w:szCs w:val="24"/>
              </w:rPr>
              <w:fldChar w:fldCharType="separate"/>
            </w:r>
            <w:r w:rsidR="00652E20" w:rsidRPr="00160E0D">
              <w:rPr>
                <w:sz w:val="24"/>
                <w:szCs w:val="24"/>
              </w:rPr>
              <w:t>Implement a function for each of following problems and coun</w:t>
            </w:r>
            <w:r w:rsidR="00652E20">
              <w:rPr>
                <w:sz w:val="24"/>
                <w:szCs w:val="24"/>
              </w:rPr>
              <w:t>t the number of steps executed/t</w:t>
            </w:r>
            <w:r w:rsidR="00652E20" w:rsidRPr="00160E0D">
              <w:rPr>
                <w:sz w:val="24"/>
                <w:szCs w:val="24"/>
              </w:rPr>
              <w:t>ime taken by each function on various inputs</w:t>
            </w:r>
            <w:r w:rsidR="00652E20">
              <w:rPr>
                <w:sz w:val="24"/>
                <w:szCs w:val="24"/>
              </w:rPr>
              <w:t xml:space="preserve"> (100 to 500)</w:t>
            </w:r>
            <w:r w:rsidR="00652E20" w:rsidRPr="00160E0D">
              <w:rPr>
                <w:sz w:val="24"/>
                <w:szCs w:val="24"/>
              </w:rPr>
              <w:t xml:space="preserve"> and write </w:t>
            </w:r>
            <w:r w:rsidR="00652E20">
              <w:rPr>
                <w:sz w:val="24"/>
                <w:szCs w:val="24"/>
              </w:rPr>
              <w:t xml:space="preserve">time </w:t>
            </w:r>
            <w:r w:rsidR="00652E20" w:rsidRPr="00160E0D">
              <w:rPr>
                <w:sz w:val="24"/>
                <w:szCs w:val="24"/>
              </w:rPr>
              <w:t>complexity of each function. Also draw a comparative chart</w:t>
            </w:r>
            <w:r w:rsidR="00652E20">
              <w:rPr>
                <w:sz w:val="24"/>
                <w:szCs w:val="24"/>
              </w:rPr>
              <w:t xml:space="preserve"> of number of input versus steps executed/time taken. In each of the</w:t>
            </w:r>
            <w:r w:rsidR="00575848">
              <w:rPr>
                <w:sz w:val="24"/>
                <w:szCs w:val="24"/>
              </w:rPr>
              <w:t xml:space="preserve"> </w:t>
            </w:r>
            <w:r w:rsidR="00652E20" w:rsidRPr="00160E0D">
              <w:rPr>
                <w:sz w:val="24"/>
                <w:szCs w:val="24"/>
              </w:rPr>
              <w:t xml:space="preserve">following function N will be passed by user. </w:t>
            </w:r>
          </w:p>
          <w:p w:rsidR="00652E20" w:rsidRPr="00652E20" w:rsidRDefault="00652E20" w:rsidP="00992966">
            <w:pPr>
              <w:pStyle w:val="ListParagraph"/>
              <w:numPr>
                <w:ilvl w:val="0"/>
                <w:numId w:val="43"/>
              </w:numPr>
              <w:spacing w:line="276" w:lineRule="auto"/>
              <w:ind w:right="196"/>
              <w:rPr>
                <w:sz w:val="20"/>
                <w:szCs w:val="20"/>
              </w:rPr>
            </w:pPr>
            <w:r w:rsidRPr="00652E20">
              <w:rPr>
                <w:sz w:val="20"/>
                <w:szCs w:val="20"/>
              </w:rPr>
              <w:t xml:space="preserve">To calculate sum of 1 to N numbers using loop. </w:t>
            </w:r>
          </w:p>
          <w:p w:rsidR="00652E20" w:rsidRPr="00652E20" w:rsidRDefault="00652E20" w:rsidP="00992966">
            <w:pPr>
              <w:pStyle w:val="ListParagraph"/>
              <w:numPr>
                <w:ilvl w:val="0"/>
                <w:numId w:val="43"/>
              </w:numPr>
              <w:spacing w:line="276" w:lineRule="auto"/>
              <w:ind w:right="196"/>
              <w:rPr>
                <w:sz w:val="20"/>
                <w:szCs w:val="20"/>
              </w:rPr>
            </w:pPr>
            <w:r w:rsidRPr="00652E20">
              <w:rPr>
                <w:sz w:val="20"/>
                <w:szCs w:val="20"/>
              </w:rPr>
              <w:t xml:space="preserve">To calculate sum of 1 to N numbers using equation. </w:t>
            </w:r>
          </w:p>
          <w:p w:rsidR="00C0140B" w:rsidRPr="002C0BA9" w:rsidRDefault="00652E20" w:rsidP="00992966">
            <w:pPr>
              <w:pStyle w:val="ListParagraph"/>
              <w:numPr>
                <w:ilvl w:val="0"/>
                <w:numId w:val="43"/>
              </w:numPr>
              <w:pBdr>
                <w:top w:val="nil"/>
                <w:left w:val="nil"/>
                <w:bottom w:val="nil"/>
                <w:right w:val="nil"/>
                <w:between w:val="nil"/>
              </w:pBdr>
              <w:spacing w:line="276" w:lineRule="auto"/>
              <w:ind w:right="196"/>
              <w:rPr>
                <w:color w:val="000000"/>
                <w:sz w:val="24"/>
                <w:szCs w:val="24"/>
              </w:rPr>
            </w:pPr>
            <w:r w:rsidRPr="00652E20">
              <w:rPr>
                <w:sz w:val="20"/>
                <w:szCs w:val="20"/>
              </w:rPr>
              <w:t>To calculate sum of 1 to N numbers using recursion.</w:t>
            </w:r>
            <w:r w:rsidR="00F55F2E">
              <w:rPr>
                <w:color w:val="000000"/>
                <w:sz w:val="24"/>
                <w:szCs w:val="24"/>
              </w:rPr>
              <w:fldChar w:fldCharType="end"/>
            </w:r>
          </w:p>
        </w:tc>
        <w:tc>
          <w:tcPr>
            <w:tcW w:w="588" w:type="dxa"/>
          </w:tcPr>
          <w:p w:rsidR="00C0140B" w:rsidRPr="0023769C" w:rsidRDefault="00C0140B" w:rsidP="009C3922">
            <w:pPr>
              <w:pStyle w:val="TableParagraph"/>
              <w:spacing w:line="276" w:lineRule="auto"/>
              <w:jc w:val="center"/>
              <w:rPr>
                <w:rFonts w:eastAsiaTheme="minorEastAsia"/>
                <w:sz w:val="24"/>
                <w:szCs w:val="24"/>
              </w:rPr>
            </w:pPr>
          </w:p>
        </w:tc>
        <w:tc>
          <w:tcPr>
            <w:tcW w:w="796" w:type="dxa"/>
          </w:tcPr>
          <w:p w:rsidR="00C0140B" w:rsidRPr="0023769C" w:rsidRDefault="00C0140B" w:rsidP="009C3922">
            <w:pPr>
              <w:pStyle w:val="TableParagraph"/>
              <w:spacing w:line="276" w:lineRule="auto"/>
              <w:rPr>
                <w:rFonts w:eastAsiaTheme="minorEastAsia"/>
                <w:sz w:val="24"/>
                <w:szCs w:val="24"/>
              </w:rPr>
            </w:pPr>
          </w:p>
        </w:tc>
        <w:tc>
          <w:tcPr>
            <w:tcW w:w="813" w:type="dxa"/>
          </w:tcPr>
          <w:p w:rsidR="00C0140B" w:rsidRPr="0023769C" w:rsidRDefault="00C0140B" w:rsidP="009C3922">
            <w:pPr>
              <w:pStyle w:val="TableParagraph"/>
              <w:spacing w:line="276" w:lineRule="auto"/>
              <w:rPr>
                <w:rFonts w:eastAsiaTheme="minorEastAsia"/>
                <w:sz w:val="24"/>
                <w:szCs w:val="24"/>
              </w:rPr>
            </w:pPr>
          </w:p>
        </w:tc>
        <w:tc>
          <w:tcPr>
            <w:tcW w:w="953" w:type="dxa"/>
          </w:tcPr>
          <w:p w:rsidR="00C0140B" w:rsidRPr="0023769C" w:rsidRDefault="00C0140B" w:rsidP="009C3922">
            <w:pPr>
              <w:pStyle w:val="TableParagraph"/>
              <w:spacing w:line="276" w:lineRule="auto"/>
              <w:rPr>
                <w:rFonts w:eastAsiaTheme="minorEastAsia"/>
                <w:sz w:val="24"/>
                <w:szCs w:val="24"/>
              </w:rPr>
            </w:pPr>
          </w:p>
        </w:tc>
        <w:tc>
          <w:tcPr>
            <w:tcW w:w="898" w:type="dxa"/>
          </w:tcPr>
          <w:p w:rsidR="00C0140B" w:rsidRPr="0023769C" w:rsidRDefault="00C0140B" w:rsidP="009C3922">
            <w:pPr>
              <w:pStyle w:val="TableParagraph"/>
              <w:spacing w:line="276" w:lineRule="auto"/>
              <w:rPr>
                <w:rFonts w:eastAsiaTheme="minorEastAsia"/>
                <w:sz w:val="24"/>
                <w:szCs w:val="24"/>
              </w:rPr>
            </w:pPr>
          </w:p>
        </w:tc>
        <w:tc>
          <w:tcPr>
            <w:tcW w:w="717" w:type="dxa"/>
          </w:tcPr>
          <w:p w:rsidR="00C0140B" w:rsidRPr="0023769C" w:rsidRDefault="00C0140B" w:rsidP="009C3922">
            <w:pPr>
              <w:pStyle w:val="TableParagraph"/>
              <w:spacing w:line="276" w:lineRule="auto"/>
              <w:rPr>
                <w:rFonts w:eastAsiaTheme="minorEastAsia"/>
                <w:sz w:val="24"/>
                <w:szCs w:val="24"/>
              </w:rPr>
            </w:pPr>
          </w:p>
        </w:tc>
      </w:tr>
      <w:tr w:rsidR="00C0140B" w:rsidRPr="0023769C" w:rsidTr="009C3922">
        <w:trPr>
          <w:trHeight w:val="578"/>
        </w:trPr>
        <w:tc>
          <w:tcPr>
            <w:tcW w:w="572" w:type="dxa"/>
            <w:vAlign w:val="center"/>
          </w:tcPr>
          <w:p w:rsidR="00C0140B" w:rsidRPr="006A1899" w:rsidRDefault="00C0140B" w:rsidP="009C3922">
            <w:pPr>
              <w:pStyle w:val="TableParagraph"/>
              <w:spacing w:line="276" w:lineRule="auto"/>
              <w:jc w:val="center"/>
              <w:rPr>
                <w:bCs/>
                <w:sz w:val="24"/>
                <w:szCs w:val="24"/>
              </w:rPr>
            </w:pPr>
            <w:r w:rsidRPr="006A1899">
              <w:rPr>
                <w:bCs/>
                <w:w w:val="110"/>
                <w:sz w:val="24"/>
                <w:szCs w:val="24"/>
              </w:rPr>
              <w:t>2.</w:t>
            </w:r>
          </w:p>
        </w:tc>
        <w:tc>
          <w:tcPr>
            <w:tcW w:w="4591" w:type="dxa"/>
          </w:tcPr>
          <w:p w:rsidR="00652E20" w:rsidRPr="00144DBE" w:rsidRDefault="00F55F2E" w:rsidP="00555910">
            <w:pPr>
              <w:spacing w:line="276" w:lineRule="auto"/>
              <w:ind w:left="142" w:right="196" w:firstLine="6"/>
              <w:jc w:val="both"/>
              <w:rPr>
                <w:sz w:val="24"/>
                <w:szCs w:val="24"/>
              </w:rPr>
            </w:pPr>
            <w:r>
              <w:rPr>
                <w:color w:val="000000"/>
                <w:sz w:val="24"/>
                <w:szCs w:val="24"/>
              </w:rPr>
              <w:fldChar w:fldCharType="begin"/>
            </w:r>
            <w:r w:rsidR="00652E20">
              <w:rPr>
                <w:color w:val="000000"/>
                <w:sz w:val="24"/>
                <w:szCs w:val="24"/>
              </w:rPr>
              <w:instrText xml:space="preserve"> REF  pr2  \* MERGEFORMAT </w:instrText>
            </w:r>
            <w:r>
              <w:rPr>
                <w:color w:val="000000"/>
                <w:sz w:val="24"/>
                <w:szCs w:val="24"/>
              </w:rPr>
              <w:fldChar w:fldCharType="separate"/>
            </w:r>
            <w:r w:rsidR="00652E20" w:rsidRPr="00144DBE">
              <w:rPr>
                <w:sz w:val="24"/>
                <w:szCs w:val="24"/>
              </w:rPr>
              <w:t xml:space="preserve">Write user defined functions for the following sorting methods and compare their performance by steps executed/time </w:t>
            </w:r>
            <w:r w:rsidR="00652E20">
              <w:rPr>
                <w:sz w:val="24"/>
                <w:szCs w:val="24"/>
              </w:rPr>
              <w:t>taken for execution</w:t>
            </w:r>
            <w:r w:rsidR="00652E20" w:rsidRPr="00144DBE">
              <w:rPr>
                <w:sz w:val="24"/>
                <w:szCs w:val="24"/>
              </w:rPr>
              <w:t xml:space="preserve"> on</w:t>
            </w:r>
            <w:r w:rsidR="00652E20">
              <w:rPr>
                <w:sz w:val="24"/>
                <w:szCs w:val="24"/>
              </w:rPr>
              <w:t xml:space="preserve"> various inputs (1000 to 5000) </w:t>
            </w:r>
            <w:r w:rsidR="00652E20" w:rsidRPr="00144DBE">
              <w:rPr>
                <w:sz w:val="24"/>
                <w:szCs w:val="24"/>
              </w:rPr>
              <w:t>of</w:t>
            </w:r>
            <w:r w:rsidR="00575848">
              <w:rPr>
                <w:sz w:val="24"/>
                <w:szCs w:val="24"/>
              </w:rPr>
              <w:t xml:space="preserve"> </w:t>
            </w:r>
            <w:r w:rsidR="00652E20" w:rsidRPr="00144DBE">
              <w:rPr>
                <w:sz w:val="24"/>
                <w:szCs w:val="24"/>
              </w:rPr>
              <w:t>random</w:t>
            </w:r>
            <w:r w:rsidR="00652E20">
              <w:rPr>
                <w:sz w:val="24"/>
                <w:szCs w:val="24"/>
              </w:rPr>
              <w:t xml:space="preserve"> nature</w:t>
            </w:r>
            <w:r w:rsidR="00652E20" w:rsidRPr="00144DBE">
              <w:rPr>
                <w:sz w:val="24"/>
                <w:szCs w:val="24"/>
              </w:rPr>
              <w:t>, ascending order and descending order sorted data.</w:t>
            </w:r>
            <w:r w:rsidR="00575848">
              <w:rPr>
                <w:sz w:val="24"/>
                <w:szCs w:val="24"/>
              </w:rPr>
              <w:t xml:space="preserve"> </w:t>
            </w:r>
            <w:r w:rsidR="00652E20" w:rsidRPr="00144DBE">
              <w:rPr>
                <w:sz w:val="24"/>
                <w:szCs w:val="24"/>
              </w:rPr>
              <w:t>Also draw a comparative chart of number of input versus steps executed/time taken for each cases</w:t>
            </w:r>
            <w:r w:rsidR="00652E20">
              <w:rPr>
                <w:sz w:val="24"/>
                <w:szCs w:val="24"/>
              </w:rPr>
              <w:t xml:space="preserve"> (random, ascending, and descending)</w:t>
            </w:r>
            <w:r w:rsidR="00652E20" w:rsidRPr="00144DBE">
              <w:rPr>
                <w:sz w:val="24"/>
                <w:szCs w:val="24"/>
              </w:rPr>
              <w:t>.</w:t>
            </w:r>
          </w:p>
          <w:p w:rsidR="00652E20" w:rsidRPr="00144DBE" w:rsidRDefault="00652E20" w:rsidP="00555910">
            <w:pPr>
              <w:pStyle w:val="ListParagraph"/>
              <w:numPr>
                <w:ilvl w:val="0"/>
                <w:numId w:val="17"/>
              </w:numPr>
              <w:spacing w:line="276" w:lineRule="auto"/>
              <w:ind w:left="142" w:right="196" w:firstLine="6"/>
              <w:rPr>
                <w:bCs/>
                <w:sz w:val="24"/>
                <w:szCs w:val="24"/>
              </w:rPr>
            </w:pPr>
            <w:r w:rsidRPr="00144DBE">
              <w:rPr>
                <w:bCs/>
                <w:sz w:val="24"/>
                <w:szCs w:val="24"/>
              </w:rPr>
              <w:t>Selection Sort</w:t>
            </w:r>
          </w:p>
          <w:p w:rsidR="00652E20" w:rsidRPr="00144DBE" w:rsidRDefault="00652E20" w:rsidP="00555910">
            <w:pPr>
              <w:pStyle w:val="ListParagraph"/>
              <w:numPr>
                <w:ilvl w:val="0"/>
                <w:numId w:val="17"/>
              </w:numPr>
              <w:spacing w:line="276" w:lineRule="auto"/>
              <w:ind w:left="142" w:right="196" w:firstLine="6"/>
              <w:rPr>
                <w:bCs/>
                <w:sz w:val="24"/>
                <w:szCs w:val="24"/>
              </w:rPr>
            </w:pPr>
            <w:r w:rsidRPr="00144DBE">
              <w:rPr>
                <w:bCs/>
                <w:sz w:val="24"/>
                <w:szCs w:val="24"/>
              </w:rPr>
              <w:t>Bubble Sort</w:t>
            </w:r>
          </w:p>
          <w:p w:rsidR="00652E20" w:rsidRPr="00144DBE" w:rsidRDefault="00652E20" w:rsidP="00555910">
            <w:pPr>
              <w:pStyle w:val="ListParagraph"/>
              <w:numPr>
                <w:ilvl w:val="0"/>
                <w:numId w:val="17"/>
              </w:numPr>
              <w:spacing w:line="276" w:lineRule="auto"/>
              <w:ind w:left="142" w:right="196" w:firstLine="6"/>
              <w:rPr>
                <w:bCs/>
                <w:sz w:val="24"/>
                <w:szCs w:val="24"/>
              </w:rPr>
            </w:pPr>
            <w:r w:rsidRPr="00144DBE">
              <w:rPr>
                <w:bCs/>
                <w:sz w:val="24"/>
                <w:szCs w:val="24"/>
              </w:rPr>
              <w:t>Insertion Sort</w:t>
            </w:r>
          </w:p>
          <w:p w:rsidR="00652E20" w:rsidRPr="00144DBE" w:rsidRDefault="00652E20" w:rsidP="00555910">
            <w:pPr>
              <w:pStyle w:val="ListParagraph"/>
              <w:numPr>
                <w:ilvl w:val="0"/>
                <w:numId w:val="17"/>
              </w:numPr>
              <w:spacing w:line="276" w:lineRule="auto"/>
              <w:ind w:left="142" w:right="196" w:firstLine="6"/>
              <w:rPr>
                <w:bCs/>
                <w:sz w:val="24"/>
                <w:szCs w:val="24"/>
              </w:rPr>
            </w:pPr>
            <w:r w:rsidRPr="00144DBE">
              <w:rPr>
                <w:bCs/>
                <w:sz w:val="24"/>
                <w:szCs w:val="24"/>
              </w:rPr>
              <w:t>Merge Sort</w:t>
            </w:r>
          </w:p>
          <w:p w:rsidR="00C0140B" w:rsidRDefault="00652E20" w:rsidP="00555910">
            <w:pPr>
              <w:pStyle w:val="ListParagraph"/>
              <w:numPr>
                <w:ilvl w:val="0"/>
                <w:numId w:val="17"/>
              </w:numPr>
              <w:pBdr>
                <w:top w:val="nil"/>
                <w:left w:val="nil"/>
                <w:bottom w:val="nil"/>
                <w:right w:val="nil"/>
                <w:between w:val="nil"/>
              </w:pBdr>
              <w:spacing w:line="276" w:lineRule="auto"/>
              <w:ind w:left="142" w:right="196" w:firstLine="6"/>
              <w:rPr>
                <w:color w:val="000000"/>
                <w:sz w:val="24"/>
                <w:szCs w:val="24"/>
              </w:rPr>
            </w:pPr>
            <w:r w:rsidRPr="00144DBE">
              <w:rPr>
                <w:bCs/>
                <w:sz w:val="24"/>
                <w:szCs w:val="24"/>
              </w:rPr>
              <w:t>Quick Sort</w:t>
            </w:r>
            <w:r w:rsidR="00F55F2E">
              <w:rPr>
                <w:color w:val="000000"/>
                <w:sz w:val="24"/>
                <w:szCs w:val="24"/>
              </w:rPr>
              <w:fldChar w:fldCharType="end"/>
            </w:r>
          </w:p>
        </w:tc>
        <w:tc>
          <w:tcPr>
            <w:tcW w:w="588" w:type="dxa"/>
          </w:tcPr>
          <w:p w:rsidR="00C0140B" w:rsidRPr="0023769C" w:rsidRDefault="00C0140B" w:rsidP="009C3922">
            <w:pPr>
              <w:pStyle w:val="TableParagraph"/>
              <w:spacing w:line="276" w:lineRule="auto"/>
              <w:jc w:val="center"/>
              <w:rPr>
                <w:rFonts w:eastAsiaTheme="minorEastAsia"/>
                <w:sz w:val="24"/>
                <w:szCs w:val="24"/>
              </w:rPr>
            </w:pPr>
          </w:p>
        </w:tc>
        <w:tc>
          <w:tcPr>
            <w:tcW w:w="796" w:type="dxa"/>
          </w:tcPr>
          <w:p w:rsidR="00C0140B" w:rsidRPr="0023769C" w:rsidRDefault="00C0140B" w:rsidP="009C3922">
            <w:pPr>
              <w:pStyle w:val="TableParagraph"/>
              <w:spacing w:line="276" w:lineRule="auto"/>
              <w:rPr>
                <w:rFonts w:eastAsiaTheme="minorEastAsia"/>
                <w:sz w:val="24"/>
                <w:szCs w:val="24"/>
              </w:rPr>
            </w:pPr>
          </w:p>
        </w:tc>
        <w:tc>
          <w:tcPr>
            <w:tcW w:w="813" w:type="dxa"/>
          </w:tcPr>
          <w:p w:rsidR="00C0140B" w:rsidRPr="0023769C" w:rsidRDefault="00C0140B" w:rsidP="009C3922">
            <w:pPr>
              <w:pStyle w:val="TableParagraph"/>
              <w:spacing w:line="276" w:lineRule="auto"/>
              <w:rPr>
                <w:rFonts w:eastAsiaTheme="minorEastAsia"/>
                <w:sz w:val="24"/>
                <w:szCs w:val="24"/>
              </w:rPr>
            </w:pPr>
          </w:p>
        </w:tc>
        <w:tc>
          <w:tcPr>
            <w:tcW w:w="953" w:type="dxa"/>
          </w:tcPr>
          <w:p w:rsidR="00C0140B" w:rsidRPr="0023769C" w:rsidRDefault="00C0140B" w:rsidP="009C3922">
            <w:pPr>
              <w:pStyle w:val="TableParagraph"/>
              <w:spacing w:line="276" w:lineRule="auto"/>
              <w:rPr>
                <w:rFonts w:eastAsiaTheme="minorEastAsia"/>
                <w:sz w:val="24"/>
                <w:szCs w:val="24"/>
              </w:rPr>
            </w:pPr>
          </w:p>
        </w:tc>
        <w:tc>
          <w:tcPr>
            <w:tcW w:w="898" w:type="dxa"/>
          </w:tcPr>
          <w:p w:rsidR="00C0140B" w:rsidRPr="0023769C" w:rsidRDefault="00C0140B" w:rsidP="009C3922">
            <w:pPr>
              <w:pStyle w:val="TableParagraph"/>
              <w:spacing w:line="276" w:lineRule="auto"/>
              <w:rPr>
                <w:rFonts w:eastAsiaTheme="minorEastAsia"/>
                <w:sz w:val="24"/>
                <w:szCs w:val="24"/>
              </w:rPr>
            </w:pPr>
          </w:p>
        </w:tc>
        <w:tc>
          <w:tcPr>
            <w:tcW w:w="717" w:type="dxa"/>
          </w:tcPr>
          <w:p w:rsidR="00C0140B" w:rsidRPr="0023769C" w:rsidRDefault="00C0140B" w:rsidP="009C3922">
            <w:pPr>
              <w:pStyle w:val="TableParagraph"/>
              <w:spacing w:line="276" w:lineRule="auto"/>
              <w:rPr>
                <w:rFonts w:eastAsiaTheme="minorEastAsia"/>
                <w:sz w:val="24"/>
                <w:szCs w:val="24"/>
              </w:rPr>
            </w:pPr>
          </w:p>
        </w:tc>
      </w:tr>
      <w:tr w:rsidR="00C0140B" w:rsidRPr="0023769C" w:rsidTr="009C3922">
        <w:trPr>
          <w:trHeight w:val="578"/>
        </w:trPr>
        <w:tc>
          <w:tcPr>
            <w:tcW w:w="572" w:type="dxa"/>
            <w:vAlign w:val="center"/>
          </w:tcPr>
          <w:p w:rsidR="00C0140B" w:rsidRPr="006A1899" w:rsidRDefault="00C0140B" w:rsidP="009C3922">
            <w:pPr>
              <w:pStyle w:val="TableParagraph"/>
              <w:spacing w:line="276" w:lineRule="auto"/>
              <w:jc w:val="center"/>
              <w:rPr>
                <w:bCs/>
                <w:sz w:val="24"/>
                <w:szCs w:val="24"/>
              </w:rPr>
            </w:pPr>
            <w:r w:rsidRPr="006A1899">
              <w:rPr>
                <w:bCs/>
                <w:w w:val="110"/>
                <w:sz w:val="24"/>
                <w:szCs w:val="24"/>
              </w:rPr>
              <w:t>3.</w:t>
            </w:r>
          </w:p>
        </w:tc>
        <w:tc>
          <w:tcPr>
            <w:tcW w:w="4591" w:type="dxa"/>
          </w:tcPr>
          <w:p w:rsidR="00C0140B" w:rsidRPr="00652E20" w:rsidRDefault="00E73481" w:rsidP="00992966">
            <w:pPr>
              <w:pStyle w:val="Normal2"/>
              <w:widowControl w:val="0"/>
              <w:pBdr>
                <w:top w:val="nil"/>
                <w:left w:val="nil"/>
                <w:bottom w:val="nil"/>
                <w:right w:val="nil"/>
                <w:between w:val="nil"/>
              </w:pBdr>
              <w:spacing w:after="0" w:line="240" w:lineRule="auto"/>
              <w:ind w:left="142" w:right="196"/>
              <w:jc w:val="both"/>
              <w:rPr>
                <w:rFonts w:ascii="Times New Roman" w:eastAsia="Times New Roman" w:hAnsi="Times New Roman" w:cs="Times New Roman"/>
                <w:color w:val="000000"/>
                <w:sz w:val="24"/>
                <w:szCs w:val="24"/>
              </w:rPr>
            </w:pPr>
            <w:fldSimple w:instr=" REF  pr3  \* MERGEFORMAT ">
              <w:r w:rsidRPr="00652E20">
                <w:rPr>
                  <w:rFonts w:ascii="Times New Roman" w:hAnsi="Times New Roman" w:cs="Times New Roman"/>
                  <w:sz w:val="24"/>
                  <w:szCs w:val="24"/>
                </w:rPr>
                <w:t>Implement a function of sequential search and count the steps executed by function on various inputs (1000 to 5000) for best case, average case and worst case. Also, write time complexity in each case and draw a comparative chart of number of input versus steps executed by sequential search for each case.</w:t>
              </w:r>
            </w:fldSimple>
          </w:p>
        </w:tc>
        <w:tc>
          <w:tcPr>
            <w:tcW w:w="588" w:type="dxa"/>
          </w:tcPr>
          <w:p w:rsidR="00C0140B" w:rsidRPr="0023769C" w:rsidRDefault="00C0140B" w:rsidP="009C3922">
            <w:pPr>
              <w:pStyle w:val="TableParagraph"/>
              <w:spacing w:line="276" w:lineRule="auto"/>
              <w:jc w:val="center"/>
              <w:rPr>
                <w:rFonts w:eastAsiaTheme="minorEastAsia"/>
                <w:sz w:val="24"/>
                <w:szCs w:val="24"/>
              </w:rPr>
            </w:pPr>
          </w:p>
        </w:tc>
        <w:tc>
          <w:tcPr>
            <w:tcW w:w="796" w:type="dxa"/>
          </w:tcPr>
          <w:p w:rsidR="00C0140B" w:rsidRPr="0023769C" w:rsidRDefault="00C0140B" w:rsidP="009C3922">
            <w:pPr>
              <w:pStyle w:val="TableParagraph"/>
              <w:spacing w:line="276" w:lineRule="auto"/>
              <w:rPr>
                <w:rFonts w:eastAsiaTheme="minorEastAsia"/>
                <w:sz w:val="24"/>
                <w:szCs w:val="24"/>
              </w:rPr>
            </w:pPr>
          </w:p>
        </w:tc>
        <w:tc>
          <w:tcPr>
            <w:tcW w:w="813" w:type="dxa"/>
          </w:tcPr>
          <w:p w:rsidR="00C0140B" w:rsidRPr="0023769C" w:rsidRDefault="00C0140B" w:rsidP="009C3922">
            <w:pPr>
              <w:pStyle w:val="TableParagraph"/>
              <w:spacing w:line="276" w:lineRule="auto"/>
              <w:rPr>
                <w:rFonts w:eastAsiaTheme="minorEastAsia"/>
                <w:sz w:val="24"/>
                <w:szCs w:val="24"/>
              </w:rPr>
            </w:pPr>
          </w:p>
        </w:tc>
        <w:tc>
          <w:tcPr>
            <w:tcW w:w="953" w:type="dxa"/>
          </w:tcPr>
          <w:p w:rsidR="00C0140B" w:rsidRPr="0023769C" w:rsidRDefault="00C0140B" w:rsidP="009C3922">
            <w:pPr>
              <w:pStyle w:val="TableParagraph"/>
              <w:spacing w:line="276" w:lineRule="auto"/>
              <w:rPr>
                <w:rFonts w:eastAsiaTheme="minorEastAsia"/>
                <w:sz w:val="24"/>
                <w:szCs w:val="24"/>
              </w:rPr>
            </w:pPr>
          </w:p>
        </w:tc>
        <w:tc>
          <w:tcPr>
            <w:tcW w:w="898" w:type="dxa"/>
          </w:tcPr>
          <w:p w:rsidR="00C0140B" w:rsidRPr="0023769C" w:rsidRDefault="00C0140B" w:rsidP="009C3922">
            <w:pPr>
              <w:pStyle w:val="TableParagraph"/>
              <w:spacing w:line="276" w:lineRule="auto"/>
              <w:rPr>
                <w:rFonts w:eastAsiaTheme="minorEastAsia"/>
                <w:sz w:val="24"/>
                <w:szCs w:val="24"/>
              </w:rPr>
            </w:pPr>
          </w:p>
        </w:tc>
        <w:tc>
          <w:tcPr>
            <w:tcW w:w="717" w:type="dxa"/>
          </w:tcPr>
          <w:p w:rsidR="00C0140B" w:rsidRPr="0023769C" w:rsidRDefault="00C0140B" w:rsidP="009C3922">
            <w:pPr>
              <w:pStyle w:val="TableParagraph"/>
              <w:spacing w:line="276" w:lineRule="auto"/>
              <w:rPr>
                <w:rFonts w:eastAsiaTheme="minorEastAsia"/>
                <w:sz w:val="24"/>
                <w:szCs w:val="24"/>
              </w:rPr>
            </w:pPr>
          </w:p>
        </w:tc>
      </w:tr>
      <w:tr w:rsidR="00C0140B" w:rsidRPr="0023769C" w:rsidTr="009C3922">
        <w:trPr>
          <w:trHeight w:val="578"/>
        </w:trPr>
        <w:tc>
          <w:tcPr>
            <w:tcW w:w="572" w:type="dxa"/>
            <w:vAlign w:val="center"/>
          </w:tcPr>
          <w:p w:rsidR="00C0140B" w:rsidRPr="006A1899" w:rsidRDefault="00C0140B" w:rsidP="009C3922">
            <w:pPr>
              <w:pStyle w:val="TableParagraph"/>
              <w:spacing w:line="276" w:lineRule="auto"/>
              <w:jc w:val="center"/>
              <w:rPr>
                <w:bCs/>
                <w:sz w:val="24"/>
                <w:szCs w:val="24"/>
              </w:rPr>
            </w:pPr>
            <w:r w:rsidRPr="006A1899">
              <w:rPr>
                <w:bCs/>
                <w:w w:val="110"/>
                <w:sz w:val="24"/>
                <w:szCs w:val="24"/>
              </w:rPr>
              <w:t>4.</w:t>
            </w:r>
          </w:p>
        </w:tc>
        <w:tc>
          <w:tcPr>
            <w:tcW w:w="4591" w:type="dxa"/>
          </w:tcPr>
          <w:p w:rsidR="00C0140B" w:rsidRPr="00652E20" w:rsidRDefault="001E3035" w:rsidP="00992966">
            <w:pPr>
              <w:pStyle w:val="Normal2"/>
              <w:widowControl w:val="0"/>
              <w:pBdr>
                <w:top w:val="nil"/>
                <w:left w:val="nil"/>
                <w:bottom w:val="nil"/>
                <w:right w:val="nil"/>
                <w:between w:val="nil"/>
              </w:pBdr>
              <w:spacing w:after="0" w:line="240" w:lineRule="auto"/>
              <w:ind w:left="142" w:right="196"/>
              <w:jc w:val="both"/>
              <w:rPr>
                <w:rFonts w:ascii="Times New Roman" w:eastAsia="Times New Roman" w:hAnsi="Times New Roman" w:cs="Times New Roman"/>
                <w:color w:val="000000"/>
                <w:sz w:val="24"/>
                <w:szCs w:val="24"/>
              </w:rPr>
            </w:pPr>
            <w:fldSimple w:instr=" REF  pr4  \* MERGEFORMAT ">
              <w:r w:rsidRPr="001E3035">
                <w:rPr>
                  <w:rFonts w:ascii="Times New Roman" w:hAnsi="Times New Roman" w:cs="Times New Roman"/>
                  <w:sz w:val="24"/>
                  <w:szCs w:val="24"/>
                </w:rPr>
                <w:t xml:space="preserve">Compare the performance of linear search and binary search for Best case, Average </w:t>
              </w:r>
              <w:r w:rsidRPr="001E3035">
                <w:rPr>
                  <w:rFonts w:ascii="Times New Roman" w:hAnsi="Times New Roman" w:cs="Times New Roman"/>
                  <w:sz w:val="24"/>
                  <w:szCs w:val="24"/>
                </w:rPr>
                <w:lastRenderedPageBreak/>
                <w:t>case and Worst case inputs.</w:t>
              </w:r>
            </w:fldSimple>
          </w:p>
        </w:tc>
        <w:tc>
          <w:tcPr>
            <w:tcW w:w="588" w:type="dxa"/>
          </w:tcPr>
          <w:p w:rsidR="00C0140B" w:rsidRPr="0023769C" w:rsidRDefault="00C0140B" w:rsidP="009C3922">
            <w:pPr>
              <w:pStyle w:val="TableParagraph"/>
              <w:spacing w:line="276" w:lineRule="auto"/>
              <w:jc w:val="center"/>
              <w:rPr>
                <w:rFonts w:eastAsiaTheme="minorEastAsia"/>
                <w:sz w:val="24"/>
                <w:szCs w:val="24"/>
              </w:rPr>
            </w:pPr>
          </w:p>
        </w:tc>
        <w:tc>
          <w:tcPr>
            <w:tcW w:w="796" w:type="dxa"/>
          </w:tcPr>
          <w:p w:rsidR="00C0140B" w:rsidRPr="0023769C" w:rsidRDefault="00C0140B" w:rsidP="009C3922">
            <w:pPr>
              <w:pStyle w:val="TableParagraph"/>
              <w:spacing w:line="276" w:lineRule="auto"/>
              <w:rPr>
                <w:rFonts w:eastAsiaTheme="minorEastAsia"/>
                <w:sz w:val="24"/>
                <w:szCs w:val="24"/>
              </w:rPr>
            </w:pPr>
          </w:p>
        </w:tc>
        <w:tc>
          <w:tcPr>
            <w:tcW w:w="813" w:type="dxa"/>
          </w:tcPr>
          <w:p w:rsidR="00C0140B" w:rsidRPr="0023769C" w:rsidRDefault="00C0140B" w:rsidP="009C3922">
            <w:pPr>
              <w:pStyle w:val="TableParagraph"/>
              <w:spacing w:line="276" w:lineRule="auto"/>
              <w:rPr>
                <w:rFonts w:eastAsiaTheme="minorEastAsia"/>
                <w:sz w:val="24"/>
                <w:szCs w:val="24"/>
              </w:rPr>
            </w:pPr>
          </w:p>
        </w:tc>
        <w:tc>
          <w:tcPr>
            <w:tcW w:w="953" w:type="dxa"/>
          </w:tcPr>
          <w:p w:rsidR="00C0140B" w:rsidRPr="0023769C" w:rsidRDefault="00C0140B" w:rsidP="009C3922">
            <w:pPr>
              <w:pStyle w:val="TableParagraph"/>
              <w:spacing w:line="276" w:lineRule="auto"/>
              <w:rPr>
                <w:rFonts w:eastAsiaTheme="minorEastAsia"/>
                <w:sz w:val="24"/>
                <w:szCs w:val="24"/>
              </w:rPr>
            </w:pPr>
          </w:p>
        </w:tc>
        <w:tc>
          <w:tcPr>
            <w:tcW w:w="898" w:type="dxa"/>
          </w:tcPr>
          <w:p w:rsidR="00C0140B" w:rsidRPr="0023769C" w:rsidRDefault="00C0140B" w:rsidP="009C3922">
            <w:pPr>
              <w:pStyle w:val="TableParagraph"/>
              <w:spacing w:line="276" w:lineRule="auto"/>
              <w:rPr>
                <w:rFonts w:eastAsiaTheme="minorEastAsia"/>
                <w:sz w:val="24"/>
                <w:szCs w:val="24"/>
              </w:rPr>
            </w:pPr>
          </w:p>
        </w:tc>
        <w:tc>
          <w:tcPr>
            <w:tcW w:w="717" w:type="dxa"/>
          </w:tcPr>
          <w:p w:rsidR="00C0140B" w:rsidRPr="0023769C" w:rsidRDefault="00C0140B" w:rsidP="009C3922">
            <w:pPr>
              <w:pStyle w:val="TableParagraph"/>
              <w:spacing w:line="276" w:lineRule="auto"/>
              <w:rPr>
                <w:rFonts w:eastAsiaTheme="minorEastAsia"/>
                <w:sz w:val="24"/>
                <w:szCs w:val="24"/>
              </w:rPr>
            </w:pPr>
          </w:p>
        </w:tc>
      </w:tr>
      <w:tr w:rsidR="0029008A" w:rsidRPr="0023769C" w:rsidTr="009C3922">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sidRPr="006A1899">
              <w:rPr>
                <w:bCs/>
                <w:w w:val="110"/>
                <w:sz w:val="24"/>
                <w:szCs w:val="24"/>
              </w:rPr>
              <w:t>5.</w:t>
            </w:r>
          </w:p>
        </w:tc>
        <w:tc>
          <w:tcPr>
            <w:tcW w:w="4591" w:type="dxa"/>
          </w:tcPr>
          <w:p w:rsidR="0029008A" w:rsidRPr="0029008A" w:rsidRDefault="0029008A" w:rsidP="00992966">
            <w:pPr>
              <w:pStyle w:val="Normal2"/>
              <w:widowControl w:val="0"/>
              <w:pBdr>
                <w:top w:val="nil"/>
                <w:left w:val="nil"/>
                <w:bottom w:val="nil"/>
                <w:right w:val="nil"/>
                <w:between w:val="nil"/>
              </w:pBdr>
              <w:spacing w:after="0" w:line="256" w:lineRule="auto"/>
              <w:ind w:left="142" w:right="196"/>
              <w:jc w:val="both"/>
              <w:rPr>
                <w:rFonts w:ascii="Times New Roman" w:hAnsi="Times New Roman" w:cs="Times New Roman"/>
              </w:rPr>
            </w:pPr>
            <w:r w:rsidRPr="0029008A">
              <w:rPr>
                <w:rFonts w:ascii="Times New Roman" w:hAnsi="Times New Roman" w:cs="Times New Roman"/>
                <w:bCs/>
                <w:sz w:val="24"/>
                <w:szCs w:val="24"/>
              </w:rPr>
              <w:t>Implement functions to print n</w:t>
            </w:r>
            <w:r w:rsidRPr="0029008A">
              <w:rPr>
                <w:rFonts w:ascii="Times New Roman" w:hAnsi="Times New Roman" w:cs="Times New Roman"/>
                <w:bCs/>
                <w:sz w:val="24"/>
                <w:szCs w:val="24"/>
                <w:vertAlign w:val="superscript"/>
              </w:rPr>
              <w:t>th</w:t>
            </w:r>
            <w:r w:rsidRPr="0029008A">
              <w:rPr>
                <w:rFonts w:ascii="Times New Roman" w:hAnsi="Times New Roman" w:cs="Times New Roman"/>
                <w:bCs/>
                <w:sz w:val="24"/>
                <w:szCs w:val="24"/>
              </w:rPr>
              <w:t xml:space="preserve"> Fibonacci number using iteration and recursive method. Compare the performance of two methods by counting number of steps executed on various inputs. Also, draw a comparative chart. (Fibonacci series 1, 1, 2, 3, 5, 8…..  Here 8 is the 6</w:t>
            </w:r>
            <w:r w:rsidRPr="0029008A">
              <w:rPr>
                <w:rFonts w:ascii="Times New Roman" w:hAnsi="Times New Roman" w:cs="Times New Roman"/>
                <w:bCs/>
                <w:sz w:val="24"/>
                <w:szCs w:val="24"/>
                <w:vertAlign w:val="superscript"/>
              </w:rPr>
              <w:t>th</w:t>
            </w:r>
            <w:r w:rsidRPr="0029008A">
              <w:rPr>
                <w:rFonts w:ascii="Times New Roman" w:hAnsi="Times New Roman" w:cs="Times New Roman"/>
                <w:bCs/>
                <w:sz w:val="24"/>
                <w:szCs w:val="24"/>
              </w:rPr>
              <w:t xml:space="preserve"> Fibonacci number).</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sidRPr="006A1899">
              <w:rPr>
                <w:bCs/>
                <w:w w:val="110"/>
                <w:sz w:val="24"/>
                <w:szCs w:val="24"/>
              </w:rPr>
              <w:t>6.</w:t>
            </w:r>
          </w:p>
        </w:tc>
        <w:tc>
          <w:tcPr>
            <w:tcW w:w="4591" w:type="dxa"/>
            <w:vAlign w:val="center"/>
          </w:tcPr>
          <w:p w:rsidR="0029008A" w:rsidRPr="00C94EBB" w:rsidRDefault="0029008A" w:rsidP="00992966">
            <w:pPr>
              <w:spacing w:line="276" w:lineRule="auto"/>
              <w:ind w:left="142" w:right="196"/>
              <w:jc w:val="both"/>
              <w:rPr>
                <w:sz w:val="24"/>
                <w:szCs w:val="24"/>
              </w:rPr>
            </w:pPr>
            <w:r w:rsidRPr="009A7BA5">
              <w:rPr>
                <w:sz w:val="24"/>
                <w:szCs w:val="24"/>
              </w:rPr>
              <w:t xml:space="preserve">Implement </w:t>
            </w:r>
            <w:r>
              <w:rPr>
                <w:sz w:val="24"/>
                <w:szCs w:val="24"/>
              </w:rPr>
              <w:t xml:space="preserve">a </w:t>
            </w:r>
            <w:r w:rsidRPr="009A7BA5">
              <w:rPr>
                <w:sz w:val="24"/>
                <w:szCs w:val="24"/>
              </w:rPr>
              <w:t xml:space="preserve">program for randomized version of quick sort and compare its performance with </w:t>
            </w:r>
            <w:r>
              <w:rPr>
                <w:sz w:val="24"/>
                <w:szCs w:val="24"/>
              </w:rPr>
              <w:t xml:space="preserve">the </w:t>
            </w:r>
            <w:r w:rsidRPr="009A7BA5">
              <w:rPr>
                <w:sz w:val="24"/>
                <w:szCs w:val="24"/>
              </w:rPr>
              <w:t xml:space="preserve">normal version of quick sort using steps count </w:t>
            </w:r>
            <w:r w:rsidRPr="00144DBE">
              <w:rPr>
                <w:sz w:val="24"/>
                <w:szCs w:val="24"/>
              </w:rPr>
              <w:t>on</w:t>
            </w:r>
            <w:r>
              <w:rPr>
                <w:sz w:val="24"/>
                <w:szCs w:val="24"/>
              </w:rPr>
              <w:t xml:space="preserve"> various inputs (1000 to 5000) </w:t>
            </w:r>
            <w:r w:rsidRPr="00144DBE">
              <w:rPr>
                <w:sz w:val="24"/>
                <w:szCs w:val="24"/>
              </w:rPr>
              <w:t>of</w:t>
            </w:r>
            <w:r>
              <w:rPr>
                <w:sz w:val="24"/>
                <w:szCs w:val="24"/>
              </w:rPr>
              <w:t xml:space="preserve"> </w:t>
            </w:r>
            <w:r w:rsidRPr="00144DBE">
              <w:rPr>
                <w:sz w:val="24"/>
                <w:szCs w:val="24"/>
              </w:rPr>
              <w:t>random</w:t>
            </w:r>
            <w:r>
              <w:rPr>
                <w:sz w:val="24"/>
                <w:szCs w:val="24"/>
              </w:rPr>
              <w:t xml:space="preserve"> nature</w:t>
            </w:r>
            <w:r w:rsidRPr="00144DBE">
              <w:rPr>
                <w:sz w:val="24"/>
                <w:szCs w:val="24"/>
              </w:rPr>
              <w:t>, ascending order and descending order sorted data.</w:t>
            </w:r>
            <w:r>
              <w:rPr>
                <w:sz w:val="24"/>
                <w:szCs w:val="24"/>
              </w:rPr>
              <w:t xml:space="preserve"> </w:t>
            </w:r>
            <w:r w:rsidRPr="00144DBE">
              <w:rPr>
                <w:sz w:val="24"/>
                <w:szCs w:val="24"/>
              </w:rPr>
              <w:t>Also</w:t>
            </w:r>
            <w:r>
              <w:rPr>
                <w:sz w:val="24"/>
                <w:szCs w:val="24"/>
              </w:rPr>
              <w:t>,</w:t>
            </w:r>
            <w:r w:rsidRPr="00144DBE">
              <w:rPr>
                <w:sz w:val="24"/>
                <w:szCs w:val="24"/>
              </w:rPr>
              <w:t xml:space="preserve"> draw a comparative chart of number of input versus steps executed/time taken for each cases</w:t>
            </w:r>
            <w:r>
              <w:rPr>
                <w:sz w:val="24"/>
                <w:szCs w:val="24"/>
              </w:rPr>
              <w:t xml:space="preserve"> (random, ascending, and descending)</w:t>
            </w:r>
            <w:r w:rsidRPr="00144DBE">
              <w:rPr>
                <w:sz w:val="24"/>
                <w:szCs w:val="24"/>
              </w:rPr>
              <w:t>.</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sidRPr="006A1899">
              <w:rPr>
                <w:bCs/>
                <w:w w:val="110"/>
                <w:sz w:val="24"/>
                <w:szCs w:val="24"/>
              </w:rPr>
              <w:t>7.</w:t>
            </w:r>
          </w:p>
        </w:tc>
        <w:tc>
          <w:tcPr>
            <w:tcW w:w="4591" w:type="dxa"/>
            <w:vAlign w:val="center"/>
          </w:tcPr>
          <w:p w:rsidR="0029008A" w:rsidRDefault="0029008A" w:rsidP="00992966">
            <w:pPr>
              <w:pStyle w:val="Default"/>
              <w:spacing w:line="276" w:lineRule="auto"/>
              <w:ind w:left="142" w:right="196"/>
              <w:jc w:val="both"/>
            </w:pPr>
            <w:r>
              <w:t xml:space="preserve">Implement program to solve problem of making a change </w:t>
            </w:r>
            <w:r w:rsidRPr="006F3027">
              <w:t>using dynamic programming.</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sidRPr="006A1899">
              <w:rPr>
                <w:bCs/>
                <w:w w:val="110"/>
                <w:sz w:val="24"/>
                <w:szCs w:val="24"/>
              </w:rPr>
              <w:t>8.</w:t>
            </w:r>
          </w:p>
        </w:tc>
        <w:tc>
          <w:tcPr>
            <w:tcW w:w="4591" w:type="dxa"/>
            <w:vAlign w:val="center"/>
          </w:tcPr>
          <w:p w:rsidR="0029008A" w:rsidRPr="006F3027" w:rsidRDefault="0029008A" w:rsidP="00992966">
            <w:pPr>
              <w:pStyle w:val="Default"/>
              <w:spacing w:line="276" w:lineRule="auto"/>
              <w:ind w:left="142" w:right="196"/>
              <w:jc w:val="both"/>
            </w:pPr>
            <w:r>
              <w:t>Implement program of chain matrix multiplication using dynamic programming.</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sidRPr="006A1899">
              <w:rPr>
                <w:bCs/>
                <w:w w:val="110"/>
                <w:sz w:val="24"/>
                <w:szCs w:val="24"/>
              </w:rPr>
              <w:t>9.</w:t>
            </w:r>
          </w:p>
        </w:tc>
        <w:tc>
          <w:tcPr>
            <w:tcW w:w="4591" w:type="dxa"/>
            <w:vAlign w:val="center"/>
          </w:tcPr>
          <w:p w:rsidR="0029008A" w:rsidRPr="006F3027" w:rsidRDefault="0029008A" w:rsidP="00992966">
            <w:pPr>
              <w:pStyle w:val="Default"/>
              <w:spacing w:line="276" w:lineRule="auto"/>
              <w:ind w:left="142" w:right="196"/>
              <w:jc w:val="both"/>
            </w:pPr>
            <w:r>
              <w:t>Implement program to solve LCS problem using dynamic programing.</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w w:val="105"/>
                <w:sz w:val="24"/>
                <w:szCs w:val="24"/>
              </w:rPr>
            </w:pPr>
            <w:r>
              <w:rPr>
                <w:bCs/>
                <w:w w:val="105"/>
                <w:sz w:val="24"/>
                <w:szCs w:val="24"/>
              </w:rPr>
              <w:t>10.</w:t>
            </w:r>
          </w:p>
        </w:tc>
        <w:tc>
          <w:tcPr>
            <w:tcW w:w="4591" w:type="dxa"/>
            <w:vAlign w:val="center"/>
          </w:tcPr>
          <w:p w:rsidR="0029008A" w:rsidRPr="006F3027" w:rsidRDefault="0029008A" w:rsidP="00992966">
            <w:pPr>
              <w:pStyle w:val="Default"/>
              <w:spacing w:line="276" w:lineRule="auto"/>
              <w:ind w:left="142" w:right="196"/>
              <w:jc w:val="both"/>
            </w:pPr>
            <w:r>
              <w:t>Implement program to solve Knapsack problem using dynamic programming.</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w w:val="105"/>
                <w:sz w:val="24"/>
                <w:szCs w:val="24"/>
              </w:rPr>
            </w:pPr>
            <w:r>
              <w:rPr>
                <w:bCs/>
                <w:w w:val="105"/>
                <w:sz w:val="24"/>
                <w:szCs w:val="24"/>
              </w:rPr>
              <w:t>11.</w:t>
            </w:r>
          </w:p>
        </w:tc>
        <w:tc>
          <w:tcPr>
            <w:tcW w:w="4591" w:type="dxa"/>
            <w:vAlign w:val="center"/>
          </w:tcPr>
          <w:p w:rsidR="0029008A" w:rsidRPr="00FF2CE0" w:rsidRDefault="0029008A" w:rsidP="00992966">
            <w:pPr>
              <w:spacing w:line="276" w:lineRule="auto"/>
              <w:ind w:left="142" w:right="196"/>
              <w:jc w:val="both"/>
              <w:rPr>
                <w:sz w:val="24"/>
                <w:szCs w:val="24"/>
              </w:rPr>
            </w:pPr>
            <w:r>
              <w:rPr>
                <w:sz w:val="24"/>
                <w:szCs w:val="24"/>
              </w:rPr>
              <w:t>Implement p</w:t>
            </w:r>
            <w:r w:rsidRPr="00FF2CE0">
              <w:rPr>
                <w:sz w:val="24"/>
                <w:szCs w:val="24"/>
              </w:rPr>
              <w:t>rogram</w:t>
            </w:r>
            <w:r>
              <w:rPr>
                <w:sz w:val="24"/>
                <w:szCs w:val="24"/>
              </w:rPr>
              <w:t xml:space="preserve"> for solution of fractional Knapsack problem using g</w:t>
            </w:r>
            <w:r w:rsidRPr="00FF2CE0">
              <w:rPr>
                <w:sz w:val="24"/>
                <w:szCs w:val="24"/>
              </w:rPr>
              <w:t>reedy design technique.  </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w w:val="105"/>
                <w:sz w:val="24"/>
                <w:szCs w:val="24"/>
              </w:rPr>
            </w:pPr>
            <w:r>
              <w:rPr>
                <w:bCs/>
                <w:w w:val="105"/>
                <w:sz w:val="24"/>
                <w:szCs w:val="24"/>
              </w:rPr>
              <w:t>12.</w:t>
            </w:r>
          </w:p>
        </w:tc>
        <w:tc>
          <w:tcPr>
            <w:tcW w:w="4591" w:type="dxa"/>
            <w:vAlign w:val="center"/>
          </w:tcPr>
          <w:p w:rsidR="0029008A" w:rsidRDefault="0029008A" w:rsidP="00992966">
            <w:pPr>
              <w:spacing w:line="276" w:lineRule="auto"/>
              <w:ind w:left="142" w:right="196"/>
              <w:jc w:val="both"/>
              <w:rPr>
                <w:sz w:val="24"/>
                <w:szCs w:val="24"/>
              </w:rPr>
            </w:pPr>
            <w:r w:rsidRPr="006F3027">
              <w:rPr>
                <w:sz w:val="24"/>
                <w:szCs w:val="24"/>
              </w:rPr>
              <w:t xml:space="preserve">Implement </w:t>
            </w:r>
            <w:r>
              <w:rPr>
                <w:sz w:val="24"/>
                <w:szCs w:val="24"/>
              </w:rPr>
              <w:t>program for solution of Making Change problem using g</w:t>
            </w:r>
            <w:r w:rsidRPr="006F3027">
              <w:rPr>
                <w:sz w:val="24"/>
                <w:szCs w:val="24"/>
              </w:rPr>
              <w:t>reedy design technique</w:t>
            </w:r>
            <w:r>
              <w:rPr>
                <w:sz w:val="24"/>
                <w:szCs w:val="24"/>
              </w:rPr>
              <w:t>.</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w w:val="105"/>
                <w:sz w:val="24"/>
                <w:szCs w:val="24"/>
              </w:rPr>
            </w:pPr>
            <w:r>
              <w:rPr>
                <w:bCs/>
                <w:w w:val="105"/>
                <w:sz w:val="24"/>
                <w:szCs w:val="24"/>
              </w:rPr>
              <w:t>13.</w:t>
            </w:r>
          </w:p>
        </w:tc>
        <w:tc>
          <w:tcPr>
            <w:tcW w:w="4591" w:type="dxa"/>
            <w:vAlign w:val="center"/>
          </w:tcPr>
          <w:p w:rsidR="0029008A" w:rsidRDefault="0029008A" w:rsidP="00992966">
            <w:pPr>
              <w:pStyle w:val="Default"/>
              <w:spacing w:line="276" w:lineRule="auto"/>
              <w:ind w:left="142" w:right="196"/>
              <w:jc w:val="both"/>
            </w:pPr>
            <w:r>
              <w:t>Implement program for Kruskal's algorithm to find minimum spanning tree.</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w w:val="105"/>
                <w:sz w:val="24"/>
                <w:szCs w:val="24"/>
              </w:rPr>
            </w:pPr>
            <w:r>
              <w:rPr>
                <w:bCs/>
                <w:w w:val="105"/>
                <w:sz w:val="24"/>
                <w:szCs w:val="24"/>
              </w:rPr>
              <w:t>14.</w:t>
            </w:r>
          </w:p>
        </w:tc>
        <w:tc>
          <w:tcPr>
            <w:tcW w:w="4591" w:type="dxa"/>
            <w:vAlign w:val="center"/>
          </w:tcPr>
          <w:p w:rsidR="0029008A" w:rsidRPr="006F3027" w:rsidRDefault="0029008A" w:rsidP="00992966">
            <w:pPr>
              <w:pStyle w:val="Default"/>
              <w:spacing w:line="276" w:lineRule="auto"/>
              <w:ind w:left="142" w:right="196"/>
              <w:jc w:val="both"/>
            </w:pPr>
            <w:r>
              <w:t>Implement program for Prim's algorithm to find minimum spanning tree.</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Pr>
                <w:bCs/>
                <w:w w:val="105"/>
                <w:sz w:val="24"/>
                <w:szCs w:val="24"/>
              </w:rPr>
              <w:t>15</w:t>
            </w:r>
            <w:r w:rsidRPr="006A1899">
              <w:rPr>
                <w:bCs/>
                <w:w w:val="105"/>
                <w:sz w:val="24"/>
                <w:szCs w:val="24"/>
              </w:rPr>
              <w:t>.</w:t>
            </w:r>
          </w:p>
        </w:tc>
        <w:tc>
          <w:tcPr>
            <w:tcW w:w="4591" w:type="dxa"/>
            <w:vAlign w:val="center"/>
          </w:tcPr>
          <w:p w:rsidR="0029008A" w:rsidRPr="007034CF" w:rsidRDefault="0029008A" w:rsidP="00992966">
            <w:pPr>
              <w:pStyle w:val="Default"/>
              <w:spacing w:line="276" w:lineRule="auto"/>
              <w:ind w:left="142" w:right="196"/>
              <w:jc w:val="both"/>
            </w:pPr>
            <w:r>
              <w:t xml:space="preserve">Implement DFS and BFS graph traversal techniques and write its time complexities.  </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Pr>
                <w:bCs/>
                <w:sz w:val="24"/>
                <w:szCs w:val="24"/>
              </w:rPr>
              <w:t>16.</w:t>
            </w:r>
          </w:p>
        </w:tc>
        <w:tc>
          <w:tcPr>
            <w:tcW w:w="4591" w:type="dxa"/>
            <w:vAlign w:val="center"/>
          </w:tcPr>
          <w:p w:rsidR="0029008A" w:rsidRPr="007034CF" w:rsidRDefault="0029008A" w:rsidP="00992966">
            <w:pPr>
              <w:pStyle w:val="Default"/>
              <w:spacing w:line="276" w:lineRule="auto"/>
              <w:ind w:left="142" w:right="196"/>
              <w:jc w:val="both"/>
            </w:pPr>
            <w:r w:rsidRPr="007034CF">
              <w:t>Implement Rabin-Karp string matching algorithm</w:t>
            </w:r>
            <w:r>
              <w:t>.</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9C3922">
        <w:trPr>
          <w:trHeight w:val="578"/>
        </w:trPr>
        <w:tc>
          <w:tcPr>
            <w:tcW w:w="7360" w:type="dxa"/>
            <w:gridSpan w:val="5"/>
          </w:tcPr>
          <w:p w:rsidR="0029008A" w:rsidRPr="0023769C" w:rsidRDefault="0029008A" w:rsidP="0029008A">
            <w:pPr>
              <w:pStyle w:val="TableParagraph"/>
              <w:spacing w:line="276" w:lineRule="auto"/>
              <w:jc w:val="center"/>
              <w:rPr>
                <w:rFonts w:eastAsiaTheme="minorEastAsia"/>
                <w:sz w:val="24"/>
                <w:szCs w:val="24"/>
              </w:rPr>
            </w:pPr>
            <w:r w:rsidRPr="0023769C">
              <w:rPr>
                <w:rFonts w:eastAsiaTheme="minorEastAsia"/>
                <w:sz w:val="24"/>
                <w:szCs w:val="24"/>
              </w:rPr>
              <w:t>Total</w:t>
            </w: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bl>
    <w:p w:rsidR="00C0140B" w:rsidRDefault="00C0140B">
      <w:pPr>
        <w:pStyle w:val="BodyText"/>
        <w:spacing w:line="276" w:lineRule="auto"/>
        <w:rPr>
          <w:sz w:val="24"/>
          <w:szCs w:val="24"/>
        </w:rPr>
        <w:sectPr w:rsidR="00C0140B">
          <w:headerReference w:type="even" r:id="rId19"/>
          <w:headerReference w:type="default" r:id="rId20"/>
          <w:footerReference w:type="even" r:id="rId21"/>
          <w:footerReference w:type="default" r:id="rId22"/>
          <w:headerReference w:type="first" r:id="rId23"/>
          <w:footerReference w:type="first" r:id="rId24"/>
          <w:pgSz w:w="11906" w:h="16838"/>
          <w:pgMar w:top="1418" w:right="1021" w:bottom="1021" w:left="1418" w:header="680" w:footer="641" w:gutter="0"/>
          <w:cols w:space="720"/>
          <w:docGrid w:linePitch="299" w:charSpace="-2049"/>
        </w:sectPr>
      </w:pPr>
    </w:p>
    <w:p w:rsidR="00B83347" w:rsidRDefault="00B83347">
      <w:pPr>
        <w:jc w:val="center"/>
      </w:pPr>
      <w:r>
        <w:rPr>
          <w:b/>
          <w:sz w:val="28"/>
        </w:rPr>
        <w:lastRenderedPageBreak/>
        <w:t xml:space="preserve">Experiment No: </w:t>
      </w:r>
      <w:r w:rsidR="0089704A">
        <w:rPr>
          <w:b/>
          <w:sz w:val="28"/>
        </w:rPr>
        <w:t>1</w:t>
      </w:r>
    </w:p>
    <w:p w:rsidR="0089704A" w:rsidRPr="00160E0D" w:rsidRDefault="0089704A" w:rsidP="0089704A">
      <w:pPr>
        <w:spacing w:after="60" w:line="276" w:lineRule="auto"/>
        <w:jc w:val="both"/>
        <w:rPr>
          <w:sz w:val="24"/>
          <w:szCs w:val="24"/>
        </w:rPr>
      </w:pPr>
      <w:r w:rsidRPr="00160E0D">
        <w:rPr>
          <w:sz w:val="24"/>
          <w:szCs w:val="24"/>
        </w:rPr>
        <w:t>Implement a function for each of following problems and coun</w:t>
      </w:r>
      <w:r>
        <w:rPr>
          <w:sz w:val="24"/>
          <w:szCs w:val="24"/>
        </w:rPr>
        <w:t>t the number of steps executed/t</w:t>
      </w:r>
      <w:r w:rsidRPr="00160E0D">
        <w:rPr>
          <w:sz w:val="24"/>
          <w:szCs w:val="24"/>
        </w:rPr>
        <w:t>ime taken by each function on various inputs</w:t>
      </w:r>
      <w:r>
        <w:rPr>
          <w:sz w:val="24"/>
          <w:szCs w:val="24"/>
        </w:rPr>
        <w:t xml:space="preserve"> (100 to 500)</w:t>
      </w:r>
      <w:r w:rsidRPr="00160E0D">
        <w:rPr>
          <w:sz w:val="24"/>
          <w:szCs w:val="24"/>
        </w:rPr>
        <w:t xml:space="preserve"> and write </w:t>
      </w:r>
      <w:r w:rsidR="0008680F">
        <w:rPr>
          <w:sz w:val="24"/>
          <w:szCs w:val="24"/>
        </w:rPr>
        <w:t xml:space="preserve">equation for the growth rate </w:t>
      </w:r>
      <w:r w:rsidRPr="00160E0D">
        <w:rPr>
          <w:sz w:val="24"/>
          <w:szCs w:val="24"/>
        </w:rPr>
        <w:t>of each function. Also draw a comparative chart</w:t>
      </w:r>
      <w:r>
        <w:rPr>
          <w:sz w:val="24"/>
          <w:szCs w:val="24"/>
        </w:rPr>
        <w:t xml:space="preserve"> of number of input versus steps executed/time taken</w:t>
      </w:r>
      <w:r w:rsidRPr="00160E0D">
        <w:rPr>
          <w:sz w:val="24"/>
          <w:szCs w:val="24"/>
        </w:rPr>
        <w:t xml:space="preserve">. In each of the following function N will be passed by user. </w:t>
      </w:r>
    </w:p>
    <w:p w:rsidR="0089704A" w:rsidRPr="00F827F5" w:rsidRDefault="0089704A" w:rsidP="00D762F9">
      <w:pPr>
        <w:pStyle w:val="ListParagraph"/>
        <w:numPr>
          <w:ilvl w:val="0"/>
          <w:numId w:val="8"/>
        </w:numPr>
        <w:spacing w:line="276" w:lineRule="auto"/>
        <w:rPr>
          <w:sz w:val="24"/>
          <w:szCs w:val="24"/>
        </w:rPr>
      </w:pPr>
      <w:r w:rsidRPr="00F827F5">
        <w:rPr>
          <w:sz w:val="24"/>
          <w:szCs w:val="24"/>
        </w:rPr>
        <w:t xml:space="preserve">To calculate sum of 1 to N numbers using loop. </w:t>
      </w:r>
    </w:p>
    <w:p w:rsidR="0089704A" w:rsidRPr="00F827F5" w:rsidRDefault="0089704A" w:rsidP="00D762F9">
      <w:pPr>
        <w:pStyle w:val="ListParagraph"/>
        <w:numPr>
          <w:ilvl w:val="0"/>
          <w:numId w:val="8"/>
        </w:numPr>
        <w:spacing w:line="276" w:lineRule="auto"/>
        <w:rPr>
          <w:sz w:val="24"/>
          <w:szCs w:val="24"/>
        </w:rPr>
      </w:pPr>
      <w:r w:rsidRPr="00F827F5">
        <w:rPr>
          <w:sz w:val="24"/>
          <w:szCs w:val="24"/>
        </w:rPr>
        <w:t xml:space="preserve">To calculate sum of 1 to N numbers using equation. </w:t>
      </w:r>
    </w:p>
    <w:p w:rsidR="00B83347" w:rsidRDefault="0089704A" w:rsidP="00D762F9">
      <w:pPr>
        <w:pStyle w:val="ListParagraph"/>
        <w:numPr>
          <w:ilvl w:val="0"/>
          <w:numId w:val="8"/>
        </w:numPr>
      </w:pPr>
      <w:r w:rsidRPr="00F827F5">
        <w:rPr>
          <w:sz w:val="24"/>
          <w:szCs w:val="24"/>
        </w:rPr>
        <w:t>To calculate sum of 1 to N numbers using recursion.</w:t>
      </w:r>
    </w:p>
    <w:p w:rsidR="00B83347" w:rsidRDefault="00B83347">
      <w:pPr>
        <w:jc w:val="center"/>
        <w:rPr>
          <w:b/>
          <w:sz w:val="24"/>
        </w:rPr>
      </w:pPr>
    </w:p>
    <w:p w:rsidR="00B83347" w:rsidRDefault="00B83347">
      <w:pPr>
        <w:jc w:val="both"/>
      </w:pPr>
      <w:r>
        <w:rPr>
          <w:b/>
          <w:sz w:val="24"/>
        </w:rPr>
        <w:t>Date:</w:t>
      </w:r>
    </w:p>
    <w:p w:rsidR="00B83347" w:rsidRDefault="00B83347">
      <w:pPr>
        <w:jc w:val="both"/>
        <w:rPr>
          <w:b/>
          <w:sz w:val="24"/>
        </w:rPr>
      </w:pPr>
    </w:p>
    <w:p w:rsidR="00B83347" w:rsidRPr="005A004B" w:rsidRDefault="00B83347">
      <w:pPr>
        <w:jc w:val="both"/>
        <w:rPr>
          <w:b/>
          <w:sz w:val="24"/>
        </w:rPr>
      </w:pPr>
      <w:r w:rsidRPr="005A004B">
        <w:rPr>
          <w:b/>
          <w:sz w:val="24"/>
        </w:rPr>
        <w:t>Competency and Practical Skills:</w:t>
      </w:r>
      <w:r w:rsidR="0029008A">
        <w:rPr>
          <w:b/>
          <w:sz w:val="24"/>
        </w:rPr>
        <w:t xml:space="preserve"> </w:t>
      </w:r>
      <w:r w:rsidR="007D799B" w:rsidRPr="007D799B">
        <w:rPr>
          <w:bCs/>
          <w:sz w:val="24"/>
        </w:rPr>
        <w:t>Algorithmic thinking, Programming Skills, Performance analysis, and Mathematical skills</w:t>
      </w:r>
    </w:p>
    <w:p w:rsidR="00B83347" w:rsidRDefault="00B83347">
      <w:pPr>
        <w:jc w:val="both"/>
        <w:rPr>
          <w:b/>
          <w:w w:val="110"/>
        </w:rPr>
      </w:pPr>
    </w:p>
    <w:p w:rsidR="00B83347" w:rsidRDefault="00B83347">
      <w:pPr>
        <w:jc w:val="both"/>
      </w:pPr>
      <w:r>
        <w:rPr>
          <w:b/>
          <w:sz w:val="24"/>
        </w:rPr>
        <w:t xml:space="preserve">Relevant CO: </w:t>
      </w:r>
      <w:r w:rsidR="00F827F5">
        <w:rPr>
          <w:b/>
          <w:sz w:val="24"/>
        </w:rPr>
        <w:t>CO1</w:t>
      </w:r>
    </w:p>
    <w:p w:rsidR="00B83347" w:rsidRDefault="00B83347">
      <w:pPr>
        <w:jc w:val="both"/>
        <w:rPr>
          <w:b/>
          <w:sz w:val="24"/>
        </w:rPr>
      </w:pPr>
    </w:p>
    <w:p w:rsidR="00B83347" w:rsidRDefault="00B83347">
      <w:pPr>
        <w:jc w:val="both"/>
      </w:pPr>
      <w:r>
        <w:rPr>
          <w:b/>
          <w:sz w:val="24"/>
        </w:rPr>
        <w:t>Objectives:</w:t>
      </w:r>
      <w:r>
        <w:rPr>
          <w:b/>
          <w:sz w:val="24"/>
        </w:rPr>
        <w:tab/>
      </w:r>
      <w:r>
        <w:rPr>
          <w:sz w:val="24"/>
        </w:rPr>
        <w:t xml:space="preserve">(a) </w:t>
      </w:r>
      <w:r w:rsidR="00F827F5">
        <w:rPr>
          <w:sz w:val="24"/>
        </w:rPr>
        <w:t xml:space="preserve">Compare performance of various algorithms </w:t>
      </w:r>
    </w:p>
    <w:p w:rsidR="00B83347" w:rsidRDefault="00B83347">
      <w:pPr>
        <w:jc w:val="both"/>
      </w:pPr>
      <w:r>
        <w:rPr>
          <w:sz w:val="24"/>
        </w:rPr>
        <w:tab/>
      </w:r>
      <w:r>
        <w:rPr>
          <w:sz w:val="24"/>
        </w:rPr>
        <w:tab/>
        <w:t xml:space="preserve">(b) </w:t>
      </w:r>
      <w:r w:rsidR="00F827F5">
        <w:rPr>
          <w:sz w:val="24"/>
        </w:rPr>
        <w:t xml:space="preserve">Judge best algorithm in terms of </w:t>
      </w:r>
      <w:r w:rsidR="009E21E2">
        <w:rPr>
          <w:sz w:val="24"/>
        </w:rPr>
        <w:t>growth rate or steps executed</w:t>
      </w:r>
    </w:p>
    <w:p w:rsidR="00F827F5" w:rsidRDefault="00F827F5">
      <w:pPr>
        <w:jc w:val="both"/>
        <w:rPr>
          <w:b/>
          <w:sz w:val="24"/>
        </w:rPr>
      </w:pPr>
    </w:p>
    <w:p w:rsidR="00B83347" w:rsidRDefault="00B83347">
      <w:pPr>
        <w:jc w:val="both"/>
      </w:pPr>
      <w:r>
        <w:rPr>
          <w:b/>
          <w:sz w:val="24"/>
        </w:rPr>
        <w:t xml:space="preserve">Equipment/Instruments: </w:t>
      </w:r>
      <w:r w:rsidR="00F35A24">
        <w:rPr>
          <w:sz w:val="24"/>
        </w:rPr>
        <w:t>Computer System, Any C language editor</w:t>
      </w:r>
    </w:p>
    <w:p w:rsidR="00B83347" w:rsidRDefault="00B83347">
      <w:pPr>
        <w:jc w:val="both"/>
        <w:rPr>
          <w:b/>
          <w:sz w:val="24"/>
        </w:rPr>
      </w:pPr>
    </w:p>
    <w:p w:rsidR="00F35A24" w:rsidRDefault="00B83347" w:rsidP="00F35A24">
      <w:pPr>
        <w:jc w:val="both"/>
        <w:rPr>
          <w:sz w:val="24"/>
        </w:rPr>
      </w:pPr>
      <w:r>
        <w:rPr>
          <w:b/>
          <w:sz w:val="24"/>
        </w:rPr>
        <w:t>Theory:</w:t>
      </w:r>
    </w:p>
    <w:p w:rsidR="00B83347" w:rsidRDefault="00B83347">
      <w:pPr>
        <w:jc w:val="both"/>
        <w:rPr>
          <w:b/>
          <w:sz w:val="24"/>
        </w:rPr>
      </w:pPr>
    </w:p>
    <w:p w:rsidR="00B42A51" w:rsidRPr="00B42A51" w:rsidRDefault="00B42A51" w:rsidP="00D762F9">
      <w:pPr>
        <w:pStyle w:val="ListParagraph"/>
        <w:numPr>
          <w:ilvl w:val="0"/>
          <w:numId w:val="9"/>
        </w:numPr>
        <w:jc w:val="both"/>
        <w:rPr>
          <w:b/>
          <w:sz w:val="24"/>
        </w:rPr>
      </w:pPr>
      <w:r w:rsidRPr="00B42A51">
        <w:rPr>
          <w:b/>
          <w:sz w:val="24"/>
        </w:rPr>
        <w:t>Below are the steps to calculate sum of 1 to N numbers using loop</w:t>
      </w:r>
    </w:p>
    <w:p w:rsidR="00B42A51" w:rsidRDefault="00B42A51">
      <w:pPr>
        <w:jc w:val="both"/>
        <w:rPr>
          <w:b/>
          <w:sz w:val="24"/>
        </w:rPr>
      </w:pPr>
    </w:p>
    <w:p w:rsidR="00B42A51" w:rsidRPr="00B42A51" w:rsidRDefault="00B42A51" w:rsidP="00D762F9">
      <w:pPr>
        <w:pStyle w:val="ListParagraph"/>
        <w:numPr>
          <w:ilvl w:val="0"/>
          <w:numId w:val="10"/>
        </w:numPr>
        <w:tabs>
          <w:tab w:val="clear" w:pos="360"/>
        </w:tabs>
        <w:spacing w:line="276" w:lineRule="auto"/>
        <w:ind w:left="1080"/>
        <w:jc w:val="both"/>
        <w:rPr>
          <w:bCs/>
          <w:sz w:val="24"/>
        </w:rPr>
      </w:pPr>
      <w:r w:rsidRPr="00B42A51">
        <w:rPr>
          <w:bCs/>
          <w:sz w:val="24"/>
        </w:rPr>
        <w:t>Take an input value for N.</w:t>
      </w:r>
    </w:p>
    <w:p w:rsidR="00B42A51" w:rsidRPr="00B42A51" w:rsidRDefault="00B42A51" w:rsidP="00D762F9">
      <w:pPr>
        <w:pStyle w:val="ListParagraph"/>
        <w:numPr>
          <w:ilvl w:val="0"/>
          <w:numId w:val="10"/>
        </w:numPr>
        <w:tabs>
          <w:tab w:val="clear" w:pos="360"/>
          <w:tab w:val="num" w:pos="810"/>
        </w:tabs>
        <w:spacing w:line="276" w:lineRule="auto"/>
        <w:ind w:left="1080"/>
        <w:jc w:val="both"/>
        <w:rPr>
          <w:bCs/>
          <w:sz w:val="24"/>
        </w:rPr>
      </w:pPr>
      <w:r w:rsidRPr="00B42A51">
        <w:rPr>
          <w:bCs/>
          <w:sz w:val="24"/>
        </w:rPr>
        <w:t>Initialize a variable sum to zero.</w:t>
      </w:r>
    </w:p>
    <w:p w:rsidR="00B42A51" w:rsidRPr="00B42A51" w:rsidRDefault="00B42A51" w:rsidP="00D762F9">
      <w:pPr>
        <w:pStyle w:val="ListParagraph"/>
        <w:numPr>
          <w:ilvl w:val="0"/>
          <w:numId w:val="10"/>
        </w:numPr>
        <w:tabs>
          <w:tab w:val="clear" w:pos="360"/>
          <w:tab w:val="num" w:pos="810"/>
        </w:tabs>
        <w:spacing w:line="276" w:lineRule="auto"/>
        <w:ind w:left="1080"/>
        <w:jc w:val="both"/>
        <w:rPr>
          <w:bCs/>
          <w:sz w:val="24"/>
        </w:rPr>
      </w:pPr>
      <w:r w:rsidRPr="00B42A51">
        <w:rPr>
          <w:bCs/>
          <w:sz w:val="24"/>
        </w:rPr>
        <w:t>Start a loop that iterates from i=1 to i=N.</w:t>
      </w:r>
    </w:p>
    <w:p w:rsidR="00B42A51" w:rsidRPr="00B42A51" w:rsidRDefault="00B42A51" w:rsidP="00D762F9">
      <w:pPr>
        <w:pStyle w:val="ListParagraph"/>
        <w:numPr>
          <w:ilvl w:val="0"/>
          <w:numId w:val="10"/>
        </w:numPr>
        <w:tabs>
          <w:tab w:val="clear" w:pos="360"/>
          <w:tab w:val="num" w:pos="810"/>
        </w:tabs>
        <w:spacing w:line="276" w:lineRule="auto"/>
        <w:ind w:left="1080"/>
        <w:jc w:val="both"/>
        <w:rPr>
          <w:bCs/>
          <w:sz w:val="24"/>
        </w:rPr>
      </w:pPr>
      <w:r w:rsidRPr="00B42A51">
        <w:rPr>
          <w:bCs/>
          <w:sz w:val="24"/>
        </w:rPr>
        <w:t>In each iteration, add the value of i to the sum variable.</w:t>
      </w:r>
    </w:p>
    <w:p w:rsidR="00B42A51" w:rsidRPr="00B42A51" w:rsidRDefault="00B42A51" w:rsidP="00D762F9">
      <w:pPr>
        <w:pStyle w:val="ListParagraph"/>
        <w:numPr>
          <w:ilvl w:val="0"/>
          <w:numId w:val="10"/>
        </w:numPr>
        <w:tabs>
          <w:tab w:val="clear" w:pos="360"/>
          <w:tab w:val="num" w:pos="810"/>
        </w:tabs>
        <w:spacing w:line="276" w:lineRule="auto"/>
        <w:ind w:left="1080"/>
        <w:jc w:val="both"/>
        <w:rPr>
          <w:bCs/>
          <w:sz w:val="24"/>
        </w:rPr>
      </w:pPr>
      <w:r w:rsidRPr="00B42A51">
        <w:rPr>
          <w:bCs/>
          <w:sz w:val="24"/>
        </w:rPr>
        <w:t>After the loop completes, output the value of sum.</w:t>
      </w:r>
    </w:p>
    <w:p w:rsidR="00B83347" w:rsidRDefault="00B83347">
      <w:pPr>
        <w:jc w:val="both"/>
      </w:pPr>
    </w:p>
    <w:p w:rsidR="00B42A51" w:rsidRPr="00B42A51" w:rsidRDefault="00B42A51" w:rsidP="00D762F9">
      <w:pPr>
        <w:pStyle w:val="ListParagraph"/>
        <w:numPr>
          <w:ilvl w:val="0"/>
          <w:numId w:val="9"/>
        </w:numPr>
        <w:jc w:val="both"/>
        <w:rPr>
          <w:b/>
          <w:sz w:val="24"/>
        </w:rPr>
      </w:pPr>
      <w:r w:rsidRPr="00B42A51">
        <w:rPr>
          <w:b/>
          <w:sz w:val="24"/>
        </w:rPr>
        <w:t xml:space="preserve">Below are the steps to calculate sum of 1 to N numbers using </w:t>
      </w:r>
      <w:r>
        <w:rPr>
          <w:b/>
          <w:sz w:val="24"/>
        </w:rPr>
        <w:t>equation</w:t>
      </w:r>
    </w:p>
    <w:p w:rsidR="00B42A51" w:rsidRDefault="00B42A51">
      <w:pPr>
        <w:jc w:val="both"/>
        <w:rPr>
          <w:b/>
          <w:sz w:val="24"/>
        </w:rPr>
      </w:pPr>
    </w:p>
    <w:p w:rsidR="00B42A51" w:rsidRPr="00B42A51" w:rsidRDefault="00B42A51" w:rsidP="00D762F9">
      <w:pPr>
        <w:pStyle w:val="ListParagraph"/>
        <w:numPr>
          <w:ilvl w:val="0"/>
          <w:numId w:val="11"/>
        </w:numPr>
        <w:tabs>
          <w:tab w:val="clear" w:pos="360"/>
        </w:tabs>
        <w:spacing w:line="276" w:lineRule="auto"/>
        <w:ind w:left="1080"/>
        <w:jc w:val="both"/>
        <w:rPr>
          <w:bCs/>
          <w:sz w:val="24"/>
        </w:rPr>
      </w:pPr>
      <w:r w:rsidRPr="00B42A51">
        <w:rPr>
          <w:bCs/>
          <w:sz w:val="24"/>
        </w:rPr>
        <w:t>Take an input value for N.</w:t>
      </w:r>
    </w:p>
    <w:p w:rsidR="00B42A51" w:rsidRDefault="00B42A51" w:rsidP="00D762F9">
      <w:pPr>
        <w:pStyle w:val="ListParagraph"/>
        <w:numPr>
          <w:ilvl w:val="0"/>
          <w:numId w:val="11"/>
        </w:numPr>
        <w:tabs>
          <w:tab w:val="clear" w:pos="360"/>
          <w:tab w:val="num" w:pos="810"/>
        </w:tabs>
        <w:spacing w:line="276" w:lineRule="auto"/>
        <w:ind w:left="1080"/>
        <w:jc w:val="both"/>
        <w:rPr>
          <w:bCs/>
          <w:sz w:val="24"/>
        </w:rPr>
      </w:pPr>
      <w:r>
        <w:rPr>
          <w:bCs/>
          <w:sz w:val="24"/>
        </w:rPr>
        <w:t>Calculate sum as N*(N+1)/2.</w:t>
      </w:r>
    </w:p>
    <w:p w:rsidR="00B42A51" w:rsidRDefault="00B42A51" w:rsidP="00D762F9">
      <w:pPr>
        <w:pStyle w:val="ListParagraph"/>
        <w:numPr>
          <w:ilvl w:val="0"/>
          <w:numId w:val="11"/>
        </w:numPr>
        <w:tabs>
          <w:tab w:val="clear" w:pos="360"/>
          <w:tab w:val="num" w:pos="810"/>
        </w:tabs>
        <w:spacing w:line="276" w:lineRule="auto"/>
        <w:ind w:left="1080"/>
        <w:jc w:val="both"/>
        <w:rPr>
          <w:bCs/>
          <w:sz w:val="24"/>
        </w:rPr>
      </w:pPr>
      <w:r>
        <w:rPr>
          <w:bCs/>
          <w:sz w:val="24"/>
        </w:rPr>
        <w:t>O</w:t>
      </w:r>
      <w:r w:rsidRPr="00B42A51">
        <w:rPr>
          <w:bCs/>
          <w:sz w:val="24"/>
        </w:rPr>
        <w:t>utput the value of sum.</w:t>
      </w:r>
    </w:p>
    <w:p w:rsidR="00B42A51" w:rsidRPr="00B42A51" w:rsidRDefault="00B42A51" w:rsidP="00B42A51">
      <w:pPr>
        <w:pStyle w:val="ListParagraph"/>
        <w:spacing w:line="276" w:lineRule="auto"/>
        <w:ind w:left="1080" w:firstLine="0"/>
        <w:jc w:val="both"/>
        <w:rPr>
          <w:bCs/>
          <w:sz w:val="24"/>
        </w:rPr>
      </w:pPr>
    </w:p>
    <w:p w:rsidR="00B42A51" w:rsidRPr="00B42A51" w:rsidRDefault="00B42A51" w:rsidP="00D762F9">
      <w:pPr>
        <w:pStyle w:val="ListParagraph"/>
        <w:numPr>
          <w:ilvl w:val="0"/>
          <w:numId w:val="9"/>
        </w:numPr>
        <w:jc w:val="both"/>
      </w:pPr>
      <w:r w:rsidRPr="00B42A51">
        <w:rPr>
          <w:b/>
          <w:sz w:val="24"/>
        </w:rPr>
        <w:t xml:space="preserve">Below are the steps to calculate sum of 1 to N numbers using </w:t>
      </w:r>
      <w:r>
        <w:rPr>
          <w:b/>
          <w:sz w:val="24"/>
        </w:rPr>
        <w:t>recursion</w:t>
      </w:r>
    </w:p>
    <w:p w:rsidR="00B42A51" w:rsidRDefault="00B42A51">
      <w:pPr>
        <w:jc w:val="both"/>
        <w:rPr>
          <w:b/>
          <w:sz w:val="24"/>
        </w:rPr>
      </w:pPr>
    </w:p>
    <w:p w:rsidR="00B42A51" w:rsidRPr="00B42A51" w:rsidRDefault="00B42A51" w:rsidP="00D762F9">
      <w:pPr>
        <w:pStyle w:val="ListParagraph"/>
        <w:numPr>
          <w:ilvl w:val="0"/>
          <w:numId w:val="12"/>
        </w:numPr>
        <w:tabs>
          <w:tab w:val="clear" w:pos="360"/>
        </w:tabs>
        <w:spacing w:line="276" w:lineRule="auto"/>
        <w:ind w:left="1080"/>
        <w:jc w:val="both"/>
        <w:rPr>
          <w:bCs/>
          <w:sz w:val="24"/>
        </w:rPr>
      </w:pPr>
      <w:r w:rsidRPr="00B42A51">
        <w:rPr>
          <w:bCs/>
          <w:sz w:val="24"/>
        </w:rPr>
        <w:t>Take an input value for N.</w:t>
      </w:r>
    </w:p>
    <w:p w:rsidR="00B42A51" w:rsidRPr="00B42A51" w:rsidRDefault="00B42A51" w:rsidP="00D762F9">
      <w:pPr>
        <w:pStyle w:val="ListParagraph"/>
        <w:numPr>
          <w:ilvl w:val="0"/>
          <w:numId w:val="12"/>
        </w:numPr>
        <w:tabs>
          <w:tab w:val="clear" w:pos="360"/>
        </w:tabs>
        <w:spacing w:line="276" w:lineRule="auto"/>
        <w:ind w:left="1080"/>
        <w:jc w:val="both"/>
        <w:rPr>
          <w:bCs/>
          <w:sz w:val="24"/>
        </w:rPr>
      </w:pPr>
      <w:r w:rsidRPr="00B42A51">
        <w:rPr>
          <w:bCs/>
          <w:sz w:val="24"/>
        </w:rPr>
        <w:t xml:space="preserve">Define a recursive function </w:t>
      </w:r>
      <w:r w:rsidR="00992966" w:rsidRPr="00B42A51">
        <w:rPr>
          <w:bCs/>
          <w:sz w:val="24"/>
        </w:rPr>
        <w:t>sum (</w:t>
      </w:r>
      <w:r w:rsidRPr="00B42A51">
        <w:rPr>
          <w:bCs/>
          <w:sz w:val="24"/>
        </w:rPr>
        <w:t>n) that takes an integer argument n and returns the sum of 1 to n.</w:t>
      </w:r>
    </w:p>
    <w:p w:rsidR="00B42A51" w:rsidRPr="00B42A51" w:rsidRDefault="00B42A51" w:rsidP="00D762F9">
      <w:pPr>
        <w:pStyle w:val="ListParagraph"/>
        <w:numPr>
          <w:ilvl w:val="0"/>
          <w:numId w:val="12"/>
        </w:numPr>
        <w:tabs>
          <w:tab w:val="clear" w:pos="360"/>
        </w:tabs>
        <w:spacing w:line="276" w:lineRule="auto"/>
        <w:ind w:left="1080"/>
        <w:jc w:val="both"/>
        <w:rPr>
          <w:bCs/>
          <w:sz w:val="24"/>
        </w:rPr>
      </w:pPr>
      <w:r w:rsidRPr="00B42A51">
        <w:rPr>
          <w:bCs/>
          <w:sz w:val="24"/>
        </w:rPr>
        <w:t xml:space="preserve">In the </w:t>
      </w:r>
      <w:r w:rsidR="00992966" w:rsidRPr="00B42A51">
        <w:rPr>
          <w:bCs/>
          <w:sz w:val="24"/>
        </w:rPr>
        <w:t>sum (</w:t>
      </w:r>
      <w:r w:rsidRPr="00B42A51">
        <w:rPr>
          <w:bCs/>
          <w:sz w:val="24"/>
        </w:rPr>
        <w:t>n) function, check if n equals 1. If it does, return 1 (the base case).</w:t>
      </w:r>
    </w:p>
    <w:p w:rsidR="00B42A51" w:rsidRPr="00B42A51" w:rsidRDefault="00B42A51" w:rsidP="00D762F9">
      <w:pPr>
        <w:pStyle w:val="ListParagraph"/>
        <w:numPr>
          <w:ilvl w:val="0"/>
          <w:numId w:val="12"/>
        </w:numPr>
        <w:tabs>
          <w:tab w:val="clear" w:pos="360"/>
        </w:tabs>
        <w:spacing w:line="276" w:lineRule="auto"/>
        <w:ind w:left="1080"/>
        <w:jc w:val="both"/>
        <w:rPr>
          <w:bCs/>
          <w:sz w:val="24"/>
        </w:rPr>
      </w:pPr>
      <w:r w:rsidRPr="00B42A51">
        <w:rPr>
          <w:bCs/>
          <w:sz w:val="24"/>
        </w:rPr>
        <w:t xml:space="preserve">Otherwise, return the sum of n and the result of calling </w:t>
      </w:r>
      <w:r w:rsidR="00992966" w:rsidRPr="00B42A51">
        <w:rPr>
          <w:bCs/>
          <w:sz w:val="24"/>
        </w:rPr>
        <w:t>sum (</w:t>
      </w:r>
      <w:r w:rsidRPr="00B42A51">
        <w:rPr>
          <w:bCs/>
          <w:sz w:val="24"/>
        </w:rPr>
        <w:t>n-1).</w:t>
      </w:r>
    </w:p>
    <w:p w:rsidR="00B83347" w:rsidRPr="00B42A51" w:rsidRDefault="00A116FD" w:rsidP="00D762F9">
      <w:pPr>
        <w:pStyle w:val="ListParagraph"/>
        <w:numPr>
          <w:ilvl w:val="0"/>
          <w:numId w:val="12"/>
        </w:numPr>
        <w:tabs>
          <w:tab w:val="clear" w:pos="360"/>
        </w:tabs>
        <w:spacing w:line="276" w:lineRule="auto"/>
        <w:ind w:left="1080"/>
        <w:jc w:val="both"/>
        <w:rPr>
          <w:bCs/>
          <w:sz w:val="24"/>
        </w:rPr>
      </w:pPr>
      <w:r>
        <w:rPr>
          <w:bCs/>
          <w:sz w:val="24"/>
        </w:rPr>
        <w:t>O</w:t>
      </w:r>
      <w:r w:rsidR="00B42A51" w:rsidRPr="00B42A51">
        <w:rPr>
          <w:bCs/>
          <w:sz w:val="24"/>
        </w:rPr>
        <w:t>utput the result.</w:t>
      </w:r>
    </w:p>
    <w:p w:rsidR="00B83347" w:rsidRDefault="00B83347">
      <w:pPr>
        <w:jc w:val="both"/>
        <w:rPr>
          <w:b/>
          <w:sz w:val="24"/>
        </w:rPr>
      </w:pPr>
    </w:p>
    <w:p w:rsidR="00B42A51" w:rsidRDefault="00A116FD">
      <w:pPr>
        <w:jc w:val="both"/>
        <w:rPr>
          <w:b/>
          <w:sz w:val="24"/>
        </w:rPr>
      </w:pPr>
      <w:r>
        <w:rPr>
          <w:b/>
          <w:sz w:val="24"/>
        </w:rPr>
        <w:t xml:space="preserve">Implement three functions based on above steps and calculate the number of steps executed by each functions on various inputs ranging from 100 to 500. Take a counter variable to calculate the number of steps and increment it </w:t>
      </w:r>
      <w:r w:rsidR="003350BB">
        <w:rPr>
          <w:b/>
          <w:sz w:val="24"/>
        </w:rPr>
        <w:t xml:space="preserve">for each </w:t>
      </w:r>
      <w:r w:rsidR="0052032B">
        <w:rPr>
          <w:b/>
          <w:sz w:val="24"/>
        </w:rPr>
        <w:t>statement</w:t>
      </w:r>
      <w:r w:rsidR="003350BB">
        <w:rPr>
          <w:b/>
          <w:sz w:val="24"/>
        </w:rPr>
        <w:t xml:space="preserve"> in the function.</w:t>
      </w:r>
    </w:p>
    <w:p w:rsidR="00B42A51" w:rsidRDefault="00B42A51">
      <w:pPr>
        <w:jc w:val="both"/>
        <w:rPr>
          <w:b/>
          <w:sz w:val="24"/>
        </w:rPr>
      </w:pPr>
    </w:p>
    <w:p w:rsidR="00B42A51" w:rsidRDefault="00B42A51">
      <w:pPr>
        <w:jc w:val="both"/>
        <w:rPr>
          <w:b/>
          <w:sz w:val="24"/>
        </w:rPr>
      </w:pPr>
    </w:p>
    <w:p w:rsidR="007624E7" w:rsidRDefault="007624E7">
      <w:pPr>
        <w:jc w:val="both"/>
        <w:rPr>
          <w:b/>
          <w:sz w:val="24"/>
        </w:rPr>
      </w:pPr>
      <w:r>
        <w:rPr>
          <w:b/>
          <w:sz w:val="24"/>
        </w:rPr>
        <w:t>Code:</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import java.util.*;</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import java.io.FileWriter;</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import java.io.IOException;</w:t>
      </w:r>
    </w:p>
    <w:p w:rsidR="00A77791" w:rsidRPr="00A77791" w:rsidRDefault="00A77791"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public class Practical_1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 counter variables for each function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static int loopCount = 0;</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static int eqCount = 0;</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static int recCount = 0;</w:t>
      </w:r>
    </w:p>
    <w:p w:rsidR="00A77791" w:rsidRPr="00A77791" w:rsidRDefault="00A77791"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 Sum of 1 to N num. using loop</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public static void sumLoop(int n)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loopCount = 0;</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if(n&lt;=0)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System.out.println("Enter valid number!");</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return;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xml:space="preserve">        int sum = 0;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loopCount++;</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for(int i=1; i&lt;=n; i++)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loopCount++;</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sum+=i;</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loopCount++;</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loopCount++;</w:t>
      </w:r>
    </w:p>
    <w:p w:rsidR="00A77791" w:rsidRPr="00A77791" w:rsidRDefault="00A77791"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 System.out.println("Sum : " + sum);</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return;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t>
      </w:r>
    </w:p>
    <w:p w:rsidR="00A77791" w:rsidRPr="00A77791" w:rsidRDefault="00A77791"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 Sum of 1 to N num. using eaquation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public static void sumEquation(int n)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eqCount = 0;</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if(n&lt;=0)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System.out.println("Enter valid number!");</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return;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int sum = n * (n + 1) / 2; eqCount++;</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 System.out.println("Sum : " + sum);</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return;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t>
      </w:r>
    </w:p>
    <w:p w:rsidR="00A77791" w:rsidRPr="00A77791" w:rsidRDefault="00A77791"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lastRenderedPageBreak/>
        <w:t>    // Sum of 1 to N num. using recursion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public static int sumRecursion(int n)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recCount++;</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if(n&lt;=0)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return 0;</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return n + sumRecursion(n-1);</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public static void main(String[] args) throws IOException{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int[] inputs = {100, 200, 300, 400, 500};</w:t>
      </w:r>
    </w:p>
    <w:p w:rsidR="00A77791" w:rsidRPr="00A77791" w:rsidRDefault="00A77791"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FileWriter writer = new FileWriter("steps_output.txt");</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writer.write("Input,Loop,Equation,Recursion\n");</w:t>
      </w:r>
    </w:p>
    <w:p w:rsidR="00A77791" w:rsidRPr="00A77791" w:rsidRDefault="00A77791"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System.out.printf("%-10s %-15s %-15s %-15s", "Input", "Loop Method", "Equations", "Recursion");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System.out.println();</w:t>
      </w:r>
    </w:p>
    <w:p w:rsidR="00A77791" w:rsidRPr="00A77791" w:rsidRDefault="00A77791"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for(int n : inputs)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sumLoop(n);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sumEquation(n);</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recCount = 0;</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sumRecursion(n);</w:t>
      </w:r>
    </w:p>
    <w:p w:rsidR="00A77791" w:rsidRPr="00A77791" w:rsidRDefault="00A77791"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writer.write(n + "," + loopCount + "," + eqCount + "," + recCount + "\n");</w:t>
      </w:r>
    </w:p>
    <w:p w:rsidR="00A77791" w:rsidRPr="00A77791" w:rsidRDefault="00A77791"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System.out.printf("%-10d %-15d %-15d %-15d", n, loopCount, eqCount, recCount);</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System.out.println();</w:t>
      </w:r>
    </w:p>
    <w:p w:rsidR="00A77791" w:rsidRPr="00A038E0"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t>
      </w:r>
    </w:p>
    <w:p w:rsidR="00C80C06" w:rsidRPr="00A77791" w:rsidRDefault="00C80C06" w:rsidP="00A77791">
      <w:pPr>
        <w:jc w:val="both"/>
        <w:rPr>
          <w:rFonts w:ascii="Comic Sans MS" w:hAnsi="Comic Sans MS"/>
          <w:bCs/>
          <w:sz w:val="24"/>
          <w:szCs w:val="24"/>
          <w:lang w:val="en-IN"/>
        </w:rPr>
      </w:pP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writer.close();</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    }</w:t>
      </w:r>
    </w:p>
    <w:p w:rsidR="00A77791" w:rsidRPr="00A77791" w:rsidRDefault="00A77791" w:rsidP="00A77791">
      <w:pPr>
        <w:jc w:val="both"/>
        <w:rPr>
          <w:rFonts w:ascii="Comic Sans MS" w:hAnsi="Comic Sans MS"/>
          <w:bCs/>
          <w:sz w:val="24"/>
          <w:szCs w:val="24"/>
          <w:lang w:val="en-IN"/>
        </w:rPr>
      </w:pPr>
      <w:r w:rsidRPr="00A77791">
        <w:rPr>
          <w:rFonts w:ascii="Comic Sans MS" w:hAnsi="Comic Sans MS"/>
          <w:bCs/>
          <w:sz w:val="24"/>
          <w:szCs w:val="24"/>
          <w:lang w:val="en-IN"/>
        </w:rPr>
        <w:t>}</w:t>
      </w:r>
    </w:p>
    <w:p w:rsidR="007624E7" w:rsidRPr="007624E7" w:rsidRDefault="007624E7">
      <w:pPr>
        <w:jc w:val="both"/>
        <w:rPr>
          <w:bCs/>
          <w:sz w:val="24"/>
        </w:rPr>
      </w:pPr>
    </w:p>
    <w:p w:rsidR="007624E7" w:rsidRDefault="007624E7">
      <w:pPr>
        <w:jc w:val="both"/>
        <w:rPr>
          <w:b/>
          <w:sz w:val="24"/>
        </w:rPr>
      </w:pPr>
    </w:p>
    <w:p w:rsidR="00B83347" w:rsidRDefault="00B83347">
      <w:pPr>
        <w:jc w:val="both"/>
        <w:rPr>
          <w:b/>
          <w:sz w:val="24"/>
        </w:rPr>
      </w:pPr>
      <w:r>
        <w:rPr>
          <w:b/>
          <w:sz w:val="24"/>
        </w:rPr>
        <w:t>Observations:</w:t>
      </w:r>
    </w:p>
    <w:p w:rsidR="0015629B" w:rsidRPr="0015629B" w:rsidRDefault="0015629B" w:rsidP="0015629B">
      <w:pPr>
        <w:pStyle w:val="ListParagraph"/>
        <w:numPr>
          <w:ilvl w:val="0"/>
          <w:numId w:val="44"/>
        </w:numPr>
        <w:jc w:val="both"/>
        <w:rPr>
          <w:bCs/>
          <w:sz w:val="24"/>
          <w:szCs w:val="24"/>
          <w:lang w:val="en-IN"/>
        </w:rPr>
      </w:pPr>
      <w:r w:rsidRPr="0015629B">
        <w:rPr>
          <w:bCs/>
          <w:sz w:val="24"/>
          <w:szCs w:val="24"/>
          <w:lang w:val="en-IN"/>
        </w:rPr>
        <w:t xml:space="preserve">The </w:t>
      </w:r>
      <w:r w:rsidRPr="0015629B">
        <w:rPr>
          <w:b/>
          <w:bCs/>
          <w:sz w:val="24"/>
          <w:szCs w:val="24"/>
          <w:lang w:val="en-IN"/>
        </w:rPr>
        <w:t>Loop</w:t>
      </w:r>
      <w:r w:rsidRPr="0015629B">
        <w:rPr>
          <w:bCs/>
          <w:sz w:val="24"/>
          <w:szCs w:val="24"/>
          <w:lang w:val="en-IN"/>
        </w:rPr>
        <w:t xml:space="preserve"> and </w:t>
      </w:r>
      <w:r w:rsidRPr="0015629B">
        <w:rPr>
          <w:b/>
          <w:bCs/>
          <w:sz w:val="24"/>
          <w:szCs w:val="24"/>
          <w:lang w:val="en-IN"/>
        </w:rPr>
        <w:t>Recursion</w:t>
      </w:r>
      <w:r w:rsidRPr="0015629B">
        <w:rPr>
          <w:bCs/>
          <w:sz w:val="24"/>
          <w:szCs w:val="24"/>
          <w:lang w:val="en-IN"/>
        </w:rPr>
        <w:t xml:space="preserve"> methods show </w:t>
      </w:r>
      <w:r w:rsidRPr="0015629B">
        <w:rPr>
          <w:b/>
          <w:bCs/>
          <w:sz w:val="24"/>
          <w:szCs w:val="24"/>
          <w:lang w:val="en-IN"/>
        </w:rPr>
        <w:t>linear growth</w:t>
      </w:r>
      <w:r w:rsidRPr="0015629B">
        <w:rPr>
          <w:bCs/>
          <w:sz w:val="24"/>
          <w:szCs w:val="24"/>
          <w:lang w:val="en-IN"/>
        </w:rPr>
        <w:t xml:space="preserve"> in steps with increasing input.</w:t>
      </w:r>
    </w:p>
    <w:p w:rsidR="0015629B" w:rsidRPr="0015629B" w:rsidRDefault="0015629B" w:rsidP="0015629B">
      <w:pPr>
        <w:pStyle w:val="ListParagraph"/>
        <w:numPr>
          <w:ilvl w:val="0"/>
          <w:numId w:val="44"/>
        </w:numPr>
        <w:jc w:val="both"/>
        <w:rPr>
          <w:bCs/>
          <w:sz w:val="24"/>
          <w:szCs w:val="24"/>
          <w:lang w:val="en-IN"/>
        </w:rPr>
      </w:pPr>
      <w:r w:rsidRPr="0015629B">
        <w:rPr>
          <w:bCs/>
          <w:sz w:val="24"/>
          <w:szCs w:val="24"/>
          <w:lang w:val="en-IN"/>
        </w:rPr>
        <w:t xml:space="preserve">The </w:t>
      </w:r>
      <w:r w:rsidRPr="0015629B">
        <w:rPr>
          <w:b/>
          <w:bCs/>
          <w:sz w:val="24"/>
          <w:szCs w:val="24"/>
          <w:lang w:val="en-IN"/>
        </w:rPr>
        <w:t>Equation</w:t>
      </w:r>
      <w:r w:rsidRPr="0015629B">
        <w:rPr>
          <w:bCs/>
          <w:sz w:val="24"/>
          <w:szCs w:val="24"/>
          <w:lang w:val="en-IN"/>
        </w:rPr>
        <w:t xml:space="preserve"> method consistently executes in </w:t>
      </w:r>
      <w:r w:rsidRPr="0015629B">
        <w:rPr>
          <w:b/>
          <w:bCs/>
          <w:sz w:val="24"/>
          <w:szCs w:val="24"/>
          <w:lang w:val="en-IN"/>
        </w:rPr>
        <w:t>1 step</w:t>
      </w:r>
      <w:r w:rsidRPr="0015629B">
        <w:rPr>
          <w:bCs/>
          <w:sz w:val="24"/>
          <w:szCs w:val="24"/>
          <w:lang w:val="en-IN"/>
        </w:rPr>
        <w:t>, regardless of input size.</w:t>
      </w:r>
    </w:p>
    <w:p w:rsidR="00B42A51" w:rsidRPr="0015629B" w:rsidRDefault="0015629B" w:rsidP="0015629B">
      <w:pPr>
        <w:pStyle w:val="ListParagraph"/>
        <w:numPr>
          <w:ilvl w:val="0"/>
          <w:numId w:val="44"/>
        </w:numPr>
        <w:jc w:val="both"/>
        <w:rPr>
          <w:bCs/>
          <w:sz w:val="24"/>
          <w:szCs w:val="24"/>
          <w:lang w:val="en-IN"/>
        </w:rPr>
      </w:pPr>
      <w:r w:rsidRPr="0015629B">
        <w:rPr>
          <w:bCs/>
          <w:sz w:val="24"/>
          <w:szCs w:val="24"/>
          <w:lang w:val="en-IN"/>
        </w:rPr>
        <w:t>The loop takes slightly more steps than recursion due to additional operations.</w:t>
      </w:r>
    </w:p>
    <w:p w:rsidR="00B42A51" w:rsidRDefault="00B42A51">
      <w:pPr>
        <w:jc w:val="both"/>
        <w:rPr>
          <w:b/>
          <w:sz w:val="24"/>
        </w:rPr>
      </w:pPr>
    </w:p>
    <w:p w:rsidR="0098651B" w:rsidRDefault="0098651B">
      <w:pPr>
        <w:jc w:val="both"/>
        <w:rPr>
          <w:b/>
          <w:sz w:val="24"/>
        </w:rPr>
      </w:pPr>
    </w:p>
    <w:p w:rsidR="0098651B" w:rsidRDefault="0098651B">
      <w:pPr>
        <w:jc w:val="both"/>
        <w:rPr>
          <w:b/>
          <w:sz w:val="24"/>
        </w:rPr>
      </w:pPr>
    </w:p>
    <w:p w:rsidR="0098651B" w:rsidRDefault="0098651B">
      <w:pPr>
        <w:jc w:val="both"/>
        <w:rPr>
          <w:b/>
          <w:sz w:val="24"/>
        </w:rPr>
      </w:pPr>
    </w:p>
    <w:p w:rsidR="0098651B" w:rsidRDefault="0098651B">
      <w:pPr>
        <w:jc w:val="both"/>
        <w:rPr>
          <w:b/>
          <w:sz w:val="24"/>
        </w:rPr>
      </w:pPr>
    </w:p>
    <w:p w:rsidR="00B83347" w:rsidRDefault="00B83347">
      <w:pPr>
        <w:jc w:val="both"/>
        <w:rPr>
          <w:sz w:val="24"/>
        </w:rPr>
      </w:pPr>
      <w:r>
        <w:rPr>
          <w:b/>
          <w:sz w:val="24"/>
        </w:rPr>
        <w:lastRenderedPageBreak/>
        <w:t xml:space="preserve">Result: </w:t>
      </w:r>
      <w:r w:rsidR="00E03FA5" w:rsidRPr="00E03FA5">
        <w:rPr>
          <w:bCs/>
          <w:sz w:val="24"/>
        </w:rPr>
        <w:t>Complete the below table based on your implementation of functions and steps executed by each function.</w:t>
      </w:r>
    </w:p>
    <w:p w:rsidR="009E21E2" w:rsidRDefault="009E21E2">
      <w:pPr>
        <w:jc w:val="both"/>
        <w:rPr>
          <w:sz w:val="24"/>
        </w:rPr>
      </w:pPr>
    </w:p>
    <w:tbl>
      <w:tblPr>
        <w:tblStyle w:val="TableGrid"/>
        <w:tblW w:w="0" w:type="auto"/>
        <w:jc w:val="center"/>
        <w:tblLook w:val="04A0" w:firstRow="1" w:lastRow="0" w:firstColumn="1" w:lastColumn="0" w:noHBand="0" w:noVBand="1"/>
      </w:tblPr>
      <w:tblGrid>
        <w:gridCol w:w="1804"/>
        <w:gridCol w:w="1804"/>
        <w:gridCol w:w="1804"/>
        <w:gridCol w:w="1804"/>
      </w:tblGrid>
      <w:tr w:rsidR="0076221A" w:rsidRPr="009E21E2" w:rsidTr="0076221A">
        <w:trPr>
          <w:trHeight w:val="316"/>
          <w:jc w:val="center"/>
        </w:trPr>
        <w:tc>
          <w:tcPr>
            <w:tcW w:w="1804" w:type="dxa"/>
            <w:vMerge w:val="restart"/>
            <w:vAlign w:val="center"/>
          </w:tcPr>
          <w:p w:rsidR="0076221A" w:rsidRPr="009E21E2" w:rsidRDefault="0076221A" w:rsidP="0076221A">
            <w:pPr>
              <w:spacing w:after="0" w:line="240" w:lineRule="auto"/>
              <w:jc w:val="center"/>
              <w:rPr>
                <w:b/>
                <w:bCs/>
                <w:sz w:val="24"/>
                <w:szCs w:val="24"/>
              </w:rPr>
            </w:pPr>
            <w:r w:rsidRPr="009E21E2">
              <w:rPr>
                <w:rFonts w:ascii="Times New Roman" w:hAnsi="Times New Roman" w:cs="Times New Roman"/>
                <w:b/>
                <w:bCs/>
                <w:sz w:val="24"/>
                <w:szCs w:val="24"/>
              </w:rPr>
              <w:t>Inputs</w:t>
            </w:r>
          </w:p>
        </w:tc>
        <w:tc>
          <w:tcPr>
            <w:tcW w:w="5412" w:type="dxa"/>
            <w:gridSpan w:val="3"/>
            <w:vAlign w:val="center"/>
          </w:tcPr>
          <w:p w:rsidR="0076221A" w:rsidRPr="009E21E2" w:rsidRDefault="0076221A" w:rsidP="0076221A">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p>
        </w:tc>
      </w:tr>
      <w:tr w:rsidR="0076221A" w:rsidRPr="009E21E2" w:rsidTr="0076221A">
        <w:trPr>
          <w:trHeight w:val="387"/>
          <w:jc w:val="center"/>
        </w:trPr>
        <w:tc>
          <w:tcPr>
            <w:tcW w:w="1804" w:type="dxa"/>
            <w:vMerge/>
            <w:vAlign w:val="center"/>
          </w:tcPr>
          <w:p w:rsidR="0076221A" w:rsidRPr="009E21E2" w:rsidRDefault="0076221A" w:rsidP="0076221A">
            <w:pPr>
              <w:spacing w:after="0" w:line="240" w:lineRule="auto"/>
              <w:jc w:val="center"/>
              <w:rPr>
                <w:rFonts w:ascii="Times New Roman" w:hAnsi="Times New Roman" w:cs="Times New Roman"/>
                <w:b/>
                <w:bCs/>
                <w:sz w:val="24"/>
                <w:szCs w:val="24"/>
              </w:rPr>
            </w:pPr>
          </w:p>
        </w:tc>
        <w:tc>
          <w:tcPr>
            <w:tcW w:w="1804" w:type="dxa"/>
            <w:vAlign w:val="center"/>
          </w:tcPr>
          <w:p w:rsidR="0076221A" w:rsidRPr="009E21E2" w:rsidRDefault="0076221A" w:rsidP="0076221A">
            <w:pPr>
              <w:spacing w:after="0" w:line="240" w:lineRule="auto"/>
              <w:jc w:val="center"/>
              <w:rPr>
                <w:rFonts w:ascii="Times New Roman" w:hAnsi="Times New Roman" w:cs="Times New Roman"/>
                <w:b/>
                <w:bCs/>
                <w:sz w:val="24"/>
                <w:szCs w:val="24"/>
              </w:rPr>
            </w:pPr>
            <w:r w:rsidRPr="009E21E2">
              <w:rPr>
                <w:rFonts w:ascii="Times New Roman" w:hAnsi="Times New Roman" w:cs="Times New Roman"/>
                <w:b/>
                <w:bCs/>
                <w:sz w:val="24"/>
                <w:szCs w:val="24"/>
              </w:rPr>
              <w:t>Loop method</w:t>
            </w:r>
          </w:p>
        </w:tc>
        <w:tc>
          <w:tcPr>
            <w:tcW w:w="1804" w:type="dxa"/>
            <w:vAlign w:val="center"/>
          </w:tcPr>
          <w:p w:rsidR="0076221A" w:rsidRPr="009E21E2" w:rsidRDefault="0076221A" w:rsidP="0076221A">
            <w:pPr>
              <w:spacing w:after="0" w:line="240" w:lineRule="auto"/>
              <w:jc w:val="center"/>
              <w:rPr>
                <w:rFonts w:ascii="Times New Roman" w:hAnsi="Times New Roman" w:cs="Times New Roman"/>
                <w:b/>
                <w:bCs/>
                <w:sz w:val="24"/>
                <w:szCs w:val="24"/>
              </w:rPr>
            </w:pPr>
            <w:r w:rsidRPr="009E21E2">
              <w:rPr>
                <w:rFonts w:ascii="Times New Roman" w:hAnsi="Times New Roman" w:cs="Times New Roman"/>
                <w:b/>
                <w:bCs/>
                <w:sz w:val="24"/>
                <w:szCs w:val="24"/>
              </w:rPr>
              <w:t>Equations</w:t>
            </w:r>
          </w:p>
        </w:tc>
        <w:tc>
          <w:tcPr>
            <w:tcW w:w="1804" w:type="dxa"/>
            <w:vAlign w:val="center"/>
          </w:tcPr>
          <w:p w:rsidR="0076221A" w:rsidRPr="009E21E2" w:rsidRDefault="0076221A" w:rsidP="0076221A">
            <w:pPr>
              <w:spacing w:after="0" w:line="240" w:lineRule="auto"/>
              <w:jc w:val="center"/>
              <w:rPr>
                <w:rFonts w:ascii="Times New Roman" w:hAnsi="Times New Roman" w:cs="Times New Roman"/>
                <w:b/>
                <w:bCs/>
                <w:sz w:val="24"/>
                <w:szCs w:val="24"/>
              </w:rPr>
            </w:pPr>
            <w:r w:rsidRPr="009E21E2">
              <w:rPr>
                <w:rFonts w:ascii="Times New Roman" w:hAnsi="Times New Roman" w:cs="Times New Roman"/>
                <w:b/>
                <w:bCs/>
                <w:sz w:val="24"/>
                <w:szCs w:val="24"/>
              </w:rPr>
              <w:t>Recursion</w:t>
            </w:r>
          </w:p>
        </w:tc>
      </w:tr>
      <w:tr w:rsidR="009E21E2" w:rsidRPr="009E21E2" w:rsidTr="0076221A">
        <w:trPr>
          <w:trHeight w:val="317"/>
          <w:jc w:val="center"/>
        </w:trPr>
        <w:tc>
          <w:tcPr>
            <w:tcW w:w="1804" w:type="dxa"/>
            <w:vAlign w:val="center"/>
          </w:tcPr>
          <w:p w:rsidR="009E21E2" w:rsidRPr="009E21E2" w:rsidRDefault="009E21E2" w:rsidP="009E21E2">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100</w:t>
            </w:r>
          </w:p>
        </w:tc>
        <w:tc>
          <w:tcPr>
            <w:tcW w:w="1804" w:type="dxa"/>
            <w:vAlign w:val="center"/>
          </w:tcPr>
          <w:p w:rsidR="009E21E2" w:rsidRPr="009E21E2" w:rsidRDefault="00915814" w:rsidP="00915814">
            <w:pPr>
              <w:jc w:val="center"/>
              <w:rPr>
                <w:rFonts w:ascii="Times New Roman" w:hAnsi="Times New Roman" w:cs="Times New Roman"/>
                <w:sz w:val="24"/>
                <w:szCs w:val="24"/>
              </w:rPr>
            </w:pPr>
            <w:r>
              <w:rPr>
                <w:rFonts w:ascii="Times New Roman" w:hAnsi="Times New Roman" w:cs="Times New Roman"/>
                <w:sz w:val="24"/>
                <w:szCs w:val="24"/>
              </w:rPr>
              <w:t>202</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1</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101</w:t>
            </w:r>
          </w:p>
        </w:tc>
      </w:tr>
      <w:tr w:rsidR="009E21E2" w:rsidRPr="009E21E2" w:rsidTr="0076221A">
        <w:trPr>
          <w:trHeight w:val="317"/>
          <w:jc w:val="center"/>
        </w:trPr>
        <w:tc>
          <w:tcPr>
            <w:tcW w:w="1804" w:type="dxa"/>
            <w:vAlign w:val="center"/>
          </w:tcPr>
          <w:p w:rsidR="009E21E2" w:rsidRPr="009E21E2" w:rsidRDefault="009E21E2" w:rsidP="0076221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200</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402</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1</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201</w:t>
            </w:r>
          </w:p>
        </w:tc>
      </w:tr>
      <w:tr w:rsidR="009E21E2" w:rsidRPr="009E21E2" w:rsidTr="0076221A">
        <w:trPr>
          <w:trHeight w:val="309"/>
          <w:jc w:val="center"/>
        </w:trPr>
        <w:tc>
          <w:tcPr>
            <w:tcW w:w="1804" w:type="dxa"/>
            <w:vAlign w:val="center"/>
          </w:tcPr>
          <w:p w:rsidR="009E21E2" w:rsidRPr="009E21E2" w:rsidRDefault="009E21E2" w:rsidP="0076221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300</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602</w:t>
            </w:r>
          </w:p>
        </w:tc>
        <w:tc>
          <w:tcPr>
            <w:tcW w:w="1804" w:type="dxa"/>
            <w:vAlign w:val="center"/>
          </w:tcPr>
          <w:p w:rsidR="009E21E2" w:rsidRPr="009E21E2" w:rsidRDefault="00915814" w:rsidP="00915814">
            <w:pPr>
              <w:jc w:val="center"/>
              <w:rPr>
                <w:rFonts w:ascii="Times New Roman" w:hAnsi="Times New Roman" w:cs="Times New Roman"/>
                <w:sz w:val="24"/>
                <w:szCs w:val="24"/>
              </w:rPr>
            </w:pPr>
            <w:r>
              <w:rPr>
                <w:rFonts w:ascii="Times New Roman" w:hAnsi="Times New Roman" w:cs="Times New Roman"/>
                <w:sz w:val="24"/>
                <w:szCs w:val="24"/>
              </w:rPr>
              <w:t>1</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301</w:t>
            </w:r>
          </w:p>
        </w:tc>
      </w:tr>
      <w:tr w:rsidR="009E21E2" w:rsidRPr="009E21E2" w:rsidTr="0076221A">
        <w:trPr>
          <w:trHeight w:val="317"/>
          <w:jc w:val="center"/>
        </w:trPr>
        <w:tc>
          <w:tcPr>
            <w:tcW w:w="1804" w:type="dxa"/>
            <w:vAlign w:val="center"/>
          </w:tcPr>
          <w:p w:rsidR="009E21E2" w:rsidRPr="009E21E2" w:rsidRDefault="009E21E2" w:rsidP="0076221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400</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802</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1</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401</w:t>
            </w:r>
          </w:p>
        </w:tc>
      </w:tr>
      <w:tr w:rsidR="009E21E2" w:rsidRPr="009E21E2" w:rsidTr="0076221A">
        <w:trPr>
          <w:trHeight w:val="362"/>
          <w:jc w:val="center"/>
        </w:trPr>
        <w:tc>
          <w:tcPr>
            <w:tcW w:w="1804" w:type="dxa"/>
            <w:vAlign w:val="center"/>
          </w:tcPr>
          <w:p w:rsidR="009E21E2" w:rsidRPr="009E21E2" w:rsidRDefault="009E21E2" w:rsidP="0076221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500</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1002</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1</w:t>
            </w:r>
          </w:p>
        </w:tc>
        <w:tc>
          <w:tcPr>
            <w:tcW w:w="1804" w:type="dxa"/>
            <w:vAlign w:val="center"/>
          </w:tcPr>
          <w:p w:rsidR="009E21E2" w:rsidRPr="009E21E2" w:rsidRDefault="00915814" w:rsidP="009E21E2">
            <w:pPr>
              <w:jc w:val="center"/>
              <w:rPr>
                <w:rFonts w:ascii="Times New Roman" w:hAnsi="Times New Roman" w:cs="Times New Roman"/>
                <w:sz w:val="24"/>
                <w:szCs w:val="24"/>
              </w:rPr>
            </w:pPr>
            <w:r>
              <w:rPr>
                <w:rFonts w:ascii="Times New Roman" w:hAnsi="Times New Roman" w:cs="Times New Roman"/>
                <w:sz w:val="24"/>
                <w:szCs w:val="24"/>
              </w:rPr>
              <w:t>501</w:t>
            </w:r>
          </w:p>
        </w:tc>
      </w:tr>
      <w:tr w:rsidR="0076221A" w:rsidRPr="009E21E2" w:rsidTr="0076221A">
        <w:trPr>
          <w:trHeight w:val="362"/>
          <w:jc w:val="center"/>
        </w:trPr>
        <w:tc>
          <w:tcPr>
            <w:tcW w:w="1804" w:type="dxa"/>
            <w:vAlign w:val="center"/>
          </w:tcPr>
          <w:p w:rsidR="0076221A" w:rsidRPr="009E21E2" w:rsidRDefault="0076221A" w:rsidP="0076221A">
            <w:pPr>
              <w:spacing w:after="0" w:line="240" w:lineRule="auto"/>
              <w:jc w:val="center"/>
              <w:rPr>
                <w:sz w:val="24"/>
                <w:szCs w:val="24"/>
              </w:rPr>
            </w:pPr>
            <w:r w:rsidRPr="0076221A">
              <w:rPr>
                <w:rFonts w:ascii="Times New Roman" w:hAnsi="Times New Roman" w:cs="Times New Roman"/>
                <w:sz w:val="24"/>
                <w:szCs w:val="24"/>
              </w:rPr>
              <w:t>Equation</w:t>
            </w:r>
            <w:r w:rsidRPr="0076221A">
              <w:rPr>
                <w:sz w:val="24"/>
                <w:szCs w:val="24"/>
              </w:rPr>
              <w:sym w:font="Wingdings" w:char="F0E0"/>
            </w:r>
          </w:p>
        </w:tc>
        <w:tc>
          <w:tcPr>
            <w:tcW w:w="1804" w:type="dxa"/>
            <w:vAlign w:val="center"/>
          </w:tcPr>
          <w:p w:rsidR="0076221A" w:rsidRPr="00521D23" w:rsidRDefault="0076221A" w:rsidP="009E21E2">
            <w:pPr>
              <w:jc w:val="center"/>
              <w:rPr>
                <w:sz w:val="24"/>
                <w:szCs w:val="24"/>
                <w:lang w:val="en-IN"/>
              </w:rPr>
            </w:pPr>
          </w:p>
        </w:tc>
        <w:tc>
          <w:tcPr>
            <w:tcW w:w="1804" w:type="dxa"/>
            <w:vAlign w:val="center"/>
          </w:tcPr>
          <w:p w:rsidR="0076221A" w:rsidRPr="009E21E2" w:rsidRDefault="00D05287" w:rsidP="009E21E2">
            <w:pPr>
              <w:jc w:val="center"/>
              <w:rPr>
                <w:sz w:val="24"/>
                <w:szCs w:val="24"/>
              </w:rPr>
            </w:pPr>
            <w:r>
              <w:rPr>
                <w:sz w:val="24"/>
                <w:szCs w:val="24"/>
              </w:rPr>
              <w:t>n(n+1)/2</w:t>
            </w:r>
          </w:p>
        </w:tc>
        <w:tc>
          <w:tcPr>
            <w:tcW w:w="1804" w:type="dxa"/>
            <w:vAlign w:val="center"/>
          </w:tcPr>
          <w:p w:rsidR="0076221A" w:rsidRPr="009E21E2" w:rsidRDefault="0076221A" w:rsidP="009E21E2">
            <w:pPr>
              <w:jc w:val="center"/>
              <w:rPr>
                <w:sz w:val="24"/>
                <w:szCs w:val="24"/>
              </w:rPr>
            </w:pPr>
          </w:p>
        </w:tc>
      </w:tr>
    </w:tbl>
    <w:p w:rsidR="009E21E2" w:rsidRDefault="009E21E2">
      <w:pPr>
        <w:jc w:val="both"/>
        <w:rPr>
          <w:sz w:val="24"/>
        </w:rPr>
      </w:pPr>
    </w:p>
    <w:p w:rsidR="0076221A" w:rsidRPr="00D05287" w:rsidRDefault="004E5B08">
      <w:pPr>
        <w:jc w:val="both"/>
        <w:rPr>
          <w:b/>
          <w:bCs/>
          <w:sz w:val="24"/>
          <w:szCs w:val="24"/>
        </w:rPr>
      </w:pPr>
      <w:r>
        <w:rPr>
          <w:noProof/>
        </w:rPr>
        <w:drawing>
          <wp:anchor distT="0" distB="0" distL="114300" distR="114300" simplePos="0" relativeHeight="251655680" behindDoc="0" locked="0" layoutInCell="1" allowOverlap="1">
            <wp:simplePos x="0" y="0"/>
            <wp:positionH relativeFrom="column">
              <wp:posOffset>-1270</wp:posOffset>
            </wp:positionH>
            <wp:positionV relativeFrom="paragraph">
              <wp:posOffset>316865</wp:posOffset>
            </wp:positionV>
            <wp:extent cx="6011545" cy="3580765"/>
            <wp:effectExtent l="0" t="0" r="0" b="0"/>
            <wp:wrapTopAndBottom/>
            <wp:docPr id="49394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11545" cy="3580765"/>
                    </a:xfrm>
                    <a:prstGeom prst="rect">
                      <a:avLst/>
                    </a:prstGeom>
                    <a:noFill/>
                    <a:ln>
                      <a:noFill/>
                    </a:ln>
                  </pic:spPr>
                </pic:pic>
              </a:graphicData>
            </a:graphic>
          </wp:anchor>
        </w:drawing>
      </w:r>
      <w:r w:rsidR="00A8316D" w:rsidRPr="00464471">
        <w:rPr>
          <w:b/>
          <w:bCs/>
          <w:sz w:val="24"/>
          <w:szCs w:val="24"/>
        </w:rPr>
        <w:t>Chart:</w:t>
      </w:r>
    </w:p>
    <w:p w:rsidR="00521D23" w:rsidRDefault="00521D23">
      <w:pPr>
        <w:jc w:val="both"/>
        <w:rPr>
          <w:b/>
          <w:sz w:val="24"/>
        </w:rPr>
      </w:pPr>
    </w:p>
    <w:p w:rsidR="00B83347" w:rsidRDefault="00B83347">
      <w:pPr>
        <w:jc w:val="both"/>
      </w:pPr>
      <w:r>
        <w:rPr>
          <w:b/>
          <w:sz w:val="24"/>
        </w:rPr>
        <w:t>Conclusion:</w:t>
      </w:r>
    </w:p>
    <w:p w:rsidR="00B83347" w:rsidRPr="0015629B" w:rsidRDefault="0015629B">
      <w:pPr>
        <w:jc w:val="both"/>
        <w:rPr>
          <w:bCs/>
          <w:sz w:val="24"/>
        </w:rPr>
      </w:pPr>
      <w:r w:rsidRPr="0015629B">
        <w:rPr>
          <w:bCs/>
          <w:sz w:val="24"/>
        </w:rPr>
        <w:t>The Equation method is the most efficient due to its constant time complexity (O(1)).</w:t>
      </w:r>
      <w:r w:rsidRPr="0015629B">
        <w:rPr>
          <w:bCs/>
          <w:sz w:val="24"/>
        </w:rPr>
        <w:br/>
        <w:t>Loop and Recursion methods are linear (O(n)), with the loop being slightly less efficient.</w:t>
      </w:r>
      <w:r w:rsidRPr="0015629B">
        <w:rPr>
          <w:bCs/>
          <w:sz w:val="24"/>
        </w:rPr>
        <w:br/>
        <w:t>Choosing an optimal algorithm based on growth rate improves performance.</w:t>
      </w:r>
      <w:r w:rsidR="004E5B08" w:rsidRPr="004E5B08">
        <w:t xml:space="preserve"> </w:t>
      </w:r>
      <w:r w:rsidR="004E5B08" w:rsidRPr="004E5B08">
        <w:rPr>
          <w:bCs/>
          <w:sz w:val="24"/>
        </w:rPr>
        <w:t>Hence, in terms of performance and scalability, the Equation method is the best choice.</w:t>
      </w:r>
    </w:p>
    <w:p w:rsidR="0076221A" w:rsidRDefault="0076221A">
      <w:pPr>
        <w:jc w:val="both"/>
        <w:rPr>
          <w:b/>
          <w:sz w:val="24"/>
        </w:rPr>
      </w:pPr>
    </w:p>
    <w:p w:rsidR="00737BF8" w:rsidRDefault="00737BF8">
      <w:pPr>
        <w:jc w:val="both"/>
        <w:rPr>
          <w:b/>
          <w:sz w:val="24"/>
        </w:rPr>
      </w:pPr>
    </w:p>
    <w:p w:rsidR="00737BF8" w:rsidRDefault="00737BF8">
      <w:pPr>
        <w:jc w:val="both"/>
        <w:rPr>
          <w:b/>
          <w:sz w:val="24"/>
        </w:rPr>
      </w:pPr>
    </w:p>
    <w:p w:rsidR="00737BF8" w:rsidRDefault="00737BF8">
      <w:pPr>
        <w:jc w:val="both"/>
        <w:rPr>
          <w:b/>
          <w:sz w:val="24"/>
        </w:rPr>
      </w:pPr>
    </w:p>
    <w:p w:rsidR="00737BF8" w:rsidRDefault="00737BF8">
      <w:pPr>
        <w:jc w:val="both"/>
        <w:rPr>
          <w:b/>
          <w:sz w:val="24"/>
        </w:rPr>
      </w:pPr>
    </w:p>
    <w:p w:rsidR="00737BF8" w:rsidRDefault="00737BF8">
      <w:pPr>
        <w:jc w:val="both"/>
        <w:rPr>
          <w:b/>
          <w:sz w:val="24"/>
        </w:rPr>
      </w:pPr>
    </w:p>
    <w:p w:rsidR="00737BF8" w:rsidRDefault="00737BF8">
      <w:pPr>
        <w:jc w:val="both"/>
        <w:rPr>
          <w:b/>
          <w:sz w:val="24"/>
        </w:rPr>
      </w:pPr>
    </w:p>
    <w:p w:rsidR="00B83347" w:rsidRDefault="00B83347">
      <w:pPr>
        <w:jc w:val="both"/>
      </w:pPr>
      <w:r>
        <w:rPr>
          <w:b/>
          <w:sz w:val="24"/>
        </w:rPr>
        <w:lastRenderedPageBreak/>
        <w:t xml:space="preserve">Quiz: </w:t>
      </w:r>
    </w:p>
    <w:p w:rsidR="00B83347" w:rsidRPr="007D7E37" w:rsidRDefault="0008680F" w:rsidP="00D762F9">
      <w:pPr>
        <w:numPr>
          <w:ilvl w:val="0"/>
          <w:numId w:val="4"/>
        </w:numPr>
        <w:jc w:val="both"/>
        <w:rPr>
          <w:b/>
          <w:bCs/>
        </w:rPr>
      </w:pPr>
      <w:r w:rsidRPr="007D7E37">
        <w:rPr>
          <w:b/>
          <w:bCs/>
          <w:sz w:val="24"/>
        </w:rPr>
        <w:t>What is the meaning of constant growth rate of an algorithm?</w:t>
      </w:r>
    </w:p>
    <w:p w:rsidR="0008680F" w:rsidRPr="0008680F" w:rsidRDefault="0008680F" w:rsidP="0008680F">
      <w:pPr>
        <w:jc w:val="both"/>
        <w:rPr>
          <w:b/>
          <w:bCs/>
          <w:sz w:val="24"/>
        </w:rPr>
      </w:pPr>
      <w:r w:rsidRPr="0008680F">
        <w:rPr>
          <w:b/>
          <w:bCs/>
          <w:sz w:val="24"/>
        </w:rPr>
        <w:t>Answer:</w:t>
      </w:r>
    </w:p>
    <w:p w:rsidR="007D7E37" w:rsidRPr="007D7E37" w:rsidRDefault="007D7E37" w:rsidP="007D7E37">
      <w:pPr>
        <w:pStyle w:val="ListParagraph"/>
        <w:numPr>
          <w:ilvl w:val="0"/>
          <w:numId w:val="45"/>
        </w:numPr>
        <w:jc w:val="both"/>
        <w:rPr>
          <w:sz w:val="24"/>
        </w:rPr>
      </w:pPr>
      <w:r w:rsidRPr="007D7E37">
        <w:rPr>
          <w:sz w:val="24"/>
        </w:rPr>
        <w:t xml:space="preserve">A constant growth rate means the algorithm takes the same number of steps regardless of the input size. </w:t>
      </w:r>
    </w:p>
    <w:p w:rsidR="0008680F" w:rsidRPr="007D7E37" w:rsidRDefault="007D7E37" w:rsidP="007D7E37">
      <w:pPr>
        <w:pStyle w:val="ListParagraph"/>
        <w:numPr>
          <w:ilvl w:val="0"/>
          <w:numId w:val="45"/>
        </w:numPr>
        <w:jc w:val="both"/>
        <w:rPr>
          <w:sz w:val="24"/>
        </w:rPr>
      </w:pPr>
      <w:r w:rsidRPr="007D7E37">
        <w:rPr>
          <w:sz w:val="24"/>
        </w:rPr>
        <w:t xml:space="preserve">It has a time complexity of </w:t>
      </w:r>
      <w:r w:rsidRPr="007D7E37">
        <w:rPr>
          <w:b/>
          <w:bCs/>
          <w:sz w:val="24"/>
        </w:rPr>
        <w:t>O(1)</w:t>
      </w:r>
      <w:r w:rsidRPr="007D7E37">
        <w:rPr>
          <w:sz w:val="24"/>
        </w:rPr>
        <w:t>, meaning its execution time does not change as the input increases.</w:t>
      </w:r>
    </w:p>
    <w:p w:rsidR="0008680F" w:rsidRDefault="0008680F" w:rsidP="0008680F">
      <w:pPr>
        <w:jc w:val="both"/>
        <w:rPr>
          <w:sz w:val="24"/>
        </w:rPr>
      </w:pPr>
    </w:p>
    <w:p w:rsidR="0008680F" w:rsidRPr="007D7E37" w:rsidRDefault="0008680F" w:rsidP="00D762F9">
      <w:pPr>
        <w:numPr>
          <w:ilvl w:val="0"/>
          <w:numId w:val="4"/>
        </w:numPr>
        <w:jc w:val="both"/>
        <w:rPr>
          <w:b/>
          <w:bCs/>
          <w:sz w:val="24"/>
        </w:rPr>
      </w:pPr>
      <w:r w:rsidRPr="007D7E37">
        <w:rPr>
          <w:b/>
          <w:bCs/>
          <w:sz w:val="24"/>
        </w:rPr>
        <w:t>If one algorithm has a growth rate of n</w:t>
      </w:r>
      <w:r w:rsidRPr="007D7E37">
        <w:rPr>
          <w:b/>
          <w:bCs/>
          <w:sz w:val="24"/>
          <w:vertAlign w:val="superscript"/>
        </w:rPr>
        <w:t>2</w:t>
      </w:r>
      <w:r w:rsidRPr="007D7E37">
        <w:rPr>
          <w:b/>
          <w:bCs/>
          <w:sz w:val="24"/>
        </w:rPr>
        <w:t xml:space="preserve"> and second algorithm has a growth rate of n then which algorithm execute faster? Why?</w:t>
      </w:r>
    </w:p>
    <w:p w:rsidR="0008680F" w:rsidRPr="0008680F" w:rsidRDefault="0008680F" w:rsidP="0008680F">
      <w:pPr>
        <w:jc w:val="both"/>
        <w:rPr>
          <w:b/>
          <w:bCs/>
          <w:sz w:val="24"/>
        </w:rPr>
      </w:pPr>
      <w:r w:rsidRPr="0008680F">
        <w:rPr>
          <w:b/>
          <w:bCs/>
          <w:sz w:val="24"/>
        </w:rPr>
        <w:t>Answer:</w:t>
      </w:r>
    </w:p>
    <w:p w:rsidR="007D7E37" w:rsidRPr="007D7E37" w:rsidRDefault="007D7E37" w:rsidP="007D7E37">
      <w:pPr>
        <w:pStyle w:val="ListParagraph"/>
        <w:numPr>
          <w:ilvl w:val="0"/>
          <w:numId w:val="46"/>
        </w:numPr>
        <w:jc w:val="both"/>
        <w:rPr>
          <w:sz w:val="24"/>
        </w:rPr>
      </w:pPr>
      <w:r w:rsidRPr="007D7E37">
        <w:rPr>
          <w:sz w:val="24"/>
        </w:rPr>
        <w:t xml:space="preserve">The algorithm with a growth rate of </w:t>
      </w:r>
      <w:r w:rsidRPr="007D7E37">
        <w:rPr>
          <w:b/>
          <w:bCs/>
          <w:sz w:val="24"/>
        </w:rPr>
        <w:t>n (O(n))</w:t>
      </w:r>
      <w:r w:rsidRPr="007D7E37">
        <w:rPr>
          <w:sz w:val="24"/>
        </w:rPr>
        <w:t xml:space="preserve"> executes faster than the one with </w:t>
      </w:r>
      <w:r w:rsidRPr="007D7E37">
        <w:rPr>
          <w:b/>
          <w:bCs/>
          <w:sz w:val="24"/>
        </w:rPr>
        <w:t>n² (O(n²))</w:t>
      </w:r>
      <w:r w:rsidRPr="007D7E37">
        <w:rPr>
          <w:sz w:val="24"/>
        </w:rPr>
        <w:t xml:space="preserve">, especially for large input sizes. </w:t>
      </w:r>
    </w:p>
    <w:p w:rsidR="0008680F" w:rsidRPr="008544E5" w:rsidRDefault="007D7E37" w:rsidP="0008680F">
      <w:pPr>
        <w:pStyle w:val="ListParagraph"/>
        <w:numPr>
          <w:ilvl w:val="0"/>
          <w:numId w:val="46"/>
        </w:numPr>
        <w:jc w:val="both"/>
        <w:rPr>
          <w:sz w:val="24"/>
        </w:rPr>
      </w:pPr>
      <w:r w:rsidRPr="007D7E37">
        <w:rPr>
          <w:sz w:val="24"/>
        </w:rPr>
        <w:t>This is because in O(n²), the number of steps increases quadratically, while in O(n), it increases linearly</w:t>
      </w:r>
      <w:r w:rsidR="008544E5">
        <w:rPr>
          <w:sz w:val="24"/>
        </w:rPr>
        <w:t>.</w:t>
      </w:r>
    </w:p>
    <w:p w:rsidR="00B83347" w:rsidRDefault="00B83347">
      <w:pPr>
        <w:pStyle w:val="Heading1"/>
        <w:spacing w:line="276" w:lineRule="auto"/>
        <w:ind w:left="0" w:firstLine="0"/>
      </w:pPr>
    </w:p>
    <w:p w:rsidR="00B83347" w:rsidRDefault="00B83347">
      <w:pPr>
        <w:pStyle w:val="Heading1"/>
        <w:spacing w:line="276" w:lineRule="auto"/>
        <w:ind w:left="0" w:firstLine="0"/>
        <w:rPr>
          <w:bCs w:val="0"/>
          <w:sz w:val="24"/>
        </w:rPr>
      </w:pPr>
      <w:r>
        <w:rPr>
          <w:bCs w:val="0"/>
          <w:sz w:val="24"/>
        </w:rPr>
        <w:t xml:space="preserve">Suggested Reference: </w:t>
      </w:r>
    </w:p>
    <w:p w:rsidR="00D4171B" w:rsidRDefault="00D4171B" w:rsidP="00D762F9">
      <w:pPr>
        <w:pStyle w:val="Heading1"/>
        <w:numPr>
          <w:ilvl w:val="3"/>
          <w:numId w:val="4"/>
        </w:numPr>
        <w:tabs>
          <w:tab w:val="clear" w:pos="2880"/>
        </w:tabs>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D4171B" w:rsidRDefault="00D4171B" w:rsidP="00D762F9">
      <w:pPr>
        <w:pStyle w:val="Heading1"/>
        <w:numPr>
          <w:ilvl w:val="3"/>
          <w:numId w:val="4"/>
        </w:numPr>
        <w:tabs>
          <w:tab w:val="clear" w:pos="2880"/>
        </w:tabs>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w:t>
      </w:r>
      <w:r w:rsidR="00CF40BB">
        <w:rPr>
          <w:b w:val="0"/>
          <w:bCs w:val="0"/>
          <w:sz w:val="24"/>
          <w:szCs w:val="24"/>
        </w:rPr>
        <w:t xml:space="preserve"> </w:t>
      </w:r>
      <w:r>
        <w:rPr>
          <w:b w:val="0"/>
          <w:bCs w:val="0"/>
          <w:sz w:val="24"/>
          <w:szCs w:val="24"/>
        </w:rPr>
        <w:t>by</w:t>
      </w:r>
      <w:r w:rsidRPr="00D4171B">
        <w:rPr>
          <w:b w:val="0"/>
          <w:bCs w:val="0"/>
          <w:sz w:val="24"/>
          <w:szCs w:val="24"/>
        </w:rPr>
        <w:t xml:space="preserve"> E. Horowitz et al.</w:t>
      </w:r>
    </w:p>
    <w:p w:rsidR="004578C3" w:rsidRDefault="004578C3" w:rsidP="004578C3">
      <w:pPr>
        <w:pStyle w:val="Heading1"/>
        <w:spacing w:line="276" w:lineRule="auto"/>
        <w:jc w:val="both"/>
        <w:rPr>
          <w:b w:val="0"/>
          <w:bCs w:val="0"/>
          <w:sz w:val="24"/>
          <w:szCs w:val="24"/>
        </w:rPr>
      </w:pPr>
    </w:p>
    <w:p w:rsidR="00735601" w:rsidRDefault="00B83347" w:rsidP="00735601">
      <w:pPr>
        <w:pStyle w:val="Heading1"/>
        <w:spacing w:line="276" w:lineRule="auto"/>
        <w:ind w:left="0" w:firstLine="0"/>
        <w:rPr>
          <w:b w:val="0"/>
          <w:bCs w:val="0"/>
          <w:sz w:val="24"/>
        </w:rPr>
      </w:pPr>
      <w:r>
        <w:rPr>
          <w:bCs w:val="0"/>
          <w:sz w:val="24"/>
        </w:rPr>
        <w:t xml:space="preserve">References used by the students: </w:t>
      </w:r>
    </w:p>
    <w:p w:rsidR="0008680F" w:rsidRDefault="008544E5" w:rsidP="00735601">
      <w:pPr>
        <w:pStyle w:val="Heading1"/>
        <w:numPr>
          <w:ilvl w:val="0"/>
          <w:numId w:val="49"/>
        </w:numPr>
        <w:spacing w:line="276" w:lineRule="auto"/>
        <w:rPr>
          <w:b w:val="0"/>
          <w:bCs w:val="0"/>
          <w:sz w:val="24"/>
          <w:szCs w:val="24"/>
        </w:rPr>
      </w:pPr>
      <w:r w:rsidRPr="00D4171B">
        <w:rPr>
          <w:b w:val="0"/>
          <w:bCs w:val="0"/>
          <w:sz w:val="24"/>
          <w:szCs w:val="24"/>
        </w:rPr>
        <w:t xml:space="preserve">"Introduction to Algorithms" by Thomas H. Cormen, Charles E. Leiserson, Ronald L. Rivest, and Clifford Stein </w:t>
      </w:r>
    </w:p>
    <w:p w:rsidR="008544E5" w:rsidRPr="008544E5" w:rsidRDefault="008544E5" w:rsidP="00735601">
      <w:pPr>
        <w:pStyle w:val="Heading1"/>
        <w:numPr>
          <w:ilvl w:val="0"/>
          <w:numId w:val="49"/>
        </w:numPr>
        <w:spacing w:line="276" w:lineRule="auto"/>
        <w:jc w:val="both"/>
        <w:rPr>
          <w:b w:val="0"/>
          <w:bCs w:val="0"/>
          <w:sz w:val="24"/>
          <w:szCs w:val="24"/>
        </w:rPr>
      </w:pPr>
      <w:r w:rsidRPr="008544E5">
        <w:rPr>
          <w:b w:val="0"/>
          <w:bCs w:val="0"/>
          <w:sz w:val="24"/>
          <w:szCs w:val="24"/>
        </w:rPr>
        <w:t>https://www.w3schools.com/python/matplotlib_intro.asp</w:t>
      </w:r>
    </w:p>
    <w:p w:rsidR="00B83347" w:rsidRDefault="00B83347">
      <w:pPr>
        <w:pStyle w:val="Heading1"/>
        <w:spacing w:line="276" w:lineRule="auto"/>
        <w:ind w:left="0" w:firstLine="0"/>
        <w:rPr>
          <w:b w:val="0"/>
          <w:bCs w:val="0"/>
          <w:sz w:val="24"/>
        </w:rPr>
      </w:pPr>
    </w:p>
    <w:p w:rsidR="00B83347" w:rsidRDefault="00B83347">
      <w:pPr>
        <w:pStyle w:val="Heading1"/>
        <w:spacing w:line="276" w:lineRule="auto"/>
        <w:ind w:left="0" w:firstLine="0"/>
      </w:pPr>
      <w:r>
        <w:rPr>
          <w:sz w:val="24"/>
        </w:rPr>
        <w:t>Rubric wise marks obtained:</w:t>
      </w:r>
    </w:p>
    <w:p w:rsidR="00B83347" w:rsidRDefault="00B83347">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9E21E2" w:rsidTr="0087081C">
        <w:trPr>
          <w:trHeight w:val="856"/>
        </w:trPr>
        <w:tc>
          <w:tcPr>
            <w:tcW w:w="1193" w:type="dxa"/>
            <w:vMerge w:val="restart"/>
            <w:tcBorders>
              <w:top w:val="single" w:sz="4" w:space="0" w:color="00000A"/>
              <w:left w:val="single" w:sz="4" w:space="0" w:color="00000A"/>
              <w:right w:val="single" w:sz="4" w:space="0" w:color="00000A"/>
            </w:tcBorders>
          </w:tcPr>
          <w:p w:rsidR="009E21E2" w:rsidRDefault="009E21E2">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9E21E2" w:rsidRDefault="009E21E2">
            <w:pPr>
              <w:pStyle w:val="Heading1"/>
              <w:spacing w:line="276" w:lineRule="auto"/>
              <w:ind w:left="0" w:firstLine="0"/>
              <w:jc w:val="center"/>
              <w:rPr>
                <w:sz w:val="24"/>
              </w:rPr>
            </w:pPr>
            <w:r>
              <w:rPr>
                <w:sz w:val="24"/>
              </w:rPr>
              <w:t>Understanding of problem</w:t>
            </w:r>
          </w:p>
          <w:p w:rsidR="009E21E2" w:rsidRDefault="009E21E2" w:rsidP="005A004B">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9E21E2" w:rsidRDefault="009E21E2">
            <w:pPr>
              <w:pStyle w:val="Heading1"/>
              <w:spacing w:line="276" w:lineRule="auto"/>
              <w:ind w:left="0" w:firstLine="0"/>
              <w:jc w:val="center"/>
              <w:rPr>
                <w:sz w:val="24"/>
              </w:rPr>
            </w:pPr>
            <w:r>
              <w:rPr>
                <w:sz w:val="24"/>
              </w:rPr>
              <w:t>Program Implementation</w:t>
            </w:r>
          </w:p>
          <w:p w:rsidR="009E21E2" w:rsidRDefault="009E21E2">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9E21E2" w:rsidRDefault="009E21E2">
            <w:pPr>
              <w:pStyle w:val="Heading1"/>
              <w:spacing w:line="276" w:lineRule="auto"/>
              <w:ind w:left="0" w:firstLine="0"/>
              <w:jc w:val="center"/>
              <w:rPr>
                <w:sz w:val="24"/>
              </w:rPr>
            </w:pPr>
            <w:r>
              <w:rPr>
                <w:sz w:val="24"/>
              </w:rPr>
              <w:t>Documentation &amp;Timely Submission</w:t>
            </w:r>
          </w:p>
          <w:p w:rsidR="009E21E2" w:rsidRDefault="009E21E2">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9E21E2" w:rsidRDefault="009E21E2">
            <w:pPr>
              <w:pStyle w:val="Heading1"/>
              <w:spacing w:line="276" w:lineRule="auto"/>
              <w:ind w:left="0" w:firstLine="0"/>
              <w:jc w:val="center"/>
              <w:rPr>
                <w:sz w:val="24"/>
                <w:szCs w:val="24"/>
              </w:rPr>
            </w:pPr>
            <w:r>
              <w:rPr>
                <w:sz w:val="24"/>
                <w:szCs w:val="24"/>
              </w:rPr>
              <w:t>Total</w:t>
            </w:r>
          </w:p>
          <w:p w:rsidR="009E21E2" w:rsidRDefault="009E21E2">
            <w:pPr>
              <w:pStyle w:val="Heading1"/>
              <w:spacing w:line="276" w:lineRule="auto"/>
              <w:ind w:left="0" w:firstLine="0"/>
              <w:jc w:val="center"/>
            </w:pPr>
            <w:r>
              <w:rPr>
                <w:sz w:val="24"/>
                <w:szCs w:val="24"/>
              </w:rPr>
              <w:t>(10)</w:t>
            </w:r>
          </w:p>
        </w:tc>
      </w:tr>
      <w:tr w:rsidR="009E21E2" w:rsidTr="0087081C">
        <w:trPr>
          <w:trHeight w:val="403"/>
        </w:trPr>
        <w:tc>
          <w:tcPr>
            <w:tcW w:w="1193" w:type="dxa"/>
            <w:vMerge/>
            <w:tcBorders>
              <w:left w:val="single" w:sz="4" w:space="0" w:color="00000A"/>
              <w:bottom w:val="single" w:sz="4" w:space="0" w:color="00000A"/>
              <w:right w:val="single" w:sz="4" w:space="0" w:color="00000A"/>
            </w:tcBorders>
          </w:tcPr>
          <w:p w:rsidR="009E21E2" w:rsidRDefault="009E21E2">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9E21E2" w:rsidRDefault="009E21E2" w:rsidP="00521762">
            <w:pPr>
              <w:pStyle w:val="Heading1"/>
              <w:spacing w:line="276" w:lineRule="auto"/>
              <w:ind w:left="0" w:firstLine="0"/>
              <w:jc w:val="center"/>
              <w:rPr>
                <w:sz w:val="17"/>
              </w:rPr>
            </w:pPr>
            <w:r>
              <w:rPr>
                <w:sz w:val="17"/>
              </w:rPr>
              <w:t>Good</w:t>
            </w:r>
          </w:p>
          <w:p w:rsidR="009E21E2" w:rsidRDefault="009E21E2" w:rsidP="00521762">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9E21E2" w:rsidRDefault="009E21E2" w:rsidP="00521762">
            <w:pPr>
              <w:pStyle w:val="Heading1"/>
              <w:spacing w:line="276" w:lineRule="auto"/>
              <w:ind w:left="0" w:firstLine="0"/>
              <w:jc w:val="center"/>
              <w:rPr>
                <w:sz w:val="17"/>
              </w:rPr>
            </w:pPr>
            <w:r>
              <w:rPr>
                <w:sz w:val="17"/>
              </w:rPr>
              <w:t>Avg.</w:t>
            </w:r>
          </w:p>
          <w:p w:rsidR="009E21E2" w:rsidRDefault="009E21E2" w:rsidP="00521762">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9E21E2" w:rsidRDefault="009E21E2" w:rsidP="00521762">
            <w:pPr>
              <w:pStyle w:val="Heading1"/>
              <w:spacing w:line="276" w:lineRule="auto"/>
              <w:ind w:left="0" w:firstLine="0"/>
              <w:jc w:val="center"/>
              <w:rPr>
                <w:sz w:val="17"/>
              </w:rPr>
            </w:pPr>
            <w:r>
              <w:rPr>
                <w:sz w:val="17"/>
              </w:rPr>
              <w:t>Poor</w:t>
            </w:r>
          </w:p>
          <w:p w:rsidR="009E21E2" w:rsidRDefault="009E21E2" w:rsidP="00521762">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9E21E2" w:rsidRDefault="009E21E2" w:rsidP="00521762">
            <w:pPr>
              <w:pStyle w:val="Heading1"/>
              <w:spacing w:line="276" w:lineRule="auto"/>
              <w:ind w:left="0" w:firstLine="0"/>
              <w:jc w:val="center"/>
              <w:rPr>
                <w:sz w:val="17"/>
              </w:rPr>
            </w:pPr>
            <w:r>
              <w:rPr>
                <w:sz w:val="17"/>
              </w:rPr>
              <w:t>Good</w:t>
            </w:r>
          </w:p>
          <w:p w:rsidR="009E21E2" w:rsidRDefault="009E21E2" w:rsidP="00521762">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9E21E2" w:rsidRDefault="009E21E2" w:rsidP="00521762">
            <w:pPr>
              <w:pStyle w:val="Heading1"/>
              <w:spacing w:line="276" w:lineRule="auto"/>
              <w:ind w:left="0" w:firstLine="0"/>
              <w:jc w:val="center"/>
              <w:rPr>
                <w:sz w:val="17"/>
              </w:rPr>
            </w:pPr>
            <w:r>
              <w:rPr>
                <w:sz w:val="17"/>
              </w:rPr>
              <w:t>Avg.</w:t>
            </w:r>
          </w:p>
          <w:p w:rsidR="009E21E2" w:rsidRDefault="009E21E2" w:rsidP="00521762">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9E21E2" w:rsidRDefault="009E21E2" w:rsidP="00521762">
            <w:pPr>
              <w:pStyle w:val="Heading1"/>
              <w:spacing w:line="276" w:lineRule="auto"/>
              <w:ind w:left="0" w:firstLine="0"/>
              <w:jc w:val="center"/>
              <w:rPr>
                <w:sz w:val="17"/>
              </w:rPr>
            </w:pPr>
            <w:r>
              <w:rPr>
                <w:sz w:val="17"/>
              </w:rPr>
              <w:t>Poor</w:t>
            </w:r>
          </w:p>
          <w:p w:rsidR="009E21E2" w:rsidRDefault="009E21E2" w:rsidP="00521762">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9E21E2" w:rsidRDefault="009E21E2" w:rsidP="00521762">
            <w:pPr>
              <w:pStyle w:val="Heading1"/>
              <w:spacing w:line="276" w:lineRule="auto"/>
              <w:ind w:left="0" w:firstLine="0"/>
              <w:jc w:val="center"/>
              <w:rPr>
                <w:sz w:val="17"/>
              </w:rPr>
            </w:pPr>
            <w:r>
              <w:rPr>
                <w:sz w:val="17"/>
              </w:rPr>
              <w:t>Good</w:t>
            </w:r>
          </w:p>
          <w:p w:rsidR="009E21E2" w:rsidRDefault="009E21E2" w:rsidP="00521762">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9E21E2" w:rsidRDefault="009E21E2" w:rsidP="00521762">
            <w:pPr>
              <w:pStyle w:val="Heading1"/>
              <w:spacing w:line="276" w:lineRule="auto"/>
              <w:ind w:left="0" w:firstLine="0"/>
              <w:jc w:val="center"/>
              <w:rPr>
                <w:sz w:val="17"/>
              </w:rPr>
            </w:pPr>
            <w:r>
              <w:rPr>
                <w:sz w:val="17"/>
              </w:rPr>
              <w:t>Avg.</w:t>
            </w:r>
          </w:p>
          <w:p w:rsidR="009E21E2" w:rsidRDefault="009E21E2" w:rsidP="00521762">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9E21E2" w:rsidRDefault="009E21E2" w:rsidP="00521762">
            <w:pPr>
              <w:pStyle w:val="Heading1"/>
              <w:spacing w:line="276" w:lineRule="auto"/>
              <w:ind w:left="0" w:firstLine="0"/>
              <w:jc w:val="center"/>
              <w:rPr>
                <w:sz w:val="17"/>
              </w:rPr>
            </w:pPr>
            <w:r>
              <w:rPr>
                <w:sz w:val="17"/>
              </w:rPr>
              <w:t>Poor</w:t>
            </w:r>
          </w:p>
          <w:p w:rsidR="009E21E2" w:rsidRDefault="009E21E2" w:rsidP="00521762">
            <w:pPr>
              <w:pStyle w:val="Heading1"/>
              <w:spacing w:line="276" w:lineRule="auto"/>
              <w:ind w:left="0" w:firstLine="0"/>
              <w:jc w:val="center"/>
              <w:rPr>
                <w:sz w:val="17"/>
              </w:rPr>
            </w:pPr>
            <w:r>
              <w:rPr>
                <w:sz w:val="17"/>
              </w:rPr>
              <w:t>(0)</w:t>
            </w:r>
          </w:p>
        </w:tc>
        <w:tc>
          <w:tcPr>
            <w:tcW w:w="1203" w:type="dxa"/>
            <w:tcBorders>
              <w:top w:val="single" w:sz="4" w:space="0" w:color="00000A"/>
              <w:left w:val="single" w:sz="4" w:space="0" w:color="00000A"/>
              <w:bottom w:val="single" w:sz="4" w:space="0" w:color="00000A"/>
              <w:right w:val="single" w:sz="4" w:space="0" w:color="00000A"/>
            </w:tcBorders>
          </w:tcPr>
          <w:p w:rsidR="009E21E2" w:rsidRDefault="009E21E2">
            <w:pPr>
              <w:pStyle w:val="Heading1"/>
              <w:spacing w:line="276" w:lineRule="auto"/>
              <w:ind w:left="0" w:firstLine="0"/>
              <w:rPr>
                <w:sz w:val="17"/>
              </w:rPr>
            </w:pPr>
          </w:p>
        </w:tc>
      </w:tr>
      <w:tr w:rsidR="00F35A24" w:rsidTr="00F35A24">
        <w:trPr>
          <w:trHeight w:val="403"/>
        </w:trPr>
        <w:tc>
          <w:tcPr>
            <w:tcW w:w="1193" w:type="dxa"/>
            <w:tcBorders>
              <w:top w:val="single" w:sz="4" w:space="0" w:color="00000A"/>
              <w:left w:val="single" w:sz="4" w:space="0" w:color="00000A"/>
              <w:bottom w:val="single" w:sz="4" w:space="0" w:color="00000A"/>
              <w:right w:val="single" w:sz="4" w:space="0" w:color="00000A"/>
            </w:tcBorders>
          </w:tcPr>
          <w:p w:rsidR="005A004B" w:rsidRDefault="005A004B">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5A004B" w:rsidRDefault="005A004B">
            <w:pPr>
              <w:pStyle w:val="Heading1"/>
              <w:spacing w:line="276" w:lineRule="auto"/>
              <w:ind w:left="0" w:firstLine="0"/>
              <w:rPr>
                <w:sz w:val="17"/>
              </w:rPr>
            </w:pPr>
          </w:p>
          <w:p w:rsidR="005A004B" w:rsidRDefault="005A004B">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5A004B" w:rsidRDefault="005A004B">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5A004B" w:rsidRDefault="005A004B">
            <w:pPr>
              <w:pStyle w:val="Heading1"/>
              <w:spacing w:line="276" w:lineRule="auto"/>
              <w:ind w:left="0" w:firstLine="0"/>
              <w:rPr>
                <w:sz w:val="17"/>
              </w:rPr>
            </w:pPr>
          </w:p>
        </w:tc>
        <w:tc>
          <w:tcPr>
            <w:tcW w:w="1203" w:type="dxa"/>
            <w:tcBorders>
              <w:top w:val="single" w:sz="4" w:space="0" w:color="00000A"/>
              <w:left w:val="single" w:sz="4" w:space="0" w:color="00000A"/>
              <w:bottom w:val="single" w:sz="4" w:space="0" w:color="00000A"/>
              <w:right w:val="single" w:sz="4" w:space="0" w:color="00000A"/>
            </w:tcBorders>
          </w:tcPr>
          <w:p w:rsidR="005A004B" w:rsidRDefault="005A004B">
            <w:pPr>
              <w:pStyle w:val="Heading1"/>
              <w:spacing w:line="276" w:lineRule="auto"/>
              <w:ind w:left="0" w:firstLine="0"/>
              <w:rPr>
                <w:sz w:val="17"/>
              </w:rPr>
            </w:pPr>
          </w:p>
        </w:tc>
      </w:tr>
    </w:tbl>
    <w:p w:rsidR="00B83347" w:rsidRDefault="00B83347">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suppressAutoHyphens w:val="0"/>
        <w:rPr>
          <w:b/>
          <w:bCs/>
        </w:rPr>
      </w:pPr>
      <w:r>
        <w:br w:type="page"/>
      </w:r>
    </w:p>
    <w:p w:rsidR="009301AD" w:rsidRDefault="009301AD" w:rsidP="009301AD">
      <w:pPr>
        <w:jc w:val="center"/>
      </w:pPr>
      <w:r>
        <w:rPr>
          <w:b/>
          <w:sz w:val="28"/>
        </w:rPr>
        <w:lastRenderedPageBreak/>
        <w:t>Experiment No: 2</w:t>
      </w:r>
    </w:p>
    <w:p w:rsidR="009301AD" w:rsidRPr="00144DBE" w:rsidRDefault="009301AD" w:rsidP="009301AD">
      <w:pPr>
        <w:spacing w:line="276" w:lineRule="auto"/>
        <w:jc w:val="both"/>
        <w:rPr>
          <w:sz w:val="24"/>
          <w:szCs w:val="24"/>
        </w:rPr>
      </w:pPr>
      <w:r w:rsidRPr="00144DBE">
        <w:rPr>
          <w:sz w:val="24"/>
          <w:szCs w:val="24"/>
        </w:rPr>
        <w:t xml:space="preserve">Write user defined functions for the following sorting methods and compare their performance by steps executed/time </w:t>
      </w:r>
      <w:r>
        <w:rPr>
          <w:sz w:val="24"/>
          <w:szCs w:val="24"/>
        </w:rPr>
        <w:t>taken for execution</w:t>
      </w:r>
      <w:r w:rsidRPr="00144DBE">
        <w:rPr>
          <w:sz w:val="24"/>
          <w:szCs w:val="24"/>
        </w:rPr>
        <w:t xml:space="preserve"> on</w:t>
      </w:r>
      <w:r>
        <w:rPr>
          <w:sz w:val="24"/>
          <w:szCs w:val="24"/>
        </w:rPr>
        <w:t xml:space="preserve"> various inputs (1000 to 5000) </w:t>
      </w:r>
      <w:r w:rsidRPr="00144DBE">
        <w:rPr>
          <w:sz w:val="24"/>
          <w:szCs w:val="24"/>
        </w:rPr>
        <w:t>of</w:t>
      </w:r>
      <w:r w:rsidR="00575848">
        <w:rPr>
          <w:sz w:val="24"/>
          <w:szCs w:val="24"/>
        </w:rPr>
        <w:t xml:space="preserve"> </w:t>
      </w:r>
      <w:r w:rsidRPr="00144DBE">
        <w:rPr>
          <w:sz w:val="24"/>
          <w:szCs w:val="24"/>
        </w:rPr>
        <w:t>random</w:t>
      </w:r>
      <w:r>
        <w:rPr>
          <w:sz w:val="24"/>
          <w:szCs w:val="24"/>
        </w:rPr>
        <w:t xml:space="preserve"> nature</w:t>
      </w:r>
      <w:r w:rsidRPr="00144DBE">
        <w:rPr>
          <w:sz w:val="24"/>
          <w:szCs w:val="24"/>
        </w:rPr>
        <w:t>, ascending order and descending order sorted data.</w:t>
      </w:r>
      <w:r w:rsidR="00575848">
        <w:rPr>
          <w:sz w:val="24"/>
          <w:szCs w:val="24"/>
        </w:rPr>
        <w:t xml:space="preserve"> </w:t>
      </w:r>
      <w:r w:rsidRPr="00144DBE">
        <w:rPr>
          <w:sz w:val="24"/>
          <w:szCs w:val="24"/>
        </w:rPr>
        <w:t>Also</w:t>
      </w:r>
      <w:r>
        <w:rPr>
          <w:sz w:val="24"/>
          <w:szCs w:val="24"/>
        </w:rPr>
        <w:t>,</w:t>
      </w:r>
      <w:r w:rsidRPr="00144DBE">
        <w:rPr>
          <w:sz w:val="24"/>
          <w:szCs w:val="24"/>
        </w:rPr>
        <w:t xml:space="preserve"> draw a comparative chart of number of input</w:t>
      </w:r>
      <w:r w:rsidR="007D799B">
        <w:rPr>
          <w:sz w:val="24"/>
          <w:szCs w:val="24"/>
        </w:rPr>
        <w:t>s</w:t>
      </w:r>
      <w:r w:rsidRPr="00144DBE">
        <w:rPr>
          <w:sz w:val="24"/>
          <w:szCs w:val="24"/>
        </w:rPr>
        <w:t xml:space="preserve"> versus steps executed/time taken for each cases</w:t>
      </w:r>
      <w:r>
        <w:rPr>
          <w:sz w:val="24"/>
          <w:szCs w:val="24"/>
        </w:rPr>
        <w:t xml:space="preserve"> (random, ascending, and descending)</w:t>
      </w:r>
      <w:r w:rsidRPr="00144DBE">
        <w:rPr>
          <w:sz w:val="24"/>
          <w:szCs w:val="24"/>
        </w:rPr>
        <w:t>.</w:t>
      </w:r>
    </w:p>
    <w:p w:rsidR="009301AD" w:rsidRPr="00144DBE" w:rsidRDefault="009301AD" w:rsidP="00D762F9">
      <w:pPr>
        <w:pStyle w:val="ListParagraph"/>
        <w:numPr>
          <w:ilvl w:val="0"/>
          <w:numId w:val="13"/>
        </w:numPr>
        <w:spacing w:line="276" w:lineRule="auto"/>
        <w:ind w:right="29"/>
        <w:rPr>
          <w:bCs/>
          <w:sz w:val="24"/>
          <w:szCs w:val="24"/>
        </w:rPr>
      </w:pPr>
      <w:r w:rsidRPr="00144DBE">
        <w:rPr>
          <w:bCs/>
          <w:sz w:val="24"/>
          <w:szCs w:val="24"/>
        </w:rPr>
        <w:t>Selection Sort</w:t>
      </w:r>
    </w:p>
    <w:p w:rsidR="009301AD" w:rsidRPr="00144DBE" w:rsidRDefault="009301AD" w:rsidP="00D762F9">
      <w:pPr>
        <w:pStyle w:val="ListParagraph"/>
        <w:numPr>
          <w:ilvl w:val="0"/>
          <w:numId w:val="13"/>
        </w:numPr>
        <w:spacing w:line="276" w:lineRule="auto"/>
        <w:ind w:right="29"/>
        <w:rPr>
          <w:bCs/>
          <w:sz w:val="24"/>
          <w:szCs w:val="24"/>
        </w:rPr>
      </w:pPr>
      <w:r w:rsidRPr="00144DBE">
        <w:rPr>
          <w:bCs/>
          <w:sz w:val="24"/>
          <w:szCs w:val="24"/>
        </w:rPr>
        <w:t>Bubble Sort</w:t>
      </w:r>
    </w:p>
    <w:p w:rsidR="009301AD" w:rsidRPr="00144DBE" w:rsidRDefault="009301AD" w:rsidP="00D762F9">
      <w:pPr>
        <w:pStyle w:val="ListParagraph"/>
        <w:numPr>
          <w:ilvl w:val="0"/>
          <w:numId w:val="13"/>
        </w:numPr>
        <w:spacing w:line="276" w:lineRule="auto"/>
        <w:ind w:right="29"/>
        <w:rPr>
          <w:bCs/>
          <w:sz w:val="24"/>
          <w:szCs w:val="24"/>
        </w:rPr>
      </w:pPr>
      <w:r w:rsidRPr="00144DBE">
        <w:rPr>
          <w:bCs/>
          <w:sz w:val="24"/>
          <w:szCs w:val="24"/>
        </w:rPr>
        <w:t>Insertion Sort</w:t>
      </w:r>
    </w:p>
    <w:p w:rsidR="009301AD" w:rsidRPr="00144DBE" w:rsidRDefault="009301AD" w:rsidP="00D762F9">
      <w:pPr>
        <w:pStyle w:val="ListParagraph"/>
        <w:numPr>
          <w:ilvl w:val="0"/>
          <w:numId w:val="13"/>
        </w:numPr>
        <w:spacing w:line="276" w:lineRule="auto"/>
        <w:ind w:right="29"/>
        <w:rPr>
          <w:bCs/>
          <w:sz w:val="24"/>
          <w:szCs w:val="24"/>
        </w:rPr>
      </w:pPr>
      <w:r w:rsidRPr="00144DBE">
        <w:rPr>
          <w:bCs/>
          <w:sz w:val="24"/>
          <w:szCs w:val="24"/>
        </w:rPr>
        <w:t>Merge Sort</w:t>
      </w:r>
    </w:p>
    <w:p w:rsidR="009301AD" w:rsidRPr="009301AD" w:rsidRDefault="009301AD" w:rsidP="00D762F9">
      <w:pPr>
        <w:pStyle w:val="ListParagraph"/>
        <w:numPr>
          <w:ilvl w:val="0"/>
          <w:numId w:val="13"/>
        </w:numPr>
        <w:spacing w:line="276" w:lineRule="auto"/>
        <w:ind w:right="29"/>
        <w:rPr>
          <w:bCs/>
          <w:sz w:val="24"/>
          <w:szCs w:val="24"/>
        </w:rPr>
      </w:pPr>
      <w:r w:rsidRPr="00144DBE">
        <w:rPr>
          <w:bCs/>
          <w:sz w:val="24"/>
          <w:szCs w:val="24"/>
        </w:rPr>
        <w:t>Quick Sort</w:t>
      </w:r>
    </w:p>
    <w:p w:rsidR="009301AD" w:rsidRDefault="009301AD" w:rsidP="009301AD">
      <w:pPr>
        <w:jc w:val="both"/>
      </w:pPr>
      <w:r>
        <w:rPr>
          <w:b/>
          <w:sz w:val="24"/>
        </w:rPr>
        <w:t>Date:</w:t>
      </w:r>
    </w:p>
    <w:p w:rsidR="009301AD" w:rsidRDefault="009301AD" w:rsidP="009301AD">
      <w:pPr>
        <w:jc w:val="both"/>
        <w:rPr>
          <w:b/>
          <w:sz w:val="24"/>
        </w:rPr>
      </w:pPr>
    </w:p>
    <w:p w:rsidR="00FA1565" w:rsidRPr="005A004B" w:rsidRDefault="009301AD" w:rsidP="00FA1565">
      <w:pPr>
        <w:jc w:val="both"/>
        <w:rPr>
          <w:b/>
          <w:sz w:val="24"/>
        </w:rPr>
      </w:pPr>
      <w:r w:rsidRPr="005A004B">
        <w:rPr>
          <w:b/>
          <w:sz w:val="24"/>
        </w:rPr>
        <w:t>Competency and Practical Skills:</w:t>
      </w:r>
      <w:r w:rsidR="00575848">
        <w:rPr>
          <w:b/>
          <w:sz w:val="24"/>
        </w:rPr>
        <w:t xml:space="preserve"> </w:t>
      </w:r>
      <w:r w:rsidR="00FA1565" w:rsidRPr="007D799B">
        <w:rPr>
          <w:bCs/>
          <w:sz w:val="24"/>
        </w:rPr>
        <w:t>Algorithmic thinking, Programming Skills, Performance analysis, and Mathematical skills</w:t>
      </w:r>
    </w:p>
    <w:p w:rsidR="009301AD" w:rsidRPr="005A004B" w:rsidRDefault="009301AD" w:rsidP="009301AD">
      <w:pPr>
        <w:jc w:val="both"/>
        <w:rPr>
          <w:b/>
          <w:sz w:val="24"/>
        </w:rPr>
      </w:pPr>
    </w:p>
    <w:p w:rsidR="009301AD" w:rsidRDefault="009301AD" w:rsidP="009301AD">
      <w:pPr>
        <w:jc w:val="both"/>
        <w:rPr>
          <w:b/>
          <w:w w:val="110"/>
        </w:rPr>
      </w:pPr>
    </w:p>
    <w:p w:rsidR="009301AD" w:rsidRDefault="009301AD" w:rsidP="009301AD">
      <w:pPr>
        <w:jc w:val="both"/>
      </w:pPr>
      <w:r>
        <w:rPr>
          <w:b/>
          <w:sz w:val="24"/>
        </w:rPr>
        <w:t>Relevant CO: CO1</w:t>
      </w:r>
      <w:r w:rsidR="00464471">
        <w:rPr>
          <w:b/>
          <w:sz w:val="24"/>
        </w:rPr>
        <w:t>, CO2</w:t>
      </w:r>
    </w:p>
    <w:p w:rsidR="009301AD" w:rsidRDefault="009301AD" w:rsidP="009301AD">
      <w:pPr>
        <w:jc w:val="both"/>
        <w:rPr>
          <w:b/>
          <w:sz w:val="24"/>
        </w:rPr>
      </w:pPr>
    </w:p>
    <w:p w:rsidR="009301AD" w:rsidRDefault="009301AD" w:rsidP="009301AD">
      <w:pPr>
        <w:jc w:val="both"/>
      </w:pPr>
      <w:r>
        <w:rPr>
          <w:b/>
          <w:sz w:val="24"/>
        </w:rPr>
        <w:t>Objectives:</w:t>
      </w:r>
      <w:r>
        <w:rPr>
          <w:b/>
          <w:sz w:val="24"/>
        </w:rPr>
        <w:tab/>
      </w:r>
      <w:r>
        <w:rPr>
          <w:sz w:val="24"/>
        </w:rPr>
        <w:t>(a) Compare performance of various algorithms</w:t>
      </w:r>
      <w:r w:rsidR="003821FB">
        <w:rPr>
          <w:sz w:val="24"/>
        </w:rPr>
        <w:t>.</w:t>
      </w:r>
    </w:p>
    <w:p w:rsidR="009301AD" w:rsidRDefault="009301AD" w:rsidP="009301AD">
      <w:pPr>
        <w:jc w:val="both"/>
        <w:rPr>
          <w:sz w:val="24"/>
        </w:rPr>
      </w:pPr>
      <w:r>
        <w:rPr>
          <w:sz w:val="24"/>
        </w:rPr>
        <w:tab/>
      </w:r>
      <w:r>
        <w:rPr>
          <w:sz w:val="24"/>
        </w:rPr>
        <w:tab/>
        <w:t xml:space="preserve">(b) Judge best </w:t>
      </w:r>
      <w:r w:rsidR="00722E8C">
        <w:rPr>
          <w:sz w:val="24"/>
        </w:rPr>
        <w:t xml:space="preserve">sorting </w:t>
      </w:r>
      <w:r>
        <w:rPr>
          <w:sz w:val="24"/>
        </w:rPr>
        <w:t xml:space="preserve">algorithm </w:t>
      </w:r>
      <w:r w:rsidR="00722E8C">
        <w:rPr>
          <w:sz w:val="24"/>
        </w:rPr>
        <w:t xml:space="preserve">on sorted and random inputs </w:t>
      </w:r>
      <w:r>
        <w:rPr>
          <w:sz w:val="24"/>
        </w:rPr>
        <w:t>in terms of growth rate</w:t>
      </w:r>
      <w:r w:rsidR="00722E8C">
        <w:rPr>
          <w:sz w:val="24"/>
        </w:rPr>
        <w:t>/time complexity</w:t>
      </w:r>
      <w:r w:rsidR="003821FB">
        <w:rPr>
          <w:sz w:val="24"/>
        </w:rPr>
        <w:t>.</w:t>
      </w:r>
    </w:p>
    <w:p w:rsidR="00BB09CE" w:rsidRDefault="00BB09CE" w:rsidP="009301AD">
      <w:pPr>
        <w:jc w:val="both"/>
        <w:rPr>
          <w:sz w:val="24"/>
        </w:rPr>
      </w:pPr>
      <w:r>
        <w:rPr>
          <w:sz w:val="24"/>
        </w:rPr>
        <w:t xml:space="preserve">                     (c) Derive time complexity from steps count on various inputs.</w:t>
      </w:r>
    </w:p>
    <w:p w:rsidR="00722E8C" w:rsidRDefault="00722E8C" w:rsidP="009301AD">
      <w:pPr>
        <w:jc w:val="both"/>
      </w:pPr>
    </w:p>
    <w:p w:rsidR="009301AD" w:rsidRDefault="009301AD" w:rsidP="009301AD">
      <w:pPr>
        <w:jc w:val="both"/>
      </w:pPr>
      <w:r>
        <w:rPr>
          <w:b/>
          <w:sz w:val="24"/>
        </w:rPr>
        <w:t xml:space="preserve">Equipment/Instruments: </w:t>
      </w:r>
      <w:r>
        <w:rPr>
          <w:sz w:val="24"/>
        </w:rPr>
        <w:t xml:space="preserve">Computer System, Any C language editor </w:t>
      </w:r>
    </w:p>
    <w:p w:rsidR="009301AD" w:rsidRDefault="009301AD" w:rsidP="009301AD">
      <w:pPr>
        <w:jc w:val="both"/>
        <w:rPr>
          <w:b/>
          <w:sz w:val="24"/>
        </w:rPr>
      </w:pPr>
    </w:p>
    <w:p w:rsidR="009301AD" w:rsidRDefault="009301AD" w:rsidP="009301AD">
      <w:pPr>
        <w:jc w:val="both"/>
        <w:rPr>
          <w:sz w:val="24"/>
        </w:rPr>
      </w:pPr>
      <w:r>
        <w:rPr>
          <w:b/>
          <w:sz w:val="24"/>
        </w:rPr>
        <w:t>Theory:</w:t>
      </w:r>
    </w:p>
    <w:p w:rsidR="009301AD" w:rsidRDefault="009301AD" w:rsidP="009301AD">
      <w:pPr>
        <w:jc w:val="both"/>
        <w:rPr>
          <w:b/>
          <w:sz w:val="24"/>
        </w:rPr>
      </w:pPr>
    </w:p>
    <w:p w:rsidR="009301AD" w:rsidRDefault="00E870C6" w:rsidP="00D762F9">
      <w:pPr>
        <w:pStyle w:val="ListParagraph"/>
        <w:numPr>
          <w:ilvl w:val="0"/>
          <w:numId w:val="14"/>
        </w:numPr>
        <w:jc w:val="both"/>
        <w:rPr>
          <w:b/>
          <w:sz w:val="24"/>
        </w:rPr>
      </w:pPr>
      <w:r>
        <w:rPr>
          <w:b/>
          <w:sz w:val="24"/>
        </w:rPr>
        <w:t xml:space="preserve">Selection Sort </w:t>
      </w:r>
      <w:r w:rsidR="008336CF">
        <w:rPr>
          <w:b/>
          <w:sz w:val="24"/>
        </w:rPr>
        <w:t>Function in C</w:t>
      </w:r>
    </w:p>
    <w:p w:rsidR="00E870C6" w:rsidRDefault="00E870C6" w:rsidP="00E870C6">
      <w:pPr>
        <w:pStyle w:val="ListParagraph"/>
        <w:ind w:left="360" w:firstLine="0"/>
        <w:jc w:val="both"/>
        <w:rPr>
          <w:b/>
          <w:sz w:val="24"/>
        </w:rPr>
      </w:pPr>
    </w:p>
    <w:p w:rsidR="008336CF" w:rsidRPr="00C96D84" w:rsidRDefault="008336CF" w:rsidP="00C96D84">
      <w:pPr>
        <w:ind w:left="360"/>
        <w:rPr>
          <w:b/>
          <w:sz w:val="24"/>
          <w:szCs w:val="24"/>
        </w:rPr>
      </w:pPr>
      <w:r w:rsidRPr="00C96D84">
        <w:rPr>
          <w:b/>
          <w:sz w:val="24"/>
          <w:szCs w:val="24"/>
        </w:rPr>
        <w:t>Void SelectionSort (int</w:t>
      </w:r>
      <w:r w:rsidR="009D7359">
        <w:rPr>
          <w:b/>
          <w:sz w:val="24"/>
          <w:szCs w:val="24"/>
        </w:rPr>
        <w:t xml:space="preserve"> </w:t>
      </w:r>
      <w:r w:rsidRPr="00C96D84">
        <w:rPr>
          <w:b/>
          <w:sz w:val="24"/>
          <w:szCs w:val="24"/>
        </w:rPr>
        <w:t>a[] , int n)</w:t>
      </w:r>
    </w:p>
    <w:p w:rsidR="008336CF" w:rsidRPr="00C96D84" w:rsidRDefault="008336CF" w:rsidP="00C96D84">
      <w:pPr>
        <w:ind w:left="360"/>
        <w:rPr>
          <w:sz w:val="24"/>
          <w:szCs w:val="24"/>
        </w:rPr>
      </w:pPr>
      <w:r w:rsidRPr="00C96D84">
        <w:rPr>
          <w:sz w:val="24"/>
          <w:szCs w:val="24"/>
        </w:rPr>
        <w:t>//Here ‘a’ is the array having ‘n’ number of data</w:t>
      </w:r>
    </w:p>
    <w:p w:rsidR="008336CF" w:rsidRDefault="008336CF" w:rsidP="00C96D84">
      <w:pPr>
        <w:ind w:left="360"/>
        <w:rPr>
          <w:sz w:val="24"/>
          <w:szCs w:val="24"/>
        </w:rPr>
      </w:pPr>
      <w:r w:rsidRPr="00C96D84">
        <w:rPr>
          <w:sz w:val="24"/>
          <w:szCs w:val="24"/>
        </w:rPr>
        <w:t>{</w:t>
      </w:r>
    </w:p>
    <w:p w:rsidR="00C96D84" w:rsidRPr="00C96D84" w:rsidRDefault="00C96D84" w:rsidP="00C96D84">
      <w:pPr>
        <w:ind w:left="360"/>
        <w:rPr>
          <w:sz w:val="24"/>
          <w:szCs w:val="24"/>
        </w:rPr>
      </w:pPr>
      <w:r>
        <w:rPr>
          <w:sz w:val="24"/>
          <w:szCs w:val="24"/>
        </w:rPr>
        <w:tab/>
        <w:t>intMinIndex</w:t>
      </w:r>
      <w:r w:rsidR="009971BD">
        <w:rPr>
          <w:sz w:val="24"/>
          <w:szCs w:val="24"/>
        </w:rPr>
        <w:t>,temp</w:t>
      </w:r>
      <w:r>
        <w:rPr>
          <w:sz w:val="24"/>
          <w:szCs w:val="24"/>
        </w:rPr>
        <w:t>;</w:t>
      </w:r>
    </w:p>
    <w:p w:rsidR="008336CF" w:rsidRPr="00C96D84" w:rsidRDefault="008336CF" w:rsidP="00C96D84">
      <w:pPr>
        <w:ind w:left="360"/>
        <w:rPr>
          <w:sz w:val="24"/>
          <w:szCs w:val="24"/>
        </w:rPr>
      </w:pPr>
      <w:r w:rsidRPr="00C96D84">
        <w:rPr>
          <w:sz w:val="24"/>
          <w:szCs w:val="24"/>
        </w:rPr>
        <w:tab/>
        <w:t>for(inti=0;i&lt;n-1;i++)</w:t>
      </w:r>
    </w:p>
    <w:p w:rsidR="008336CF" w:rsidRDefault="008336CF" w:rsidP="00C96D84">
      <w:pPr>
        <w:ind w:left="360"/>
        <w:rPr>
          <w:sz w:val="24"/>
          <w:szCs w:val="24"/>
        </w:rPr>
      </w:pPr>
      <w:r w:rsidRPr="00C96D84">
        <w:rPr>
          <w:sz w:val="24"/>
          <w:szCs w:val="24"/>
        </w:rPr>
        <w:tab/>
        <w:t>{</w:t>
      </w:r>
    </w:p>
    <w:p w:rsidR="00C96D84" w:rsidRPr="00C96D84" w:rsidRDefault="00C96D84" w:rsidP="00C96D84">
      <w:pPr>
        <w:ind w:left="360"/>
        <w:rPr>
          <w:sz w:val="24"/>
          <w:szCs w:val="24"/>
        </w:rPr>
      </w:pPr>
      <w:r>
        <w:rPr>
          <w:sz w:val="24"/>
          <w:szCs w:val="24"/>
        </w:rPr>
        <w:tab/>
      </w:r>
      <w:r>
        <w:rPr>
          <w:sz w:val="24"/>
          <w:szCs w:val="24"/>
        </w:rPr>
        <w:tab/>
        <w:t>MinIndex=i;</w:t>
      </w:r>
    </w:p>
    <w:p w:rsidR="008336CF" w:rsidRPr="00C96D84" w:rsidRDefault="008336CF" w:rsidP="00C96D84">
      <w:pPr>
        <w:ind w:left="360"/>
        <w:rPr>
          <w:sz w:val="24"/>
          <w:szCs w:val="24"/>
        </w:rPr>
      </w:pPr>
      <w:r w:rsidRPr="00C96D84">
        <w:rPr>
          <w:sz w:val="24"/>
          <w:szCs w:val="24"/>
        </w:rPr>
        <w:tab/>
      </w:r>
      <w:r w:rsidRPr="00C96D84">
        <w:rPr>
          <w:sz w:val="24"/>
          <w:szCs w:val="24"/>
        </w:rPr>
        <w:tab/>
        <w:t>for(int j=i+1;j&lt;n;j++)</w:t>
      </w:r>
    </w:p>
    <w:p w:rsidR="008336CF" w:rsidRPr="00C96D84" w:rsidRDefault="008336CF" w:rsidP="00C96D84">
      <w:pPr>
        <w:ind w:left="360"/>
        <w:rPr>
          <w:sz w:val="24"/>
          <w:szCs w:val="24"/>
        </w:rPr>
      </w:pPr>
      <w:r w:rsidRPr="00C96D84">
        <w:rPr>
          <w:sz w:val="24"/>
          <w:szCs w:val="24"/>
        </w:rPr>
        <w:tab/>
      </w:r>
      <w:r w:rsidRPr="00C96D84">
        <w:rPr>
          <w:sz w:val="24"/>
          <w:szCs w:val="24"/>
        </w:rPr>
        <w:tab/>
        <w:t>{</w:t>
      </w:r>
    </w:p>
    <w:p w:rsidR="008336CF" w:rsidRPr="00C96D84" w:rsidRDefault="008336CF" w:rsidP="00C96D84">
      <w:pPr>
        <w:ind w:left="360"/>
        <w:rPr>
          <w:sz w:val="24"/>
          <w:szCs w:val="24"/>
        </w:rPr>
      </w:pPr>
      <w:r w:rsidRPr="00C96D84">
        <w:rPr>
          <w:sz w:val="24"/>
          <w:szCs w:val="24"/>
        </w:rPr>
        <w:tab/>
      </w:r>
      <w:r w:rsidRPr="00C96D84">
        <w:rPr>
          <w:sz w:val="24"/>
          <w:szCs w:val="24"/>
        </w:rPr>
        <w:tab/>
      </w:r>
      <w:r w:rsidRPr="00C96D84">
        <w:rPr>
          <w:sz w:val="24"/>
          <w:szCs w:val="24"/>
        </w:rPr>
        <w:tab/>
        <w:t>if (a[</w:t>
      </w:r>
      <w:r w:rsidR="00C96D84">
        <w:rPr>
          <w:sz w:val="24"/>
          <w:szCs w:val="24"/>
        </w:rPr>
        <w:t>MinIndex</w:t>
      </w:r>
      <w:r w:rsidRPr="00C96D84">
        <w:rPr>
          <w:sz w:val="24"/>
          <w:szCs w:val="24"/>
        </w:rPr>
        <w:t>]&gt;a[j])</w:t>
      </w:r>
    </w:p>
    <w:p w:rsidR="008336CF" w:rsidRPr="00C96D84" w:rsidRDefault="008336CF" w:rsidP="00C96D84">
      <w:pPr>
        <w:ind w:left="360"/>
        <w:rPr>
          <w:sz w:val="24"/>
          <w:szCs w:val="24"/>
        </w:rPr>
      </w:pPr>
      <w:r w:rsidRPr="00C96D84">
        <w:rPr>
          <w:sz w:val="24"/>
          <w:szCs w:val="24"/>
        </w:rPr>
        <w:tab/>
      </w:r>
      <w:r w:rsidRPr="00C96D84">
        <w:rPr>
          <w:sz w:val="24"/>
          <w:szCs w:val="24"/>
        </w:rPr>
        <w:tab/>
      </w:r>
      <w:r w:rsidRPr="00C96D84">
        <w:rPr>
          <w:sz w:val="24"/>
          <w:szCs w:val="24"/>
        </w:rPr>
        <w:tab/>
      </w:r>
      <w:r w:rsidRPr="00C96D84">
        <w:rPr>
          <w:sz w:val="24"/>
          <w:szCs w:val="24"/>
        </w:rPr>
        <w:tab/>
      </w:r>
      <w:r w:rsidR="00C96D84">
        <w:rPr>
          <w:sz w:val="24"/>
          <w:szCs w:val="24"/>
        </w:rPr>
        <w:t>MinIndex=j;</w:t>
      </w:r>
    </w:p>
    <w:p w:rsidR="008336CF" w:rsidRDefault="008336CF" w:rsidP="00C96D84">
      <w:pPr>
        <w:ind w:left="360"/>
        <w:rPr>
          <w:sz w:val="24"/>
          <w:szCs w:val="24"/>
        </w:rPr>
      </w:pPr>
      <w:r w:rsidRPr="00C96D84">
        <w:rPr>
          <w:sz w:val="24"/>
          <w:szCs w:val="24"/>
        </w:rPr>
        <w:tab/>
      </w:r>
      <w:r w:rsidRPr="00C96D84">
        <w:rPr>
          <w:sz w:val="24"/>
          <w:szCs w:val="24"/>
        </w:rPr>
        <w:tab/>
        <w:t>}</w:t>
      </w:r>
    </w:p>
    <w:p w:rsidR="00C96D84" w:rsidRDefault="00C96D84" w:rsidP="00C96D84">
      <w:pPr>
        <w:ind w:left="360"/>
        <w:rPr>
          <w:sz w:val="24"/>
          <w:szCs w:val="24"/>
        </w:rPr>
      </w:pPr>
      <w:r>
        <w:rPr>
          <w:sz w:val="24"/>
          <w:szCs w:val="24"/>
        </w:rPr>
        <w:tab/>
      </w:r>
      <w:r>
        <w:rPr>
          <w:sz w:val="24"/>
          <w:szCs w:val="24"/>
        </w:rPr>
        <w:tab/>
        <w:t>if(MinIndex !=i)</w:t>
      </w:r>
    </w:p>
    <w:p w:rsidR="00C96D84" w:rsidRDefault="00C96D84" w:rsidP="00C96D84">
      <w:pPr>
        <w:ind w:left="360"/>
        <w:rPr>
          <w:sz w:val="24"/>
          <w:szCs w:val="24"/>
        </w:rPr>
      </w:pPr>
      <w:r>
        <w:rPr>
          <w:sz w:val="24"/>
          <w:szCs w:val="24"/>
        </w:rPr>
        <w:tab/>
      </w:r>
      <w:r>
        <w:rPr>
          <w:sz w:val="24"/>
          <w:szCs w:val="24"/>
        </w:rPr>
        <w:tab/>
        <w:t>{</w:t>
      </w:r>
    </w:p>
    <w:p w:rsidR="00C96D84" w:rsidRDefault="00C96D84" w:rsidP="00C96D84">
      <w:pPr>
        <w:ind w:left="360"/>
        <w:rPr>
          <w:sz w:val="24"/>
          <w:szCs w:val="24"/>
        </w:rPr>
      </w:pPr>
      <w:r>
        <w:rPr>
          <w:sz w:val="24"/>
          <w:szCs w:val="24"/>
        </w:rPr>
        <w:tab/>
      </w:r>
      <w:r>
        <w:rPr>
          <w:sz w:val="24"/>
          <w:szCs w:val="24"/>
        </w:rPr>
        <w:tab/>
      </w:r>
      <w:r>
        <w:rPr>
          <w:sz w:val="24"/>
          <w:szCs w:val="24"/>
        </w:rPr>
        <w:tab/>
      </w:r>
      <w:r w:rsidR="009971BD">
        <w:rPr>
          <w:sz w:val="24"/>
          <w:szCs w:val="24"/>
        </w:rPr>
        <w:t>temp=</w:t>
      </w:r>
      <w:r w:rsidR="009971BD" w:rsidRPr="00C96D84">
        <w:rPr>
          <w:sz w:val="24"/>
          <w:szCs w:val="24"/>
        </w:rPr>
        <w:t>a[</w:t>
      </w:r>
      <w:r w:rsidR="009971BD">
        <w:rPr>
          <w:sz w:val="24"/>
          <w:szCs w:val="24"/>
        </w:rPr>
        <w:t>MinIndex</w:t>
      </w:r>
      <w:r w:rsidR="009971BD" w:rsidRPr="00C96D84">
        <w:rPr>
          <w:sz w:val="24"/>
          <w:szCs w:val="24"/>
        </w:rPr>
        <w:t>]</w:t>
      </w:r>
      <w:r w:rsidR="009971BD">
        <w:rPr>
          <w:sz w:val="24"/>
          <w:szCs w:val="24"/>
        </w:rPr>
        <w:t>;</w:t>
      </w:r>
    </w:p>
    <w:p w:rsidR="009971BD" w:rsidRDefault="009971BD" w:rsidP="00C96D84">
      <w:pPr>
        <w:ind w:left="360"/>
        <w:rPr>
          <w:sz w:val="24"/>
          <w:szCs w:val="24"/>
        </w:rPr>
      </w:pPr>
      <w:r>
        <w:rPr>
          <w:sz w:val="24"/>
          <w:szCs w:val="24"/>
        </w:rPr>
        <w:tab/>
      </w:r>
      <w:r>
        <w:rPr>
          <w:sz w:val="24"/>
          <w:szCs w:val="24"/>
        </w:rPr>
        <w:tab/>
      </w:r>
      <w:r>
        <w:rPr>
          <w:sz w:val="24"/>
          <w:szCs w:val="24"/>
        </w:rPr>
        <w:tab/>
      </w:r>
      <w:r w:rsidRPr="00C96D84">
        <w:rPr>
          <w:sz w:val="24"/>
          <w:szCs w:val="24"/>
        </w:rPr>
        <w:t>a[</w:t>
      </w:r>
      <w:r>
        <w:rPr>
          <w:sz w:val="24"/>
          <w:szCs w:val="24"/>
        </w:rPr>
        <w:t>MinIndex</w:t>
      </w:r>
      <w:r w:rsidRPr="00C96D84">
        <w:rPr>
          <w:sz w:val="24"/>
          <w:szCs w:val="24"/>
        </w:rPr>
        <w:t>]</w:t>
      </w:r>
      <w:r>
        <w:rPr>
          <w:sz w:val="24"/>
          <w:szCs w:val="24"/>
        </w:rPr>
        <w:t xml:space="preserve"> = </w:t>
      </w:r>
      <w:r w:rsidRPr="00C96D84">
        <w:rPr>
          <w:sz w:val="24"/>
          <w:szCs w:val="24"/>
        </w:rPr>
        <w:t>a[</w:t>
      </w:r>
      <w:r>
        <w:rPr>
          <w:sz w:val="24"/>
          <w:szCs w:val="24"/>
        </w:rPr>
        <w:t>j</w:t>
      </w:r>
      <w:r w:rsidRPr="00C96D84">
        <w:rPr>
          <w:sz w:val="24"/>
          <w:szCs w:val="24"/>
        </w:rPr>
        <w:t>]</w:t>
      </w:r>
      <w:r>
        <w:rPr>
          <w:sz w:val="24"/>
          <w:szCs w:val="24"/>
        </w:rPr>
        <w:t>;</w:t>
      </w:r>
    </w:p>
    <w:p w:rsidR="009971BD" w:rsidRDefault="009971BD" w:rsidP="00C96D84">
      <w:pPr>
        <w:ind w:left="360"/>
        <w:rPr>
          <w:sz w:val="24"/>
          <w:szCs w:val="24"/>
        </w:rPr>
      </w:pPr>
      <w:r>
        <w:rPr>
          <w:sz w:val="24"/>
          <w:szCs w:val="24"/>
        </w:rPr>
        <w:tab/>
      </w:r>
      <w:r>
        <w:rPr>
          <w:sz w:val="24"/>
          <w:szCs w:val="24"/>
        </w:rPr>
        <w:tab/>
      </w:r>
      <w:r>
        <w:rPr>
          <w:sz w:val="24"/>
          <w:szCs w:val="24"/>
        </w:rPr>
        <w:tab/>
      </w:r>
      <w:r w:rsidRPr="00C96D84">
        <w:rPr>
          <w:sz w:val="24"/>
          <w:szCs w:val="24"/>
        </w:rPr>
        <w:t>a[</w:t>
      </w:r>
      <w:r>
        <w:rPr>
          <w:sz w:val="24"/>
          <w:szCs w:val="24"/>
        </w:rPr>
        <w:t>j</w:t>
      </w:r>
      <w:r w:rsidRPr="00C96D84">
        <w:rPr>
          <w:sz w:val="24"/>
          <w:szCs w:val="24"/>
        </w:rPr>
        <w:t>]</w:t>
      </w:r>
      <w:r>
        <w:rPr>
          <w:sz w:val="24"/>
          <w:szCs w:val="24"/>
        </w:rPr>
        <w:t>=temp;</w:t>
      </w:r>
    </w:p>
    <w:p w:rsidR="00C96D84" w:rsidRDefault="00C96D84" w:rsidP="00C96D84">
      <w:pPr>
        <w:ind w:left="360"/>
        <w:rPr>
          <w:sz w:val="24"/>
          <w:szCs w:val="24"/>
        </w:rPr>
      </w:pPr>
      <w:r>
        <w:rPr>
          <w:sz w:val="24"/>
          <w:szCs w:val="24"/>
        </w:rPr>
        <w:tab/>
      </w:r>
      <w:r>
        <w:rPr>
          <w:sz w:val="24"/>
          <w:szCs w:val="24"/>
        </w:rPr>
        <w:tab/>
        <w:t>}</w:t>
      </w:r>
    </w:p>
    <w:p w:rsidR="00C96D84" w:rsidRPr="00C96D84" w:rsidRDefault="00C96D84" w:rsidP="00C96D84">
      <w:pPr>
        <w:ind w:left="360"/>
        <w:rPr>
          <w:sz w:val="24"/>
          <w:szCs w:val="24"/>
        </w:rPr>
      </w:pPr>
    </w:p>
    <w:p w:rsidR="008336CF" w:rsidRPr="00C96D84" w:rsidRDefault="008336CF" w:rsidP="00C96D84">
      <w:pPr>
        <w:ind w:left="360"/>
        <w:rPr>
          <w:sz w:val="24"/>
          <w:szCs w:val="24"/>
        </w:rPr>
      </w:pPr>
      <w:r w:rsidRPr="00C96D84">
        <w:rPr>
          <w:sz w:val="24"/>
          <w:szCs w:val="24"/>
        </w:rPr>
        <w:tab/>
        <w:t>}</w:t>
      </w:r>
    </w:p>
    <w:p w:rsidR="008336CF" w:rsidRPr="00C96D84" w:rsidRDefault="008336CF" w:rsidP="00C96D84">
      <w:pPr>
        <w:ind w:left="360"/>
        <w:rPr>
          <w:sz w:val="24"/>
          <w:szCs w:val="24"/>
        </w:rPr>
      </w:pPr>
      <w:r w:rsidRPr="00C96D84">
        <w:rPr>
          <w:sz w:val="24"/>
          <w:szCs w:val="24"/>
        </w:rPr>
        <w:t>}</w:t>
      </w:r>
    </w:p>
    <w:p w:rsidR="00E870C6" w:rsidRPr="00C96D84" w:rsidRDefault="00E870C6" w:rsidP="00C96D84">
      <w:pPr>
        <w:pStyle w:val="ListParagraph"/>
        <w:ind w:left="360" w:firstLine="0"/>
        <w:jc w:val="both"/>
        <w:rPr>
          <w:b/>
          <w:sz w:val="24"/>
          <w:szCs w:val="24"/>
        </w:rPr>
      </w:pPr>
    </w:p>
    <w:p w:rsidR="009301AD" w:rsidRDefault="009301AD" w:rsidP="009301AD">
      <w:pPr>
        <w:jc w:val="both"/>
        <w:rPr>
          <w:b/>
          <w:sz w:val="24"/>
        </w:rPr>
      </w:pPr>
    </w:p>
    <w:p w:rsidR="009301AD" w:rsidRDefault="009301AD" w:rsidP="009301AD">
      <w:pPr>
        <w:jc w:val="both"/>
      </w:pPr>
    </w:p>
    <w:p w:rsidR="009301AD" w:rsidRDefault="00114A26" w:rsidP="00D762F9">
      <w:pPr>
        <w:pStyle w:val="ListParagraph"/>
        <w:numPr>
          <w:ilvl w:val="0"/>
          <w:numId w:val="14"/>
        </w:numPr>
        <w:jc w:val="both"/>
        <w:rPr>
          <w:b/>
          <w:sz w:val="24"/>
        </w:rPr>
      </w:pPr>
      <w:r>
        <w:rPr>
          <w:b/>
          <w:sz w:val="24"/>
        </w:rPr>
        <w:t>Bubble Sort Function in C</w:t>
      </w:r>
    </w:p>
    <w:p w:rsidR="00114A26" w:rsidRDefault="00114A26" w:rsidP="00114A26">
      <w:pPr>
        <w:jc w:val="both"/>
        <w:rPr>
          <w:b/>
          <w:sz w:val="24"/>
        </w:rPr>
      </w:pPr>
    </w:p>
    <w:p w:rsidR="00114A26" w:rsidRPr="008E19A2" w:rsidRDefault="00114A26" w:rsidP="00DF1BA9">
      <w:pPr>
        <w:ind w:left="360"/>
        <w:rPr>
          <w:b/>
          <w:sz w:val="24"/>
          <w:szCs w:val="24"/>
        </w:rPr>
      </w:pPr>
      <w:r w:rsidRPr="008E19A2">
        <w:rPr>
          <w:b/>
          <w:sz w:val="24"/>
          <w:szCs w:val="24"/>
        </w:rPr>
        <w:t>Void BubbleSort (inta[], int n)</w:t>
      </w:r>
    </w:p>
    <w:p w:rsidR="00114A26" w:rsidRPr="008E19A2" w:rsidRDefault="00114A26" w:rsidP="00DF1BA9">
      <w:pPr>
        <w:ind w:left="360"/>
        <w:rPr>
          <w:sz w:val="24"/>
          <w:szCs w:val="24"/>
        </w:rPr>
      </w:pPr>
      <w:r w:rsidRPr="008E19A2">
        <w:rPr>
          <w:sz w:val="24"/>
          <w:szCs w:val="24"/>
        </w:rPr>
        <w:t>//Here ‘a’ is the array having ‘n’ number of data</w:t>
      </w:r>
    </w:p>
    <w:p w:rsidR="00114A26" w:rsidRPr="008E19A2" w:rsidRDefault="00114A26" w:rsidP="00DF1BA9">
      <w:pPr>
        <w:ind w:left="360"/>
        <w:rPr>
          <w:sz w:val="24"/>
          <w:szCs w:val="24"/>
        </w:rPr>
      </w:pPr>
      <w:r w:rsidRPr="008E19A2">
        <w:rPr>
          <w:sz w:val="24"/>
          <w:szCs w:val="24"/>
        </w:rPr>
        <w:t>{</w:t>
      </w:r>
    </w:p>
    <w:p w:rsidR="00114A26" w:rsidRPr="008E19A2" w:rsidRDefault="00114A26" w:rsidP="00DF1BA9">
      <w:pPr>
        <w:ind w:left="360"/>
        <w:rPr>
          <w:sz w:val="24"/>
          <w:szCs w:val="24"/>
        </w:rPr>
      </w:pPr>
      <w:r w:rsidRPr="008E19A2">
        <w:rPr>
          <w:sz w:val="24"/>
          <w:szCs w:val="24"/>
        </w:rPr>
        <w:tab/>
        <w:t>intSwap_flag</w:t>
      </w:r>
      <w:r w:rsidR="00F23D6E" w:rsidRPr="008E19A2">
        <w:rPr>
          <w:sz w:val="24"/>
          <w:szCs w:val="24"/>
        </w:rPr>
        <w:t>,temp</w:t>
      </w:r>
      <w:r w:rsidRPr="008E19A2">
        <w:rPr>
          <w:sz w:val="24"/>
          <w:szCs w:val="24"/>
        </w:rPr>
        <w:t xml:space="preserve">; </w:t>
      </w:r>
    </w:p>
    <w:p w:rsidR="00114A26" w:rsidRPr="008E19A2" w:rsidRDefault="00114A26" w:rsidP="00DF1BA9">
      <w:pPr>
        <w:ind w:left="360"/>
        <w:rPr>
          <w:sz w:val="24"/>
          <w:szCs w:val="24"/>
        </w:rPr>
      </w:pPr>
      <w:r w:rsidRPr="008E19A2">
        <w:rPr>
          <w:sz w:val="24"/>
          <w:szCs w:val="24"/>
        </w:rPr>
        <w:tab/>
        <w:t>for(inti=0;i&lt;n-1;i++)</w:t>
      </w:r>
    </w:p>
    <w:p w:rsidR="00114A26" w:rsidRPr="008E19A2" w:rsidRDefault="00114A26" w:rsidP="00DF1BA9">
      <w:pPr>
        <w:ind w:left="360"/>
        <w:rPr>
          <w:sz w:val="24"/>
          <w:szCs w:val="24"/>
        </w:rPr>
      </w:pPr>
      <w:r w:rsidRPr="008E19A2">
        <w:rPr>
          <w:sz w:val="24"/>
          <w:szCs w:val="24"/>
        </w:rPr>
        <w:tab/>
        <w:t>{</w:t>
      </w:r>
    </w:p>
    <w:p w:rsidR="00114A26" w:rsidRPr="008E19A2" w:rsidRDefault="00114A26" w:rsidP="00DF1BA9">
      <w:pPr>
        <w:ind w:left="360"/>
        <w:rPr>
          <w:sz w:val="24"/>
          <w:szCs w:val="24"/>
        </w:rPr>
      </w:pPr>
      <w:r w:rsidRPr="008E19A2">
        <w:rPr>
          <w:sz w:val="24"/>
          <w:szCs w:val="24"/>
        </w:rPr>
        <w:tab/>
      </w:r>
      <w:r w:rsidRPr="008E19A2">
        <w:rPr>
          <w:sz w:val="24"/>
          <w:szCs w:val="24"/>
        </w:rPr>
        <w:tab/>
        <w:t>Swap_flag=0;</w:t>
      </w:r>
    </w:p>
    <w:p w:rsidR="00114A26" w:rsidRPr="008E19A2" w:rsidRDefault="00114A26" w:rsidP="00DF1BA9">
      <w:pPr>
        <w:ind w:left="360"/>
        <w:rPr>
          <w:sz w:val="24"/>
          <w:szCs w:val="24"/>
        </w:rPr>
      </w:pPr>
      <w:r w:rsidRPr="008E19A2">
        <w:rPr>
          <w:sz w:val="24"/>
          <w:szCs w:val="24"/>
        </w:rPr>
        <w:tab/>
      </w:r>
      <w:r w:rsidRPr="008E19A2">
        <w:rPr>
          <w:sz w:val="24"/>
          <w:szCs w:val="24"/>
        </w:rPr>
        <w:tab/>
        <w:t>for(int j=0; j&lt;n-i</w:t>
      </w:r>
      <w:r w:rsidR="008E19A2" w:rsidRPr="008E19A2">
        <w:rPr>
          <w:sz w:val="24"/>
          <w:szCs w:val="24"/>
        </w:rPr>
        <w:t>-1</w:t>
      </w:r>
      <w:r w:rsidRPr="008E19A2">
        <w:rPr>
          <w:sz w:val="24"/>
          <w:szCs w:val="24"/>
        </w:rPr>
        <w:t>; j++)</w:t>
      </w:r>
    </w:p>
    <w:p w:rsidR="00114A26" w:rsidRPr="008E19A2" w:rsidRDefault="00114A26" w:rsidP="00DF1BA9">
      <w:pPr>
        <w:ind w:left="360"/>
        <w:rPr>
          <w:sz w:val="24"/>
          <w:szCs w:val="24"/>
        </w:rPr>
      </w:pPr>
      <w:r w:rsidRPr="008E19A2">
        <w:rPr>
          <w:sz w:val="24"/>
          <w:szCs w:val="24"/>
        </w:rPr>
        <w:tab/>
      </w:r>
      <w:r w:rsidRPr="008E19A2">
        <w:rPr>
          <w:sz w:val="24"/>
          <w:szCs w:val="24"/>
        </w:rPr>
        <w:tab/>
        <w:t>{</w:t>
      </w:r>
    </w:p>
    <w:p w:rsidR="00114A26"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t>if (a[j]&gt;a[j+1])</w:t>
      </w:r>
    </w:p>
    <w:p w:rsidR="00114A26"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t>{</w:t>
      </w:r>
    </w:p>
    <w:p w:rsidR="00F23D6E"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r>
      <w:r w:rsidRPr="008E19A2">
        <w:rPr>
          <w:sz w:val="24"/>
          <w:szCs w:val="24"/>
        </w:rPr>
        <w:tab/>
      </w:r>
      <w:r w:rsidR="00F23D6E" w:rsidRPr="008E19A2">
        <w:rPr>
          <w:sz w:val="24"/>
          <w:szCs w:val="24"/>
        </w:rPr>
        <w:t>temp=</w:t>
      </w:r>
      <w:r w:rsidRPr="008E19A2">
        <w:rPr>
          <w:sz w:val="24"/>
          <w:szCs w:val="24"/>
        </w:rPr>
        <w:t>a[j</w:t>
      </w:r>
      <w:r w:rsidR="00F23D6E" w:rsidRPr="008E19A2">
        <w:rPr>
          <w:sz w:val="24"/>
          <w:szCs w:val="24"/>
        </w:rPr>
        <w:t>];</w:t>
      </w:r>
    </w:p>
    <w:p w:rsidR="00114A26" w:rsidRPr="008E19A2" w:rsidRDefault="00F23D6E" w:rsidP="00F23D6E">
      <w:pPr>
        <w:ind w:left="2880"/>
        <w:rPr>
          <w:sz w:val="24"/>
          <w:szCs w:val="24"/>
        </w:rPr>
      </w:pPr>
      <w:r w:rsidRPr="008E19A2">
        <w:rPr>
          <w:sz w:val="24"/>
          <w:szCs w:val="24"/>
        </w:rPr>
        <w:t>a[</w:t>
      </w:r>
      <w:r w:rsidR="008E19A2" w:rsidRPr="008E19A2">
        <w:rPr>
          <w:sz w:val="24"/>
          <w:szCs w:val="24"/>
        </w:rPr>
        <w:t>j</w:t>
      </w:r>
      <w:r w:rsidRPr="008E19A2">
        <w:rPr>
          <w:sz w:val="24"/>
          <w:szCs w:val="24"/>
        </w:rPr>
        <w:t>]=</w:t>
      </w:r>
      <w:r w:rsidR="00114A26" w:rsidRPr="008E19A2">
        <w:rPr>
          <w:sz w:val="24"/>
          <w:szCs w:val="24"/>
        </w:rPr>
        <w:t>a[j</w:t>
      </w:r>
      <w:r w:rsidRPr="008E19A2">
        <w:rPr>
          <w:sz w:val="24"/>
          <w:szCs w:val="24"/>
        </w:rPr>
        <w:t>+1]</w:t>
      </w:r>
      <w:r w:rsidR="00114A26" w:rsidRPr="008E19A2">
        <w:rPr>
          <w:sz w:val="24"/>
          <w:szCs w:val="24"/>
        </w:rPr>
        <w:t>;</w:t>
      </w:r>
    </w:p>
    <w:p w:rsidR="00F23D6E" w:rsidRPr="008E19A2" w:rsidRDefault="00F23D6E" w:rsidP="00F23D6E">
      <w:pPr>
        <w:ind w:left="2880"/>
        <w:rPr>
          <w:sz w:val="24"/>
          <w:szCs w:val="24"/>
        </w:rPr>
      </w:pPr>
      <w:r w:rsidRPr="008E19A2">
        <w:rPr>
          <w:sz w:val="24"/>
          <w:szCs w:val="24"/>
        </w:rPr>
        <w:t>a[j+1]=temp;</w:t>
      </w:r>
    </w:p>
    <w:p w:rsidR="00114A26"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r>
      <w:r w:rsidRPr="008E19A2">
        <w:rPr>
          <w:sz w:val="24"/>
          <w:szCs w:val="24"/>
        </w:rPr>
        <w:tab/>
        <w:t>Swap_flag=1;</w:t>
      </w:r>
    </w:p>
    <w:p w:rsidR="00114A26"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t>}</w:t>
      </w:r>
    </w:p>
    <w:p w:rsidR="00114A26" w:rsidRPr="008E19A2" w:rsidRDefault="00114A26" w:rsidP="00DF1BA9">
      <w:pPr>
        <w:ind w:left="360"/>
        <w:rPr>
          <w:sz w:val="24"/>
          <w:szCs w:val="24"/>
        </w:rPr>
      </w:pPr>
      <w:r w:rsidRPr="008E19A2">
        <w:rPr>
          <w:sz w:val="24"/>
          <w:szCs w:val="24"/>
        </w:rPr>
        <w:tab/>
      </w:r>
      <w:r w:rsidRPr="008E19A2">
        <w:rPr>
          <w:sz w:val="24"/>
          <w:szCs w:val="24"/>
        </w:rPr>
        <w:tab/>
        <w:t>}</w:t>
      </w:r>
    </w:p>
    <w:p w:rsidR="00114A26" w:rsidRPr="008E19A2" w:rsidRDefault="00114A26" w:rsidP="00DF1BA9">
      <w:pPr>
        <w:ind w:left="360"/>
        <w:rPr>
          <w:sz w:val="24"/>
          <w:szCs w:val="24"/>
        </w:rPr>
      </w:pPr>
      <w:r w:rsidRPr="008E19A2">
        <w:rPr>
          <w:sz w:val="24"/>
          <w:szCs w:val="24"/>
        </w:rPr>
        <w:tab/>
      </w:r>
      <w:r w:rsidRPr="008E19A2">
        <w:rPr>
          <w:sz w:val="24"/>
          <w:szCs w:val="24"/>
        </w:rPr>
        <w:tab/>
        <w:t>if(swap_flag==0)</w:t>
      </w:r>
    </w:p>
    <w:p w:rsidR="00114A26"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t>return;</w:t>
      </w:r>
    </w:p>
    <w:p w:rsidR="00114A26" w:rsidRPr="008E19A2" w:rsidRDefault="00114A26" w:rsidP="00DF1BA9">
      <w:pPr>
        <w:ind w:left="360"/>
        <w:jc w:val="both"/>
        <w:rPr>
          <w:b/>
          <w:sz w:val="24"/>
          <w:szCs w:val="24"/>
        </w:rPr>
      </w:pPr>
      <w:r w:rsidRPr="008E19A2">
        <w:rPr>
          <w:sz w:val="24"/>
          <w:szCs w:val="24"/>
        </w:rPr>
        <w:tab/>
        <w:t>}}</w:t>
      </w:r>
    </w:p>
    <w:p w:rsidR="009301AD" w:rsidRPr="00B42A51" w:rsidRDefault="008E19A2" w:rsidP="00D762F9">
      <w:pPr>
        <w:pStyle w:val="ListParagraph"/>
        <w:numPr>
          <w:ilvl w:val="0"/>
          <w:numId w:val="14"/>
        </w:numPr>
        <w:jc w:val="both"/>
      </w:pPr>
      <w:r>
        <w:rPr>
          <w:b/>
          <w:sz w:val="24"/>
        </w:rPr>
        <w:t>Insertion Sort Function in C</w:t>
      </w:r>
    </w:p>
    <w:p w:rsidR="009301AD" w:rsidRDefault="009301AD" w:rsidP="009301AD">
      <w:pPr>
        <w:jc w:val="both"/>
        <w:rPr>
          <w:b/>
          <w:sz w:val="24"/>
        </w:rPr>
      </w:pPr>
    </w:p>
    <w:p w:rsidR="008E19A2" w:rsidRPr="008E19A2" w:rsidRDefault="008E19A2" w:rsidP="008E19A2">
      <w:pPr>
        <w:ind w:left="360"/>
        <w:rPr>
          <w:b/>
          <w:sz w:val="24"/>
          <w:szCs w:val="24"/>
        </w:rPr>
      </w:pPr>
      <w:r w:rsidRPr="008E19A2">
        <w:rPr>
          <w:b/>
          <w:sz w:val="24"/>
          <w:szCs w:val="24"/>
        </w:rPr>
        <w:t>Void InsertionSort (inta[],int n)</w:t>
      </w:r>
    </w:p>
    <w:p w:rsidR="008E19A2" w:rsidRPr="008E19A2" w:rsidRDefault="008E19A2" w:rsidP="008E19A2">
      <w:pPr>
        <w:ind w:left="360"/>
        <w:rPr>
          <w:sz w:val="24"/>
          <w:szCs w:val="24"/>
        </w:rPr>
      </w:pPr>
      <w:r w:rsidRPr="008E19A2">
        <w:rPr>
          <w:sz w:val="24"/>
          <w:szCs w:val="24"/>
        </w:rPr>
        <w:t>//Here ‘a’ is the array having ‘n’ number of data</w:t>
      </w:r>
    </w:p>
    <w:p w:rsidR="008E19A2" w:rsidRDefault="008E19A2" w:rsidP="008E19A2">
      <w:pPr>
        <w:ind w:left="360"/>
        <w:rPr>
          <w:sz w:val="24"/>
          <w:szCs w:val="24"/>
        </w:rPr>
      </w:pPr>
      <w:r w:rsidRPr="008E19A2">
        <w:rPr>
          <w:sz w:val="24"/>
          <w:szCs w:val="24"/>
        </w:rPr>
        <w:t>{</w:t>
      </w:r>
    </w:p>
    <w:p w:rsidR="00E96E40" w:rsidRPr="008E19A2" w:rsidRDefault="00E96E40" w:rsidP="008E19A2">
      <w:pPr>
        <w:ind w:left="360"/>
        <w:rPr>
          <w:sz w:val="24"/>
          <w:szCs w:val="24"/>
        </w:rPr>
      </w:pPr>
      <w:r>
        <w:rPr>
          <w:sz w:val="24"/>
          <w:szCs w:val="24"/>
        </w:rPr>
        <w:tab/>
      </w:r>
      <w:r w:rsidR="0087081C" w:rsidRPr="0087081C">
        <w:rPr>
          <w:sz w:val="24"/>
          <w:szCs w:val="24"/>
        </w:rPr>
        <w:t>inti,j,key;</w:t>
      </w:r>
    </w:p>
    <w:p w:rsidR="008E19A2" w:rsidRPr="008E19A2" w:rsidRDefault="008E19A2" w:rsidP="008E19A2">
      <w:pPr>
        <w:ind w:left="360"/>
        <w:rPr>
          <w:sz w:val="24"/>
          <w:szCs w:val="24"/>
        </w:rPr>
      </w:pPr>
      <w:r w:rsidRPr="008E19A2">
        <w:rPr>
          <w:sz w:val="24"/>
          <w:szCs w:val="24"/>
        </w:rPr>
        <w:tab/>
        <w:t>for(j=1;j&lt;n;j++)</w:t>
      </w:r>
    </w:p>
    <w:p w:rsidR="008E19A2" w:rsidRPr="008E19A2" w:rsidRDefault="008E19A2" w:rsidP="008E19A2">
      <w:pPr>
        <w:ind w:left="360"/>
        <w:rPr>
          <w:sz w:val="24"/>
          <w:szCs w:val="24"/>
        </w:rPr>
      </w:pPr>
      <w:r w:rsidRPr="008E19A2">
        <w:rPr>
          <w:sz w:val="24"/>
          <w:szCs w:val="24"/>
        </w:rPr>
        <w:tab/>
        <w:t>{</w:t>
      </w:r>
    </w:p>
    <w:p w:rsidR="008E19A2" w:rsidRPr="008E19A2" w:rsidRDefault="008E19A2" w:rsidP="008E19A2">
      <w:pPr>
        <w:ind w:left="360"/>
        <w:rPr>
          <w:sz w:val="24"/>
          <w:szCs w:val="24"/>
        </w:rPr>
      </w:pPr>
      <w:r>
        <w:rPr>
          <w:sz w:val="24"/>
          <w:szCs w:val="24"/>
        </w:rPr>
        <w:tab/>
      </w:r>
      <w:r>
        <w:rPr>
          <w:sz w:val="24"/>
          <w:szCs w:val="24"/>
        </w:rPr>
        <w:tab/>
        <w:t>key</w:t>
      </w:r>
      <w:r w:rsidRPr="008E19A2">
        <w:rPr>
          <w:sz w:val="24"/>
          <w:szCs w:val="24"/>
        </w:rPr>
        <w:t>=a[j];</w:t>
      </w:r>
    </w:p>
    <w:p w:rsidR="008E19A2" w:rsidRPr="008E19A2" w:rsidRDefault="008E19A2" w:rsidP="008E19A2">
      <w:pPr>
        <w:ind w:left="360"/>
        <w:rPr>
          <w:sz w:val="24"/>
          <w:szCs w:val="24"/>
        </w:rPr>
      </w:pPr>
      <w:r w:rsidRPr="008E19A2">
        <w:rPr>
          <w:sz w:val="24"/>
          <w:szCs w:val="24"/>
        </w:rPr>
        <w:tab/>
      </w:r>
      <w:r w:rsidRPr="008E19A2">
        <w:rPr>
          <w:sz w:val="24"/>
          <w:szCs w:val="24"/>
        </w:rPr>
        <w:tab/>
      </w:r>
      <w:r>
        <w:rPr>
          <w:sz w:val="24"/>
          <w:szCs w:val="24"/>
        </w:rPr>
        <w:t>i</w:t>
      </w:r>
      <w:r w:rsidRPr="008E19A2">
        <w:rPr>
          <w:sz w:val="24"/>
          <w:szCs w:val="24"/>
        </w:rPr>
        <w:t>=j-1;</w:t>
      </w:r>
    </w:p>
    <w:p w:rsidR="008E19A2" w:rsidRPr="008E19A2" w:rsidRDefault="008E19A2" w:rsidP="008E19A2">
      <w:pPr>
        <w:ind w:left="360"/>
        <w:rPr>
          <w:sz w:val="24"/>
          <w:szCs w:val="24"/>
        </w:rPr>
      </w:pPr>
      <w:r w:rsidRPr="008E19A2">
        <w:rPr>
          <w:sz w:val="24"/>
          <w:szCs w:val="24"/>
        </w:rPr>
        <w:tab/>
      </w:r>
      <w:r w:rsidRPr="008E19A2">
        <w:rPr>
          <w:sz w:val="24"/>
          <w:szCs w:val="24"/>
        </w:rPr>
        <w:tab/>
        <w:t>while(i&gt;=0 &amp;&amp; a[i]&gt;key)</w:t>
      </w:r>
    </w:p>
    <w:p w:rsidR="008E19A2" w:rsidRPr="008E19A2" w:rsidRDefault="008E19A2" w:rsidP="008E19A2">
      <w:pPr>
        <w:ind w:left="360"/>
        <w:rPr>
          <w:sz w:val="24"/>
          <w:szCs w:val="24"/>
        </w:rPr>
      </w:pPr>
      <w:r w:rsidRPr="008E19A2">
        <w:rPr>
          <w:sz w:val="24"/>
          <w:szCs w:val="24"/>
        </w:rPr>
        <w:tab/>
      </w:r>
      <w:r w:rsidRPr="008E19A2">
        <w:rPr>
          <w:sz w:val="24"/>
          <w:szCs w:val="24"/>
        </w:rPr>
        <w:tab/>
        <w:t>{</w:t>
      </w:r>
    </w:p>
    <w:p w:rsidR="008E19A2" w:rsidRPr="008E19A2" w:rsidRDefault="008E19A2" w:rsidP="008E19A2">
      <w:pPr>
        <w:ind w:left="360"/>
        <w:rPr>
          <w:sz w:val="24"/>
          <w:szCs w:val="24"/>
        </w:rPr>
      </w:pPr>
      <w:r w:rsidRPr="008E19A2">
        <w:rPr>
          <w:sz w:val="24"/>
          <w:szCs w:val="24"/>
        </w:rPr>
        <w:tab/>
      </w:r>
      <w:r w:rsidRPr="008E19A2">
        <w:rPr>
          <w:sz w:val="24"/>
          <w:szCs w:val="24"/>
        </w:rPr>
        <w:tab/>
      </w:r>
      <w:r w:rsidRPr="008E19A2">
        <w:rPr>
          <w:sz w:val="24"/>
          <w:szCs w:val="24"/>
        </w:rPr>
        <w:tab/>
      </w:r>
      <w:r>
        <w:rPr>
          <w:sz w:val="24"/>
          <w:szCs w:val="24"/>
        </w:rPr>
        <w:t xml:space="preserve">a[i+1] </w:t>
      </w:r>
      <w:r w:rsidRPr="008E19A2">
        <w:rPr>
          <w:sz w:val="24"/>
          <w:szCs w:val="24"/>
        </w:rPr>
        <w:t>= a[i];</w:t>
      </w:r>
    </w:p>
    <w:p w:rsidR="008E19A2" w:rsidRPr="008E19A2" w:rsidRDefault="008E19A2" w:rsidP="008E19A2">
      <w:pPr>
        <w:ind w:left="360"/>
        <w:rPr>
          <w:sz w:val="24"/>
          <w:szCs w:val="24"/>
        </w:rPr>
      </w:pPr>
      <w:r w:rsidRPr="008E19A2">
        <w:rPr>
          <w:sz w:val="24"/>
          <w:szCs w:val="24"/>
        </w:rPr>
        <w:tab/>
      </w:r>
      <w:r>
        <w:rPr>
          <w:sz w:val="24"/>
          <w:szCs w:val="24"/>
        </w:rPr>
        <w:tab/>
      </w:r>
      <w:r>
        <w:rPr>
          <w:sz w:val="24"/>
          <w:szCs w:val="24"/>
        </w:rPr>
        <w:tab/>
        <w:t>i</w:t>
      </w:r>
      <w:r w:rsidRPr="008E19A2">
        <w:rPr>
          <w:sz w:val="24"/>
          <w:szCs w:val="24"/>
        </w:rPr>
        <w:t>= i-1;</w:t>
      </w:r>
    </w:p>
    <w:p w:rsidR="008E19A2" w:rsidRPr="008E19A2" w:rsidRDefault="008E19A2" w:rsidP="008E19A2">
      <w:pPr>
        <w:ind w:left="360"/>
        <w:rPr>
          <w:sz w:val="24"/>
          <w:szCs w:val="24"/>
        </w:rPr>
      </w:pPr>
      <w:r w:rsidRPr="008E19A2">
        <w:rPr>
          <w:sz w:val="24"/>
          <w:szCs w:val="24"/>
        </w:rPr>
        <w:tab/>
      </w:r>
      <w:r w:rsidRPr="008E19A2">
        <w:rPr>
          <w:sz w:val="24"/>
          <w:szCs w:val="24"/>
        </w:rPr>
        <w:tab/>
        <w:t>}</w:t>
      </w:r>
    </w:p>
    <w:p w:rsidR="008E19A2" w:rsidRPr="008E19A2" w:rsidRDefault="008E19A2" w:rsidP="008E19A2">
      <w:pPr>
        <w:ind w:left="360"/>
        <w:rPr>
          <w:sz w:val="24"/>
          <w:szCs w:val="24"/>
        </w:rPr>
      </w:pPr>
      <w:r>
        <w:rPr>
          <w:sz w:val="24"/>
          <w:szCs w:val="24"/>
        </w:rPr>
        <w:tab/>
      </w:r>
      <w:r>
        <w:rPr>
          <w:sz w:val="24"/>
          <w:szCs w:val="24"/>
        </w:rPr>
        <w:tab/>
        <w:t xml:space="preserve">a[i+1] </w:t>
      </w:r>
      <w:r w:rsidRPr="008E19A2">
        <w:rPr>
          <w:sz w:val="24"/>
          <w:szCs w:val="24"/>
        </w:rPr>
        <w:t>=key;</w:t>
      </w:r>
    </w:p>
    <w:p w:rsidR="008E19A2" w:rsidRDefault="008E19A2" w:rsidP="008E19A2">
      <w:pPr>
        <w:ind w:left="360"/>
        <w:rPr>
          <w:sz w:val="24"/>
          <w:szCs w:val="24"/>
        </w:rPr>
      </w:pPr>
      <w:r w:rsidRPr="008E19A2">
        <w:rPr>
          <w:sz w:val="24"/>
          <w:szCs w:val="24"/>
        </w:rPr>
        <w:tab/>
        <w:t>}}</w:t>
      </w:r>
    </w:p>
    <w:p w:rsidR="0087081C" w:rsidRDefault="0087081C" w:rsidP="008E19A2">
      <w:pPr>
        <w:ind w:left="360"/>
        <w:rPr>
          <w:sz w:val="24"/>
          <w:szCs w:val="24"/>
        </w:rPr>
      </w:pPr>
    </w:p>
    <w:p w:rsidR="0087081C" w:rsidRPr="00B42A51" w:rsidRDefault="0087081C" w:rsidP="00D762F9">
      <w:pPr>
        <w:pStyle w:val="ListParagraph"/>
        <w:numPr>
          <w:ilvl w:val="0"/>
          <w:numId w:val="14"/>
        </w:numPr>
        <w:jc w:val="both"/>
      </w:pPr>
      <w:r>
        <w:rPr>
          <w:b/>
          <w:sz w:val="24"/>
        </w:rPr>
        <w:t>Merge Sort Function in C</w:t>
      </w:r>
    </w:p>
    <w:p w:rsidR="0087081C" w:rsidRDefault="0087081C" w:rsidP="008E19A2">
      <w:pPr>
        <w:ind w:left="360"/>
        <w:rPr>
          <w:sz w:val="24"/>
          <w:szCs w:val="24"/>
        </w:rPr>
      </w:pPr>
    </w:p>
    <w:p w:rsidR="0087081C" w:rsidRPr="0087081C" w:rsidRDefault="0087081C" w:rsidP="0087081C">
      <w:pPr>
        <w:ind w:left="360"/>
        <w:rPr>
          <w:sz w:val="24"/>
          <w:szCs w:val="24"/>
        </w:rPr>
      </w:pPr>
      <w:r>
        <w:rPr>
          <w:sz w:val="24"/>
          <w:szCs w:val="24"/>
        </w:rPr>
        <w:t>void merge(int</w:t>
      </w:r>
      <w:r w:rsidRPr="0087081C">
        <w:rPr>
          <w:sz w:val="24"/>
          <w:szCs w:val="24"/>
        </w:rPr>
        <w:t>a</w:t>
      </w:r>
      <w:r>
        <w:rPr>
          <w:sz w:val="24"/>
          <w:szCs w:val="24"/>
        </w:rPr>
        <w:t>[]</w:t>
      </w:r>
      <w:r w:rsidRPr="0087081C">
        <w:rPr>
          <w:sz w:val="24"/>
          <w:szCs w:val="24"/>
        </w:rPr>
        <w:t>,int low, intmid,int high)</w:t>
      </w:r>
    </w:p>
    <w:p w:rsidR="0087081C" w:rsidRPr="0087081C" w:rsidRDefault="0087081C" w:rsidP="0087081C">
      <w:pPr>
        <w:ind w:left="360"/>
        <w:rPr>
          <w:sz w:val="24"/>
          <w:szCs w:val="24"/>
        </w:rPr>
      </w:pPr>
      <w:r w:rsidRPr="0087081C">
        <w:rPr>
          <w:sz w:val="24"/>
          <w:szCs w:val="24"/>
        </w:rPr>
        <w:t>{</w:t>
      </w:r>
    </w:p>
    <w:p w:rsidR="0087081C" w:rsidRPr="0087081C" w:rsidRDefault="0087081C" w:rsidP="0087081C">
      <w:pPr>
        <w:ind w:left="360"/>
        <w:rPr>
          <w:sz w:val="24"/>
          <w:szCs w:val="24"/>
        </w:rPr>
      </w:pPr>
      <w:r w:rsidRPr="0087081C">
        <w:rPr>
          <w:sz w:val="24"/>
          <w:szCs w:val="24"/>
        </w:rPr>
        <w:tab/>
        <w:t>int temp[5000];</w:t>
      </w:r>
    </w:p>
    <w:p w:rsidR="0087081C" w:rsidRPr="0087081C" w:rsidRDefault="0087081C" w:rsidP="0087081C">
      <w:pPr>
        <w:ind w:left="360"/>
        <w:rPr>
          <w:sz w:val="24"/>
          <w:szCs w:val="24"/>
        </w:rPr>
      </w:pPr>
      <w:r w:rsidRPr="0087081C">
        <w:rPr>
          <w:sz w:val="24"/>
          <w:szCs w:val="24"/>
        </w:rPr>
        <w:tab/>
        <w:t>inti,j,k;</w:t>
      </w:r>
    </w:p>
    <w:p w:rsidR="0087081C" w:rsidRPr="0087081C" w:rsidRDefault="0087081C" w:rsidP="0087081C">
      <w:pPr>
        <w:ind w:left="360"/>
        <w:rPr>
          <w:sz w:val="24"/>
          <w:szCs w:val="24"/>
        </w:rPr>
      </w:pPr>
      <w:r w:rsidRPr="0087081C">
        <w:rPr>
          <w:sz w:val="24"/>
          <w:szCs w:val="24"/>
        </w:rPr>
        <w:tab/>
        <w:t>k = low;</w:t>
      </w:r>
    </w:p>
    <w:p w:rsidR="0087081C" w:rsidRPr="0087081C" w:rsidRDefault="0087081C" w:rsidP="0087081C">
      <w:pPr>
        <w:ind w:left="360"/>
        <w:rPr>
          <w:sz w:val="24"/>
          <w:szCs w:val="24"/>
        </w:rPr>
      </w:pPr>
      <w:r w:rsidRPr="0087081C">
        <w:rPr>
          <w:sz w:val="24"/>
          <w:szCs w:val="24"/>
        </w:rPr>
        <w:tab/>
        <w:t>j = mid +1;</w:t>
      </w:r>
    </w:p>
    <w:p w:rsidR="0087081C" w:rsidRPr="0087081C" w:rsidRDefault="0087081C" w:rsidP="0087081C">
      <w:pPr>
        <w:ind w:left="360"/>
        <w:rPr>
          <w:sz w:val="24"/>
          <w:szCs w:val="24"/>
        </w:rPr>
      </w:pPr>
      <w:r w:rsidRPr="0087081C">
        <w:rPr>
          <w:sz w:val="24"/>
          <w:szCs w:val="24"/>
        </w:rPr>
        <w:tab/>
        <w:t>i = low;</w:t>
      </w:r>
    </w:p>
    <w:p w:rsidR="0087081C" w:rsidRPr="0087081C" w:rsidRDefault="0087081C" w:rsidP="0087081C">
      <w:pPr>
        <w:ind w:left="360"/>
        <w:rPr>
          <w:sz w:val="24"/>
          <w:szCs w:val="24"/>
        </w:rPr>
      </w:pPr>
      <w:r w:rsidRPr="0087081C">
        <w:rPr>
          <w:sz w:val="24"/>
          <w:szCs w:val="24"/>
        </w:rPr>
        <w:tab/>
        <w:t>while((k&lt;=mid) &amp;&amp; (j&lt;=high))</w:t>
      </w:r>
    </w:p>
    <w:p w:rsidR="0087081C" w:rsidRPr="0087081C" w:rsidRDefault="0087081C" w:rsidP="0087081C">
      <w:pPr>
        <w:ind w:left="360"/>
        <w:rPr>
          <w:sz w:val="24"/>
          <w:szCs w:val="24"/>
        </w:rPr>
      </w:pPr>
      <w:r w:rsidRPr="0087081C">
        <w:rPr>
          <w:sz w:val="24"/>
          <w:szCs w:val="24"/>
        </w:rPr>
        <w:tab/>
        <w:t xml:space="preserve">{       </w:t>
      </w:r>
    </w:p>
    <w:p w:rsidR="0087081C" w:rsidRPr="0087081C" w:rsidRDefault="0087081C" w:rsidP="0087081C">
      <w:pPr>
        <w:ind w:left="360"/>
        <w:rPr>
          <w:sz w:val="24"/>
          <w:szCs w:val="24"/>
        </w:rPr>
      </w:pPr>
      <w:r w:rsidRPr="0087081C">
        <w:rPr>
          <w:sz w:val="24"/>
          <w:szCs w:val="24"/>
        </w:rPr>
        <w:t>if(a[k]&lt;=a[j])</w:t>
      </w:r>
    </w:p>
    <w:p w:rsidR="0087081C" w:rsidRPr="0087081C" w:rsidRDefault="0087081C" w:rsidP="0087081C">
      <w:pPr>
        <w:ind w:left="360"/>
        <w:rPr>
          <w:sz w:val="24"/>
          <w:szCs w:val="24"/>
        </w:rPr>
      </w:pPr>
      <w:r w:rsidRPr="0087081C">
        <w:rPr>
          <w:sz w:val="24"/>
          <w:szCs w:val="24"/>
        </w:rPr>
        <w:lastRenderedPageBreak/>
        <w:tab/>
      </w:r>
      <w:r w:rsidRPr="0087081C">
        <w:rPr>
          <w:sz w:val="24"/>
          <w:szCs w:val="24"/>
        </w:rPr>
        <w:tab/>
        <w:t>{       temp[i] = a[k] ;</w:t>
      </w:r>
    </w:p>
    <w:p w:rsidR="0087081C" w:rsidRPr="0087081C" w:rsidRDefault="0087081C" w:rsidP="0087081C">
      <w:pPr>
        <w:ind w:left="360"/>
        <w:rPr>
          <w:sz w:val="24"/>
          <w:szCs w:val="24"/>
        </w:rPr>
      </w:pPr>
      <w:r w:rsidRPr="0087081C">
        <w:rPr>
          <w:sz w:val="24"/>
          <w:szCs w:val="24"/>
        </w:rPr>
        <w:tab/>
      </w:r>
      <w:r w:rsidRPr="0087081C">
        <w:rPr>
          <w:sz w:val="24"/>
          <w:szCs w:val="24"/>
        </w:rPr>
        <w:tab/>
      </w:r>
      <w:r w:rsidRPr="0087081C">
        <w:rPr>
          <w:sz w:val="24"/>
          <w:szCs w:val="24"/>
        </w:rPr>
        <w:tab/>
        <w:t>k++;</w:t>
      </w:r>
    </w:p>
    <w:p w:rsidR="0087081C" w:rsidRPr="0087081C" w:rsidRDefault="0087081C" w:rsidP="0087081C">
      <w:pPr>
        <w:ind w:left="360"/>
        <w:rPr>
          <w:sz w:val="24"/>
          <w:szCs w:val="24"/>
        </w:rPr>
      </w:pPr>
      <w:r w:rsidRPr="0087081C">
        <w:rPr>
          <w:sz w:val="24"/>
          <w:szCs w:val="24"/>
        </w:rPr>
        <w:tab/>
      </w:r>
      <w:r w:rsidRPr="0087081C">
        <w:rPr>
          <w:sz w:val="24"/>
          <w:szCs w:val="24"/>
        </w:rPr>
        <w:tab/>
        <w:t>}</w:t>
      </w:r>
    </w:p>
    <w:p w:rsidR="0087081C" w:rsidRPr="0087081C" w:rsidRDefault="0087081C" w:rsidP="0087081C">
      <w:pPr>
        <w:ind w:left="360"/>
        <w:rPr>
          <w:sz w:val="24"/>
          <w:szCs w:val="24"/>
        </w:rPr>
      </w:pPr>
      <w:r w:rsidRPr="0087081C">
        <w:rPr>
          <w:sz w:val="24"/>
          <w:szCs w:val="24"/>
        </w:rPr>
        <w:tab/>
      </w:r>
      <w:r w:rsidRPr="0087081C">
        <w:rPr>
          <w:sz w:val="24"/>
          <w:szCs w:val="24"/>
        </w:rPr>
        <w:tab/>
        <w:t>else</w:t>
      </w:r>
    </w:p>
    <w:p w:rsidR="0087081C" w:rsidRPr="0087081C" w:rsidRDefault="0087081C" w:rsidP="0087081C">
      <w:pPr>
        <w:ind w:left="360"/>
        <w:rPr>
          <w:sz w:val="24"/>
          <w:szCs w:val="24"/>
        </w:rPr>
      </w:pPr>
      <w:r w:rsidRPr="0087081C">
        <w:rPr>
          <w:sz w:val="24"/>
          <w:szCs w:val="24"/>
        </w:rPr>
        <w:tab/>
      </w:r>
      <w:r w:rsidRPr="0087081C">
        <w:rPr>
          <w:sz w:val="24"/>
          <w:szCs w:val="24"/>
        </w:rPr>
        <w:tab/>
        <w:t>{</w:t>
      </w:r>
      <w:r w:rsidRPr="0087081C">
        <w:rPr>
          <w:sz w:val="24"/>
          <w:szCs w:val="24"/>
        </w:rPr>
        <w:tab/>
        <w:t>temp[i] = a[j] ;</w:t>
      </w:r>
    </w:p>
    <w:p w:rsidR="0087081C" w:rsidRPr="0087081C" w:rsidRDefault="0087081C" w:rsidP="0087081C">
      <w:pPr>
        <w:ind w:left="360"/>
        <w:rPr>
          <w:sz w:val="24"/>
          <w:szCs w:val="24"/>
        </w:rPr>
      </w:pPr>
      <w:r w:rsidRPr="0087081C">
        <w:rPr>
          <w:sz w:val="24"/>
          <w:szCs w:val="24"/>
        </w:rPr>
        <w:tab/>
      </w:r>
      <w:r w:rsidRPr="0087081C">
        <w:rPr>
          <w:sz w:val="24"/>
          <w:szCs w:val="24"/>
        </w:rPr>
        <w:tab/>
      </w:r>
      <w:r w:rsidRPr="0087081C">
        <w:rPr>
          <w:sz w:val="24"/>
          <w:szCs w:val="24"/>
        </w:rPr>
        <w:tab/>
        <w:t>j++;</w:t>
      </w:r>
    </w:p>
    <w:p w:rsidR="0087081C" w:rsidRPr="0087081C" w:rsidRDefault="0087081C" w:rsidP="0087081C">
      <w:pPr>
        <w:ind w:left="360"/>
        <w:rPr>
          <w:sz w:val="24"/>
          <w:szCs w:val="24"/>
        </w:rPr>
      </w:pPr>
      <w:r w:rsidRPr="0087081C">
        <w:rPr>
          <w:sz w:val="24"/>
          <w:szCs w:val="24"/>
        </w:rPr>
        <w:tab/>
      </w:r>
      <w:r w:rsidRPr="0087081C">
        <w:rPr>
          <w:sz w:val="24"/>
          <w:szCs w:val="24"/>
        </w:rPr>
        <w:tab/>
        <w:t>}</w:t>
      </w:r>
    </w:p>
    <w:p w:rsidR="0087081C" w:rsidRPr="0087081C" w:rsidRDefault="0087081C" w:rsidP="0087081C">
      <w:pPr>
        <w:ind w:left="360"/>
        <w:rPr>
          <w:sz w:val="24"/>
          <w:szCs w:val="24"/>
        </w:rPr>
      </w:pPr>
      <w:r w:rsidRPr="0087081C">
        <w:rPr>
          <w:sz w:val="24"/>
          <w:szCs w:val="24"/>
        </w:rPr>
        <w:tab/>
      </w:r>
      <w:r w:rsidRPr="0087081C">
        <w:rPr>
          <w:sz w:val="24"/>
          <w:szCs w:val="24"/>
        </w:rPr>
        <w:tab/>
        <w:t>i++;</w:t>
      </w:r>
    </w:p>
    <w:p w:rsidR="0087081C" w:rsidRPr="0087081C" w:rsidRDefault="0087081C" w:rsidP="0087081C">
      <w:pPr>
        <w:ind w:left="360"/>
        <w:rPr>
          <w:sz w:val="24"/>
          <w:szCs w:val="24"/>
        </w:rPr>
      </w:pPr>
      <w:r w:rsidRPr="0087081C">
        <w:rPr>
          <w:sz w:val="24"/>
          <w:szCs w:val="24"/>
        </w:rPr>
        <w:tab/>
        <w:t>}</w:t>
      </w:r>
    </w:p>
    <w:p w:rsidR="0087081C" w:rsidRPr="0087081C" w:rsidRDefault="0087081C" w:rsidP="0087081C">
      <w:pPr>
        <w:ind w:left="360"/>
        <w:rPr>
          <w:sz w:val="24"/>
          <w:szCs w:val="24"/>
        </w:rPr>
      </w:pPr>
      <w:r w:rsidRPr="0087081C">
        <w:rPr>
          <w:sz w:val="24"/>
          <w:szCs w:val="24"/>
        </w:rPr>
        <w:tab/>
        <w:t>if(k&lt;=mid)</w:t>
      </w:r>
    </w:p>
    <w:p w:rsidR="0087081C" w:rsidRPr="0087081C" w:rsidRDefault="0087081C" w:rsidP="0087081C">
      <w:pPr>
        <w:ind w:left="360"/>
        <w:rPr>
          <w:sz w:val="24"/>
          <w:szCs w:val="24"/>
        </w:rPr>
      </w:pPr>
      <w:r w:rsidRPr="0087081C">
        <w:rPr>
          <w:sz w:val="24"/>
          <w:szCs w:val="24"/>
        </w:rPr>
        <w:tab/>
        <w:t>for(;k&lt;=mid;k++)</w:t>
      </w:r>
    </w:p>
    <w:p w:rsidR="0087081C" w:rsidRPr="0087081C" w:rsidRDefault="0087081C" w:rsidP="0087081C">
      <w:pPr>
        <w:ind w:left="360"/>
        <w:rPr>
          <w:sz w:val="24"/>
          <w:szCs w:val="24"/>
        </w:rPr>
      </w:pPr>
      <w:r w:rsidRPr="0087081C">
        <w:rPr>
          <w:sz w:val="24"/>
          <w:szCs w:val="24"/>
        </w:rPr>
        <w:tab/>
      </w:r>
      <w:r w:rsidRPr="0087081C">
        <w:rPr>
          <w:sz w:val="24"/>
          <w:szCs w:val="24"/>
        </w:rPr>
        <w:tab/>
        <w:t>temp[i++] = a[k];</w:t>
      </w:r>
    </w:p>
    <w:p w:rsidR="0087081C" w:rsidRPr="0087081C" w:rsidRDefault="0087081C" w:rsidP="0087081C">
      <w:pPr>
        <w:ind w:left="360"/>
        <w:rPr>
          <w:sz w:val="24"/>
          <w:szCs w:val="24"/>
        </w:rPr>
      </w:pPr>
      <w:r w:rsidRPr="0087081C">
        <w:rPr>
          <w:sz w:val="24"/>
          <w:szCs w:val="24"/>
        </w:rPr>
        <w:tab/>
        <w:t>else</w:t>
      </w:r>
    </w:p>
    <w:p w:rsidR="0087081C" w:rsidRPr="0087081C" w:rsidRDefault="0087081C" w:rsidP="0087081C">
      <w:pPr>
        <w:ind w:left="360"/>
        <w:rPr>
          <w:sz w:val="24"/>
          <w:szCs w:val="24"/>
        </w:rPr>
      </w:pPr>
      <w:r w:rsidRPr="0087081C">
        <w:rPr>
          <w:sz w:val="24"/>
          <w:szCs w:val="24"/>
        </w:rPr>
        <w:tab/>
        <w:t>for(;j&lt;=high;j++)</w:t>
      </w:r>
    </w:p>
    <w:p w:rsidR="0087081C" w:rsidRPr="0087081C" w:rsidRDefault="0087081C" w:rsidP="0087081C">
      <w:pPr>
        <w:ind w:left="360"/>
        <w:rPr>
          <w:sz w:val="24"/>
          <w:szCs w:val="24"/>
        </w:rPr>
      </w:pPr>
      <w:r w:rsidRPr="0087081C">
        <w:rPr>
          <w:sz w:val="24"/>
          <w:szCs w:val="24"/>
        </w:rPr>
        <w:tab/>
      </w:r>
      <w:r w:rsidRPr="0087081C">
        <w:rPr>
          <w:sz w:val="24"/>
          <w:szCs w:val="24"/>
        </w:rPr>
        <w:tab/>
        <w:t>temp[i++]=a[j];</w:t>
      </w:r>
    </w:p>
    <w:p w:rsidR="0087081C" w:rsidRPr="0087081C" w:rsidRDefault="0087081C" w:rsidP="0087081C">
      <w:pPr>
        <w:ind w:left="360"/>
        <w:rPr>
          <w:sz w:val="24"/>
          <w:szCs w:val="24"/>
        </w:rPr>
      </w:pPr>
      <w:r w:rsidRPr="0087081C">
        <w:rPr>
          <w:sz w:val="24"/>
          <w:szCs w:val="24"/>
        </w:rPr>
        <w:tab/>
        <w:t>for(i=low;i&lt;=high;i++)a[i]=temp[i];</w:t>
      </w:r>
    </w:p>
    <w:p w:rsidR="0087081C" w:rsidRPr="0087081C" w:rsidRDefault="0087081C" w:rsidP="0087081C">
      <w:pPr>
        <w:ind w:left="360"/>
        <w:rPr>
          <w:sz w:val="24"/>
          <w:szCs w:val="24"/>
        </w:rPr>
      </w:pPr>
      <w:r w:rsidRPr="0087081C">
        <w:rPr>
          <w:sz w:val="24"/>
          <w:szCs w:val="24"/>
        </w:rPr>
        <w:t>}</w:t>
      </w:r>
    </w:p>
    <w:p w:rsidR="0087081C" w:rsidRPr="0087081C" w:rsidRDefault="0087081C" w:rsidP="0087081C">
      <w:pPr>
        <w:ind w:left="360"/>
        <w:rPr>
          <w:sz w:val="24"/>
          <w:szCs w:val="24"/>
        </w:rPr>
      </w:pPr>
      <w:r w:rsidRPr="0087081C">
        <w:rPr>
          <w:sz w:val="24"/>
          <w:szCs w:val="24"/>
        </w:rPr>
        <w:t>voidmerge_sort(int *a, long int</w:t>
      </w:r>
      <w:r w:rsidR="00583650">
        <w:rPr>
          <w:sz w:val="24"/>
          <w:szCs w:val="24"/>
        </w:rPr>
        <w:t xml:space="preserve"> </w:t>
      </w:r>
      <w:r w:rsidRPr="0087081C">
        <w:rPr>
          <w:sz w:val="24"/>
          <w:szCs w:val="24"/>
        </w:rPr>
        <w:t>low,</w:t>
      </w:r>
      <w:r w:rsidR="00583650">
        <w:rPr>
          <w:sz w:val="24"/>
          <w:szCs w:val="24"/>
        </w:rPr>
        <w:t xml:space="preserve"> </w:t>
      </w:r>
      <w:r w:rsidRPr="0087081C">
        <w:rPr>
          <w:sz w:val="24"/>
          <w:szCs w:val="24"/>
        </w:rPr>
        <w:t>long</w:t>
      </w:r>
      <w:r w:rsidR="00583650">
        <w:rPr>
          <w:sz w:val="24"/>
          <w:szCs w:val="24"/>
        </w:rPr>
        <w:t xml:space="preserve"> </w:t>
      </w:r>
      <w:r w:rsidRPr="0087081C">
        <w:rPr>
          <w:sz w:val="24"/>
          <w:szCs w:val="24"/>
        </w:rPr>
        <w:t xml:space="preserve">int high ) </w:t>
      </w:r>
      <w:r w:rsidRPr="0087081C">
        <w:rPr>
          <w:b/>
          <w:bCs/>
          <w:sz w:val="24"/>
          <w:szCs w:val="24"/>
        </w:rPr>
        <w:t>//call this function from main</w:t>
      </w:r>
    </w:p>
    <w:p w:rsidR="0087081C" w:rsidRPr="0087081C" w:rsidRDefault="0087081C" w:rsidP="0087081C">
      <w:pPr>
        <w:ind w:left="360"/>
        <w:rPr>
          <w:sz w:val="24"/>
          <w:szCs w:val="24"/>
        </w:rPr>
      </w:pPr>
      <w:r w:rsidRPr="0087081C">
        <w:rPr>
          <w:sz w:val="24"/>
          <w:szCs w:val="24"/>
        </w:rPr>
        <w:t xml:space="preserve">{      </w:t>
      </w:r>
    </w:p>
    <w:p w:rsidR="0087081C" w:rsidRPr="0087081C" w:rsidRDefault="0087081C" w:rsidP="0087081C">
      <w:pPr>
        <w:ind w:left="360"/>
        <w:rPr>
          <w:sz w:val="24"/>
          <w:szCs w:val="24"/>
        </w:rPr>
      </w:pPr>
      <w:r>
        <w:rPr>
          <w:sz w:val="24"/>
          <w:szCs w:val="24"/>
        </w:rPr>
        <w:tab/>
      </w:r>
      <w:r w:rsidRPr="0087081C">
        <w:rPr>
          <w:sz w:val="24"/>
          <w:szCs w:val="24"/>
        </w:rPr>
        <w:t>if(low!=high)</w:t>
      </w:r>
    </w:p>
    <w:p w:rsidR="0087081C" w:rsidRPr="0087081C" w:rsidRDefault="0087081C" w:rsidP="0087081C">
      <w:pPr>
        <w:ind w:left="360"/>
        <w:rPr>
          <w:sz w:val="24"/>
          <w:szCs w:val="24"/>
        </w:rPr>
      </w:pPr>
      <w:r w:rsidRPr="0087081C">
        <w:rPr>
          <w:sz w:val="24"/>
          <w:szCs w:val="24"/>
        </w:rPr>
        <w:tab/>
        <w:t xml:space="preserve">{       </w:t>
      </w:r>
    </w:p>
    <w:p w:rsidR="0087081C" w:rsidRPr="0087081C" w:rsidRDefault="0087081C" w:rsidP="0087081C">
      <w:pPr>
        <w:ind w:left="1080" w:firstLine="360"/>
        <w:rPr>
          <w:sz w:val="24"/>
          <w:szCs w:val="24"/>
        </w:rPr>
      </w:pPr>
      <w:r w:rsidRPr="0087081C">
        <w:rPr>
          <w:sz w:val="24"/>
          <w:szCs w:val="24"/>
        </w:rPr>
        <w:t>int mid = (low+high)/2;</w:t>
      </w:r>
    </w:p>
    <w:p w:rsidR="0087081C" w:rsidRPr="0087081C" w:rsidRDefault="0087081C" w:rsidP="0087081C">
      <w:pPr>
        <w:ind w:left="360"/>
        <w:rPr>
          <w:sz w:val="24"/>
          <w:szCs w:val="24"/>
        </w:rPr>
      </w:pPr>
      <w:r w:rsidRPr="0087081C">
        <w:rPr>
          <w:sz w:val="24"/>
          <w:szCs w:val="24"/>
        </w:rPr>
        <w:tab/>
      </w:r>
      <w:r w:rsidRPr="0087081C">
        <w:rPr>
          <w:sz w:val="24"/>
          <w:szCs w:val="24"/>
        </w:rPr>
        <w:tab/>
        <w:t>merge_sort(a,low,mid);</w:t>
      </w:r>
    </w:p>
    <w:p w:rsidR="0087081C" w:rsidRPr="0087081C" w:rsidRDefault="0087081C" w:rsidP="0087081C">
      <w:pPr>
        <w:ind w:left="360"/>
        <w:rPr>
          <w:sz w:val="24"/>
          <w:szCs w:val="24"/>
        </w:rPr>
      </w:pPr>
      <w:r w:rsidRPr="0087081C">
        <w:rPr>
          <w:sz w:val="24"/>
          <w:szCs w:val="24"/>
        </w:rPr>
        <w:tab/>
      </w:r>
      <w:r w:rsidRPr="0087081C">
        <w:rPr>
          <w:sz w:val="24"/>
          <w:szCs w:val="24"/>
        </w:rPr>
        <w:tab/>
        <w:t>merge_sort(a,mid+1,high);</w:t>
      </w:r>
    </w:p>
    <w:p w:rsidR="0087081C" w:rsidRPr="0087081C" w:rsidRDefault="0087081C" w:rsidP="0087081C">
      <w:pPr>
        <w:ind w:left="360"/>
        <w:rPr>
          <w:sz w:val="24"/>
          <w:szCs w:val="24"/>
        </w:rPr>
      </w:pPr>
      <w:r w:rsidRPr="0087081C">
        <w:rPr>
          <w:sz w:val="24"/>
          <w:szCs w:val="24"/>
        </w:rPr>
        <w:tab/>
      </w:r>
      <w:r w:rsidRPr="0087081C">
        <w:rPr>
          <w:sz w:val="24"/>
          <w:szCs w:val="24"/>
        </w:rPr>
        <w:tab/>
        <w:t>merge(a,low,mid,high);</w:t>
      </w:r>
    </w:p>
    <w:p w:rsidR="00E96E40" w:rsidRPr="008E19A2" w:rsidRDefault="0087081C" w:rsidP="0087081C">
      <w:pPr>
        <w:ind w:left="360"/>
        <w:rPr>
          <w:sz w:val="24"/>
          <w:szCs w:val="24"/>
        </w:rPr>
      </w:pPr>
      <w:r w:rsidRPr="0087081C">
        <w:rPr>
          <w:sz w:val="24"/>
          <w:szCs w:val="24"/>
        </w:rPr>
        <w:tab/>
        <w:t>}</w:t>
      </w:r>
      <w:r>
        <w:rPr>
          <w:sz w:val="24"/>
          <w:szCs w:val="24"/>
        </w:rPr>
        <w:t>}</w:t>
      </w:r>
    </w:p>
    <w:p w:rsidR="008E19A2" w:rsidRDefault="008E19A2" w:rsidP="009301AD">
      <w:pPr>
        <w:jc w:val="both"/>
        <w:rPr>
          <w:b/>
          <w:sz w:val="24"/>
        </w:rPr>
      </w:pPr>
    </w:p>
    <w:p w:rsidR="0087081C" w:rsidRPr="0087081C" w:rsidRDefault="0087081C" w:rsidP="00D762F9">
      <w:pPr>
        <w:pStyle w:val="ListParagraph"/>
        <w:numPr>
          <w:ilvl w:val="0"/>
          <w:numId w:val="14"/>
        </w:numPr>
        <w:jc w:val="both"/>
      </w:pPr>
      <w:r>
        <w:rPr>
          <w:b/>
          <w:sz w:val="24"/>
        </w:rPr>
        <w:t>Quick Sort Function in C</w:t>
      </w:r>
    </w:p>
    <w:p w:rsidR="0087081C" w:rsidRDefault="0087081C" w:rsidP="0087081C">
      <w:pPr>
        <w:jc w:val="both"/>
      </w:pPr>
    </w:p>
    <w:p w:rsidR="0087081C" w:rsidRPr="0087081C" w:rsidRDefault="0087081C" w:rsidP="0087081C">
      <w:pPr>
        <w:ind w:left="360"/>
        <w:jc w:val="both"/>
        <w:rPr>
          <w:sz w:val="24"/>
          <w:szCs w:val="24"/>
        </w:rPr>
      </w:pPr>
      <w:r w:rsidRPr="0087081C">
        <w:rPr>
          <w:sz w:val="24"/>
          <w:szCs w:val="24"/>
        </w:rPr>
        <w:t>int quicksort(int q[],intlb, intub)</w:t>
      </w:r>
    </w:p>
    <w:p w:rsidR="0087081C" w:rsidRPr="0087081C" w:rsidRDefault="0087081C" w:rsidP="0087081C">
      <w:pPr>
        <w:ind w:left="360"/>
        <w:jc w:val="both"/>
        <w:rPr>
          <w:sz w:val="24"/>
          <w:szCs w:val="24"/>
        </w:rPr>
      </w:pPr>
      <w:r w:rsidRPr="0087081C">
        <w:rPr>
          <w:sz w:val="24"/>
          <w:szCs w:val="24"/>
        </w:rPr>
        <w:t>{</w:t>
      </w:r>
    </w:p>
    <w:p w:rsidR="0087081C" w:rsidRPr="0087081C" w:rsidRDefault="0087081C" w:rsidP="0087081C">
      <w:pPr>
        <w:ind w:left="360"/>
        <w:jc w:val="both"/>
        <w:rPr>
          <w:sz w:val="24"/>
          <w:szCs w:val="24"/>
        </w:rPr>
      </w:pPr>
      <w:r w:rsidRPr="0087081C">
        <w:rPr>
          <w:sz w:val="24"/>
          <w:szCs w:val="24"/>
        </w:rPr>
        <w:tab/>
        <w:t>int flag=1;</w:t>
      </w:r>
    </w:p>
    <w:p w:rsidR="0087081C" w:rsidRPr="0087081C" w:rsidRDefault="0087081C" w:rsidP="0087081C">
      <w:pPr>
        <w:ind w:left="360"/>
        <w:jc w:val="both"/>
        <w:rPr>
          <w:sz w:val="24"/>
          <w:szCs w:val="24"/>
        </w:rPr>
      </w:pPr>
      <w:r w:rsidRPr="0087081C">
        <w:rPr>
          <w:sz w:val="24"/>
          <w:szCs w:val="24"/>
        </w:rPr>
        <w:tab/>
        <w:t>inti=0,j,key,t1,t2;</w:t>
      </w:r>
    </w:p>
    <w:p w:rsidR="0087081C" w:rsidRPr="0087081C" w:rsidRDefault="0087081C" w:rsidP="0087081C">
      <w:pPr>
        <w:ind w:left="360"/>
        <w:jc w:val="both"/>
        <w:rPr>
          <w:sz w:val="24"/>
          <w:szCs w:val="24"/>
        </w:rPr>
      </w:pPr>
      <w:r w:rsidRPr="0087081C">
        <w:rPr>
          <w:sz w:val="24"/>
          <w:szCs w:val="24"/>
        </w:rPr>
        <w:tab/>
        <w:t>if(lb&lt;ub)</w:t>
      </w:r>
    </w:p>
    <w:p w:rsidR="0087081C" w:rsidRPr="0087081C" w:rsidRDefault="0087081C" w:rsidP="0087081C">
      <w:pPr>
        <w:ind w:left="360"/>
        <w:jc w:val="both"/>
        <w:rPr>
          <w:sz w:val="24"/>
          <w:szCs w:val="24"/>
        </w:rPr>
      </w:pP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t>i=lb;</w:t>
      </w:r>
    </w:p>
    <w:p w:rsidR="0087081C" w:rsidRPr="0087081C" w:rsidRDefault="0087081C" w:rsidP="0087081C">
      <w:pPr>
        <w:ind w:left="360"/>
        <w:jc w:val="both"/>
        <w:rPr>
          <w:sz w:val="24"/>
          <w:szCs w:val="24"/>
        </w:rPr>
      </w:pPr>
      <w:r w:rsidRPr="0087081C">
        <w:rPr>
          <w:sz w:val="24"/>
          <w:szCs w:val="24"/>
        </w:rPr>
        <w:tab/>
      </w:r>
      <w:r w:rsidRPr="0087081C">
        <w:rPr>
          <w:sz w:val="24"/>
          <w:szCs w:val="24"/>
        </w:rPr>
        <w:tab/>
        <w:t>j=ub+1;</w:t>
      </w:r>
    </w:p>
    <w:p w:rsidR="0087081C" w:rsidRPr="0087081C" w:rsidRDefault="0087081C" w:rsidP="0087081C">
      <w:pPr>
        <w:ind w:left="360"/>
        <w:jc w:val="both"/>
        <w:rPr>
          <w:sz w:val="24"/>
          <w:szCs w:val="24"/>
        </w:rPr>
      </w:pPr>
      <w:r w:rsidRPr="0087081C">
        <w:rPr>
          <w:sz w:val="24"/>
          <w:szCs w:val="24"/>
        </w:rPr>
        <w:tab/>
      </w:r>
      <w:r w:rsidRPr="0087081C">
        <w:rPr>
          <w:sz w:val="24"/>
          <w:szCs w:val="24"/>
        </w:rPr>
        <w:tab/>
        <w:t>key=q[lb];</w:t>
      </w:r>
    </w:p>
    <w:p w:rsidR="0087081C" w:rsidRPr="0087081C" w:rsidRDefault="0087081C" w:rsidP="0087081C">
      <w:pPr>
        <w:ind w:left="360"/>
        <w:jc w:val="both"/>
        <w:rPr>
          <w:sz w:val="24"/>
          <w:szCs w:val="24"/>
        </w:rPr>
      </w:pPr>
    </w:p>
    <w:p w:rsidR="0087081C" w:rsidRPr="0087081C" w:rsidRDefault="0087081C" w:rsidP="0087081C">
      <w:pPr>
        <w:ind w:left="360"/>
        <w:jc w:val="both"/>
        <w:rPr>
          <w:sz w:val="24"/>
          <w:szCs w:val="24"/>
        </w:rPr>
      </w:pPr>
      <w:r w:rsidRPr="0087081C">
        <w:rPr>
          <w:sz w:val="24"/>
          <w:szCs w:val="24"/>
        </w:rPr>
        <w:tab/>
      </w:r>
      <w:r w:rsidRPr="0087081C">
        <w:rPr>
          <w:sz w:val="24"/>
          <w:szCs w:val="24"/>
        </w:rPr>
        <w:tab/>
        <w:t>while(flag==1)</w:t>
      </w:r>
    </w:p>
    <w:p w:rsidR="0087081C" w:rsidRPr="0087081C" w:rsidRDefault="0087081C" w:rsidP="0087081C">
      <w:pPr>
        <w:ind w:left="360"/>
        <w:jc w:val="both"/>
        <w:rPr>
          <w:sz w:val="24"/>
          <w:szCs w:val="24"/>
        </w:rPr>
      </w:pP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i++;</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while(q[i]&lt;key)</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i++;</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j--;</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while(q[j]&gt;key)</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j--;</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if(i&lt;j)</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t1=q[i];</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q[i]=q[j];</w:t>
      </w:r>
    </w:p>
    <w:p w:rsidR="0087081C" w:rsidRPr="0087081C" w:rsidRDefault="0087081C" w:rsidP="0087081C">
      <w:pPr>
        <w:ind w:left="360"/>
        <w:jc w:val="both"/>
        <w:rPr>
          <w:sz w:val="24"/>
          <w:szCs w:val="24"/>
        </w:rPr>
      </w:pPr>
      <w:r w:rsidRPr="0087081C">
        <w:rPr>
          <w:sz w:val="24"/>
          <w:szCs w:val="24"/>
        </w:rPr>
        <w:lastRenderedPageBreak/>
        <w:tab/>
      </w:r>
      <w:r w:rsidRPr="0087081C">
        <w:rPr>
          <w:sz w:val="24"/>
          <w:szCs w:val="24"/>
        </w:rPr>
        <w:tab/>
      </w:r>
      <w:r w:rsidRPr="0087081C">
        <w:rPr>
          <w:sz w:val="24"/>
          <w:szCs w:val="24"/>
        </w:rPr>
        <w:tab/>
      </w:r>
      <w:r w:rsidRPr="0087081C">
        <w:rPr>
          <w:sz w:val="24"/>
          <w:szCs w:val="24"/>
        </w:rPr>
        <w:tab/>
        <w:t>q[j]=t1;</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else{</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flag=0;</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t xml:space="preserve">      }</w:t>
      </w:r>
    </w:p>
    <w:p w:rsidR="0087081C" w:rsidRPr="0087081C" w:rsidRDefault="0087081C" w:rsidP="0087081C">
      <w:pPr>
        <w:ind w:left="360"/>
        <w:jc w:val="both"/>
        <w:rPr>
          <w:sz w:val="24"/>
          <w:szCs w:val="24"/>
        </w:rPr>
      </w:pPr>
      <w:r w:rsidRPr="0087081C">
        <w:rPr>
          <w:sz w:val="24"/>
          <w:szCs w:val="24"/>
        </w:rPr>
        <w:tab/>
      </w:r>
      <w:r w:rsidRPr="0087081C">
        <w:rPr>
          <w:sz w:val="24"/>
          <w:szCs w:val="24"/>
        </w:rPr>
        <w:tab/>
        <w:t>t2=q[lb];</w:t>
      </w:r>
    </w:p>
    <w:p w:rsidR="0087081C" w:rsidRPr="0087081C" w:rsidRDefault="0087081C" w:rsidP="0087081C">
      <w:pPr>
        <w:ind w:left="360"/>
        <w:jc w:val="both"/>
        <w:rPr>
          <w:sz w:val="24"/>
          <w:szCs w:val="24"/>
        </w:rPr>
      </w:pPr>
      <w:r w:rsidRPr="0087081C">
        <w:rPr>
          <w:sz w:val="24"/>
          <w:szCs w:val="24"/>
        </w:rPr>
        <w:tab/>
      </w:r>
      <w:r w:rsidRPr="0087081C">
        <w:rPr>
          <w:sz w:val="24"/>
          <w:szCs w:val="24"/>
        </w:rPr>
        <w:tab/>
        <w:t>q[lb]=q[j];</w:t>
      </w:r>
    </w:p>
    <w:p w:rsidR="0087081C" w:rsidRPr="0087081C" w:rsidRDefault="0087081C" w:rsidP="0087081C">
      <w:pPr>
        <w:ind w:left="360"/>
        <w:jc w:val="both"/>
        <w:rPr>
          <w:sz w:val="24"/>
          <w:szCs w:val="24"/>
        </w:rPr>
      </w:pPr>
      <w:r w:rsidRPr="0087081C">
        <w:rPr>
          <w:sz w:val="24"/>
          <w:szCs w:val="24"/>
        </w:rPr>
        <w:tab/>
      </w:r>
      <w:r w:rsidRPr="0087081C">
        <w:rPr>
          <w:sz w:val="24"/>
          <w:szCs w:val="24"/>
        </w:rPr>
        <w:tab/>
        <w:t>q[j]=t2;</w:t>
      </w:r>
    </w:p>
    <w:p w:rsidR="0087081C" w:rsidRPr="0087081C" w:rsidRDefault="0087081C" w:rsidP="0087081C">
      <w:pPr>
        <w:ind w:left="360"/>
        <w:jc w:val="both"/>
        <w:rPr>
          <w:sz w:val="24"/>
          <w:szCs w:val="24"/>
        </w:rPr>
      </w:pPr>
    </w:p>
    <w:p w:rsidR="0087081C" w:rsidRPr="0087081C" w:rsidRDefault="0087081C" w:rsidP="0087081C">
      <w:pPr>
        <w:ind w:left="360"/>
        <w:jc w:val="both"/>
        <w:rPr>
          <w:sz w:val="24"/>
          <w:szCs w:val="24"/>
        </w:rPr>
      </w:pPr>
      <w:r w:rsidRPr="0087081C">
        <w:rPr>
          <w:sz w:val="24"/>
          <w:szCs w:val="24"/>
        </w:rPr>
        <w:tab/>
        <w:t>quicksort(q,lb,j-1);</w:t>
      </w:r>
    </w:p>
    <w:p w:rsidR="0087081C" w:rsidRPr="0087081C" w:rsidRDefault="0087081C" w:rsidP="0087081C">
      <w:pPr>
        <w:ind w:left="360"/>
        <w:jc w:val="both"/>
        <w:rPr>
          <w:sz w:val="24"/>
          <w:szCs w:val="24"/>
        </w:rPr>
      </w:pPr>
      <w:r w:rsidRPr="0087081C">
        <w:rPr>
          <w:sz w:val="24"/>
          <w:szCs w:val="24"/>
        </w:rPr>
        <w:tab/>
        <w:t>quicksort(q,j+1,ub);</w:t>
      </w:r>
    </w:p>
    <w:p w:rsidR="0087081C" w:rsidRPr="0087081C" w:rsidRDefault="0087081C" w:rsidP="0087081C">
      <w:pPr>
        <w:ind w:left="360"/>
        <w:jc w:val="both"/>
        <w:rPr>
          <w:sz w:val="24"/>
          <w:szCs w:val="24"/>
        </w:rPr>
      </w:pPr>
      <w:r w:rsidRPr="0087081C">
        <w:rPr>
          <w:sz w:val="24"/>
          <w:szCs w:val="24"/>
        </w:rPr>
        <w:tab/>
        <w:t>}</w:t>
      </w:r>
    </w:p>
    <w:p w:rsidR="0087081C" w:rsidRPr="0087081C" w:rsidRDefault="0087081C" w:rsidP="0087081C">
      <w:pPr>
        <w:ind w:left="360"/>
        <w:jc w:val="both"/>
        <w:rPr>
          <w:sz w:val="24"/>
          <w:szCs w:val="24"/>
        </w:rPr>
      </w:pPr>
      <w:r w:rsidRPr="0087081C">
        <w:rPr>
          <w:sz w:val="24"/>
          <w:szCs w:val="24"/>
        </w:rPr>
        <w:tab/>
        <w:t>return;</w:t>
      </w:r>
    </w:p>
    <w:p w:rsidR="0087081C" w:rsidRPr="0087081C" w:rsidRDefault="0087081C" w:rsidP="0087081C">
      <w:pPr>
        <w:ind w:left="360"/>
        <w:jc w:val="both"/>
        <w:rPr>
          <w:sz w:val="24"/>
          <w:szCs w:val="24"/>
        </w:rPr>
      </w:pPr>
      <w:r w:rsidRPr="0087081C">
        <w:rPr>
          <w:sz w:val="24"/>
          <w:szCs w:val="24"/>
        </w:rPr>
        <w:t>}</w:t>
      </w:r>
    </w:p>
    <w:p w:rsidR="009301AD" w:rsidRDefault="009301AD" w:rsidP="009301AD">
      <w:pPr>
        <w:jc w:val="both"/>
        <w:rPr>
          <w:b/>
          <w:sz w:val="24"/>
        </w:rPr>
      </w:pPr>
    </w:p>
    <w:p w:rsidR="009301AD" w:rsidRDefault="0087081C" w:rsidP="009301AD">
      <w:pPr>
        <w:jc w:val="both"/>
        <w:rPr>
          <w:b/>
          <w:sz w:val="24"/>
        </w:rPr>
      </w:pPr>
      <w:r>
        <w:rPr>
          <w:b/>
          <w:sz w:val="24"/>
        </w:rPr>
        <w:t>Write main function to use above sorting functions</w:t>
      </w:r>
      <w:r w:rsidR="009301AD">
        <w:rPr>
          <w:b/>
          <w:sz w:val="24"/>
        </w:rPr>
        <w:t xml:space="preserve"> and calculate the number of steps executed by each functions on various inputs ranging from 100</w:t>
      </w:r>
      <w:r>
        <w:rPr>
          <w:b/>
          <w:sz w:val="24"/>
        </w:rPr>
        <w:t>0</w:t>
      </w:r>
      <w:r w:rsidR="009301AD">
        <w:rPr>
          <w:b/>
          <w:sz w:val="24"/>
        </w:rPr>
        <w:t xml:space="preserve"> to 500</w:t>
      </w:r>
      <w:r>
        <w:rPr>
          <w:b/>
          <w:sz w:val="24"/>
        </w:rPr>
        <w:t>0</w:t>
      </w:r>
      <w:r w:rsidR="009301AD">
        <w:rPr>
          <w:b/>
          <w:sz w:val="24"/>
        </w:rPr>
        <w:t xml:space="preserve">. Take a counter variable to calculate the number of steps and increment it for each statement in the function. </w:t>
      </w:r>
    </w:p>
    <w:p w:rsidR="009301AD" w:rsidRDefault="009301AD" w:rsidP="009301AD">
      <w:pPr>
        <w:jc w:val="both"/>
        <w:rPr>
          <w:b/>
          <w:sz w:val="24"/>
        </w:rPr>
      </w:pPr>
    </w:p>
    <w:p w:rsidR="0087081C" w:rsidRDefault="0087081C" w:rsidP="009301AD">
      <w:pPr>
        <w:jc w:val="both"/>
        <w:rPr>
          <w:b/>
          <w:sz w:val="24"/>
        </w:rPr>
      </w:pPr>
      <w:r>
        <w:rPr>
          <w:b/>
          <w:sz w:val="24"/>
        </w:rPr>
        <w:t>Below is the sample function that counts the number of steps:</w:t>
      </w:r>
    </w:p>
    <w:p w:rsidR="0087081C" w:rsidRPr="0087081C" w:rsidRDefault="0087081C" w:rsidP="0087081C">
      <w:pPr>
        <w:rPr>
          <w:sz w:val="24"/>
          <w:szCs w:val="24"/>
        </w:rPr>
      </w:pPr>
      <w:r w:rsidRPr="0087081C">
        <w:rPr>
          <w:sz w:val="24"/>
          <w:szCs w:val="24"/>
        </w:rPr>
        <w:t>voidbubble_sort(int a[], int n)</w:t>
      </w:r>
    </w:p>
    <w:p w:rsidR="0087081C" w:rsidRPr="0087081C" w:rsidRDefault="0087081C" w:rsidP="0087081C">
      <w:pPr>
        <w:rPr>
          <w:sz w:val="24"/>
          <w:szCs w:val="24"/>
        </w:rPr>
      </w:pPr>
      <w:r w:rsidRPr="0087081C">
        <w:rPr>
          <w:sz w:val="24"/>
          <w:szCs w:val="24"/>
        </w:rPr>
        <w:t>{</w:t>
      </w:r>
    </w:p>
    <w:p w:rsidR="0087081C" w:rsidRPr="0087081C" w:rsidRDefault="0087081C" w:rsidP="0087081C">
      <w:pPr>
        <w:rPr>
          <w:sz w:val="24"/>
          <w:szCs w:val="24"/>
        </w:rPr>
      </w:pPr>
      <w:r w:rsidRPr="0087081C">
        <w:rPr>
          <w:sz w:val="24"/>
          <w:szCs w:val="24"/>
        </w:rPr>
        <w:tab/>
        <w:t>int</w:t>
      </w:r>
      <w:r w:rsidR="00B17670">
        <w:rPr>
          <w:sz w:val="24"/>
          <w:szCs w:val="24"/>
        </w:rPr>
        <w:t xml:space="preserve"> </w:t>
      </w:r>
      <w:r w:rsidRPr="0087081C">
        <w:rPr>
          <w:sz w:val="24"/>
          <w:szCs w:val="24"/>
        </w:rPr>
        <w:t>swap_flag,i,j,temp;</w:t>
      </w:r>
    </w:p>
    <w:p w:rsidR="0087081C" w:rsidRPr="0087081C" w:rsidRDefault="0087081C" w:rsidP="0087081C">
      <w:pPr>
        <w:rPr>
          <w:sz w:val="24"/>
          <w:szCs w:val="24"/>
        </w:rPr>
      </w:pPr>
    </w:p>
    <w:p w:rsidR="0087081C" w:rsidRPr="0087081C" w:rsidRDefault="0087081C" w:rsidP="0087081C">
      <w:pPr>
        <w:rPr>
          <w:sz w:val="24"/>
          <w:szCs w:val="24"/>
        </w:rPr>
      </w:pPr>
      <w:r w:rsidRPr="0087081C">
        <w:rPr>
          <w:sz w:val="24"/>
          <w:szCs w:val="24"/>
        </w:rPr>
        <w:tab/>
        <w:t>steps++; //for int</w:t>
      </w:r>
      <w:r w:rsidR="00624B21">
        <w:rPr>
          <w:sz w:val="24"/>
          <w:szCs w:val="24"/>
        </w:rPr>
        <w:t>, it is a global variable</w:t>
      </w:r>
    </w:p>
    <w:p w:rsidR="0087081C" w:rsidRPr="0087081C" w:rsidRDefault="0087081C" w:rsidP="0087081C">
      <w:pPr>
        <w:rPr>
          <w:sz w:val="24"/>
          <w:szCs w:val="24"/>
        </w:rPr>
      </w:pPr>
    </w:p>
    <w:p w:rsidR="0087081C" w:rsidRPr="0087081C" w:rsidRDefault="0087081C" w:rsidP="0087081C">
      <w:pPr>
        <w:rPr>
          <w:sz w:val="24"/>
          <w:szCs w:val="24"/>
        </w:rPr>
      </w:pPr>
      <w:r w:rsidRPr="0087081C">
        <w:rPr>
          <w:sz w:val="24"/>
          <w:szCs w:val="24"/>
        </w:rPr>
        <w:tab/>
        <w:t>for(i=0;i&lt;n-1;i++)</w:t>
      </w:r>
    </w:p>
    <w:p w:rsidR="0087081C" w:rsidRPr="0087081C" w:rsidRDefault="0087081C" w:rsidP="0087081C">
      <w:pPr>
        <w:rPr>
          <w:sz w:val="24"/>
          <w:szCs w:val="24"/>
        </w:rPr>
      </w:pPr>
      <w:r w:rsidRPr="0087081C">
        <w:rPr>
          <w:sz w:val="24"/>
          <w:szCs w:val="24"/>
        </w:rPr>
        <w:tab/>
        <w:t>{</w:t>
      </w:r>
    </w:p>
    <w:p w:rsidR="0087081C" w:rsidRPr="0087081C" w:rsidRDefault="0087081C" w:rsidP="0087081C">
      <w:pPr>
        <w:rPr>
          <w:sz w:val="24"/>
          <w:szCs w:val="24"/>
        </w:rPr>
      </w:pPr>
      <w:r w:rsidRPr="0087081C">
        <w:rPr>
          <w:sz w:val="24"/>
          <w:szCs w:val="24"/>
        </w:rPr>
        <w:tab/>
      </w:r>
      <w:r w:rsidRPr="0087081C">
        <w:rPr>
          <w:sz w:val="24"/>
          <w:szCs w:val="24"/>
        </w:rPr>
        <w:tab/>
        <w:t>steps++; //for loop</w:t>
      </w:r>
    </w:p>
    <w:p w:rsidR="0087081C" w:rsidRPr="0087081C" w:rsidRDefault="0087081C" w:rsidP="0087081C">
      <w:pPr>
        <w:rPr>
          <w:sz w:val="24"/>
          <w:szCs w:val="24"/>
        </w:rPr>
      </w:pPr>
      <w:r w:rsidRPr="0087081C">
        <w:rPr>
          <w:sz w:val="24"/>
          <w:szCs w:val="24"/>
        </w:rPr>
        <w:tab/>
      </w:r>
      <w:r w:rsidRPr="0087081C">
        <w:rPr>
          <w:sz w:val="24"/>
          <w:szCs w:val="24"/>
        </w:rPr>
        <w:tab/>
        <w:t>steps++; //for swap</w:t>
      </w:r>
    </w:p>
    <w:p w:rsidR="0087081C" w:rsidRPr="0087081C" w:rsidRDefault="0087081C" w:rsidP="0087081C">
      <w:pPr>
        <w:rPr>
          <w:sz w:val="24"/>
          <w:szCs w:val="24"/>
        </w:rPr>
      </w:pPr>
      <w:r w:rsidRPr="0087081C">
        <w:rPr>
          <w:sz w:val="24"/>
          <w:szCs w:val="24"/>
        </w:rPr>
        <w:tab/>
      </w:r>
      <w:r w:rsidRPr="0087081C">
        <w:rPr>
          <w:sz w:val="24"/>
          <w:szCs w:val="24"/>
        </w:rPr>
        <w:tab/>
        <w:t>swap_flag = 0;</w:t>
      </w:r>
    </w:p>
    <w:p w:rsidR="0087081C" w:rsidRPr="0087081C" w:rsidRDefault="0087081C" w:rsidP="0087081C">
      <w:pPr>
        <w:rPr>
          <w:sz w:val="24"/>
          <w:szCs w:val="24"/>
        </w:rPr>
      </w:pPr>
      <w:r w:rsidRPr="0087081C">
        <w:rPr>
          <w:sz w:val="24"/>
          <w:szCs w:val="24"/>
        </w:rPr>
        <w:tab/>
      </w:r>
      <w:r w:rsidRPr="0087081C">
        <w:rPr>
          <w:sz w:val="24"/>
          <w:szCs w:val="24"/>
        </w:rPr>
        <w:tab/>
        <w:t>for(j=0;j&lt;n-i-1;j++)</w:t>
      </w:r>
    </w:p>
    <w:p w:rsidR="0087081C" w:rsidRPr="0087081C" w:rsidRDefault="0087081C" w:rsidP="0087081C">
      <w:pPr>
        <w:rPr>
          <w:sz w:val="24"/>
          <w:szCs w:val="24"/>
        </w:rPr>
      </w:pP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steps++; //for inner loop</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steps++; //for if</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if(a[j]&gt;a[j+1])</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temp = a[j];</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a[j] = a[j+1];</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a[j+1] = temp;</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swap_flag = 1;</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steps++; //</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steps++; //</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steps++; //for four steps</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steps++; //</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tab/>
      </w:r>
      <w:r w:rsidRPr="0087081C">
        <w:rPr>
          <w:sz w:val="24"/>
          <w:szCs w:val="24"/>
        </w:rPr>
        <w:tab/>
        <w:t>steps++; //for inner loop</w:t>
      </w:r>
    </w:p>
    <w:p w:rsidR="0087081C" w:rsidRPr="0087081C" w:rsidRDefault="0087081C" w:rsidP="0087081C">
      <w:pPr>
        <w:rPr>
          <w:sz w:val="24"/>
          <w:szCs w:val="24"/>
        </w:rPr>
      </w:pPr>
    </w:p>
    <w:p w:rsidR="0087081C" w:rsidRPr="0087081C" w:rsidRDefault="0087081C" w:rsidP="0087081C">
      <w:pPr>
        <w:rPr>
          <w:sz w:val="24"/>
          <w:szCs w:val="24"/>
        </w:rPr>
      </w:pPr>
      <w:r w:rsidRPr="0087081C">
        <w:rPr>
          <w:sz w:val="24"/>
          <w:szCs w:val="24"/>
        </w:rPr>
        <w:tab/>
      </w:r>
      <w:r w:rsidRPr="0087081C">
        <w:rPr>
          <w:sz w:val="24"/>
          <w:szCs w:val="24"/>
        </w:rPr>
        <w:tab/>
        <w:t>steps++; //for if</w:t>
      </w:r>
    </w:p>
    <w:p w:rsidR="0087081C" w:rsidRPr="0087081C" w:rsidRDefault="0087081C" w:rsidP="0087081C">
      <w:pPr>
        <w:rPr>
          <w:sz w:val="24"/>
          <w:szCs w:val="24"/>
        </w:rPr>
      </w:pPr>
      <w:r w:rsidRPr="0087081C">
        <w:rPr>
          <w:sz w:val="24"/>
          <w:szCs w:val="24"/>
        </w:rPr>
        <w:tab/>
      </w:r>
      <w:r w:rsidRPr="0087081C">
        <w:rPr>
          <w:sz w:val="24"/>
          <w:szCs w:val="24"/>
        </w:rPr>
        <w:tab/>
        <w:t>if(swap_flag==0)</w:t>
      </w:r>
    </w:p>
    <w:p w:rsidR="0087081C" w:rsidRPr="0087081C" w:rsidRDefault="0087081C" w:rsidP="0087081C">
      <w:pPr>
        <w:rPr>
          <w:sz w:val="24"/>
          <w:szCs w:val="24"/>
        </w:rPr>
      </w:pP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lastRenderedPageBreak/>
        <w:tab/>
      </w:r>
      <w:r w:rsidRPr="0087081C">
        <w:rPr>
          <w:sz w:val="24"/>
          <w:szCs w:val="24"/>
        </w:rPr>
        <w:tab/>
      </w:r>
      <w:r w:rsidRPr="0087081C">
        <w:rPr>
          <w:sz w:val="24"/>
          <w:szCs w:val="24"/>
        </w:rPr>
        <w:tab/>
        <w:t>steps++; //for return</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return;</w:t>
      </w:r>
    </w:p>
    <w:p w:rsidR="0087081C" w:rsidRPr="0087081C" w:rsidRDefault="0087081C" w:rsidP="0087081C">
      <w:pPr>
        <w:rPr>
          <w:sz w:val="24"/>
          <w:szCs w:val="24"/>
        </w:rPr>
      </w:pP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tab/>
        <w:t>}</w:t>
      </w:r>
    </w:p>
    <w:p w:rsidR="0087081C" w:rsidRPr="0087081C" w:rsidRDefault="0087081C" w:rsidP="0087081C">
      <w:pPr>
        <w:rPr>
          <w:sz w:val="24"/>
          <w:szCs w:val="24"/>
        </w:rPr>
      </w:pPr>
      <w:r w:rsidRPr="0087081C">
        <w:rPr>
          <w:sz w:val="24"/>
          <w:szCs w:val="24"/>
        </w:rPr>
        <w:tab/>
        <w:t>steps++; //for outer loop false</w:t>
      </w:r>
    </w:p>
    <w:p w:rsidR="0087081C" w:rsidRPr="0087081C" w:rsidRDefault="0087081C" w:rsidP="0087081C">
      <w:pPr>
        <w:rPr>
          <w:sz w:val="24"/>
          <w:szCs w:val="24"/>
        </w:rPr>
      </w:pPr>
      <w:r w:rsidRPr="0087081C">
        <w:rPr>
          <w:sz w:val="24"/>
          <w:szCs w:val="24"/>
        </w:rPr>
        <w:t>}</w:t>
      </w:r>
    </w:p>
    <w:p w:rsidR="0087081C" w:rsidRDefault="0087081C" w:rsidP="009301AD">
      <w:pPr>
        <w:jc w:val="both"/>
        <w:rPr>
          <w:b/>
          <w:sz w:val="24"/>
        </w:rPr>
      </w:pPr>
    </w:p>
    <w:p w:rsidR="00E6366C" w:rsidRDefault="00E6366C" w:rsidP="009301AD">
      <w:pPr>
        <w:jc w:val="both"/>
        <w:rPr>
          <w:b/>
          <w:sz w:val="24"/>
        </w:rPr>
      </w:pPr>
      <w:r>
        <w:rPr>
          <w:b/>
          <w:sz w:val="24"/>
        </w:rPr>
        <w:t>Code: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import java.util.*;</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import java.io.FileWriter;</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import java.io.IOException;</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public class Practical_2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static long steps = 0;</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public static void selectionSort(int[] arr)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0;</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n = arr.length;</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 (int i = 0; i &lt; n - 1; i++)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outer loop</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minIndex = 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 (int j = i + 1; j &lt; n; j++)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inner loop</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if (arr[minIndex] &gt; arr[j])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minIndex = j;</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if (minIndex != i)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temp = arr[minIndex];</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arr[minIndex] = arr[i];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arr[i] = temp;</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3; // swaps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public static void bubbleSort(int[] arr)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0;</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n = arr.length;</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 (int i = 0; i &lt; n - 1; i++)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boolean swapped = false;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 (int j = 0; j &lt; n - i - 1; j++)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lastRenderedPageBreak/>
        <w:t>                if (arr[j] &gt; arr[j + 1])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temp = arr[j];</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arr[j] = arr[j + 1];</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arr[j + 1] = temp;</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4;</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swapped = true;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if (!swapped)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break;</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public static void insertionSort(int[] arr)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0;</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n = arr.length;</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 (int i = 1; i &lt; n; i++)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current = arr[i];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j = i - 1;</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while (j &gt;= 0 &amp;&amp; current &lt; arr[j])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arr[j + 1] = arr[j];</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j--;</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2;</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arr[j + 1] = current;</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public static void mergeSort(int[] arr)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0;</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divide(arr, 0, arr.length - 1);</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private static void divide(int[] arr, int low, int high)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if (low &lt; high)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mid = low + (high - low) / 2;</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divide(arr, low, mid);</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divide(arr, mid + 1, high);</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lastRenderedPageBreak/>
        <w:t>            conquer(arr, low, mid, high);</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private static void conquer(int[] arr, int low, int mid, int high)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merged = new int[high - low + 1];</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idx1 = low, idx2 = mid + 1, x = 0;</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while (idx1 &lt;= mid &amp;&amp; idx2 &lt;= high)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if (arr[idx1] &lt;= arr[idx2]) merged[x++] = arr[idx1++];</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else merged[x++] = arr[idx2++];</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while (idx1 &lt;= mid) merged[x++] = arr[idx1++];</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while (idx2 &lt;= high) merged[x++] = arr[idx2++];</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for(int i=0, j=low; i&lt;merged.length; i++, j++)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arr[j] = merged[i];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(high - low + 1); // copying back</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public static void quickSort(int[] arr)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0;</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quickSortHelper(arr, 0, arr.length - 1);</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private static void quickSortHelper(int[] arr, int low, int high)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if (low &lt; high)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pivotIdx = partition(arr, low, high);</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quickSortHelper(arr, low, pivotIdx - 1);</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quickSortHelper(arr, pivotIdx + 1, high);</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private static int partition(int[] arr, int low, int high)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pivot = arr[high];</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i = low-1;</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for(int j=low; j&lt;high; j++)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if(arr[j] &lt; pivot)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temp = arr[i];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arr[i] = arr[j];</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lastRenderedPageBreak/>
        <w:t>                arr[j] = temp;</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3;</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temp = arr[i];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arr[i] = pivot;</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arr[high] = temp;</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steps += 3;</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return i; // pivot index</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85581A" w:rsidRDefault="0085581A"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public static int[] generateRandomArray(int n)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arr = new int[n];</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Random rand = new Random();</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for(int i=0;i&lt;n;i++) arr[i] = rand.nextInt(n);</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return arr;</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public static int[] generateAscendingArray(int n)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arr = new int[n];</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for(int i=0;i&lt;n;i++) arr[i] = 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return arr;</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public static int[] generateDescendingArray(int n)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arr = new int[n];</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for(int i=0;i&lt;n;i++) arr[i] = n-i;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return arr;</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public static void main(String[] args) throws IOException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sizes = {1000, 2000, 3000, 4000, 5000};</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String[] types = {"Random", "Ascending", "Descending"};</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 (String type : types)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System.out.println("\n--- " + type + " Data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System.out.printf("%-10s %-10s %-10s %-10s %-10s %-10s\n", "Input", "Selection", "Bubble", "Insertion", "Merge", "Quick");</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String fileName = type.toLowerCase() + ".txt";</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try (FileWriter writer = new FileWriter(fileName))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lastRenderedPageBreak/>
        <w:t>            writer.write("Input,Selection,Bubble,Insertion,Merge,Quick\n");  // CSV-style header</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for (int size : sizes)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original = switch (type)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case "Ascending" -&gt; generateAscendingArray(size);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case "Descending" -&gt; generateDescendingArray(size);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default -&gt; generateRandomArray(size);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int[] a, b, c, d, e;</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a = Arrays.copyOf(original, size);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selectionSort(a);</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long sel = steps;</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b = Arrays.copyOf(original, size);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bubbleSort(b);</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long bub = steps;</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c = Arrays.copyOf(original, size);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insertionSort(c);</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long ins = steps;</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d = Arrays.copyOf(original, size);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mergeSort(d);</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long mer = steps;</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e = Arrays.copyOf(original, size);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quickSort(e);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long qui = steps;</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System.out.printf("%-10d %-10d %-10d %-10d %-10d %-10d\n", size, sel, bub, ins, mer, qui);</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xml:space="preserve">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 Write to file</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writer.write(size + "," + sel + "," + bub + "," + ins + "," + mer + "," + qui + "\n");</w:t>
      </w:r>
    </w:p>
    <w:p w:rsidR="007C3093" w:rsidRPr="007C3093" w:rsidRDefault="007C3093" w:rsidP="007C3093">
      <w:pPr>
        <w:jc w:val="both"/>
        <w:rPr>
          <w:rFonts w:ascii="Comic Sans MS" w:hAnsi="Comic Sans MS"/>
          <w:bCs/>
          <w:sz w:val="24"/>
          <w:szCs w:val="24"/>
          <w:lang w:val="en-IN"/>
        </w:rPr>
      </w:pP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7C3093" w:rsidRPr="007C3093" w:rsidRDefault="007C3093" w:rsidP="007C3093">
      <w:pPr>
        <w:jc w:val="both"/>
        <w:rPr>
          <w:rFonts w:ascii="Comic Sans MS" w:hAnsi="Comic Sans MS"/>
          <w:bCs/>
          <w:sz w:val="24"/>
          <w:szCs w:val="24"/>
          <w:lang w:val="en-IN"/>
        </w:rPr>
      </w:pPr>
      <w:r w:rsidRPr="007C3093">
        <w:rPr>
          <w:rFonts w:ascii="Comic Sans MS" w:hAnsi="Comic Sans MS"/>
          <w:bCs/>
          <w:sz w:val="24"/>
          <w:szCs w:val="24"/>
          <w:lang w:val="en-IN"/>
        </w:rPr>
        <w:t>    }</w:t>
      </w:r>
    </w:p>
    <w:p w:rsidR="009301AD" w:rsidRPr="000A68C5" w:rsidRDefault="007C3093" w:rsidP="009301AD">
      <w:pPr>
        <w:jc w:val="both"/>
        <w:rPr>
          <w:rFonts w:ascii="Comic Sans MS" w:hAnsi="Comic Sans MS"/>
          <w:bCs/>
          <w:sz w:val="24"/>
          <w:szCs w:val="24"/>
          <w:lang w:val="en-IN"/>
        </w:rPr>
      </w:pPr>
      <w:r w:rsidRPr="007C3093">
        <w:rPr>
          <w:rFonts w:ascii="Comic Sans MS" w:hAnsi="Comic Sans MS"/>
          <w:bCs/>
          <w:sz w:val="24"/>
          <w:szCs w:val="24"/>
          <w:lang w:val="en-IN"/>
        </w:rPr>
        <w:t>}</w:t>
      </w:r>
    </w:p>
    <w:p w:rsidR="009301AD" w:rsidRDefault="009301AD" w:rsidP="009301AD">
      <w:pPr>
        <w:jc w:val="both"/>
        <w:rPr>
          <w:b/>
          <w:sz w:val="24"/>
        </w:rPr>
      </w:pPr>
      <w:r>
        <w:rPr>
          <w:b/>
          <w:sz w:val="24"/>
        </w:rPr>
        <w:lastRenderedPageBreak/>
        <w:t>Observations:</w:t>
      </w:r>
    </w:p>
    <w:p w:rsidR="009301AD" w:rsidRPr="004578C3" w:rsidRDefault="009301AD" w:rsidP="009301AD">
      <w:pPr>
        <w:jc w:val="both"/>
        <w:rPr>
          <w:bCs/>
        </w:rPr>
      </w:pPr>
      <w:r w:rsidRPr="004578C3">
        <w:rPr>
          <w:bCs/>
          <w:sz w:val="24"/>
        </w:rPr>
        <w:t>Write observation based on number of steps executed by each algorithm.</w:t>
      </w:r>
    </w:p>
    <w:p w:rsidR="007A62B1" w:rsidRPr="007A62B1" w:rsidRDefault="007A62B1" w:rsidP="007A62B1">
      <w:pPr>
        <w:pStyle w:val="ListParagraph"/>
        <w:numPr>
          <w:ilvl w:val="0"/>
          <w:numId w:val="46"/>
        </w:numPr>
        <w:jc w:val="both"/>
        <w:rPr>
          <w:bCs/>
          <w:sz w:val="24"/>
          <w:lang w:val="en-IN"/>
        </w:rPr>
      </w:pPr>
      <w:r w:rsidRPr="007A62B1">
        <w:rPr>
          <w:bCs/>
          <w:sz w:val="24"/>
          <w:lang w:val="en-IN"/>
        </w:rPr>
        <w:t>On random data, Merge and Quick Sort perform best.</w:t>
      </w:r>
    </w:p>
    <w:p w:rsidR="007A62B1" w:rsidRPr="007A62B1" w:rsidRDefault="007A62B1" w:rsidP="007A62B1">
      <w:pPr>
        <w:pStyle w:val="ListParagraph"/>
        <w:numPr>
          <w:ilvl w:val="0"/>
          <w:numId w:val="46"/>
        </w:numPr>
        <w:jc w:val="both"/>
        <w:rPr>
          <w:bCs/>
          <w:sz w:val="24"/>
          <w:lang w:val="en-IN"/>
        </w:rPr>
      </w:pPr>
      <w:r w:rsidRPr="007A62B1">
        <w:rPr>
          <w:bCs/>
          <w:sz w:val="24"/>
          <w:lang w:val="en-IN"/>
        </w:rPr>
        <w:t>On ascending data, Bubble and Insertion Sort show best-case performance (early exits).</w:t>
      </w:r>
    </w:p>
    <w:p w:rsidR="009301AD" w:rsidRPr="007A62B1" w:rsidRDefault="007A62B1" w:rsidP="009301AD">
      <w:pPr>
        <w:pStyle w:val="ListParagraph"/>
        <w:numPr>
          <w:ilvl w:val="0"/>
          <w:numId w:val="46"/>
        </w:numPr>
        <w:jc w:val="both"/>
        <w:rPr>
          <w:bCs/>
          <w:sz w:val="24"/>
          <w:lang w:val="en-IN"/>
        </w:rPr>
      </w:pPr>
      <w:r w:rsidRPr="007A62B1">
        <w:rPr>
          <w:bCs/>
          <w:sz w:val="24"/>
          <w:lang w:val="en-IN"/>
        </w:rPr>
        <w:t>On descending data, Bubble and Insertion Sort show worst-case performance (many swaps).</w:t>
      </w:r>
    </w:p>
    <w:p w:rsidR="009301AD" w:rsidRDefault="009301AD" w:rsidP="009301AD">
      <w:pPr>
        <w:jc w:val="both"/>
        <w:rPr>
          <w:b/>
          <w:sz w:val="24"/>
        </w:rPr>
      </w:pPr>
    </w:p>
    <w:p w:rsidR="009301AD" w:rsidRPr="0035094D" w:rsidRDefault="009301AD" w:rsidP="009301AD">
      <w:pPr>
        <w:jc w:val="both"/>
        <w:rPr>
          <w:b/>
          <w:sz w:val="24"/>
        </w:rPr>
      </w:pPr>
      <w:r>
        <w:rPr>
          <w:b/>
          <w:sz w:val="24"/>
        </w:rPr>
        <w:t xml:space="preserve">Result:  </w:t>
      </w:r>
      <w:r w:rsidRPr="00E03FA5">
        <w:rPr>
          <w:bCs/>
          <w:sz w:val="24"/>
        </w:rPr>
        <w:t>Complete the below table based on your implementation of functions and steps executed by each function.</w:t>
      </w:r>
      <w:r w:rsidR="004D34D7">
        <w:rPr>
          <w:bCs/>
          <w:sz w:val="24"/>
        </w:rPr>
        <w:t xml:space="preserve"> </w:t>
      </w:r>
      <w:r w:rsidR="007D799B" w:rsidRPr="0035094D">
        <w:rPr>
          <w:b/>
          <w:sz w:val="24"/>
        </w:rPr>
        <w:t>Also, prepare similar table</w:t>
      </w:r>
      <w:r w:rsidR="0035094D">
        <w:rPr>
          <w:b/>
          <w:sz w:val="24"/>
        </w:rPr>
        <w:t>s</w:t>
      </w:r>
      <w:r w:rsidR="007D799B" w:rsidRPr="0035094D">
        <w:rPr>
          <w:b/>
          <w:sz w:val="24"/>
        </w:rPr>
        <w:t xml:space="preserve"> for ascending order sorted data and descending order sorted data.  </w:t>
      </w:r>
    </w:p>
    <w:p w:rsidR="009301AD" w:rsidRDefault="009301AD" w:rsidP="009301AD">
      <w:pPr>
        <w:jc w:val="both"/>
        <w:rPr>
          <w:sz w:val="24"/>
        </w:rPr>
      </w:pPr>
    </w:p>
    <w:tbl>
      <w:tblPr>
        <w:tblStyle w:val="TableGrid"/>
        <w:tblW w:w="0" w:type="auto"/>
        <w:jc w:val="center"/>
        <w:tblLook w:val="04A0" w:firstRow="1" w:lastRow="0" w:firstColumn="1" w:lastColumn="0" w:noHBand="0" w:noVBand="1"/>
      </w:tblPr>
      <w:tblGrid>
        <w:gridCol w:w="1620"/>
        <w:gridCol w:w="1423"/>
        <w:gridCol w:w="1405"/>
        <w:gridCol w:w="1424"/>
        <w:gridCol w:w="1337"/>
        <w:gridCol w:w="1337"/>
      </w:tblGrid>
      <w:tr w:rsidR="0035094D" w:rsidRPr="009301AD" w:rsidTr="0035094D">
        <w:trPr>
          <w:trHeight w:val="12"/>
          <w:jc w:val="center"/>
        </w:trPr>
        <w:tc>
          <w:tcPr>
            <w:tcW w:w="1620" w:type="dxa"/>
            <w:vMerge w:val="restart"/>
            <w:vAlign w:val="center"/>
          </w:tcPr>
          <w:p w:rsidR="0035094D" w:rsidRPr="009301AD" w:rsidRDefault="0035094D" w:rsidP="0035094D">
            <w:pPr>
              <w:spacing w:after="0" w:line="240" w:lineRule="auto"/>
              <w:jc w:val="center"/>
              <w:rPr>
                <w:rFonts w:ascii="Times New Roman" w:hAnsi="Times New Roman" w:cs="Times New Roman"/>
                <w:b/>
                <w:bCs/>
                <w:sz w:val="24"/>
                <w:szCs w:val="24"/>
              </w:rPr>
            </w:pPr>
            <w:r w:rsidRPr="009301AD">
              <w:rPr>
                <w:rFonts w:ascii="Times New Roman" w:hAnsi="Times New Roman" w:cs="Times New Roman"/>
                <w:b/>
                <w:bCs/>
                <w:sz w:val="24"/>
                <w:szCs w:val="24"/>
              </w:rPr>
              <w:t>Inputs</w:t>
            </w:r>
          </w:p>
        </w:tc>
        <w:tc>
          <w:tcPr>
            <w:tcW w:w="6926" w:type="dxa"/>
            <w:gridSpan w:val="5"/>
            <w:vAlign w:val="center"/>
          </w:tcPr>
          <w:p w:rsidR="0035094D" w:rsidRPr="009301AD" w:rsidRDefault="0035094D" w:rsidP="0035094D">
            <w:pPr>
              <w:spacing w:after="0"/>
              <w:jc w:val="center"/>
              <w:rPr>
                <w:b/>
                <w:bCs/>
                <w:sz w:val="24"/>
                <w:szCs w:val="24"/>
              </w:rPr>
            </w:pPr>
            <w:r w:rsidRPr="009301AD">
              <w:rPr>
                <w:rFonts w:ascii="Times New Roman" w:hAnsi="Times New Roman" w:cs="Times New Roman"/>
                <w:b/>
                <w:bCs/>
                <w:sz w:val="24"/>
                <w:szCs w:val="24"/>
              </w:rPr>
              <w:t>Number of Steps Executed (Random Data)</w:t>
            </w:r>
          </w:p>
        </w:tc>
      </w:tr>
      <w:tr w:rsidR="0035094D" w:rsidRPr="009301AD" w:rsidTr="0035094D">
        <w:trPr>
          <w:trHeight w:val="12"/>
          <w:jc w:val="center"/>
        </w:trPr>
        <w:tc>
          <w:tcPr>
            <w:tcW w:w="1620" w:type="dxa"/>
            <w:vMerge/>
            <w:vAlign w:val="center"/>
          </w:tcPr>
          <w:p w:rsidR="0035094D" w:rsidRPr="009301AD" w:rsidRDefault="0035094D" w:rsidP="0035094D">
            <w:pPr>
              <w:spacing w:after="0" w:line="240" w:lineRule="auto"/>
              <w:jc w:val="center"/>
              <w:rPr>
                <w:rFonts w:ascii="Times New Roman" w:hAnsi="Times New Roman" w:cs="Times New Roman"/>
                <w:b/>
                <w:bCs/>
                <w:sz w:val="24"/>
                <w:szCs w:val="24"/>
              </w:rPr>
            </w:pPr>
          </w:p>
        </w:tc>
        <w:tc>
          <w:tcPr>
            <w:tcW w:w="1423" w:type="dxa"/>
            <w:vAlign w:val="center"/>
          </w:tcPr>
          <w:p w:rsidR="0035094D" w:rsidRPr="009301AD" w:rsidRDefault="0035094D" w:rsidP="0035094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Selection </w:t>
            </w:r>
          </w:p>
        </w:tc>
        <w:tc>
          <w:tcPr>
            <w:tcW w:w="1405" w:type="dxa"/>
            <w:vAlign w:val="center"/>
          </w:tcPr>
          <w:p w:rsidR="0035094D" w:rsidRPr="009301AD" w:rsidRDefault="0035094D" w:rsidP="0035094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Bubble</w:t>
            </w:r>
          </w:p>
        </w:tc>
        <w:tc>
          <w:tcPr>
            <w:tcW w:w="1424" w:type="dxa"/>
            <w:vAlign w:val="center"/>
          </w:tcPr>
          <w:p w:rsidR="0035094D" w:rsidRPr="009301AD" w:rsidRDefault="0035094D" w:rsidP="0035094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Insertion </w:t>
            </w:r>
          </w:p>
        </w:tc>
        <w:tc>
          <w:tcPr>
            <w:tcW w:w="1337" w:type="dxa"/>
          </w:tcPr>
          <w:p w:rsidR="0035094D" w:rsidRPr="0035094D" w:rsidRDefault="0035094D" w:rsidP="0035094D">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Merge</w:t>
            </w:r>
          </w:p>
        </w:tc>
        <w:tc>
          <w:tcPr>
            <w:tcW w:w="1337" w:type="dxa"/>
          </w:tcPr>
          <w:p w:rsidR="0035094D" w:rsidRPr="0035094D" w:rsidRDefault="0035094D" w:rsidP="0035094D">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Quick</w:t>
            </w: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1000</w:t>
            </w:r>
          </w:p>
        </w:tc>
        <w:tc>
          <w:tcPr>
            <w:tcW w:w="1423" w:type="dxa"/>
            <w:vAlign w:val="center"/>
          </w:tcPr>
          <w:p w:rsidR="0035094D" w:rsidRPr="009301AD" w:rsidRDefault="005011CE" w:rsidP="0035094D">
            <w:pPr>
              <w:spacing w:after="0" w:line="240" w:lineRule="auto"/>
              <w:jc w:val="center"/>
              <w:rPr>
                <w:rFonts w:ascii="Times New Roman" w:hAnsi="Times New Roman" w:cs="Times New Roman"/>
                <w:sz w:val="24"/>
                <w:szCs w:val="24"/>
              </w:rPr>
            </w:pPr>
            <w:r w:rsidRPr="005011CE">
              <w:rPr>
                <w:rFonts w:ascii="Times New Roman" w:hAnsi="Times New Roman" w:cs="Times New Roman"/>
                <w:sz w:val="24"/>
                <w:szCs w:val="24"/>
              </w:rPr>
              <w:t>508747</w:t>
            </w:r>
          </w:p>
        </w:tc>
        <w:tc>
          <w:tcPr>
            <w:tcW w:w="1405" w:type="dxa"/>
            <w:vAlign w:val="center"/>
          </w:tcPr>
          <w:p w:rsidR="0035094D" w:rsidRPr="009301AD" w:rsidRDefault="005011CE" w:rsidP="0035094D">
            <w:pPr>
              <w:spacing w:after="0" w:line="240" w:lineRule="auto"/>
              <w:jc w:val="center"/>
              <w:rPr>
                <w:rFonts w:ascii="Times New Roman" w:hAnsi="Times New Roman" w:cs="Times New Roman"/>
                <w:sz w:val="24"/>
                <w:szCs w:val="24"/>
              </w:rPr>
            </w:pPr>
            <w:r w:rsidRPr="005011CE">
              <w:rPr>
                <w:rFonts w:ascii="Times New Roman" w:hAnsi="Times New Roman" w:cs="Times New Roman"/>
                <w:sz w:val="24"/>
                <w:szCs w:val="24"/>
              </w:rPr>
              <w:t>1498449</w:t>
            </w:r>
          </w:p>
        </w:tc>
        <w:tc>
          <w:tcPr>
            <w:tcW w:w="1424" w:type="dxa"/>
            <w:vAlign w:val="center"/>
          </w:tcPr>
          <w:p w:rsidR="0035094D" w:rsidRPr="009301AD" w:rsidRDefault="005011CE" w:rsidP="0035094D">
            <w:pPr>
              <w:spacing w:after="0" w:line="240" w:lineRule="auto"/>
              <w:jc w:val="center"/>
              <w:rPr>
                <w:rFonts w:ascii="Times New Roman" w:hAnsi="Times New Roman" w:cs="Times New Roman"/>
                <w:sz w:val="24"/>
                <w:szCs w:val="24"/>
              </w:rPr>
            </w:pPr>
            <w:r w:rsidRPr="005011CE">
              <w:rPr>
                <w:rFonts w:ascii="Times New Roman" w:hAnsi="Times New Roman" w:cs="Times New Roman"/>
                <w:sz w:val="24"/>
                <w:szCs w:val="24"/>
              </w:rPr>
              <w:t>502381</w:t>
            </w:r>
          </w:p>
        </w:tc>
        <w:tc>
          <w:tcPr>
            <w:tcW w:w="1337" w:type="dxa"/>
          </w:tcPr>
          <w:p w:rsidR="0035094D" w:rsidRPr="005011CE" w:rsidRDefault="005011CE" w:rsidP="005011CE">
            <w:pPr>
              <w:spacing w:after="0"/>
              <w:jc w:val="center"/>
              <w:rPr>
                <w:rFonts w:ascii="Times New Roman" w:hAnsi="Times New Roman" w:cs="Times New Roman"/>
                <w:sz w:val="24"/>
                <w:szCs w:val="24"/>
              </w:rPr>
            </w:pPr>
            <w:r w:rsidRPr="005011CE">
              <w:rPr>
                <w:rFonts w:ascii="Times New Roman" w:hAnsi="Times New Roman" w:cs="Times New Roman"/>
                <w:sz w:val="24"/>
                <w:szCs w:val="24"/>
              </w:rPr>
              <w:t>19687</w:t>
            </w:r>
          </w:p>
        </w:tc>
        <w:tc>
          <w:tcPr>
            <w:tcW w:w="1337" w:type="dxa"/>
          </w:tcPr>
          <w:p w:rsidR="0035094D" w:rsidRPr="005011CE" w:rsidRDefault="005011CE" w:rsidP="005011CE">
            <w:pPr>
              <w:spacing w:after="0"/>
              <w:jc w:val="center"/>
              <w:rPr>
                <w:rFonts w:ascii="Times New Roman" w:hAnsi="Times New Roman" w:cs="Times New Roman"/>
                <w:sz w:val="24"/>
                <w:szCs w:val="24"/>
              </w:rPr>
            </w:pPr>
            <w:r w:rsidRPr="005011CE">
              <w:rPr>
                <w:rFonts w:ascii="Times New Roman" w:hAnsi="Times New Roman" w:cs="Times New Roman"/>
                <w:sz w:val="24"/>
                <w:szCs w:val="24"/>
              </w:rPr>
              <w:t>18284</w:t>
            </w: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2000</w:t>
            </w:r>
          </w:p>
        </w:tc>
        <w:tc>
          <w:tcPr>
            <w:tcW w:w="1423" w:type="dxa"/>
            <w:vAlign w:val="center"/>
          </w:tcPr>
          <w:p w:rsidR="0035094D" w:rsidRPr="009301AD" w:rsidRDefault="005011CE" w:rsidP="0035094D">
            <w:pPr>
              <w:spacing w:after="0" w:line="240" w:lineRule="auto"/>
              <w:jc w:val="center"/>
              <w:rPr>
                <w:rFonts w:ascii="Times New Roman" w:hAnsi="Times New Roman" w:cs="Times New Roman"/>
                <w:sz w:val="24"/>
                <w:szCs w:val="24"/>
              </w:rPr>
            </w:pPr>
            <w:r w:rsidRPr="005011CE">
              <w:rPr>
                <w:rFonts w:ascii="Times New Roman" w:hAnsi="Times New Roman" w:cs="Times New Roman"/>
                <w:sz w:val="24"/>
                <w:szCs w:val="24"/>
              </w:rPr>
              <w:t>2018887</w:t>
            </w:r>
          </w:p>
        </w:tc>
        <w:tc>
          <w:tcPr>
            <w:tcW w:w="1405" w:type="dxa"/>
            <w:vAlign w:val="center"/>
          </w:tcPr>
          <w:p w:rsidR="0035094D" w:rsidRPr="009301AD" w:rsidRDefault="0059434C" w:rsidP="0035094D">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6096382</w:t>
            </w:r>
          </w:p>
        </w:tc>
        <w:tc>
          <w:tcPr>
            <w:tcW w:w="1424" w:type="dxa"/>
            <w:vAlign w:val="center"/>
          </w:tcPr>
          <w:p w:rsidR="0035094D" w:rsidRPr="009301AD" w:rsidRDefault="0059434C" w:rsidP="0035094D">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2053733</w:t>
            </w:r>
          </w:p>
        </w:tc>
        <w:tc>
          <w:tcPr>
            <w:tcW w:w="1337" w:type="dxa"/>
          </w:tcPr>
          <w:p w:rsidR="0035094D" w:rsidRPr="0059434C" w:rsidRDefault="0059434C" w:rsidP="0035094D">
            <w:pPr>
              <w:spacing w:after="0"/>
              <w:jc w:val="center"/>
              <w:rPr>
                <w:rFonts w:ascii="Times New Roman" w:hAnsi="Times New Roman" w:cs="Times New Roman"/>
                <w:sz w:val="24"/>
                <w:szCs w:val="24"/>
              </w:rPr>
            </w:pPr>
            <w:r w:rsidRPr="0059434C">
              <w:rPr>
                <w:rFonts w:ascii="Times New Roman" w:hAnsi="Times New Roman" w:cs="Times New Roman"/>
                <w:sz w:val="24"/>
                <w:szCs w:val="24"/>
              </w:rPr>
              <w:t>43346</w:t>
            </w:r>
          </w:p>
        </w:tc>
        <w:tc>
          <w:tcPr>
            <w:tcW w:w="1337" w:type="dxa"/>
          </w:tcPr>
          <w:p w:rsidR="0035094D" w:rsidRPr="0059434C" w:rsidRDefault="0059434C" w:rsidP="0035094D">
            <w:pPr>
              <w:spacing w:after="0"/>
              <w:jc w:val="center"/>
              <w:rPr>
                <w:rFonts w:ascii="Times New Roman" w:hAnsi="Times New Roman" w:cs="Times New Roman"/>
                <w:sz w:val="24"/>
                <w:szCs w:val="24"/>
              </w:rPr>
            </w:pPr>
            <w:r w:rsidRPr="0059434C">
              <w:rPr>
                <w:rFonts w:ascii="Times New Roman" w:hAnsi="Times New Roman" w:cs="Times New Roman"/>
                <w:sz w:val="24"/>
                <w:szCs w:val="24"/>
              </w:rPr>
              <w:t>37514</w:t>
            </w: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3000</w:t>
            </w:r>
          </w:p>
        </w:tc>
        <w:tc>
          <w:tcPr>
            <w:tcW w:w="1423" w:type="dxa"/>
            <w:vAlign w:val="center"/>
          </w:tcPr>
          <w:p w:rsidR="0035094D" w:rsidRPr="009301AD" w:rsidRDefault="005011CE" w:rsidP="0035094D">
            <w:pPr>
              <w:spacing w:after="0" w:line="240" w:lineRule="auto"/>
              <w:jc w:val="center"/>
              <w:rPr>
                <w:rFonts w:ascii="Times New Roman" w:hAnsi="Times New Roman" w:cs="Times New Roman"/>
                <w:sz w:val="24"/>
                <w:szCs w:val="24"/>
              </w:rPr>
            </w:pPr>
            <w:r w:rsidRPr="005011CE">
              <w:rPr>
                <w:rFonts w:ascii="Times New Roman" w:hAnsi="Times New Roman" w:cs="Times New Roman"/>
                <w:sz w:val="24"/>
                <w:szCs w:val="24"/>
              </w:rPr>
              <w:t>4528875</w:t>
            </w:r>
          </w:p>
        </w:tc>
        <w:tc>
          <w:tcPr>
            <w:tcW w:w="1405" w:type="dxa"/>
            <w:vAlign w:val="center"/>
          </w:tcPr>
          <w:p w:rsidR="0035094D" w:rsidRPr="009301AD" w:rsidRDefault="0059434C" w:rsidP="0035094D">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13509314</w:t>
            </w:r>
          </w:p>
        </w:tc>
        <w:tc>
          <w:tcPr>
            <w:tcW w:w="1424" w:type="dxa"/>
            <w:vAlign w:val="center"/>
          </w:tcPr>
          <w:p w:rsidR="0035094D" w:rsidRPr="009301AD" w:rsidRDefault="0059434C" w:rsidP="0035094D">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4514111</w:t>
            </w:r>
          </w:p>
        </w:tc>
        <w:tc>
          <w:tcPr>
            <w:tcW w:w="1337" w:type="dxa"/>
          </w:tcPr>
          <w:p w:rsidR="0035094D" w:rsidRPr="0059434C" w:rsidRDefault="0059434C" w:rsidP="0035094D">
            <w:pPr>
              <w:spacing w:after="0"/>
              <w:jc w:val="center"/>
              <w:rPr>
                <w:rFonts w:ascii="Times New Roman" w:hAnsi="Times New Roman" w:cs="Times New Roman"/>
                <w:sz w:val="24"/>
                <w:szCs w:val="24"/>
              </w:rPr>
            </w:pPr>
            <w:r w:rsidRPr="0059434C">
              <w:rPr>
                <w:rFonts w:ascii="Times New Roman" w:hAnsi="Times New Roman" w:cs="Times New Roman"/>
                <w:sz w:val="24"/>
                <w:szCs w:val="24"/>
              </w:rPr>
              <w:t>68875</w:t>
            </w:r>
          </w:p>
        </w:tc>
        <w:tc>
          <w:tcPr>
            <w:tcW w:w="1337" w:type="dxa"/>
          </w:tcPr>
          <w:p w:rsidR="0035094D" w:rsidRPr="0059434C" w:rsidRDefault="0059434C" w:rsidP="0035094D">
            <w:pPr>
              <w:spacing w:after="0"/>
              <w:jc w:val="center"/>
              <w:rPr>
                <w:rFonts w:ascii="Times New Roman" w:hAnsi="Times New Roman" w:cs="Times New Roman"/>
                <w:sz w:val="24"/>
                <w:szCs w:val="24"/>
              </w:rPr>
            </w:pPr>
            <w:r w:rsidRPr="0059434C">
              <w:rPr>
                <w:rFonts w:ascii="Times New Roman" w:hAnsi="Times New Roman" w:cs="Times New Roman"/>
                <w:sz w:val="24"/>
                <w:szCs w:val="24"/>
              </w:rPr>
              <w:t>66789</w:t>
            </w: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4000</w:t>
            </w:r>
          </w:p>
        </w:tc>
        <w:tc>
          <w:tcPr>
            <w:tcW w:w="1423" w:type="dxa"/>
            <w:vAlign w:val="center"/>
          </w:tcPr>
          <w:p w:rsidR="0035094D" w:rsidRPr="009301AD" w:rsidRDefault="005011CE" w:rsidP="0035094D">
            <w:pPr>
              <w:spacing w:after="0" w:line="240" w:lineRule="auto"/>
              <w:jc w:val="center"/>
              <w:rPr>
                <w:rFonts w:ascii="Times New Roman" w:hAnsi="Times New Roman" w:cs="Times New Roman"/>
                <w:sz w:val="24"/>
                <w:szCs w:val="24"/>
              </w:rPr>
            </w:pPr>
            <w:r w:rsidRPr="005011CE">
              <w:rPr>
                <w:rFonts w:ascii="Times New Roman" w:hAnsi="Times New Roman" w:cs="Times New Roman"/>
                <w:sz w:val="24"/>
                <w:szCs w:val="24"/>
              </w:rPr>
              <w:t>8039598</w:t>
            </w:r>
          </w:p>
        </w:tc>
        <w:tc>
          <w:tcPr>
            <w:tcW w:w="1405" w:type="dxa"/>
            <w:vAlign w:val="center"/>
          </w:tcPr>
          <w:p w:rsidR="0035094D" w:rsidRPr="009301AD" w:rsidRDefault="0059434C" w:rsidP="0035094D">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24105380</w:t>
            </w:r>
          </w:p>
        </w:tc>
        <w:tc>
          <w:tcPr>
            <w:tcW w:w="1424" w:type="dxa"/>
            <w:vAlign w:val="center"/>
          </w:tcPr>
          <w:p w:rsidR="0035094D" w:rsidRPr="009301AD" w:rsidRDefault="0059434C" w:rsidP="0035094D">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8065347</w:t>
            </w:r>
          </w:p>
        </w:tc>
        <w:tc>
          <w:tcPr>
            <w:tcW w:w="1337" w:type="dxa"/>
          </w:tcPr>
          <w:p w:rsidR="0035094D" w:rsidRPr="0059434C" w:rsidRDefault="0059434C" w:rsidP="0035094D">
            <w:pPr>
              <w:spacing w:after="0"/>
              <w:jc w:val="center"/>
              <w:rPr>
                <w:rFonts w:ascii="Times New Roman" w:hAnsi="Times New Roman" w:cs="Times New Roman"/>
                <w:sz w:val="24"/>
                <w:szCs w:val="24"/>
              </w:rPr>
            </w:pPr>
            <w:r w:rsidRPr="0059434C">
              <w:rPr>
                <w:rFonts w:ascii="Times New Roman" w:hAnsi="Times New Roman" w:cs="Times New Roman"/>
                <w:sz w:val="24"/>
                <w:szCs w:val="24"/>
              </w:rPr>
              <w:t>94743</w:t>
            </w:r>
          </w:p>
        </w:tc>
        <w:tc>
          <w:tcPr>
            <w:tcW w:w="1337" w:type="dxa"/>
          </w:tcPr>
          <w:p w:rsidR="0035094D" w:rsidRPr="0059434C" w:rsidRDefault="0059434C" w:rsidP="0035094D">
            <w:pPr>
              <w:spacing w:after="0"/>
              <w:jc w:val="center"/>
              <w:rPr>
                <w:rFonts w:ascii="Times New Roman" w:hAnsi="Times New Roman" w:cs="Times New Roman"/>
                <w:sz w:val="24"/>
                <w:szCs w:val="24"/>
              </w:rPr>
            </w:pPr>
            <w:r w:rsidRPr="0059434C">
              <w:rPr>
                <w:rFonts w:ascii="Times New Roman" w:hAnsi="Times New Roman" w:cs="Times New Roman"/>
                <w:sz w:val="24"/>
                <w:szCs w:val="24"/>
              </w:rPr>
              <w:t>89859</w:t>
            </w: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5000</w:t>
            </w:r>
          </w:p>
        </w:tc>
        <w:tc>
          <w:tcPr>
            <w:tcW w:w="1423" w:type="dxa"/>
            <w:vAlign w:val="center"/>
          </w:tcPr>
          <w:p w:rsidR="0035094D" w:rsidRPr="009301AD" w:rsidRDefault="005011CE" w:rsidP="0035094D">
            <w:pPr>
              <w:spacing w:after="0" w:line="240" w:lineRule="auto"/>
              <w:jc w:val="center"/>
              <w:rPr>
                <w:rFonts w:ascii="Times New Roman" w:hAnsi="Times New Roman" w:cs="Times New Roman"/>
                <w:sz w:val="24"/>
                <w:szCs w:val="24"/>
              </w:rPr>
            </w:pPr>
            <w:r w:rsidRPr="005011CE">
              <w:rPr>
                <w:rFonts w:ascii="Times New Roman" w:hAnsi="Times New Roman" w:cs="Times New Roman"/>
                <w:sz w:val="24"/>
                <w:szCs w:val="24"/>
              </w:rPr>
              <w:t>12552029</w:t>
            </w:r>
          </w:p>
        </w:tc>
        <w:tc>
          <w:tcPr>
            <w:tcW w:w="1405" w:type="dxa"/>
            <w:vAlign w:val="center"/>
          </w:tcPr>
          <w:p w:rsidR="0035094D" w:rsidRPr="009301AD" w:rsidRDefault="0059434C" w:rsidP="0035094D">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37614813</w:t>
            </w:r>
          </w:p>
        </w:tc>
        <w:tc>
          <w:tcPr>
            <w:tcW w:w="1424" w:type="dxa"/>
            <w:vAlign w:val="center"/>
          </w:tcPr>
          <w:p w:rsidR="0035094D" w:rsidRPr="009301AD" w:rsidRDefault="0059434C" w:rsidP="0035094D">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12579663</w:t>
            </w:r>
          </w:p>
        </w:tc>
        <w:tc>
          <w:tcPr>
            <w:tcW w:w="1337" w:type="dxa"/>
          </w:tcPr>
          <w:p w:rsidR="0035094D" w:rsidRPr="0059434C" w:rsidRDefault="0059434C" w:rsidP="0035094D">
            <w:pPr>
              <w:spacing w:after="0"/>
              <w:jc w:val="center"/>
              <w:rPr>
                <w:rFonts w:ascii="Times New Roman" w:hAnsi="Times New Roman" w:cs="Times New Roman"/>
                <w:sz w:val="24"/>
                <w:szCs w:val="24"/>
              </w:rPr>
            </w:pPr>
            <w:r w:rsidRPr="0059434C">
              <w:rPr>
                <w:rFonts w:ascii="Times New Roman" w:hAnsi="Times New Roman" w:cs="Times New Roman"/>
                <w:sz w:val="24"/>
                <w:szCs w:val="24"/>
              </w:rPr>
              <w:t>121994</w:t>
            </w:r>
          </w:p>
        </w:tc>
        <w:tc>
          <w:tcPr>
            <w:tcW w:w="1337" w:type="dxa"/>
          </w:tcPr>
          <w:p w:rsidR="0035094D" w:rsidRPr="0059434C" w:rsidRDefault="0059434C" w:rsidP="0035094D">
            <w:pPr>
              <w:spacing w:after="0"/>
              <w:jc w:val="center"/>
              <w:rPr>
                <w:rFonts w:ascii="Times New Roman" w:hAnsi="Times New Roman" w:cs="Times New Roman"/>
                <w:sz w:val="24"/>
                <w:szCs w:val="24"/>
              </w:rPr>
            </w:pPr>
            <w:r w:rsidRPr="0059434C">
              <w:rPr>
                <w:rFonts w:ascii="Times New Roman" w:hAnsi="Times New Roman" w:cs="Times New Roman"/>
                <w:sz w:val="24"/>
                <w:szCs w:val="24"/>
              </w:rPr>
              <w:t>111119</w:t>
            </w:r>
          </w:p>
        </w:tc>
      </w:tr>
      <w:tr w:rsidR="0035094D" w:rsidRPr="009301AD" w:rsidTr="00986E72">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 Complexity</w:t>
            </w:r>
            <w:r w:rsidRPr="009301AD">
              <w:rPr>
                <w:rFonts w:ascii="Times New Roman" w:hAnsi="Times New Roman" w:cs="Times New Roman"/>
                <w:sz w:val="24"/>
                <w:szCs w:val="24"/>
              </w:rPr>
              <w:sym w:font="Wingdings" w:char="F0E0"/>
            </w:r>
          </w:p>
        </w:tc>
        <w:tc>
          <w:tcPr>
            <w:tcW w:w="1423" w:type="dxa"/>
            <w:vAlign w:val="center"/>
          </w:tcPr>
          <w:p w:rsidR="0035094D" w:rsidRPr="005011CE" w:rsidRDefault="005011CE" w:rsidP="0035094D">
            <w:pPr>
              <w:spacing w:after="0"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O(</w:t>
            </w:r>
            <m:oMath>
              <m:sSup>
                <m:sSupPr>
                  <m:ctrlPr>
                    <w:rPr>
                      <w:rFonts w:ascii="Cambria Math" w:hAnsi="Cambria Math"/>
                      <w:i/>
                      <w:sz w:val="24"/>
                      <w:szCs w:val="24"/>
                    </w:rPr>
                  </m:ctrlPr>
                </m:sSupPr>
                <m:e>
                  <m:r>
                    <w:rPr>
                      <w:rFonts w:ascii="Cambria Math" w:hAnsi="Cambria Math" w:cs="Times New Roman"/>
                      <w:sz w:val="24"/>
                      <w:szCs w:val="24"/>
                    </w:rPr>
                    <m:t>n</m:t>
                  </m:r>
                </m:e>
                <m:sup>
                  <m:r>
                    <w:rPr>
                      <w:rFonts w:ascii="Cambria Math" w:hAnsi="Cambria Math"/>
                      <w:sz w:val="24"/>
                      <w:szCs w:val="24"/>
                    </w:rPr>
                    <m:t>2</m:t>
                  </m:r>
                </m:sup>
              </m:sSup>
            </m:oMath>
            <w:r>
              <w:rPr>
                <w:rFonts w:ascii="Times New Roman" w:hAnsi="Times New Roman" w:cs="Times New Roman"/>
                <w:sz w:val="24"/>
                <w:szCs w:val="24"/>
              </w:rPr>
              <w:t>)</w:t>
            </w:r>
          </w:p>
        </w:tc>
        <w:tc>
          <w:tcPr>
            <w:tcW w:w="1405" w:type="dxa"/>
            <w:vAlign w:val="center"/>
          </w:tcPr>
          <w:p w:rsidR="0035094D" w:rsidRPr="009301AD" w:rsidRDefault="00986E72" w:rsidP="003509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i/>
                      <w:sz w:val="24"/>
                      <w:szCs w:val="24"/>
                    </w:rPr>
                  </m:ctrlPr>
                </m:sSupPr>
                <m:e>
                  <m:r>
                    <w:rPr>
                      <w:rFonts w:ascii="Cambria Math" w:hAnsi="Cambria Math" w:cs="Times New Roman"/>
                      <w:sz w:val="24"/>
                      <w:szCs w:val="24"/>
                    </w:rPr>
                    <m:t>n</m:t>
                  </m:r>
                </m:e>
                <m:sup>
                  <m:r>
                    <w:rPr>
                      <w:rFonts w:ascii="Cambria Math" w:hAnsi="Cambria Math"/>
                      <w:sz w:val="24"/>
                      <w:szCs w:val="24"/>
                    </w:rPr>
                    <m:t>2</m:t>
                  </m:r>
                </m:sup>
              </m:sSup>
            </m:oMath>
            <w:r>
              <w:rPr>
                <w:rFonts w:ascii="Times New Roman" w:hAnsi="Times New Roman" w:cs="Times New Roman"/>
                <w:sz w:val="24"/>
                <w:szCs w:val="24"/>
              </w:rPr>
              <w:t>)</w:t>
            </w:r>
          </w:p>
        </w:tc>
        <w:tc>
          <w:tcPr>
            <w:tcW w:w="1424" w:type="dxa"/>
            <w:vAlign w:val="center"/>
          </w:tcPr>
          <w:p w:rsidR="0035094D" w:rsidRPr="009301AD" w:rsidRDefault="00986E72" w:rsidP="003509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i/>
                      <w:sz w:val="24"/>
                      <w:szCs w:val="24"/>
                    </w:rPr>
                  </m:ctrlPr>
                </m:sSupPr>
                <m:e>
                  <m:r>
                    <w:rPr>
                      <w:rFonts w:ascii="Cambria Math" w:hAnsi="Cambria Math" w:cs="Times New Roman"/>
                      <w:sz w:val="24"/>
                      <w:szCs w:val="24"/>
                    </w:rPr>
                    <m:t>n</m:t>
                  </m:r>
                </m:e>
                <m:sup>
                  <m:r>
                    <w:rPr>
                      <w:rFonts w:ascii="Cambria Math" w:hAnsi="Cambria Math"/>
                      <w:sz w:val="24"/>
                      <w:szCs w:val="24"/>
                    </w:rPr>
                    <m:t>2</m:t>
                  </m:r>
                </m:sup>
              </m:sSup>
            </m:oMath>
            <w:r>
              <w:rPr>
                <w:rFonts w:ascii="Times New Roman" w:hAnsi="Times New Roman" w:cs="Times New Roman"/>
                <w:sz w:val="24"/>
                <w:szCs w:val="24"/>
              </w:rPr>
              <w:t>)</w:t>
            </w:r>
          </w:p>
        </w:tc>
        <w:tc>
          <w:tcPr>
            <w:tcW w:w="1337" w:type="dxa"/>
          </w:tcPr>
          <w:p w:rsidR="0035094D" w:rsidRPr="009301AD" w:rsidRDefault="00986E72" w:rsidP="00986E72">
            <w:pPr>
              <w:spacing w:after="0"/>
              <w:jc w:val="center"/>
              <w:rPr>
                <w:sz w:val="24"/>
                <w:szCs w:val="24"/>
              </w:rPr>
            </w:pPr>
            <w:r>
              <w:rPr>
                <w:rFonts w:ascii="Times New Roman" w:hAnsi="Times New Roman" w:cs="Times New Roman"/>
                <w:sz w:val="24"/>
                <w:szCs w:val="24"/>
              </w:rPr>
              <w:t>O(</w:t>
            </w:r>
            <w:r>
              <w:rPr>
                <w:rFonts w:ascii="Times New Roman" w:hAnsi="Times New Roman" w:cs="Times New Roman"/>
                <w:sz w:val="24"/>
                <w:szCs w:val="24"/>
              </w:rPr>
              <w:t>nlogn</w:t>
            </w:r>
            <w:r>
              <w:rPr>
                <w:rFonts w:ascii="Times New Roman" w:hAnsi="Times New Roman" w:cs="Times New Roman"/>
                <w:sz w:val="24"/>
                <w:szCs w:val="24"/>
              </w:rPr>
              <w:t>)</w:t>
            </w:r>
          </w:p>
        </w:tc>
        <w:tc>
          <w:tcPr>
            <w:tcW w:w="1337" w:type="dxa"/>
          </w:tcPr>
          <w:p w:rsidR="0035094D" w:rsidRPr="009301AD" w:rsidRDefault="00986E72" w:rsidP="0035094D">
            <w:pPr>
              <w:spacing w:after="0"/>
              <w:jc w:val="center"/>
              <w:rPr>
                <w:sz w:val="24"/>
                <w:szCs w:val="24"/>
              </w:rPr>
            </w:pPr>
            <w:r>
              <w:rPr>
                <w:rFonts w:ascii="Times New Roman" w:hAnsi="Times New Roman" w:cs="Times New Roman"/>
                <w:sz w:val="24"/>
                <w:szCs w:val="24"/>
              </w:rPr>
              <w:t>O(nlogn)</w:t>
            </w:r>
          </w:p>
        </w:tc>
      </w:tr>
    </w:tbl>
    <w:p w:rsidR="009301AD" w:rsidRDefault="009301AD" w:rsidP="009301AD">
      <w:pPr>
        <w:jc w:val="both"/>
        <w:rPr>
          <w:sz w:val="24"/>
        </w:rPr>
      </w:pPr>
    </w:p>
    <w:p w:rsidR="005509E9" w:rsidRDefault="005509E9" w:rsidP="009301AD">
      <w:pPr>
        <w:jc w:val="both"/>
        <w:rPr>
          <w:sz w:val="24"/>
        </w:rPr>
      </w:pPr>
    </w:p>
    <w:tbl>
      <w:tblPr>
        <w:tblStyle w:val="TableGrid"/>
        <w:tblW w:w="0" w:type="auto"/>
        <w:jc w:val="center"/>
        <w:tblLook w:val="04A0" w:firstRow="1" w:lastRow="0" w:firstColumn="1" w:lastColumn="0" w:noHBand="0" w:noVBand="1"/>
      </w:tblPr>
      <w:tblGrid>
        <w:gridCol w:w="1620"/>
        <w:gridCol w:w="1423"/>
        <w:gridCol w:w="1405"/>
        <w:gridCol w:w="1424"/>
        <w:gridCol w:w="1337"/>
        <w:gridCol w:w="1337"/>
      </w:tblGrid>
      <w:tr w:rsidR="00A25343" w:rsidRPr="009301AD" w:rsidTr="00B80416">
        <w:trPr>
          <w:trHeight w:val="12"/>
          <w:jc w:val="center"/>
        </w:trPr>
        <w:tc>
          <w:tcPr>
            <w:tcW w:w="1620" w:type="dxa"/>
            <w:vMerge w:val="restart"/>
            <w:vAlign w:val="center"/>
          </w:tcPr>
          <w:p w:rsidR="00A25343" w:rsidRPr="009301AD" w:rsidRDefault="00A25343" w:rsidP="00B80416">
            <w:pPr>
              <w:spacing w:after="0" w:line="240" w:lineRule="auto"/>
              <w:jc w:val="center"/>
              <w:rPr>
                <w:rFonts w:ascii="Times New Roman" w:hAnsi="Times New Roman" w:cs="Times New Roman"/>
                <w:b/>
                <w:bCs/>
                <w:sz w:val="24"/>
                <w:szCs w:val="24"/>
              </w:rPr>
            </w:pPr>
            <w:r w:rsidRPr="009301AD">
              <w:rPr>
                <w:rFonts w:ascii="Times New Roman" w:hAnsi="Times New Roman" w:cs="Times New Roman"/>
                <w:b/>
                <w:bCs/>
                <w:sz w:val="24"/>
                <w:szCs w:val="24"/>
              </w:rPr>
              <w:t>Inputs</w:t>
            </w:r>
          </w:p>
        </w:tc>
        <w:tc>
          <w:tcPr>
            <w:tcW w:w="6926" w:type="dxa"/>
            <w:gridSpan w:val="5"/>
            <w:vAlign w:val="center"/>
          </w:tcPr>
          <w:p w:rsidR="00A25343" w:rsidRPr="009301AD" w:rsidRDefault="00A25343" w:rsidP="00B80416">
            <w:pPr>
              <w:spacing w:after="0"/>
              <w:jc w:val="center"/>
              <w:rPr>
                <w:b/>
                <w:bCs/>
                <w:sz w:val="24"/>
                <w:szCs w:val="24"/>
              </w:rPr>
            </w:pPr>
            <w:r w:rsidRPr="009301AD">
              <w:rPr>
                <w:rFonts w:ascii="Times New Roman" w:hAnsi="Times New Roman" w:cs="Times New Roman"/>
                <w:b/>
                <w:bCs/>
                <w:sz w:val="24"/>
                <w:szCs w:val="24"/>
              </w:rPr>
              <w:t>Number of Steps Executed (</w:t>
            </w:r>
            <w:r>
              <w:rPr>
                <w:rFonts w:ascii="Times New Roman" w:hAnsi="Times New Roman" w:cs="Times New Roman"/>
                <w:b/>
                <w:bCs/>
                <w:sz w:val="24"/>
                <w:szCs w:val="24"/>
              </w:rPr>
              <w:t xml:space="preserve">Ascending Order Sorted </w:t>
            </w:r>
            <w:r w:rsidRPr="009301AD">
              <w:rPr>
                <w:rFonts w:ascii="Times New Roman" w:hAnsi="Times New Roman" w:cs="Times New Roman"/>
                <w:b/>
                <w:bCs/>
                <w:sz w:val="24"/>
                <w:szCs w:val="24"/>
              </w:rPr>
              <w:t>Data)</w:t>
            </w:r>
          </w:p>
        </w:tc>
      </w:tr>
      <w:tr w:rsidR="00A25343" w:rsidRPr="009301AD" w:rsidTr="00B80416">
        <w:trPr>
          <w:trHeight w:val="12"/>
          <w:jc w:val="center"/>
        </w:trPr>
        <w:tc>
          <w:tcPr>
            <w:tcW w:w="1620" w:type="dxa"/>
            <w:vMerge/>
            <w:vAlign w:val="center"/>
          </w:tcPr>
          <w:p w:rsidR="00A25343" w:rsidRPr="009301AD" w:rsidRDefault="00A25343" w:rsidP="00B80416">
            <w:pPr>
              <w:spacing w:after="0" w:line="240" w:lineRule="auto"/>
              <w:jc w:val="center"/>
              <w:rPr>
                <w:rFonts w:ascii="Times New Roman" w:hAnsi="Times New Roman" w:cs="Times New Roman"/>
                <w:b/>
                <w:bCs/>
                <w:sz w:val="24"/>
                <w:szCs w:val="24"/>
              </w:rPr>
            </w:pPr>
          </w:p>
        </w:tc>
        <w:tc>
          <w:tcPr>
            <w:tcW w:w="1423" w:type="dxa"/>
            <w:vAlign w:val="center"/>
          </w:tcPr>
          <w:p w:rsidR="00A25343" w:rsidRPr="009301AD" w:rsidRDefault="00A25343" w:rsidP="00B804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Selection </w:t>
            </w:r>
          </w:p>
        </w:tc>
        <w:tc>
          <w:tcPr>
            <w:tcW w:w="1405" w:type="dxa"/>
            <w:vAlign w:val="center"/>
          </w:tcPr>
          <w:p w:rsidR="00A25343" w:rsidRPr="009301AD" w:rsidRDefault="00A25343" w:rsidP="00B804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Bubble</w:t>
            </w:r>
          </w:p>
        </w:tc>
        <w:tc>
          <w:tcPr>
            <w:tcW w:w="1424" w:type="dxa"/>
            <w:vAlign w:val="center"/>
          </w:tcPr>
          <w:p w:rsidR="00A25343" w:rsidRPr="009301AD" w:rsidRDefault="00A25343" w:rsidP="00B804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Insertion </w:t>
            </w:r>
          </w:p>
        </w:tc>
        <w:tc>
          <w:tcPr>
            <w:tcW w:w="1337" w:type="dxa"/>
          </w:tcPr>
          <w:p w:rsidR="00A25343" w:rsidRPr="0035094D" w:rsidRDefault="00A25343" w:rsidP="00B80416">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Merge</w:t>
            </w:r>
          </w:p>
        </w:tc>
        <w:tc>
          <w:tcPr>
            <w:tcW w:w="1337" w:type="dxa"/>
          </w:tcPr>
          <w:p w:rsidR="00A25343" w:rsidRPr="0035094D" w:rsidRDefault="00A25343" w:rsidP="00B80416">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Quick</w:t>
            </w:r>
          </w:p>
        </w:tc>
      </w:tr>
      <w:tr w:rsidR="00A25343" w:rsidRPr="009301AD" w:rsidTr="00B80416">
        <w:trPr>
          <w:trHeight w:val="12"/>
          <w:jc w:val="center"/>
        </w:trPr>
        <w:tc>
          <w:tcPr>
            <w:tcW w:w="1620" w:type="dxa"/>
            <w:vAlign w:val="center"/>
          </w:tcPr>
          <w:p w:rsidR="00A25343" w:rsidRPr="009301AD" w:rsidRDefault="00A25343" w:rsidP="00B80416">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1000</w:t>
            </w:r>
          </w:p>
        </w:tc>
        <w:tc>
          <w:tcPr>
            <w:tcW w:w="1423"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500499</w:t>
            </w:r>
          </w:p>
        </w:tc>
        <w:tc>
          <w:tcPr>
            <w:tcW w:w="1405"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1001</w:t>
            </w:r>
          </w:p>
        </w:tc>
        <w:tc>
          <w:tcPr>
            <w:tcW w:w="1424"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2997</w:t>
            </w:r>
          </w:p>
        </w:tc>
        <w:tc>
          <w:tcPr>
            <w:tcW w:w="1337" w:type="dxa"/>
          </w:tcPr>
          <w:p w:rsidR="00A25343" w:rsidRPr="0059434C" w:rsidRDefault="0059434C" w:rsidP="00B80416">
            <w:pPr>
              <w:spacing w:after="0"/>
              <w:jc w:val="center"/>
              <w:rPr>
                <w:rFonts w:ascii="Times New Roman" w:hAnsi="Times New Roman" w:cs="Times New Roman"/>
                <w:sz w:val="24"/>
                <w:szCs w:val="24"/>
              </w:rPr>
            </w:pPr>
            <w:r w:rsidRPr="0059434C">
              <w:rPr>
                <w:rFonts w:ascii="Times New Roman" w:hAnsi="Times New Roman" w:cs="Times New Roman"/>
                <w:sz w:val="24"/>
                <w:szCs w:val="24"/>
              </w:rPr>
              <w:t>16019</w:t>
            </w:r>
          </w:p>
        </w:tc>
        <w:tc>
          <w:tcPr>
            <w:tcW w:w="1337" w:type="dxa"/>
          </w:tcPr>
          <w:p w:rsidR="00A25343" w:rsidRPr="0059434C" w:rsidRDefault="0059434C" w:rsidP="00B80416">
            <w:pPr>
              <w:spacing w:after="0"/>
              <w:jc w:val="center"/>
              <w:rPr>
                <w:rFonts w:ascii="Times New Roman" w:hAnsi="Times New Roman" w:cs="Times New Roman"/>
                <w:sz w:val="24"/>
                <w:szCs w:val="24"/>
              </w:rPr>
            </w:pPr>
            <w:r w:rsidRPr="0059434C">
              <w:rPr>
                <w:rFonts w:ascii="Times New Roman" w:hAnsi="Times New Roman" w:cs="Times New Roman"/>
                <w:sz w:val="24"/>
                <w:szCs w:val="24"/>
              </w:rPr>
              <w:t>1502496</w:t>
            </w:r>
          </w:p>
        </w:tc>
      </w:tr>
      <w:tr w:rsidR="00A25343" w:rsidRPr="009301AD" w:rsidTr="00B80416">
        <w:trPr>
          <w:trHeight w:val="12"/>
          <w:jc w:val="center"/>
        </w:trPr>
        <w:tc>
          <w:tcPr>
            <w:tcW w:w="1620" w:type="dxa"/>
            <w:vAlign w:val="center"/>
          </w:tcPr>
          <w:p w:rsidR="00A25343" w:rsidRPr="009301AD" w:rsidRDefault="00A25343" w:rsidP="00B80416">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2000</w:t>
            </w:r>
          </w:p>
        </w:tc>
        <w:tc>
          <w:tcPr>
            <w:tcW w:w="1423"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2000999</w:t>
            </w:r>
          </w:p>
        </w:tc>
        <w:tc>
          <w:tcPr>
            <w:tcW w:w="1405"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2001</w:t>
            </w:r>
          </w:p>
        </w:tc>
        <w:tc>
          <w:tcPr>
            <w:tcW w:w="1424"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5997</w:t>
            </w:r>
          </w:p>
        </w:tc>
        <w:tc>
          <w:tcPr>
            <w:tcW w:w="1337" w:type="dxa"/>
          </w:tcPr>
          <w:p w:rsidR="00A25343" w:rsidRPr="0059434C" w:rsidRDefault="0059434C" w:rsidP="00B80416">
            <w:pPr>
              <w:spacing w:after="0"/>
              <w:jc w:val="center"/>
              <w:rPr>
                <w:rFonts w:ascii="Times New Roman" w:hAnsi="Times New Roman" w:cs="Times New Roman"/>
                <w:sz w:val="24"/>
                <w:szCs w:val="24"/>
              </w:rPr>
            </w:pPr>
            <w:r w:rsidRPr="0059434C">
              <w:rPr>
                <w:rFonts w:ascii="Times New Roman" w:hAnsi="Times New Roman" w:cs="Times New Roman"/>
                <w:sz w:val="24"/>
                <w:szCs w:val="24"/>
              </w:rPr>
              <w:t>35039</w:t>
            </w:r>
          </w:p>
        </w:tc>
        <w:tc>
          <w:tcPr>
            <w:tcW w:w="1337" w:type="dxa"/>
          </w:tcPr>
          <w:p w:rsidR="00A25343" w:rsidRPr="0059434C" w:rsidRDefault="0059434C" w:rsidP="00B80416">
            <w:pPr>
              <w:spacing w:after="0"/>
              <w:jc w:val="center"/>
              <w:rPr>
                <w:rFonts w:ascii="Times New Roman" w:hAnsi="Times New Roman" w:cs="Times New Roman"/>
                <w:sz w:val="24"/>
                <w:szCs w:val="24"/>
              </w:rPr>
            </w:pPr>
            <w:r w:rsidRPr="0059434C">
              <w:rPr>
                <w:rFonts w:ascii="Times New Roman" w:hAnsi="Times New Roman" w:cs="Times New Roman"/>
                <w:sz w:val="24"/>
                <w:szCs w:val="24"/>
              </w:rPr>
              <w:t>6004996</w:t>
            </w:r>
          </w:p>
        </w:tc>
      </w:tr>
      <w:tr w:rsidR="00A25343" w:rsidRPr="009301AD" w:rsidTr="00B80416">
        <w:trPr>
          <w:trHeight w:val="12"/>
          <w:jc w:val="center"/>
        </w:trPr>
        <w:tc>
          <w:tcPr>
            <w:tcW w:w="1620" w:type="dxa"/>
            <w:vAlign w:val="center"/>
          </w:tcPr>
          <w:p w:rsidR="00A25343" w:rsidRPr="009301AD" w:rsidRDefault="00A25343" w:rsidP="00B80416">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3000</w:t>
            </w:r>
          </w:p>
        </w:tc>
        <w:tc>
          <w:tcPr>
            <w:tcW w:w="1423"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4501499</w:t>
            </w:r>
          </w:p>
        </w:tc>
        <w:tc>
          <w:tcPr>
            <w:tcW w:w="1405"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3001</w:t>
            </w:r>
          </w:p>
        </w:tc>
        <w:tc>
          <w:tcPr>
            <w:tcW w:w="1424"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8997</w:t>
            </w:r>
          </w:p>
        </w:tc>
        <w:tc>
          <w:tcPr>
            <w:tcW w:w="1337" w:type="dxa"/>
          </w:tcPr>
          <w:p w:rsidR="00A25343" w:rsidRPr="0059434C" w:rsidRDefault="0059434C" w:rsidP="00B80416">
            <w:pPr>
              <w:spacing w:after="0"/>
              <w:jc w:val="center"/>
              <w:rPr>
                <w:rFonts w:ascii="Times New Roman" w:hAnsi="Times New Roman" w:cs="Times New Roman"/>
                <w:sz w:val="24"/>
                <w:szCs w:val="24"/>
              </w:rPr>
            </w:pPr>
            <w:r w:rsidRPr="0059434C">
              <w:rPr>
                <w:rFonts w:ascii="Times New Roman" w:hAnsi="Times New Roman" w:cs="Times New Roman"/>
                <w:sz w:val="24"/>
                <w:szCs w:val="24"/>
              </w:rPr>
              <w:t>55979</w:t>
            </w:r>
          </w:p>
        </w:tc>
        <w:tc>
          <w:tcPr>
            <w:tcW w:w="1337" w:type="dxa"/>
          </w:tcPr>
          <w:p w:rsidR="00A25343" w:rsidRPr="0059434C" w:rsidRDefault="0059434C" w:rsidP="00B80416">
            <w:pPr>
              <w:spacing w:after="0"/>
              <w:jc w:val="center"/>
              <w:rPr>
                <w:rFonts w:ascii="Times New Roman" w:hAnsi="Times New Roman" w:cs="Times New Roman"/>
                <w:sz w:val="24"/>
                <w:szCs w:val="24"/>
              </w:rPr>
            </w:pPr>
            <w:r w:rsidRPr="0059434C">
              <w:rPr>
                <w:rFonts w:ascii="Times New Roman" w:hAnsi="Times New Roman" w:cs="Times New Roman"/>
                <w:sz w:val="24"/>
                <w:szCs w:val="24"/>
              </w:rPr>
              <w:t>13507496</w:t>
            </w:r>
          </w:p>
        </w:tc>
      </w:tr>
      <w:tr w:rsidR="00A25343" w:rsidRPr="009301AD" w:rsidTr="00B80416">
        <w:trPr>
          <w:trHeight w:val="12"/>
          <w:jc w:val="center"/>
        </w:trPr>
        <w:tc>
          <w:tcPr>
            <w:tcW w:w="1620" w:type="dxa"/>
            <w:vAlign w:val="center"/>
          </w:tcPr>
          <w:p w:rsidR="00A25343" w:rsidRPr="009301AD" w:rsidRDefault="00A25343" w:rsidP="00B80416">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4000</w:t>
            </w:r>
          </w:p>
        </w:tc>
        <w:tc>
          <w:tcPr>
            <w:tcW w:w="1423"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8001999</w:t>
            </w:r>
          </w:p>
        </w:tc>
        <w:tc>
          <w:tcPr>
            <w:tcW w:w="1405"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4001</w:t>
            </w:r>
          </w:p>
        </w:tc>
        <w:tc>
          <w:tcPr>
            <w:tcW w:w="1424"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11997</w:t>
            </w:r>
          </w:p>
        </w:tc>
        <w:tc>
          <w:tcPr>
            <w:tcW w:w="1337" w:type="dxa"/>
          </w:tcPr>
          <w:p w:rsidR="00A25343" w:rsidRPr="0059434C" w:rsidRDefault="0059434C" w:rsidP="00B80416">
            <w:pPr>
              <w:spacing w:after="0"/>
              <w:jc w:val="center"/>
              <w:rPr>
                <w:rFonts w:ascii="Times New Roman" w:hAnsi="Times New Roman" w:cs="Times New Roman"/>
                <w:sz w:val="24"/>
                <w:szCs w:val="24"/>
              </w:rPr>
            </w:pPr>
            <w:r w:rsidRPr="0059434C">
              <w:rPr>
                <w:rFonts w:ascii="Times New Roman" w:hAnsi="Times New Roman" w:cs="Times New Roman"/>
                <w:sz w:val="24"/>
                <w:szCs w:val="24"/>
              </w:rPr>
              <w:t>76079</w:t>
            </w:r>
          </w:p>
        </w:tc>
        <w:tc>
          <w:tcPr>
            <w:tcW w:w="1337" w:type="dxa"/>
          </w:tcPr>
          <w:p w:rsidR="00A25343" w:rsidRPr="0059434C" w:rsidRDefault="0059434C" w:rsidP="00B80416">
            <w:pPr>
              <w:spacing w:after="0"/>
              <w:jc w:val="center"/>
              <w:rPr>
                <w:rFonts w:ascii="Times New Roman" w:hAnsi="Times New Roman" w:cs="Times New Roman"/>
                <w:sz w:val="24"/>
                <w:szCs w:val="24"/>
              </w:rPr>
            </w:pPr>
            <w:r w:rsidRPr="0059434C">
              <w:rPr>
                <w:rFonts w:ascii="Times New Roman" w:hAnsi="Times New Roman" w:cs="Times New Roman"/>
                <w:sz w:val="24"/>
                <w:szCs w:val="24"/>
              </w:rPr>
              <w:t>24009996</w:t>
            </w:r>
          </w:p>
        </w:tc>
      </w:tr>
      <w:tr w:rsidR="00A25343" w:rsidRPr="009301AD" w:rsidTr="00B80416">
        <w:trPr>
          <w:trHeight w:val="12"/>
          <w:jc w:val="center"/>
        </w:trPr>
        <w:tc>
          <w:tcPr>
            <w:tcW w:w="1620" w:type="dxa"/>
            <w:vAlign w:val="center"/>
          </w:tcPr>
          <w:p w:rsidR="00A25343" w:rsidRPr="009301AD" w:rsidRDefault="00A25343" w:rsidP="00B80416">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5000</w:t>
            </w:r>
          </w:p>
        </w:tc>
        <w:tc>
          <w:tcPr>
            <w:tcW w:w="1423"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12502499</w:t>
            </w:r>
          </w:p>
        </w:tc>
        <w:tc>
          <w:tcPr>
            <w:tcW w:w="1405"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5001</w:t>
            </w:r>
          </w:p>
        </w:tc>
        <w:tc>
          <w:tcPr>
            <w:tcW w:w="1424"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14997</w:t>
            </w:r>
          </w:p>
        </w:tc>
        <w:tc>
          <w:tcPr>
            <w:tcW w:w="1337" w:type="dxa"/>
          </w:tcPr>
          <w:p w:rsidR="00A25343" w:rsidRPr="0059434C" w:rsidRDefault="0059434C" w:rsidP="00B80416">
            <w:pPr>
              <w:spacing w:after="0"/>
              <w:jc w:val="center"/>
              <w:rPr>
                <w:rFonts w:ascii="Times New Roman" w:hAnsi="Times New Roman" w:cs="Times New Roman"/>
                <w:sz w:val="24"/>
                <w:szCs w:val="24"/>
              </w:rPr>
            </w:pPr>
            <w:r w:rsidRPr="0059434C">
              <w:rPr>
                <w:rFonts w:ascii="Times New Roman" w:hAnsi="Times New Roman" w:cs="Times New Roman"/>
                <w:sz w:val="24"/>
                <w:szCs w:val="24"/>
              </w:rPr>
              <w:t>98811</w:t>
            </w:r>
          </w:p>
        </w:tc>
        <w:tc>
          <w:tcPr>
            <w:tcW w:w="1337" w:type="dxa"/>
          </w:tcPr>
          <w:p w:rsidR="00A25343" w:rsidRPr="0059434C" w:rsidRDefault="0059434C" w:rsidP="00B80416">
            <w:pPr>
              <w:spacing w:after="0"/>
              <w:jc w:val="center"/>
              <w:rPr>
                <w:rFonts w:ascii="Times New Roman" w:hAnsi="Times New Roman" w:cs="Times New Roman"/>
                <w:sz w:val="24"/>
                <w:szCs w:val="24"/>
              </w:rPr>
            </w:pPr>
            <w:r w:rsidRPr="0059434C">
              <w:rPr>
                <w:rFonts w:ascii="Times New Roman" w:hAnsi="Times New Roman" w:cs="Times New Roman"/>
                <w:sz w:val="24"/>
                <w:szCs w:val="24"/>
              </w:rPr>
              <w:t>37512496</w:t>
            </w:r>
          </w:p>
        </w:tc>
      </w:tr>
      <w:tr w:rsidR="004017EB" w:rsidRPr="009301AD" w:rsidTr="00B80416">
        <w:trPr>
          <w:trHeight w:val="12"/>
          <w:jc w:val="center"/>
        </w:trPr>
        <w:tc>
          <w:tcPr>
            <w:tcW w:w="1620" w:type="dxa"/>
            <w:vAlign w:val="center"/>
          </w:tcPr>
          <w:p w:rsidR="004017EB" w:rsidRPr="009301AD" w:rsidRDefault="004017EB" w:rsidP="004017E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 Complexity</w:t>
            </w:r>
            <w:r w:rsidRPr="009301AD">
              <w:rPr>
                <w:rFonts w:ascii="Times New Roman" w:hAnsi="Times New Roman" w:cs="Times New Roman"/>
                <w:sz w:val="24"/>
                <w:szCs w:val="24"/>
              </w:rPr>
              <w:sym w:font="Wingdings" w:char="F0E0"/>
            </w:r>
          </w:p>
        </w:tc>
        <w:tc>
          <w:tcPr>
            <w:tcW w:w="1423" w:type="dxa"/>
            <w:vAlign w:val="center"/>
          </w:tcPr>
          <w:p w:rsidR="004017EB" w:rsidRPr="005011CE" w:rsidRDefault="004017EB" w:rsidP="004017EB">
            <w:pPr>
              <w:spacing w:after="0"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O(</w:t>
            </w:r>
            <m:oMath>
              <m:sSup>
                <m:sSupPr>
                  <m:ctrlPr>
                    <w:rPr>
                      <w:rFonts w:ascii="Cambria Math" w:hAnsi="Cambria Math"/>
                      <w:i/>
                      <w:sz w:val="24"/>
                      <w:szCs w:val="24"/>
                    </w:rPr>
                  </m:ctrlPr>
                </m:sSupPr>
                <m:e>
                  <m:r>
                    <w:rPr>
                      <w:rFonts w:ascii="Cambria Math" w:hAnsi="Cambria Math" w:cs="Times New Roman"/>
                      <w:sz w:val="24"/>
                      <w:szCs w:val="24"/>
                    </w:rPr>
                    <m:t>n</m:t>
                  </m:r>
                </m:e>
                <m:sup>
                  <m:r>
                    <w:rPr>
                      <w:rFonts w:ascii="Cambria Math" w:hAnsi="Cambria Math"/>
                      <w:sz w:val="24"/>
                      <w:szCs w:val="24"/>
                    </w:rPr>
                    <m:t>2</m:t>
                  </m:r>
                </m:sup>
              </m:sSup>
            </m:oMath>
            <w:r>
              <w:rPr>
                <w:rFonts w:ascii="Times New Roman" w:hAnsi="Times New Roman" w:cs="Times New Roman"/>
                <w:sz w:val="24"/>
                <w:szCs w:val="24"/>
              </w:rPr>
              <w:t>)</w:t>
            </w:r>
          </w:p>
        </w:tc>
        <w:tc>
          <w:tcPr>
            <w:tcW w:w="1405" w:type="dxa"/>
            <w:vAlign w:val="center"/>
          </w:tcPr>
          <w:p w:rsidR="004017EB" w:rsidRPr="009301AD" w:rsidRDefault="004017EB" w:rsidP="004017E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w:t>
            </w:r>
          </w:p>
        </w:tc>
        <w:tc>
          <w:tcPr>
            <w:tcW w:w="1424" w:type="dxa"/>
            <w:vAlign w:val="center"/>
          </w:tcPr>
          <w:p w:rsidR="004017EB" w:rsidRPr="009301AD" w:rsidRDefault="004017EB" w:rsidP="004017E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w:t>
            </w:r>
          </w:p>
        </w:tc>
        <w:tc>
          <w:tcPr>
            <w:tcW w:w="1337" w:type="dxa"/>
          </w:tcPr>
          <w:p w:rsidR="004017EB" w:rsidRPr="009301AD" w:rsidRDefault="004017EB" w:rsidP="004017EB">
            <w:pPr>
              <w:spacing w:after="0"/>
              <w:jc w:val="center"/>
              <w:rPr>
                <w:sz w:val="24"/>
                <w:szCs w:val="24"/>
              </w:rPr>
            </w:pPr>
            <w:r>
              <w:rPr>
                <w:rFonts w:ascii="Times New Roman" w:hAnsi="Times New Roman" w:cs="Times New Roman"/>
                <w:sz w:val="24"/>
                <w:szCs w:val="24"/>
              </w:rPr>
              <w:t>O(n</w:t>
            </w:r>
            <w:r>
              <w:rPr>
                <w:rFonts w:ascii="Times New Roman" w:hAnsi="Times New Roman" w:cs="Times New Roman"/>
                <w:sz w:val="24"/>
                <w:szCs w:val="24"/>
              </w:rPr>
              <w:t>logn</w:t>
            </w:r>
            <w:r>
              <w:rPr>
                <w:rFonts w:ascii="Times New Roman" w:hAnsi="Times New Roman" w:cs="Times New Roman"/>
                <w:sz w:val="24"/>
                <w:szCs w:val="24"/>
              </w:rPr>
              <w:t>)</w:t>
            </w:r>
          </w:p>
        </w:tc>
        <w:tc>
          <w:tcPr>
            <w:tcW w:w="1337" w:type="dxa"/>
          </w:tcPr>
          <w:p w:rsidR="004017EB" w:rsidRPr="009301AD" w:rsidRDefault="004017EB" w:rsidP="004017EB">
            <w:pPr>
              <w:spacing w:after="0"/>
              <w:jc w:val="center"/>
              <w:rPr>
                <w:sz w:val="24"/>
                <w:szCs w:val="24"/>
              </w:rPr>
            </w:pPr>
            <w:r>
              <w:rPr>
                <w:rFonts w:ascii="Times New Roman" w:hAnsi="Times New Roman" w:cs="Times New Roman"/>
                <w:sz w:val="24"/>
                <w:szCs w:val="24"/>
              </w:rPr>
              <w:t>O(nlogn)</w:t>
            </w:r>
          </w:p>
        </w:tc>
      </w:tr>
    </w:tbl>
    <w:p w:rsidR="00A25343" w:rsidRDefault="00A25343" w:rsidP="009301AD">
      <w:pPr>
        <w:jc w:val="both"/>
        <w:rPr>
          <w:sz w:val="24"/>
        </w:rPr>
      </w:pPr>
    </w:p>
    <w:p w:rsidR="005509E9" w:rsidRDefault="005509E9" w:rsidP="009301AD">
      <w:pPr>
        <w:jc w:val="both"/>
        <w:rPr>
          <w:sz w:val="24"/>
        </w:rPr>
      </w:pPr>
    </w:p>
    <w:tbl>
      <w:tblPr>
        <w:tblStyle w:val="TableGrid"/>
        <w:tblW w:w="0" w:type="auto"/>
        <w:jc w:val="center"/>
        <w:tblLook w:val="04A0" w:firstRow="1" w:lastRow="0" w:firstColumn="1" w:lastColumn="0" w:noHBand="0" w:noVBand="1"/>
      </w:tblPr>
      <w:tblGrid>
        <w:gridCol w:w="1620"/>
        <w:gridCol w:w="1423"/>
        <w:gridCol w:w="1405"/>
        <w:gridCol w:w="1424"/>
        <w:gridCol w:w="1337"/>
        <w:gridCol w:w="1337"/>
      </w:tblGrid>
      <w:tr w:rsidR="00A25343" w:rsidRPr="009301AD" w:rsidTr="00B80416">
        <w:trPr>
          <w:trHeight w:val="12"/>
          <w:jc w:val="center"/>
        </w:trPr>
        <w:tc>
          <w:tcPr>
            <w:tcW w:w="1620" w:type="dxa"/>
            <w:vMerge w:val="restart"/>
            <w:vAlign w:val="center"/>
          </w:tcPr>
          <w:p w:rsidR="00A25343" w:rsidRPr="009301AD" w:rsidRDefault="00A25343" w:rsidP="00B80416">
            <w:pPr>
              <w:spacing w:after="0" w:line="240" w:lineRule="auto"/>
              <w:jc w:val="center"/>
              <w:rPr>
                <w:rFonts w:ascii="Times New Roman" w:hAnsi="Times New Roman" w:cs="Times New Roman"/>
                <w:b/>
                <w:bCs/>
                <w:sz w:val="24"/>
                <w:szCs w:val="24"/>
              </w:rPr>
            </w:pPr>
            <w:r w:rsidRPr="009301AD">
              <w:rPr>
                <w:rFonts w:ascii="Times New Roman" w:hAnsi="Times New Roman" w:cs="Times New Roman"/>
                <w:b/>
                <w:bCs/>
                <w:sz w:val="24"/>
                <w:szCs w:val="24"/>
              </w:rPr>
              <w:t>Inputs</w:t>
            </w:r>
          </w:p>
        </w:tc>
        <w:tc>
          <w:tcPr>
            <w:tcW w:w="6926" w:type="dxa"/>
            <w:gridSpan w:val="5"/>
            <w:vAlign w:val="center"/>
          </w:tcPr>
          <w:p w:rsidR="00A25343" w:rsidRPr="009301AD" w:rsidRDefault="00A25343" w:rsidP="00B80416">
            <w:pPr>
              <w:spacing w:after="0"/>
              <w:jc w:val="center"/>
              <w:rPr>
                <w:b/>
                <w:bCs/>
                <w:sz w:val="24"/>
                <w:szCs w:val="24"/>
              </w:rPr>
            </w:pPr>
            <w:r w:rsidRPr="009301AD">
              <w:rPr>
                <w:rFonts w:ascii="Times New Roman" w:hAnsi="Times New Roman" w:cs="Times New Roman"/>
                <w:b/>
                <w:bCs/>
                <w:sz w:val="24"/>
                <w:szCs w:val="24"/>
              </w:rPr>
              <w:t>Number of Steps Executed (</w:t>
            </w:r>
            <w:r>
              <w:rPr>
                <w:rFonts w:ascii="Times New Roman" w:hAnsi="Times New Roman" w:cs="Times New Roman"/>
                <w:b/>
                <w:bCs/>
                <w:sz w:val="24"/>
                <w:szCs w:val="24"/>
              </w:rPr>
              <w:t>Descending</w:t>
            </w:r>
            <w:r>
              <w:rPr>
                <w:rFonts w:ascii="Times New Roman" w:hAnsi="Times New Roman" w:cs="Times New Roman"/>
                <w:b/>
                <w:bCs/>
                <w:sz w:val="24"/>
                <w:szCs w:val="24"/>
              </w:rPr>
              <w:t xml:space="preserve"> Order Sorted </w:t>
            </w:r>
            <w:r w:rsidRPr="009301AD">
              <w:rPr>
                <w:rFonts w:ascii="Times New Roman" w:hAnsi="Times New Roman" w:cs="Times New Roman"/>
                <w:b/>
                <w:bCs/>
                <w:sz w:val="24"/>
                <w:szCs w:val="24"/>
              </w:rPr>
              <w:t>Data)</w:t>
            </w:r>
          </w:p>
        </w:tc>
      </w:tr>
      <w:tr w:rsidR="00A25343" w:rsidRPr="009301AD" w:rsidTr="00B80416">
        <w:trPr>
          <w:trHeight w:val="12"/>
          <w:jc w:val="center"/>
        </w:trPr>
        <w:tc>
          <w:tcPr>
            <w:tcW w:w="1620" w:type="dxa"/>
            <w:vMerge/>
            <w:vAlign w:val="center"/>
          </w:tcPr>
          <w:p w:rsidR="00A25343" w:rsidRPr="009301AD" w:rsidRDefault="00A25343" w:rsidP="00B80416">
            <w:pPr>
              <w:spacing w:after="0" w:line="240" w:lineRule="auto"/>
              <w:jc w:val="center"/>
              <w:rPr>
                <w:rFonts w:ascii="Times New Roman" w:hAnsi="Times New Roman" w:cs="Times New Roman"/>
                <w:b/>
                <w:bCs/>
                <w:sz w:val="24"/>
                <w:szCs w:val="24"/>
              </w:rPr>
            </w:pPr>
          </w:p>
        </w:tc>
        <w:tc>
          <w:tcPr>
            <w:tcW w:w="1423" w:type="dxa"/>
            <w:vAlign w:val="center"/>
          </w:tcPr>
          <w:p w:rsidR="00A25343" w:rsidRPr="009301AD" w:rsidRDefault="00A25343" w:rsidP="00B804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Selection </w:t>
            </w:r>
          </w:p>
        </w:tc>
        <w:tc>
          <w:tcPr>
            <w:tcW w:w="1405" w:type="dxa"/>
            <w:vAlign w:val="center"/>
          </w:tcPr>
          <w:p w:rsidR="00A25343" w:rsidRPr="009301AD" w:rsidRDefault="00A25343" w:rsidP="00B804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Bubble</w:t>
            </w:r>
          </w:p>
        </w:tc>
        <w:tc>
          <w:tcPr>
            <w:tcW w:w="1424" w:type="dxa"/>
            <w:vAlign w:val="center"/>
          </w:tcPr>
          <w:p w:rsidR="00A25343" w:rsidRPr="009301AD" w:rsidRDefault="00A25343" w:rsidP="00B804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Insertion </w:t>
            </w:r>
          </w:p>
        </w:tc>
        <w:tc>
          <w:tcPr>
            <w:tcW w:w="1337" w:type="dxa"/>
          </w:tcPr>
          <w:p w:rsidR="00A25343" w:rsidRPr="0035094D" w:rsidRDefault="00A25343" w:rsidP="00B80416">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Merge</w:t>
            </w:r>
          </w:p>
        </w:tc>
        <w:tc>
          <w:tcPr>
            <w:tcW w:w="1337" w:type="dxa"/>
          </w:tcPr>
          <w:p w:rsidR="00A25343" w:rsidRPr="0035094D" w:rsidRDefault="00A25343" w:rsidP="00B80416">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Quick</w:t>
            </w:r>
          </w:p>
        </w:tc>
      </w:tr>
      <w:tr w:rsidR="00A25343" w:rsidRPr="009301AD" w:rsidTr="00B80416">
        <w:trPr>
          <w:trHeight w:val="12"/>
          <w:jc w:val="center"/>
        </w:trPr>
        <w:tc>
          <w:tcPr>
            <w:tcW w:w="1620" w:type="dxa"/>
            <w:vAlign w:val="center"/>
          </w:tcPr>
          <w:p w:rsidR="00A25343" w:rsidRPr="009301AD" w:rsidRDefault="00A25343" w:rsidP="00B80416">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1000</w:t>
            </w:r>
          </w:p>
        </w:tc>
        <w:tc>
          <w:tcPr>
            <w:tcW w:w="1423"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751999</w:t>
            </w:r>
          </w:p>
        </w:tc>
        <w:tc>
          <w:tcPr>
            <w:tcW w:w="1405" w:type="dxa"/>
            <w:vAlign w:val="center"/>
          </w:tcPr>
          <w:p w:rsidR="00A25343" w:rsidRPr="009301AD" w:rsidRDefault="005509E9" w:rsidP="00B80416">
            <w:pPr>
              <w:spacing w:after="0" w:line="240" w:lineRule="auto"/>
              <w:jc w:val="center"/>
              <w:rPr>
                <w:rFonts w:ascii="Times New Roman" w:hAnsi="Times New Roman" w:cs="Times New Roman"/>
                <w:sz w:val="24"/>
                <w:szCs w:val="24"/>
              </w:rPr>
            </w:pPr>
            <w:r w:rsidRPr="005509E9">
              <w:rPr>
                <w:rFonts w:ascii="Times New Roman" w:hAnsi="Times New Roman" w:cs="Times New Roman"/>
                <w:sz w:val="24"/>
                <w:szCs w:val="24"/>
              </w:rPr>
              <w:t>2498499</w:t>
            </w:r>
          </w:p>
        </w:tc>
        <w:tc>
          <w:tcPr>
            <w:tcW w:w="1424" w:type="dxa"/>
            <w:vAlign w:val="center"/>
          </w:tcPr>
          <w:p w:rsidR="00A25343" w:rsidRPr="009301AD" w:rsidRDefault="005509E9" w:rsidP="00B80416">
            <w:pPr>
              <w:spacing w:after="0" w:line="240" w:lineRule="auto"/>
              <w:jc w:val="center"/>
              <w:rPr>
                <w:rFonts w:ascii="Times New Roman" w:hAnsi="Times New Roman" w:cs="Times New Roman"/>
                <w:sz w:val="24"/>
                <w:szCs w:val="24"/>
              </w:rPr>
            </w:pPr>
            <w:r w:rsidRPr="005509E9">
              <w:rPr>
                <w:rFonts w:ascii="Times New Roman" w:hAnsi="Times New Roman" w:cs="Times New Roman"/>
                <w:sz w:val="24"/>
                <w:szCs w:val="24"/>
              </w:rPr>
              <w:t>1001997</w:t>
            </w:r>
          </w:p>
        </w:tc>
        <w:tc>
          <w:tcPr>
            <w:tcW w:w="1337" w:type="dxa"/>
          </w:tcPr>
          <w:p w:rsidR="00A25343" w:rsidRPr="005509E9" w:rsidRDefault="005509E9" w:rsidP="00B80416">
            <w:pPr>
              <w:spacing w:after="0"/>
              <w:jc w:val="center"/>
              <w:rPr>
                <w:rFonts w:ascii="Times New Roman" w:hAnsi="Times New Roman" w:cs="Times New Roman"/>
                <w:sz w:val="24"/>
                <w:szCs w:val="24"/>
              </w:rPr>
            </w:pPr>
            <w:r w:rsidRPr="005509E9">
              <w:rPr>
                <w:rFonts w:ascii="Times New Roman" w:hAnsi="Times New Roman" w:cs="Times New Roman"/>
                <w:sz w:val="24"/>
                <w:szCs w:val="24"/>
              </w:rPr>
              <w:t>15907</w:t>
            </w:r>
          </w:p>
        </w:tc>
        <w:tc>
          <w:tcPr>
            <w:tcW w:w="1337" w:type="dxa"/>
          </w:tcPr>
          <w:p w:rsidR="00A25343" w:rsidRPr="005509E9" w:rsidRDefault="005509E9" w:rsidP="00B80416">
            <w:pPr>
              <w:spacing w:after="0"/>
              <w:jc w:val="center"/>
              <w:rPr>
                <w:rFonts w:ascii="Times New Roman" w:hAnsi="Times New Roman" w:cs="Times New Roman"/>
                <w:sz w:val="24"/>
                <w:szCs w:val="24"/>
              </w:rPr>
            </w:pPr>
            <w:r w:rsidRPr="005509E9">
              <w:rPr>
                <w:rFonts w:ascii="Times New Roman" w:hAnsi="Times New Roman" w:cs="Times New Roman"/>
                <w:sz w:val="24"/>
                <w:szCs w:val="24"/>
              </w:rPr>
              <w:t>752496</w:t>
            </w:r>
          </w:p>
        </w:tc>
      </w:tr>
      <w:tr w:rsidR="00A25343" w:rsidRPr="009301AD" w:rsidTr="00B80416">
        <w:trPr>
          <w:trHeight w:val="12"/>
          <w:jc w:val="center"/>
        </w:trPr>
        <w:tc>
          <w:tcPr>
            <w:tcW w:w="1620" w:type="dxa"/>
            <w:vAlign w:val="center"/>
          </w:tcPr>
          <w:p w:rsidR="00A25343" w:rsidRPr="009301AD" w:rsidRDefault="00A25343" w:rsidP="00B80416">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2000</w:t>
            </w:r>
          </w:p>
        </w:tc>
        <w:tc>
          <w:tcPr>
            <w:tcW w:w="1423"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3003999</w:t>
            </w:r>
          </w:p>
        </w:tc>
        <w:tc>
          <w:tcPr>
            <w:tcW w:w="1405" w:type="dxa"/>
            <w:vAlign w:val="center"/>
          </w:tcPr>
          <w:p w:rsidR="00A25343" w:rsidRPr="009301AD" w:rsidRDefault="005509E9" w:rsidP="00B80416">
            <w:pPr>
              <w:spacing w:after="0" w:line="240" w:lineRule="auto"/>
              <w:jc w:val="center"/>
              <w:rPr>
                <w:rFonts w:ascii="Times New Roman" w:hAnsi="Times New Roman" w:cs="Times New Roman"/>
                <w:sz w:val="24"/>
                <w:szCs w:val="24"/>
              </w:rPr>
            </w:pPr>
            <w:r w:rsidRPr="005509E9">
              <w:rPr>
                <w:rFonts w:ascii="Times New Roman" w:hAnsi="Times New Roman" w:cs="Times New Roman"/>
                <w:sz w:val="24"/>
                <w:szCs w:val="24"/>
              </w:rPr>
              <w:t>9996999</w:t>
            </w:r>
          </w:p>
        </w:tc>
        <w:tc>
          <w:tcPr>
            <w:tcW w:w="1424" w:type="dxa"/>
            <w:vAlign w:val="center"/>
          </w:tcPr>
          <w:p w:rsidR="00A25343" w:rsidRPr="009301AD" w:rsidRDefault="005509E9" w:rsidP="00B80416">
            <w:pPr>
              <w:spacing w:after="0" w:line="240" w:lineRule="auto"/>
              <w:jc w:val="center"/>
              <w:rPr>
                <w:rFonts w:ascii="Times New Roman" w:hAnsi="Times New Roman" w:cs="Times New Roman"/>
                <w:sz w:val="24"/>
                <w:szCs w:val="24"/>
              </w:rPr>
            </w:pPr>
            <w:r w:rsidRPr="005509E9">
              <w:rPr>
                <w:rFonts w:ascii="Times New Roman" w:hAnsi="Times New Roman" w:cs="Times New Roman"/>
                <w:sz w:val="24"/>
                <w:szCs w:val="24"/>
              </w:rPr>
              <w:t>4003997</w:t>
            </w:r>
          </w:p>
        </w:tc>
        <w:tc>
          <w:tcPr>
            <w:tcW w:w="1337" w:type="dxa"/>
          </w:tcPr>
          <w:p w:rsidR="00A25343" w:rsidRPr="005509E9" w:rsidRDefault="005509E9" w:rsidP="00B80416">
            <w:pPr>
              <w:spacing w:after="0"/>
              <w:jc w:val="center"/>
              <w:rPr>
                <w:rFonts w:ascii="Times New Roman" w:hAnsi="Times New Roman" w:cs="Times New Roman"/>
                <w:sz w:val="24"/>
                <w:szCs w:val="24"/>
              </w:rPr>
            </w:pPr>
            <w:r w:rsidRPr="005509E9">
              <w:rPr>
                <w:rFonts w:ascii="Times New Roman" w:hAnsi="Times New Roman" w:cs="Times New Roman"/>
                <w:sz w:val="24"/>
                <w:szCs w:val="24"/>
              </w:rPr>
              <w:t>34815</w:t>
            </w:r>
          </w:p>
        </w:tc>
        <w:tc>
          <w:tcPr>
            <w:tcW w:w="1337" w:type="dxa"/>
          </w:tcPr>
          <w:p w:rsidR="00A25343" w:rsidRPr="005509E9" w:rsidRDefault="005509E9" w:rsidP="00B80416">
            <w:pPr>
              <w:spacing w:after="0"/>
              <w:jc w:val="center"/>
              <w:rPr>
                <w:rFonts w:ascii="Times New Roman" w:hAnsi="Times New Roman" w:cs="Times New Roman"/>
                <w:sz w:val="24"/>
                <w:szCs w:val="24"/>
              </w:rPr>
            </w:pPr>
            <w:r w:rsidRPr="005509E9">
              <w:rPr>
                <w:rFonts w:ascii="Times New Roman" w:hAnsi="Times New Roman" w:cs="Times New Roman"/>
                <w:sz w:val="24"/>
                <w:szCs w:val="24"/>
              </w:rPr>
              <w:t>3004996</w:t>
            </w:r>
          </w:p>
        </w:tc>
      </w:tr>
      <w:tr w:rsidR="00A25343" w:rsidRPr="009301AD" w:rsidTr="00B80416">
        <w:trPr>
          <w:trHeight w:val="12"/>
          <w:jc w:val="center"/>
        </w:trPr>
        <w:tc>
          <w:tcPr>
            <w:tcW w:w="1620" w:type="dxa"/>
            <w:vAlign w:val="center"/>
          </w:tcPr>
          <w:p w:rsidR="00A25343" w:rsidRPr="009301AD" w:rsidRDefault="00A25343" w:rsidP="00B80416">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3000</w:t>
            </w:r>
          </w:p>
        </w:tc>
        <w:tc>
          <w:tcPr>
            <w:tcW w:w="1423"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6755999</w:t>
            </w:r>
          </w:p>
        </w:tc>
        <w:tc>
          <w:tcPr>
            <w:tcW w:w="1405" w:type="dxa"/>
            <w:vAlign w:val="center"/>
          </w:tcPr>
          <w:p w:rsidR="00A25343" w:rsidRPr="009301AD" w:rsidRDefault="005509E9" w:rsidP="00B80416">
            <w:pPr>
              <w:spacing w:after="0" w:line="240" w:lineRule="auto"/>
              <w:jc w:val="center"/>
              <w:rPr>
                <w:rFonts w:ascii="Times New Roman" w:hAnsi="Times New Roman" w:cs="Times New Roman"/>
                <w:sz w:val="24"/>
                <w:szCs w:val="24"/>
              </w:rPr>
            </w:pPr>
            <w:r w:rsidRPr="005509E9">
              <w:rPr>
                <w:rFonts w:ascii="Times New Roman" w:hAnsi="Times New Roman" w:cs="Times New Roman"/>
                <w:sz w:val="24"/>
                <w:szCs w:val="24"/>
              </w:rPr>
              <w:t>22495499</w:t>
            </w:r>
          </w:p>
        </w:tc>
        <w:tc>
          <w:tcPr>
            <w:tcW w:w="1424" w:type="dxa"/>
            <w:vAlign w:val="center"/>
          </w:tcPr>
          <w:p w:rsidR="00A25343" w:rsidRPr="009301AD" w:rsidRDefault="005509E9" w:rsidP="00B80416">
            <w:pPr>
              <w:spacing w:after="0" w:line="240" w:lineRule="auto"/>
              <w:jc w:val="center"/>
              <w:rPr>
                <w:rFonts w:ascii="Times New Roman" w:hAnsi="Times New Roman" w:cs="Times New Roman"/>
                <w:sz w:val="24"/>
                <w:szCs w:val="24"/>
              </w:rPr>
            </w:pPr>
            <w:r w:rsidRPr="005509E9">
              <w:rPr>
                <w:rFonts w:ascii="Times New Roman" w:hAnsi="Times New Roman" w:cs="Times New Roman"/>
                <w:sz w:val="24"/>
                <w:szCs w:val="24"/>
              </w:rPr>
              <w:t>9005997</w:t>
            </w:r>
          </w:p>
        </w:tc>
        <w:tc>
          <w:tcPr>
            <w:tcW w:w="1337" w:type="dxa"/>
          </w:tcPr>
          <w:p w:rsidR="00A25343" w:rsidRPr="005509E9" w:rsidRDefault="005509E9" w:rsidP="00B80416">
            <w:pPr>
              <w:spacing w:after="0"/>
              <w:jc w:val="center"/>
              <w:rPr>
                <w:rFonts w:ascii="Times New Roman" w:hAnsi="Times New Roman" w:cs="Times New Roman"/>
                <w:sz w:val="24"/>
                <w:szCs w:val="24"/>
              </w:rPr>
            </w:pPr>
            <w:r w:rsidRPr="005509E9">
              <w:rPr>
                <w:rFonts w:ascii="Times New Roman" w:hAnsi="Times New Roman" w:cs="Times New Roman"/>
                <w:sz w:val="24"/>
                <w:szCs w:val="24"/>
              </w:rPr>
              <w:t>54731</w:t>
            </w:r>
          </w:p>
        </w:tc>
        <w:tc>
          <w:tcPr>
            <w:tcW w:w="1337" w:type="dxa"/>
          </w:tcPr>
          <w:p w:rsidR="00A25343" w:rsidRPr="005509E9" w:rsidRDefault="005509E9" w:rsidP="00B80416">
            <w:pPr>
              <w:spacing w:after="0"/>
              <w:jc w:val="center"/>
              <w:rPr>
                <w:rFonts w:ascii="Times New Roman" w:hAnsi="Times New Roman" w:cs="Times New Roman"/>
                <w:sz w:val="24"/>
                <w:szCs w:val="24"/>
              </w:rPr>
            </w:pPr>
            <w:r w:rsidRPr="005509E9">
              <w:rPr>
                <w:rFonts w:ascii="Times New Roman" w:hAnsi="Times New Roman" w:cs="Times New Roman"/>
                <w:sz w:val="24"/>
                <w:szCs w:val="24"/>
              </w:rPr>
              <w:t>6757496</w:t>
            </w:r>
          </w:p>
        </w:tc>
      </w:tr>
      <w:tr w:rsidR="00A25343" w:rsidRPr="009301AD" w:rsidTr="00B80416">
        <w:trPr>
          <w:trHeight w:val="12"/>
          <w:jc w:val="center"/>
        </w:trPr>
        <w:tc>
          <w:tcPr>
            <w:tcW w:w="1620" w:type="dxa"/>
            <w:vAlign w:val="center"/>
          </w:tcPr>
          <w:p w:rsidR="00A25343" w:rsidRPr="009301AD" w:rsidRDefault="00A25343" w:rsidP="00B80416">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4000</w:t>
            </w:r>
          </w:p>
        </w:tc>
        <w:tc>
          <w:tcPr>
            <w:tcW w:w="1423"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12007999</w:t>
            </w:r>
          </w:p>
        </w:tc>
        <w:tc>
          <w:tcPr>
            <w:tcW w:w="1405" w:type="dxa"/>
            <w:vAlign w:val="center"/>
          </w:tcPr>
          <w:p w:rsidR="00A25343" w:rsidRPr="009301AD" w:rsidRDefault="005509E9" w:rsidP="00B80416">
            <w:pPr>
              <w:spacing w:after="0" w:line="240" w:lineRule="auto"/>
              <w:jc w:val="center"/>
              <w:rPr>
                <w:rFonts w:ascii="Times New Roman" w:hAnsi="Times New Roman" w:cs="Times New Roman"/>
                <w:sz w:val="24"/>
                <w:szCs w:val="24"/>
              </w:rPr>
            </w:pPr>
            <w:r w:rsidRPr="005509E9">
              <w:rPr>
                <w:rFonts w:ascii="Times New Roman" w:hAnsi="Times New Roman" w:cs="Times New Roman"/>
                <w:sz w:val="24"/>
                <w:szCs w:val="24"/>
              </w:rPr>
              <w:t>39993999</w:t>
            </w:r>
          </w:p>
        </w:tc>
        <w:tc>
          <w:tcPr>
            <w:tcW w:w="1424" w:type="dxa"/>
            <w:vAlign w:val="center"/>
          </w:tcPr>
          <w:p w:rsidR="00A25343" w:rsidRPr="009301AD" w:rsidRDefault="005509E9" w:rsidP="00B80416">
            <w:pPr>
              <w:spacing w:after="0" w:line="240" w:lineRule="auto"/>
              <w:jc w:val="center"/>
              <w:rPr>
                <w:rFonts w:ascii="Times New Roman" w:hAnsi="Times New Roman" w:cs="Times New Roman"/>
                <w:sz w:val="24"/>
                <w:szCs w:val="24"/>
              </w:rPr>
            </w:pPr>
            <w:r w:rsidRPr="005509E9">
              <w:rPr>
                <w:rFonts w:ascii="Times New Roman" w:hAnsi="Times New Roman" w:cs="Times New Roman"/>
                <w:sz w:val="24"/>
                <w:szCs w:val="24"/>
              </w:rPr>
              <w:t>16007997</w:t>
            </w:r>
          </w:p>
        </w:tc>
        <w:tc>
          <w:tcPr>
            <w:tcW w:w="1337" w:type="dxa"/>
          </w:tcPr>
          <w:p w:rsidR="00A25343" w:rsidRPr="005509E9" w:rsidRDefault="005509E9" w:rsidP="00B80416">
            <w:pPr>
              <w:spacing w:after="0"/>
              <w:jc w:val="center"/>
              <w:rPr>
                <w:rFonts w:ascii="Times New Roman" w:hAnsi="Times New Roman" w:cs="Times New Roman"/>
                <w:sz w:val="24"/>
                <w:szCs w:val="24"/>
              </w:rPr>
            </w:pPr>
            <w:r w:rsidRPr="005509E9">
              <w:rPr>
                <w:rFonts w:ascii="Times New Roman" w:hAnsi="Times New Roman" w:cs="Times New Roman"/>
                <w:sz w:val="24"/>
                <w:szCs w:val="24"/>
              </w:rPr>
              <w:t>75631</w:t>
            </w:r>
          </w:p>
        </w:tc>
        <w:tc>
          <w:tcPr>
            <w:tcW w:w="1337" w:type="dxa"/>
          </w:tcPr>
          <w:p w:rsidR="00A25343" w:rsidRPr="005509E9" w:rsidRDefault="005509E9" w:rsidP="00B80416">
            <w:pPr>
              <w:spacing w:after="0"/>
              <w:jc w:val="center"/>
              <w:rPr>
                <w:rFonts w:ascii="Times New Roman" w:hAnsi="Times New Roman" w:cs="Times New Roman"/>
                <w:sz w:val="24"/>
                <w:szCs w:val="24"/>
              </w:rPr>
            </w:pPr>
            <w:r w:rsidRPr="005509E9">
              <w:rPr>
                <w:rFonts w:ascii="Times New Roman" w:hAnsi="Times New Roman" w:cs="Times New Roman"/>
                <w:sz w:val="24"/>
                <w:szCs w:val="24"/>
              </w:rPr>
              <w:t>12009996</w:t>
            </w:r>
          </w:p>
        </w:tc>
      </w:tr>
      <w:tr w:rsidR="00A25343" w:rsidRPr="009301AD" w:rsidTr="00B80416">
        <w:trPr>
          <w:trHeight w:val="12"/>
          <w:jc w:val="center"/>
        </w:trPr>
        <w:tc>
          <w:tcPr>
            <w:tcW w:w="1620" w:type="dxa"/>
            <w:vAlign w:val="center"/>
          </w:tcPr>
          <w:p w:rsidR="00A25343" w:rsidRPr="009301AD" w:rsidRDefault="00A25343" w:rsidP="00B80416">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5000</w:t>
            </w:r>
          </w:p>
        </w:tc>
        <w:tc>
          <w:tcPr>
            <w:tcW w:w="1423" w:type="dxa"/>
            <w:vAlign w:val="center"/>
          </w:tcPr>
          <w:p w:rsidR="00A25343" w:rsidRPr="009301AD" w:rsidRDefault="0059434C" w:rsidP="00B80416">
            <w:pPr>
              <w:spacing w:after="0" w:line="240" w:lineRule="auto"/>
              <w:jc w:val="center"/>
              <w:rPr>
                <w:rFonts w:ascii="Times New Roman" w:hAnsi="Times New Roman" w:cs="Times New Roman"/>
                <w:sz w:val="24"/>
                <w:szCs w:val="24"/>
              </w:rPr>
            </w:pPr>
            <w:r w:rsidRPr="0059434C">
              <w:rPr>
                <w:rFonts w:ascii="Times New Roman" w:hAnsi="Times New Roman" w:cs="Times New Roman"/>
                <w:sz w:val="24"/>
                <w:szCs w:val="24"/>
              </w:rPr>
              <w:t>18759999</w:t>
            </w:r>
          </w:p>
        </w:tc>
        <w:tc>
          <w:tcPr>
            <w:tcW w:w="1405" w:type="dxa"/>
            <w:vAlign w:val="center"/>
          </w:tcPr>
          <w:p w:rsidR="00A25343" w:rsidRPr="009301AD" w:rsidRDefault="005509E9" w:rsidP="00B80416">
            <w:pPr>
              <w:spacing w:after="0" w:line="240" w:lineRule="auto"/>
              <w:jc w:val="center"/>
              <w:rPr>
                <w:rFonts w:ascii="Times New Roman" w:hAnsi="Times New Roman" w:cs="Times New Roman"/>
                <w:sz w:val="24"/>
                <w:szCs w:val="24"/>
              </w:rPr>
            </w:pPr>
            <w:r w:rsidRPr="005509E9">
              <w:rPr>
                <w:rFonts w:ascii="Times New Roman" w:hAnsi="Times New Roman" w:cs="Times New Roman"/>
                <w:sz w:val="24"/>
                <w:szCs w:val="24"/>
              </w:rPr>
              <w:t>62492499</w:t>
            </w:r>
          </w:p>
        </w:tc>
        <w:tc>
          <w:tcPr>
            <w:tcW w:w="1424" w:type="dxa"/>
            <w:vAlign w:val="center"/>
          </w:tcPr>
          <w:p w:rsidR="00A25343" w:rsidRPr="009301AD" w:rsidRDefault="005509E9" w:rsidP="00B80416">
            <w:pPr>
              <w:spacing w:after="0" w:line="240" w:lineRule="auto"/>
              <w:jc w:val="center"/>
              <w:rPr>
                <w:rFonts w:ascii="Times New Roman" w:hAnsi="Times New Roman" w:cs="Times New Roman"/>
                <w:sz w:val="24"/>
                <w:szCs w:val="24"/>
              </w:rPr>
            </w:pPr>
            <w:r w:rsidRPr="005509E9">
              <w:rPr>
                <w:rFonts w:ascii="Times New Roman" w:hAnsi="Times New Roman" w:cs="Times New Roman"/>
                <w:sz w:val="24"/>
                <w:szCs w:val="24"/>
              </w:rPr>
              <w:t>25009997</w:t>
            </w:r>
          </w:p>
        </w:tc>
        <w:tc>
          <w:tcPr>
            <w:tcW w:w="1337" w:type="dxa"/>
          </w:tcPr>
          <w:p w:rsidR="00A25343" w:rsidRPr="005509E9" w:rsidRDefault="005509E9" w:rsidP="00B80416">
            <w:pPr>
              <w:spacing w:after="0"/>
              <w:jc w:val="center"/>
              <w:rPr>
                <w:rFonts w:ascii="Times New Roman" w:hAnsi="Times New Roman" w:cs="Times New Roman"/>
                <w:sz w:val="24"/>
                <w:szCs w:val="24"/>
              </w:rPr>
            </w:pPr>
            <w:r w:rsidRPr="005509E9">
              <w:rPr>
                <w:rFonts w:ascii="Times New Roman" w:hAnsi="Times New Roman" w:cs="Times New Roman"/>
                <w:sz w:val="24"/>
                <w:szCs w:val="24"/>
              </w:rPr>
              <w:t>96611</w:t>
            </w:r>
          </w:p>
        </w:tc>
        <w:tc>
          <w:tcPr>
            <w:tcW w:w="1337" w:type="dxa"/>
          </w:tcPr>
          <w:p w:rsidR="00A25343" w:rsidRPr="005509E9" w:rsidRDefault="005509E9" w:rsidP="00B80416">
            <w:pPr>
              <w:spacing w:after="0"/>
              <w:jc w:val="center"/>
              <w:rPr>
                <w:rFonts w:ascii="Times New Roman" w:hAnsi="Times New Roman" w:cs="Times New Roman"/>
                <w:sz w:val="24"/>
                <w:szCs w:val="24"/>
              </w:rPr>
            </w:pPr>
            <w:r w:rsidRPr="005509E9">
              <w:rPr>
                <w:rFonts w:ascii="Times New Roman" w:hAnsi="Times New Roman" w:cs="Times New Roman"/>
                <w:sz w:val="24"/>
                <w:szCs w:val="24"/>
              </w:rPr>
              <w:t>18762496</w:t>
            </w:r>
          </w:p>
        </w:tc>
      </w:tr>
      <w:tr w:rsidR="005A1B51" w:rsidRPr="009301AD" w:rsidTr="009966A9">
        <w:trPr>
          <w:trHeight w:val="12"/>
          <w:jc w:val="center"/>
        </w:trPr>
        <w:tc>
          <w:tcPr>
            <w:tcW w:w="1620" w:type="dxa"/>
            <w:vAlign w:val="center"/>
          </w:tcPr>
          <w:p w:rsidR="005A1B51" w:rsidRPr="009301AD" w:rsidRDefault="005A1B51" w:rsidP="005A1B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 Complexity</w:t>
            </w:r>
            <w:r w:rsidRPr="009301AD">
              <w:rPr>
                <w:rFonts w:ascii="Times New Roman" w:hAnsi="Times New Roman" w:cs="Times New Roman"/>
                <w:sz w:val="24"/>
                <w:szCs w:val="24"/>
              </w:rPr>
              <w:sym w:font="Wingdings" w:char="F0E0"/>
            </w:r>
          </w:p>
        </w:tc>
        <w:tc>
          <w:tcPr>
            <w:tcW w:w="1423" w:type="dxa"/>
            <w:vAlign w:val="center"/>
          </w:tcPr>
          <w:p w:rsidR="005A1B51" w:rsidRPr="009301AD" w:rsidRDefault="005A1B51" w:rsidP="005A1B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i/>
                      <w:sz w:val="24"/>
                      <w:szCs w:val="24"/>
                    </w:rPr>
                  </m:ctrlPr>
                </m:sSupPr>
                <m:e>
                  <m:r>
                    <w:rPr>
                      <w:rFonts w:ascii="Cambria Math" w:hAnsi="Cambria Math" w:cs="Times New Roman"/>
                      <w:sz w:val="24"/>
                      <w:szCs w:val="24"/>
                    </w:rPr>
                    <m:t>n</m:t>
                  </m:r>
                </m:e>
                <m:sup>
                  <m:r>
                    <w:rPr>
                      <w:rFonts w:ascii="Cambria Math" w:hAnsi="Cambria Math"/>
                      <w:sz w:val="24"/>
                      <w:szCs w:val="24"/>
                    </w:rPr>
                    <m:t>2</m:t>
                  </m:r>
                </m:sup>
              </m:sSup>
            </m:oMath>
            <w:r>
              <w:rPr>
                <w:rFonts w:ascii="Times New Roman" w:hAnsi="Times New Roman" w:cs="Times New Roman"/>
                <w:sz w:val="24"/>
                <w:szCs w:val="24"/>
              </w:rPr>
              <w:t>)</w:t>
            </w:r>
          </w:p>
        </w:tc>
        <w:tc>
          <w:tcPr>
            <w:tcW w:w="1405" w:type="dxa"/>
            <w:vAlign w:val="center"/>
          </w:tcPr>
          <w:p w:rsidR="005A1B51" w:rsidRPr="009301AD" w:rsidRDefault="005A1B51" w:rsidP="005A1B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i/>
                      <w:sz w:val="24"/>
                      <w:szCs w:val="24"/>
                    </w:rPr>
                  </m:ctrlPr>
                </m:sSupPr>
                <m:e>
                  <m:r>
                    <w:rPr>
                      <w:rFonts w:ascii="Cambria Math" w:hAnsi="Cambria Math" w:cs="Times New Roman"/>
                      <w:sz w:val="24"/>
                      <w:szCs w:val="24"/>
                    </w:rPr>
                    <m:t>n</m:t>
                  </m:r>
                </m:e>
                <m:sup>
                  <m:r>
                    <w:rPr>
                      <w:rFonts w:ascii="Cambria Math" w:hAnsi="Cambria Math"/>
                      <w:sz w:val="24"/>
                      <w:szCs w:val="24"/>
                    </w:rPr>
                    <m:t>2</m:t>
                  </m:r>
                </m:sup>
              </m:sSup>
            </m:oMath>
            <w:r>
              <w:rPr>
                <w:rFonts w:ascii="Times New Roman" w:hAnsi="Times New Roman" w:cs="Times New Roman"/>
                <w:sz w:val="24"/>
                <w:szCs w:val="24"/>
              </w:rPr>
              <w:t>)</w:t>
            </w:r>
          </w:p>
        </w:tc>
        <w:tc>
          <w:tcPr>
            <w:tcW w:w="1424" w:type="dxa"/>
            <w:vAlign w:val="center"/>
          </w:tcPr>
          <w:p w:rsidR="005A1B51" w:rsidRPr="009301AD" w:rsidRDefault="005A1B51" w:rsidP="005A1B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i/>
                      <w:sz w:val="24"/>
                      <w:szCs w:val="24"/>
                    </w:rPr>
                  </m:ctrlPr>
                </m:sSupPr>
                <m:e>
                  <m:r>
                    <w:rPr>
                      <w:rFonts w:ascii="Cambria Math" w:hAnsi="Cambria Math" w:cs="Times New Roman"/>
                      <w:sz w:val="24"/>
                      <w:szCs w:val="24"/>
                    </w:rPr>
                    <m:t>n</m:t>
                  </m:r>
                </m:e>
                <m:sup>
                  <m:r>
                    <w:rPr>
                      <w:rFonts w:ascii="Cambria Math" w:hAnsi="Cambria Math"/>
                      <w:sz w:val="24"/>
                      <w:szCs w:val="24"/>
                    </w:rPr>
                    <m:t>2</m:t>
                  </m:r>
                </m:sup>
              </m:sSup>
            </m:oMath>
            <w:r>
              <w:rPr>
                <w:rFonts w:ascii="Times New Roman" w:hAnsi="Times New Roman" w:cs="Times New Roman"/>
                <w:sz w:val="24"/>
                <w:szCs w:val="24"/>
              </w:rPr>
              <w:t>)</w:t>
            </w:r>
          </w:p>
        </w:tc>
        <w:tc>
          <w:tcPr>
            <w:tcW w:w="1337" w:type="dxa"/>
          </w:tcPr>
          <w:p w:rsidR="005A1B51" w:rsidRPr="009301AD" w:rsidRDefault="005A1B51" w:rsidP="005A1B51">
            <w:pPr>
              <w:spacing w:after="0"/>
              <w:jc w:val="center"/>
              <w:rPr>
                <w:sz w:val="24"/>
                <w:szCs w:val="24"/>
              </w:rPr>
            </w:pPr>
            <w:r>
              <w:rPr>
                <w:rFonts w:ascii="Times New Roman" w:hAnsi="Times New Roman" w:cs="Times New Roman"/>
                <w:sz w:val="24"/>
                <w:szCs w:val="24"/>
              </w:rPr>
              <w:t>O(nlogn)</w:t>
            </w:r>
          </w:p>
        </w:tc>
        <w:tc>
          <w:tcPr>
            <w:tcW w:w="1337" w:type="dxa"/>
            <w:vAlign w:val="center"/>
          </w:tcPr>
          <w:p w:rsidR="005A1B51" w:rsidRPr="009301AD" w:rsidRDefault="005A1B51" w:rsidP="005A1B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i/>
                      <w:sz w:val="24"/>
                      <w:szCs w:val="24"/>
                    </w:rPr>
                  </m:ctrlPr>
                </m:sSupPr>
                <m:e>
                  <m:r>
                    <w:rPr>
                      <w:rFonts w:ascii="Cambria Math" w:hAnsi="Cambria Math" w:cs="Times New Roman"/>
                      <w:sz w:val="24"/>
                      <w:szCs w:val="24"/>
                    </w:rPr>
                    <m:t>n</m:t>
                  </m:r>
                </m:e>
                <m:sup>
                  <m:r>
                    <w:rPr>
                      <w:rFonts w:ascii="Cambria Math" w:hAnsi="Cambria Math"/>
                      <w:sz w:val="24"/>
                      <w:szCs w:val="24"/>
                    </w:rPr>
                    <m:t>2</m:t>
                  </m:r>
                </m:sup>
              </m:sSup>
            </m:oMath>
            <w:r>
              <w:rPr>
                <w:rFonts w:ascii="Times New Roman" w:hAnsi="Times New Roman" w:cs="Times New Roman"/>
                <w:sz w:val="24"/>
                <w:szCs w:val="24"/>
              </w:rPr>
              <w:t>)</w:t>
            </w:r>
          </w:p>
        </w:tc>
      </w:tr>
    </w:tbl>
    <w:p w:rsidR="00A25343" w:rsidRDefault="00A25343" w:rsidP="009301AD">
      <w:pPr>
        <w:jc w:val="both"/>
        <w:rPr>
          <w:sz w:val="24"/>
        </w:rPr>
      </w:pPr>
    </w:p>
    <w:p w:rsidR="00A25343" w:rsidRDefault="00A25343" w:rsidP="009301AD">
      <w:pPr>
        <w:jc w:val="both"/>
        <w:rPr>
          <w:sz w:val="24"/>
        </w:rPr>
      </w:pPr>
    </w:p>
    <w:p w:rsidR="005509E9" w:rsidRDefault="005509E9" w:rsidP="009301AD">
      <w:pPr>
        <w:jc w:val="both"/>
        <w:rPr>
          <w:sz w:val="24"/>
        </w:rPr>
      </w:pPr>
    </w:p>
    <w:p w:rsidR="005509E9" w:rsidRDefault="005509E9" w:rsidP="009301AD">
      <w:pPr>
        <w:jc w:val="both"/>
        <w:rPr>
          <w:sz w:val="24"/>
        </w:rPr>
      </w:pPr>
    </w:p>
    <w:p w:rsidR="005509E9" w:rsidRDefault="005509E9" w:rsidP="009301AD">
      <w:pPr>
        <w:jc w:val="both"/>
        <w:rPr>
          <w:sz w:val="24"/>
        </w:rPr>
      </w:pPr>
    </w:p>
    <w:p w:rsidR="005509E9" w:rsidRDefault="005509E9" w:rsidP="009301AD">
      <w:pPr>
        <w:jc w:val="both"/>
        <w:rPr>
          <w:sz w:val="24"/>
        </w:rPr>
      </w:pPr>
    </w:p>
    <w:p w:rsidR="005509E9" w:rsidRDefault="005509E9" w:rsidP="009301AD">
      <w:pPr>
        <w:jc w:val="both"/>
        <w:rPr>
          <w:sz w:val="24"/>
        </w:rPr>
      </w:pPr>
    </w:p>
    <w:p w:rsidR="005509E9" w:rsidRDefault="005509E9" w:rsidP="009301AD">
      <w:pPr>
        <w:jc w:val="both"/>
        <w:rPr>
          <w:sz w:val="24"/>
        </w:rPr>
      </w:pPr>
    </w:p>
    <w:p w:rsidR="009301AD" w:rsidRDefault="009301AD" w:rsidP="009301AD">
      <w:pPr>
        <w:jc w:val="both"/>
        <w:rPr>
          <w:b/>
          <w:bCs/>
          <w:sz w:val="24"/>
          <w:szCs w:val="24"/>
        </w:rPr>
      </w:pPr>
      <w:r w:rsidRPr="00464471">
        <w:rPr>
          <w:b/>
          <w:bCs/>
          <w:sz w:val="24"/>
          <w:szCs w:val="24"/>
        </w:rPr>
        <w:lastRenderedPageBreak/>
        <w:t>Chart:</w:t>
      </w:r>
    </w:p>
    <w:p w:rsidR="006E1604" w:rsidRPr="00464471" w:rsidRDefault="006E1604" w:rsidP="009301AD">
      <w:pPr>
        <w:jc w:val="both"/>
        <w:rPr>
          <w:b/>
          <w:bCs/>
          <w:sz w:val="24"/>
          <w:szCs w:val="24"/>
        </w:rPr>
      </w:pPr>
    </w:p>
    <w:p w:rsidR="009301AD" w:rsidRPr="00464471" w:rsidRDefault="0023100A" w:rsidP="009301AD">
      <w:pPr>
        <w:jc w:val="both"/>
        <w:rPr>
          <w:b/>
          <w:sz w:val="24"/>
        </w:rPr>
      </w:pPr>
      <w:r w:rsidRPr="00464471">
        <w:rPr>
          <w:b/>
          <w:sz w:val="24"/>
        </w:rPr>
        <w:t>Sample Chart is as below:</w:t>
      </w:r>
    </w:p>
    <w:p w:rsidR="0023100A" w:rsidRDefault="0023100A" w:rsidP="009301AD">
      <w:pPr>
        <w:jc w:val="both"/>
        <w:rPr>
          <w:b/>
          <w:sz w:val="24"/>
        </w:rPr>
      </w:pPr>
    </w:p>
    <w:p w:rsidR="0023100A" w:rsidRDefault="0023100A" w:rsidP="009301AD">
      <w:pPr>
        <w:jc w:val="both"/>
        <w:rPr>
          <w:b/>
          <w:sz w:val="24"/>
        </w:rPr>
      </w:pPr>
      <w:r>
        <w:rPr>
          <w:b/>
          <w:bCs/>
          <w:noProof/>
          <w:sz w:val="24"/>
          <w:szCs w:val="24"/>
          <w:lang w:val="en-IN" w:eastAsia="en-IN" w:bidi="gu-IN"/>
        </w:rPr>
        <w:drawing>
          <wp:inline distT="0" distB="0" distL="0" distR="0">
            <wp:extent cx="4399280" cy="253555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301AD" w:rsidRDefault="009301AD" w:rsidP="009301AD">
      <w:pPr>
        <w:jc w:val="both"/>
        <w:rPr>
          <w:b/>
          <w:sz w:val="24"/>
        </w:rPr>
      </w:pPr>
    </w:p>
    <w:p w:rsidR="009301AD" w:rsidRDefault="009301AD" w:rsidP="009301AD">
      <w:pPr>
        <w:jc w:val="both"/>
        <w:rPr>
          <w:b/>
          <w:sz w:val="24"/>
        </w:rPr>
      </w:pPr>
    </w:p>
    <w:p w:rsidR="006E1604" w:rsidRDefault="006E1604" w:rsidP="006E1604">
      <w:pPr>
        <w:jc w:val="both"/>
        <w:rPr>
          <w:b/>
          <w:sz w:val="24"/>
        </w:rPr>
      </w:pPr>
      <w:r>
        <w:rPr>
          <w:b/>
          <w:sz w:val="24"/>
        </w:rPr>
        <w:t>Chart for Random Data:</w:t>
      </w:r>
    </w:p>
    <w:p w:rsidR="006E1604" w:rsidRDefault="006E1604" w:rsidP="006E1604">
      <w:pPr>
        <w:jc w:val="both"/>
        <w:rPr>
          <w:b/>
          <w:sz w:val="24"/>
        </w:rPr>
      </w:pPr>
    </w:p>
    <w:p w:rsidR="006E1604" w:rsidRDefault="006E1604" w:rsidP="006E1604">
      <w:pPr>
        <w:jc w:val="both"/>
        <w:rPr>
          <w:b/>
          <w:sz w:val="24"/>
        </w:rPr>
      </w:pPr>
      <w:r>
        <w:rPr>
          <w:noProof/>
        </w:rPr>
        <w:drawing>
          <wp:inline distT="0" distB="0" distL="0" distR="0">
            <wp:extent cx="6011545" cy="3570605"/>
            <wp:effectExtent l="0" t="0" r="0" b="0"/>
            <wp:docPr id="54749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11545" cy="3570605"/>
                    </a:xfrm>
                    <a:prstGeom prst="rect">
                      <a:avLst/>
                    </a:prstGeom>
                    <a:noFill/>
                    <a:ln>
                      <a:noFill/>
                    </a:ln>
                  </pic:spPr>
                </pic:pic>
              </a:graphicData>
            </a:graphic>
          </wp:inline>
        </w:drawing>
      </w:r>
    </w:p>
    <w:p w:rsidR="006E1604" w:rsidRDefault="006E1604" w:rsidP="006E1604">
      <w:pPr>
        <w:jc w:val="both"/>
        <w:rPr>
          <w:b/>
          <w:sz w:val="24"/>
        </w:rPr>
      </w:pPr>
    </w:p>
    <w:p w:rsidR="006E1604" w:rsidRDefault="006E1604" w:rsidP="006E1604">
      <w:pPr>
        <w:jc w:val="both"/>
        <w:rPr>
          <w:b/>
          <w:sz w:val="24"/>
        </w:rPr>
      </w:pPr>
    </w:p>
    <w:p w:rsidR="006E1604" w:rsidRDefault="006E1604" w:rsidP="006E1604">
      <w:pPr>
        <w:suppressAutoHyphens w:val="0"/>
        <w:rPr>
          <w:b/>
          <w:sz w:val="24"/>
        </w:rPr>
      </w:pPr>
      <w:r>
        <w:rPr>
          <w:b/>
          <w:sz w:val="24"/>
        </w:rPr>
        <w:br w:type="page"/>
      </w:r>
    </w:p>
    <w:p w:rsidR="006E1604" w:rsidRDefault="006E1604" w:rsidP="006E1604">
      <w:pPr>
        <w:jc w:val="both"/>
        <w:rPr>
          <w:b/>
          <w:sz w:val="24"/>
        </w:rPr>
      </w:pPr>
      <w:r>
        <w:rPr>
          <w:noProof/>
        </w:rPr>
        <w:lastRenderedPageBreak/>
        <w:drawing>
          <wp:anchor distT="0" distB="0" distL="114300" distR="114300" simplePos="0" relativeHeight="251656192" behindDoc="0" locked="0" layoutInCell="1" allowOverlap="1">
            <wp:simplePos x="0" y="0"/>
            <wp:positionH relativeFrom="column">
              <wp:posOffset>1270</wp:posOffset>
            </wp:positionH>
            <wp:positionV relativeFrom="paragraph">
              <wp:posOffset>253365</wp:posOffset>
            </wp:positionV>
            <wp:extent cx="6011545" cy="3570605"/>
            <wp:effectExtent l="0" t="0" r="0" b="0"/>
            <wp:wrapTopAndBottom/>
            <wp:docPr id="57374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11545" cy="3570605"/>
                    </a:xfrm>
                    <a:prstGeom prst="rect">
                      <a:avLst/>
                    </a:prstGeom>
                    <a:noFill/>
                    <a:ln>
                      <a:noFill/>
                    </a:ln>
                  </pic:spPr>
                </pic:pic>
              </a:graphicData>
            </a:graphic>
          </wp:anchor>
        </w:drawing>
      </w:r>
      <w:r>
        <w:rPr>
          <w:b/>
          <w:sz w:val="24"/>
        </w:rPr>
        <w:t xml:space="preserve">Chart for </w:t>
      </w:r>
      <w:r>
        <w:rPr>
          <w:b/>
          <w:sz w:val="24"/>
        </w:rPr>
        <w:t>Ascending Order Sorted</w:t>
      </w:r>
      <w:r>
        <w:rPr>
          <w:b/>
          <w:sz w:val="24"/>
        </w:rPr>
        <w:t xml:space="preserve"> Data:</w:t>
      </w:r>
    </w:p>
    <w:p w:rsidR="006E1604" w:rsidRDefault="006E1604" w:rsidP="006E1604">
      <w:pPr>
        <w:jc w:val="both"/>
        <w:rPr>
          <w:b/>
          <w:sz w:val="24"/>
        </w:rPr>
      </w:pPr>
    </w:p>
    <w:p w:rsidR="006E1604" w:rsidRDefault="006E1604" w:rsidP="006E1604">
      <w:pPr>
        <w:jc w:val="both"/>
        <w:rPr>
          <w:b/>
          <w:sz w:val="24"/>
        </w:rPr>
      </w:pPr>
      <w:r>
        <w:rPr>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248285</wp:posOffset>
            </wp:positionV>
            <wp:extent cx="6011545" cy="3573145"/>
            <wp:effectExtent l="0" t="0" r="0" b="0"/>
            <wp:wrapTopAndBottom/>
            <wp:docPr id="2072887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11545" cy="3573145"/>
                    </a:xfrm>
                    <a:prstGeom prst="rect">
                      <a:avLst/>
                    </a:prstGeom>
                    <a:noFill/>
                    <a:ln>
                      <a:noFill/>
                    </a:ln>
                  </pic:spPr>
                </pic:pic>
              </a:graphicData>
            </a:graphic>
          </wp:anchor>
        </w:drawing>
      </w:r>
      <w:r>
        <w:rPr>
          <w:b/>
          <w:sz w:val="24"/>
        </w:rPr>
        <w:t xml:space="preserve">Chart for </w:t>
      </w:r>
      <w:r>
        <w:rPr>
          <w:b/>
          <w:sz w:val="24"/>
        </w:rPr>
        <w:t>Des</w:t>
      </w:r>
      <w:r>
        <w:rPr>
          <w:b/>
          <w:sz w:val="24"/>
        </w:rPr>
        <w:t>cending Order Sorted Data:</w:t>
      </w:r>
    </w:p>
    <w:p w:rsidR="00464471" w:rsidRDefault="00464471" w:rsidP="009301AD">
      <w:pPr>
        <w:jc w:val="both"/>
        <w:rPr>
          <w:b/>
          <w:sz w:val="24"/>
        </w:rPr>
      </w:pPr>
    </w:p>
    <w:p w:rsidR="00464471" w:rsidRDefault="00464471" w:rsidP="009301AD">
      <w:pPr>
        <w:jc w:val="both"/>
        <w:rPr>
          <w:b/>
          <w:sz w:val="24"/>
        </w:rPr>
      </w:pPr>
    </w:p>
    <w:p w:rsidR="009301AD" w:rsidRDefault="0035094D" w:rsidP="009301AD">
      <w:pPr>
        <w:jc w:val="both"/>
      </w:pPr>
      <w:r>
        <w:rPr>
          <w:b/>
          <w:sz w:val="24"/>
        </w:rPr>
        <w:t>Conclusion:</w:t>
      </w:r>
    </w:p>
    <w:p w:rsidR="009301AD" w:rsidRDefault="009301AD" w:rsidP="009301AD">
      <w:pPr>
        <w:jc w:val="both"/>
        <w:rPr>
          <w:b/>
          <w:sz w:val="24"/>
        </w:rPr>
      </w:pPr>
    </w:p>
    <w:p w:rsidR="007A62B1" w:rsidRPr="007A62B1" w:rsidRDefault="007A62B1" w:rsidP="007A62B1">
      <w:pPr>
        <w:pStyle w:val="ListParagraph"/>
        <w:numPr>
          <w:ilvl w:val="0"/>
          <w:numId w:val="46"/>
        </w:numPr>
        <w:jc w:val="both"/>
        <w:rPr>
          <w:bCs/>
          <w:sz w:val="24"/>
          <w:szCs w:val="24"/>
          <w:lang w:val="en-IN"/>
        </w:rPr>
      </w:pPr>
      <w:r w:rsidRPr="007A62B1">
        <w:rPr>
          <w:bCs/>
          <w:sz w:val="24"/>
          <w:szCs w:val="24"/>
          <w:lang w:val="en-IN"/>
        </w:rPr>
        <w:t>Merge Sort and Quick Sort are the most efficient for large random data (O(n log n)).</w:t>
      </w:r>
    </w:p>
    <w:p w:rsidR="007A62B1" w:rsidRPr="007A62B1" w:rsidRDefault="007A62B1" w:rsidP="007A62B1">
      <w:pPr>
        <w:pStyle w:val="ListParagraph"/>
        <w:numPr>
          <w:ilvl w:val="0"/>
          <w:numId w:val="46"/>
        </w:numPr>
        <w:jc w:val="both"/>
        <w:rPr>
          <w:bCs/>
          <w:sz w:val="24"/>
          <w:szCs w:val="24"/>
          <w:lang w:val="en-IN"/>
        </w:rPr>
      </w:pPr>
      <w:r w:rsidRPr="007A62B1">
        <w:rPr>
          <w:bCs/>
          <w:sz w:val="24"/>
          <w:szCs w:val="24"/>
          <w:lang w:val="en-IN"/>
        </w:rPr>
        <w:t>Bubble and Insertion Sort are inefficient on large or descending data (O(n²)), but good on nearly sorted data.</w:t>
      </w:r>
    </w:p>
    <w:p w:rsidR="009301AD" w:rsidRPr="006E1604" w:rsidRDefault="007A62B1" w:rsidP="009301AD">
      <w:pPr>
        <w:pStyle w:val="ListParagraph"/>
        <w:numPr>
          <w:ilvl w:val="0"/>
          <w:numId w:val="46"/>
        </w:numPr>
        <w:jc w:val="both"/>
        <w:rPr>
          <w:bCs/>
          <w:sz w:val="24"/>
          <w:szCs w:val="24"/>
          <w:lang w:val="en-IN"/>
        </w:rPr>
      </w:pPr>
      <w:r w:rsidRPr="007A62B1">
        <w:rPr>
          <w:bCs/>
          <w:sz w:val="24"/>
          <w:szCs w:val="24"/>
          <w:lang w:val="en-IN"/>
        </w:rPr>
        <w:t>Selection Sort consistently performs the same (O(n²)), regardless of input order.</w:t>
      </w:r>
    </w:p>
    <w:p w:rsidR="006E1604" w:rsidRDefault="006E1604" w:rsidP="009301AD">
      <w:pPr>
        <w:jc w:val="both"/>
        <w:rPr>
          <w:b/>
          <w:sz w:val="24"/>
        </w:rPr>
      </w:pPr>
    </w:p>
    <w:p w:rsidR="009301AD" w:rsidRDefault="009301AD" w:rsidP="003437CC">
      <w:pPr>
        <w:ind w:left="360"/>
        <w:jc w:val="both"/>
      </w:pPr>
      <w:r>
        <w:rPr>
          <w:b/>
          <w:sz w:val="24"/>
        </w:rPr>
        <w:lastRenderedPageBreak/>
        <w:t xml:space="preserve">Quiz: </w:t>
      </w:r>
    </w:p>
    <w:p w:rsidR="009301AD" w:rsidRPr="00713CAF" w:rsidRDefault="0035094D" w:rsidP="003437CC">
      <w:pPr>
        <w:numPr>
          <w:ilvl w:val="0"/>
          <w:numId w:val="15"/>
        </w:numPr>
        <w:tabs>
          <w:tab w:val="clear" w:pos="360"/>
          <w:tab w:val="num" w:pos="720"/>
        </w:tabs>
        <w:ind w:left="720"/>
        <w:jc w:val="both"/>
        <w:rPr>
          <w:b/>
          <w:bCs/>
        </w:rPr>
      </w:pPr>
      <w:r w:rsidRPr="00713CAF">
        <w:rPr>
          <w:b/>
          <w:bCs/>
          <w:sz w:val="24"/>
        </w:rPr>
        <w:t>Which sorting function execute faster (has small steps count) in case of ascending order sorted data?</w:t>
      </w:r>
    </w:p>
    <w:p w:rsidR="009301AD" w:rsidRPr="00295A58" w:rsidRDefault="009301AD" w:rsidP="00295A58">
      <w:pPr>
        <w:ind w:left="360"/>
        <w:jc w:val="both"/>
        <w:rPr>
          <w:b/>
          <w:bCs/>
          <w:sz w:val="24"/>
        </w:rPr>
      </w:pPr>
      <w:r w:rsidRPr="0008680F">
        <w:rPr>
          <w:b/>
          <w:bCs/>
          <w:sz w:val="24"/>
        </w:rPr>
        <w:t>Answer:</w:t>
      </w:r>
      <w:r w:rsidR="009C3941">
        <w:rPr>
          <w:b/>
          <w:bCs/>
          <w:sz w:val="24"/>
        </w:rPr>
        <w:t xml:space="preserve"> </w:t>
      </w:r>
      <w:r w:rsidR="009C3941" w:rsidRPr="009C3941">
        <w:rPr>
          <w:i/>
          <w:iCs/>
          <w:sz w:val="24"/>
        </w:rPr>
        <w:t>Insertion Sort</w:t>
      </w:r>
      <w:r w:rsidR="009C3941" w:rsidRPr="009C3941">
        <w:rPr>
          <w:sz w:val="24"/>
        </w:rPr>
        <w:t xml:space="preserve"> — Because it only compares without shifting elements when data is already sorted, resulting in just O(n) steps.</w:t>
      </w:r>
    </w:p>
    <w:p w:rsidR="009301AD" w:rsidRDefault="009301AD" w:rsidP="00295A58">
      <w:pPr>
        <w:jc w:val="both"/>
        <w:rPr>
          <w:sz w:val="24"/>
        </w:rPr>
      </w:pPr>
    </w:p>
    <w:p w:rsidR="0035094D" w:rsidRPr="00713CAF" w:rsidRDefault="0035094D" w:rsidP="003437CC">
      <w:pPr>
        <w:numPr>
          <w:ilvl w:val="0"/>
          <w:numId w:val="15"/>
        </w:numPr>
        <w:tabs>
          <w:tab w:val="clear" w:pos="360"/>
          <w:tab w:val="num" w:pos="720"/>
        </w:tabs>
        <w:ind w:left="720"/>
        <w:jc w:val="both"/>
        <w:rPr>
          <w:b/>
          <w:bCs/>
        </w:rPr>
      </w:pPr>
      <w:r w:rsidRPr="00713CAF">
        <w:rPr>
          <w:b/>
          <w:bCs/>
          <w:sz w:val="24"/>
        </w:rPr>
        <w:t>Which sorting function execute faster (has small steps count) in case of descending order sorted data?</w:t>
      </w:r>
    </w:p>
    <w:p w:rsidR="0035094D" w:rsidRDefault="0035094D" w:rsidP="003437CC">
      <w:pPr>
        <w:ind w:left="360"/>
        <w:jc w:val="both"/>
        <w:rPr>
          <w:sz w:val="24"/>
        </w:rPr>
      </w:pPr>
      <w:r w:rsidRPr="0008680F">
        <w:rPr>
          <w:b/>
          <w:bCs/>
          <w:sz w:val="24"/>
        </w:rPr>
        <w:t>Answer:</w:t>
      </w:r>
      <w:r w:rsidR="00295A58">
        <w:rPr>
          <w:b/>
          <w:bCs/>
          <w:sz w:val="24"/>
        </w:rPr>
        <w:t xml:space="preserve"> </w:t>
      </w:r>
      <w:r w:rsidR="00295A58" w:rsidRPr="00295A58">
        <w:rPr>
          <w:i/>
          <w:iCs/>
          <w:sz w:val="24"/>
        </w:rPr>
        <w:t>Merge Sort</w:t>
      </w:r>
      <w:r w:rsidR="00295A58" w:rsidRPr="00295A58">
        <w:rPr>
          <w:sz w:val="24"/>
        </w:rPr>
        <w:t xml:space="preserve"> — It consistently performs O(nlogn) steps regardless of the data order, while others like Bubble and Insertion degrade to O(</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oMath>
      <w:r w:rsidR="00295A58" w:rsidRPr="00295A58">
        <w:rPr>
          <w:sz w:val="24"/>
        </w:rPr>
        <w:t>)</w:t>
      </w:r>
      <w:r w:rsidR="005759FC">
        <w:rPr>
          <w:sz w:val="24"/>
        </w:rPr>
        <w:t>.</w:t>
      </w:r>
    </w:p>
    <w:p w:rsidR="009301AD" w:rsidRDefault="009301AD" w:rsidP="003437CC">
      <w:pPr>
        <w:ind w:left="360"/>
        <w:jc w:val="both"/>
        <w:rPr>
          <w:b/>
          <w:bCs/>
          <w:sz w:val="24"/>
        </w:rPr>
      </w:pPr>
    </w:p>
    <w:p w:rsidR="0035094D" w:rsidRPr="00713CAF" w:rsidRDefault="0035094D" w:rsidP="003437CC">
      <w:pPr>
        <w:numPr>
          <w:ilvl w:val="0"/>
          <w:numId w:val="15"/>
        </w:numPr>
        <w:tabs>
          <w:tab w:val="clear" w:pos="360"/>
          <w:tab w:val="num" w:pos="720"/>
        </w:tabs>
        <w:ind w:left="720"/>
        <w:jc w:val="both"/>
        <w:rPr>
          <w:b/>
          <w:bCs/>
        </w:rPr>
      </w:pPr>
      <w:r w:rsidRPr="00713CAF">
        <w:rPr>
          <w:b/>
          <w:bCs/>
          <w:sz w:val="24"/>
        </w:rPr>
        <w:t>Which sorting function execute faster (has small steps count) in case of random data?</w:t>
      </w:r>
    </w:p>
    <w:p w:rsidR="001544D4" w:rsidRDefault="0035094D" w:rsidP="009E3C59">
      <w:pPr>
        <w:ind w:left="360"/>
        <w:jc w:val="both"/>
        <w:rPr>
          <w:b/>
          <w:bCs/>
          <w:sz w:val="24"/>
        </w:rPr>
      </w:pPr>
      <w:r w:rsidRPr="0008680F">
        <w:rPr>
          <w:b/>
          <w:bCs/>
          <w:sz w:val="24"/>
        </w:rPr>
        <w:t>Answer:</w:t>
      </w:r>
      <w:r w:rsidR="002A5CFC">
        <w:rPr>
          <w:b/>
          <w:bCs/>
          <w:sz w:val="24"/>
        </w:rPr>
        <w:t xml:space="preserve"> </w:t>
      </w:r>
      <w:r w:rsidR="002A5CFC" w:rsidRPr="002A5CFC">
        <w:rPr>
          <w:i/>
          <w:iCs/>
          <w:sz w:val="24"/>
        </w:rPr>
        <w:t>Quick Sort</w:t>
      </w:r>
      <w:r w:rsidR="002A5CFC" w:rsidRPr="002A5CFC">
        <w:rPr>
          <w:sz w:val="24"/>
        </w:rPr>
        <w:t xml:space="preserve"> — It is generally the fastest on average for random data due to efficient partitioning, typically taking (nlogn) steps.</w:t>
      </w:r>
    </w:p>
    <w:p w:rsidR="001544D4" w:rsidRPr="0008680F" w:rsidRDefault="001544D4" w:rsidP="003437CC">
      <w:pPr>
        <w:ind w:left="360"/>
        <w:jc w:val="both"/>
        <w:rPr>
          <w:b/>
          <w:bCs/>
          <w:sz w:val="24"/>
        </w:rPr>
      </w:pPr>
    </w:p>
    <w:p w:rsidR="0035094D" w:rsidRPr="00713CAF" w:rsidRDefault="0035094D" w:rsidP="003437CC">
      <w:pPr>
        <w:numPr>
          <w:ilvl w:val="0"/>
          <w:numId w:val="15"/>
        </w:numPr>
        <w:tabs>
          <w:tab w:val="clear" w:pos="360"/>
          <w:tab w:val="num" w:pos="720"/>
        </w:tabs>
        <w:ind w:left="720"/>
        <w:jc w:val="both"/>
        <w:rPr>
          <w:b/>
          <w:bCs/>
        </w:rPr>
      </w:pPr>
      <w:r w:rsidRPr="00713CAF">
        <w:rPr>
          <w:b/>
          <w:bCs/>
          <w:sz w:val="24"/>
        </w:rPr>
        <w:t>On what kind of data, the best case of Bubble sort occurs?</w:t>
      </w:r>
    </w:p>
    <w:p w:rsidR="0035094D" w:rsidRPr="0008680F" w:rsidRDefault="0035094D" w:rsidP="003437CC">
      <w:pPr>
        <w:ind w:left="360"/>
        <w:jc w:val="both"/>
        <w:rPr>
          <w:b/>
          <w:bCs/>
          <w:sz w:val="24"/>
        </w:rPr>
      </w:pPr>
      <w:r w:rsidRPr="0008680F">
        <w:rPr>
          <w:b/>
          <w:bCs/>
          <w:sz w:val="24"/>
        </w:rPr>
        <w:t>Answer:</w:t>
      </w:r>
      <w:r w:rsidR="009E3C59">
        <w:rPr>
          <w:b/>
          <w:bCs/>
          <w:sz w:val="24"/>
        </w:rPr>
        <w:t xml:space="preserve"> </w:t>
      </w:r>
      <w:r w:rsidR="00BA62A2" w:rsidRPr="00BA62A2">
        <w:rPr>
          <w:i/>
          <w:iCs/>
          <w:sz w:val="24"/>
        </w:rPr>
        <w:t>Already sorted data</w:t>
      </w:r>
      <w:r w:rsidR="00BA62A2" w:rsidRPr="00BA62A2">
        <w:rPr>
          <w:sz w:val="24"/>
        </w:rPr>
        <w:t xml:space="preserve"> — If optimized (like in your code), Bubble Sort will exit early without swaps, taking only O(n</w:t>
      </w:r>
      <w:r w:rsidR="00BA62A2">
        <w:rPr>
          <w:sz w:val="24"/>
        </w:rPr>
        <w:t>)</w:t>
      </w:r>
      <w:r w:rsidR="00BA62A2" w:rsidRPr="00BA62A2">
        <w:rPr>
          <w:sz w:val="24"/>
        </w:rPr>
        <w:t>steps.</w:t>
      </w:r>
    </w:p>
    <w:p w:rsidR="0035094D" w:rsidRDefault="0035094D" w:rsidP="003437CC">
      <w:pPr>
        <w:ind w:left="360"/>
        <w:jc w:val="both"/>
        <w:rPr>
          <w:b/>
          <w:bCs/>
          <w:sz w:val="24"/>
        </w:rPr>
      </w:pPr>
    </w:p>
    <w:p w:rsidR="0035094D" w:rsidRPr="00713CAF" w:rsidRDefault="0035094D" w:rsidP="003437CC">
      <w:pPr>
        <w:numPr>
          <w:ilvl w:val="0"/>
          <w:numId w:val="15"/>
        </w:numPr>
        <w:tabs>
          <w:tab w:val="clear" w:pos="360"/>
          <w:tab w:val="num" w:pos="720"/>
        </w:tabs>
        <w:ind w:left="720"/>
        <w:jc w:val="both"/>
        <w:rPr>
          <w:b/>
          <w:bCs/>
        </w:rPr>
      </w:pPr>
      <w:r w:rsidRPr="00713CAF">
        <w:rPr>
          <w:b/>
          <w:bCs/>
          <w:sz w:val="24"/>
        </w:rPr>
        <w:t>On what kind of data, the worst case of Bubble sort occurs?</w:t>
      </w:r>
    </w:p>
    <w:p w:rsidR="0035094D" w:rsidRPr="005759FC" w:rsidRDefault="0035094D" w:rsidP="003437CC">
      <w:pPr>
        <w:ind w:left="360"/>
        <w:jc w:val="both"/>
        <w:rPr>
          <w:sz w:val="24"/>
        </w:rPr>
      </w:pPr>
      <w:r w:rsidRPr="0008680F">
        <w:rPr>
          <w:b/>
          <w:bCs/>
          <w:sz w:val="24"/>
        </w:rPr>
        <w:t>Answer:</w:t>
      </w:r>
      <w:r w:rsidR="005759FC">
        <w:rPr>
          <w:b/>
          <w:bCs/>
          <w:sz w:val="24"/>
        </w:rPr>
        <w:t xml:space="preserve"> </w:t>
      </w:r>
      <w:r w:rsidR="005759FC" w:rsidRPr="005759FC">
        <w:rPr>
          <w:i/>
          <w:iCs/>
          <w:sz w:val="24"/>
        </w:rPr>
        <w:t>Reverse sorted data</w:t>
      </w:r>
      <w:r w:rsidR="005759FC" w:rsidRPr="005759FC">
        <w:rPr>
          <w:sz w:val="24"/>
        </w:rPr>
        <w:t xml:space="preserve"> — It performs the maximum number of comparisons and swaps, resulting in </w:t>
      </w:r>
      <w:r w:rsidR="005759FC" w:rsidRPr="00295A58">
        <w:rPr>
          <w:sz w:val="24"/>
        </w:rPr>
        <w:t>O(</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oMath>
      <w:r w:rsidR="005759FC" w:rsidRPr="00295A58">
        <w:rPr>
          <w:sz w:val="24"/>
        </w:rPr>
        <w:t>)</w:t>
      </w:r>
      <w:r w:rsidR="005759FC">
        <w:rPr>
          <w:sz w:val="24"/>
        </w:rPr>
        <w:t xml:space="preserve"> </w:t>
      </w:r>
      <w:r w:rsidR="005759FC" w:rsidRPr="005759FC">
        <w:rPr>
          <w:sz w:val="24"/>
        </w:rPr>
        <w:t>time.</w:t>
      </w:r>
    </w:p>
    <w:p w:rsidR="009301AD" w:rsidRDefault="009301AD" w:rsidP="003437CC">
      <w:pPr>
        <w:ind w:left="360"/>
        <w:jc w:val="both"/>
        <w:rPr>
          <w:sz w:val="24"/>
        </w:rPr>
      </w:pPr>
    </w:p>
    <w:p w:rsidR="0035094D" w:rsidRPr="00713CAF" w:rsidRDefault="0035094D" w:rsidP="003437CC">
      <w:pPr>
        <w:numPr>
          <w:ilvl w:val="0"/>
          <w:numId w:val="15"/>
        </w:numPr>
        <w:tabs>
          <w:tab w:val="clear" w:pos="360"/>
          <w:tab w:val="num" w:pos="720"/>
        </w:tabs>
        <w:ind w:left="720"/>
        <w:jc w:val="both"/>
        <w:rPr>
          <w:b/>
          <w:bCs/>
        </w:rPr>
      </w:pPr>
      <w:r w:rsidRPr="00713CAF">
        <w:rPr>
          <w:b/>
          <w:bCs/>
          <w:sz w:val="24"/>
        </w:rPr>
        <w:t>On what kind of data, the best case of Quick sort occurs?</w:t>
      </w:r>
    </w:p>
    <w:p w:rsidR="0035094D" w:rsidRPr="0008680F" w:rsidRDefault="0035094D" w:rsidP="003437CC">
      <w:pPr>
        <w:ind w:left="360"/>
        <w:jc w:val="both"/>
        <w:rPr>
          <w:b/>
          <w:bCs/>
          <w:sz w:val="24"/>
        </w:rPr>
      </w:pPr>
      <w:r w:rsidRPr="0008680F">
        <w:rPr>
          <w:b/>
          <w:bCs/>
          <w:sz w:val="24"/>
        </w:rPr>
        <w:t>Answer:</w:t>
      </w:r>
      <w:r w:rsidR="00152B72">
        <w:rPr>
          <w:b/>
          <w:bCs/>
          <w:sz w:val="24"/>
        </w:rPr>
        <w:t xml:space="preserve"> </w:t>
      </w:r>
      <w:r w:rsidR="00152B72" w:rsidRPr="00152B72">
        <w:rPr>
          <w:i/>
          <w:iCs/>
          <w:sz w:val="24"/>
        </w:rPr>
        <w:t>Balanced partition data</w:t>
      </w:r>
      <w:r w:rsidR="00152B72" w:rsidRPr="00152B72">
        <w:rPr>
          <w:sz w:val="24"/>
        </w:rPr>
        <w:t xml:space="preserve"> — When the pivot divides the array into two equal halves each time, leading to optimal O(nlogn) performance.</w:t>
      </w:r>
    </w:p>
    <w:p w:rsidR="007B0A12" w:rsidRDefault="007B0A12" w:rsidP="003437CC">
      <w:pPr>
        <w:ind w:left="360"/>
        <w:jc w:val="both"/>
        <w:rPr>
          <w:sz w:val="24"/>
        </w:rPr>
      </w:pPr>
    </w:p>
    <w:p w:rsidR="007B0A12" w:rsidRPr="00713CAF" w:rsidRDefault="007B0A12" w:rsidP="003437CC">
      <w:pPr>
        <w:numPr>
          <w:ilvl w:val="0"/>
          <w:numId w:val="15"/>
        </w:numPr>
        <w:tabs>
          <w:tab w:val="clear" w:pos="360"/>
          <w:tab w:val="num" w:pos="720"/>
        </w:tabs>
        <w:ind w:left="720"/>
        <w:jc w:val="both"/>
        <w:rPr>
          <w:b/>
          <w:bCs/>
        </w:rPr>
      </w:pPr>
      <w:r w:rsidRPr="00713CAF">
        <w:rPr>
          <w:b/>
          <w:bCs/>
          <w:sz w:val="24"/>
        </w:rPr>
        <w:t>On what kind of data, the worst case of Quick sort occurs?</w:t>
      </w:r>
    </w:p>
    <w:p w:rsidR="007B0A12" w:rsidRPr="0008680F" w:rsidRDefault="007B0A12" w:rsidP="003437CC">
      <w:pPr>
        <w:ind w:left="360"/>
        <w:jc w:val="both"/>
        <w:rPr>
          <w:b/>
          <w:bCs/>
          <w:sz w:val="24"/>
        </w:rPr>
      </w:pPr>
      <w:r w:rsidRPr="0008680F">
        <w:rPr>
          <w:b/>
          <w:bCs/>
          <w:sz w:val="24"/>
        </w:rPr>
        <w:t>Answer:</w:t>
      </w:r>
      <w:r w:rsidR="00537D37">
        <w:rPr>
          <w:b/>
          <w:bCs/>
          <w:sz w:val="24"/>
        </w:rPr>
        <w:t xml:space="preserve"> </w:t>
      </w:r>
      <w:r w:rsidR="00537D37" w:rsidRPr="00537D37">
        <w:rPr>
          <w:i/>
          <w:iCs/>
          <w:sz w:val="24"/>
        </w:rPr>
        <w:t>Sorted or reverse sorted data</w:t>
      </w:r>
      <w:r w:rsidR="00537D37" w:rsidRPr="00537D37">
        <w:rPr>
          <w:sz w:val="24"/>
        </w:rPr>
        <w:t xml:space="preserve"> — If the pivot is poorly chosen (like always last element), partitions become unbalanced, leading to </w:t>
      </w:r>
      <w:r w:rsidR="00537D37" w:rsidRPr="00295A58">
        <w:rPr>
          <w:sz w:val="24"/>
        </w:rPr>
        <w:t>O(</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oMath>
      <w:r w:rsidR="00537D37" w:rsidRPr="00295A58">
        <w:rPr>
          <w:sz w:val="24"/>
        </w:rPr>
        <w:t>)</w:t>
      </w:r>
      <w:r w:rsidR="00537D37">
        <w:rPr>
          <w:sz w:val="24"/>
        </w:rPr>
        <w:t>.</w:t>
      </w:r>
    </w:p>
    <w:p w:rsidR="007B0A12" w:rsidRDefault="007B0A12" w:rsidP="003437CC">
      <w:pPr>
        <w:ind w:left="360"/>
        <w:jc w:val="both"/>
        <w:rPr>
          <w:sz w:val="24"/>
        </w:rPr>
      </w:pPr>
    </w:p>
    <w:p w:rsidR="007D5547" w:rsidRPr="00713CAF" w:rsidRDefault="007D5547" w:rsidP="003437CC">
      <w:pPr>
        <w:numPr>
          <w:ilvl w:val="0"/>
          <w:numId w:val="15"/>
        </w:numPr>
        <w:tabs>
          <w:tab w:val="clear" w:pos="360"/>
          <w:tab w:val="num" w:pos="720"/>
        </w:tabs>
        <w:ind w:left="720"/>
        <w:jc w:val="both"/>
        <w:rPr>
          <w:b/>
          <w:bCs/>
        </w:rPr>
      </w:pPr>
      <w:r w:rsidRPr="00713CAF">
        <w:rPr>
          <w:b/>
          <w:bCs/>
          <w:sz w:val="24"/>
        </w:rPr>
        <w:t>Which sorting algorithms are in-place sorting algorithms?</w:t>
      </w:r>
    </w:p>
    <w:p w:rsidR="007D5547" w:rsidRPr="00E2537E" w:rsidRDefault="007D5547" w:rsidP="003437CC">
      <w:pPr>
        <w:ind w:left="360"/>
        <w:jc w:val="both"/>
        <w:rPr>
          <w:sz w:val="24"/>
        </w:rPr>
      </w:pPr>
      <w:r w:rsidRPr="0008680F">
        <w:rPr>
          <w:b/>
          <w:bCs/>
          <w:sz w:val="24"/>
        </w:rPr>
        <w:t>Answer:</w:t>
      </w:r>
      <w:r w:rsidR="00E2537E">
        <w:rPr>
          <w:b/>
          <w:bCs/>
          <w:sz w:val="24"/>
        </w:rPr>
        <w:t xml:space="preserve"> </w:t>
      </w:r>
      <w:r w:rsidR="00E2537E" w:rsidRPr="00E2537E">
        <w:rPr>
          <w:sz w:val="24"/>
        </w:rPr>
        <w:t>S</w:t>
      </w:r>
      <w:r w:rsidR="00E2537E" w:rsidRPr="00E2537E">
        <w:rPr>
          <w:i/>
          <w:iCs/>
          <w:sz w:val="24"/>
        </w:rPr>
        <w:t>election, Bubble, Insertion, and Quick Sort</w:t>
      </w:r>
      <w:r w:rsidR="00E2537E" w:rsidRPr="00E2537E">
        <w:rPr>
          <w:sz w:val="24"/>
        </w:rPr>
        <w:t xml:space="preserve"> — These use constant extra space, sorting within the original array without needing additional memory.</w:t>
      </w:r>
    </w:p>
    <w:p w:rsidR="007D5547" w:rsidRDefault="007D5547" w:rsidP="003437CC">
      <w:pPr>
        <w:ind w:left="360"/>
        <w:jc w:val="both"/>
        <w:rPr>
          <w:sz w:val="24"/>
        </w:rPr>
      </w:pPr>
    </w:p>
    <w:p w:rsidR="007D5547" w:rsidRPr="00713CAF" w:rsidRDefault="007D5547" w:rsidP="003437CC">
      <w:pPr>
        <w:numPr>
          <w:ilvl w:val="0"/>
          <w:numId w:val="15"/>
        </w:numPr>
        <w:tabs>
          <w:tab w:val="clear" w:pos="360"/>
          <w:tab w:val="num" w:pos="720"/>
        </w:tabs>
        <w:ind w:left="720"/>
        <w:jc w:val="both"/>
        <w:rPr>
          <w:b/>
          <w:bCs/>
        </w:rPr>
      </w:pPr>
      <w:r w:rsidRPr="00713CAF">
        <w:rPr>
          <w:b/>
          <w:bCs/>
          <w:sz w:val="24"/>
        </w:rPr>
        <w:t>Which sorting algorithms are stable sorting algorithms?</w:t>
      </w:r>
    </w:p>
    <w:p w:rsidR="007D5547" w:rsidRPr="0008680F" w:rsidRDefault="007D5547" w:rsidP="003437CC">
      <w:pPr>
        <w:ind w:left="360"/>
        <w:jc w:val="both"/>
        <w:rPr>
          <w:b/>
          <w:bCs/>
          <w:sz w:val="24"/>
        </w:rPr>
      </w:pPr>
      <w:r w:rsidRPr="0008680F">
        <w:rPr>
          <w:b/>
          <w:bCs/>
          <w:sz w:val="24"/>
        </w:rPr>
        <w:t>Answer:</w:t>
      </w:r>
      <w:r w:rsidR="00E2537E">
        <w:rPr>
          <w:b/>
          <w:bCs/>
          <w:sz w:val="24"/>
        </w:rPr>
        <w:t xml:space="preserve"> </w:t>
      </w:r>
      <w:r w:rsidR="00E2537E" w:rsidRPr="00E2537E">
        <w:rPr>
          <w:i/>
          <w:iCs/>
          <w:sz w:val="24"/>
        </w:rPr>
        <w:t>Bubble Sort, Insertion Sort, and Merge Sort</w:t>
      </w:r>
      <w:r w:rsidR="00E2537E" w:rsidRPr="00E2537E">
        <w:rPr>
          <w:sz w:val="24"/>
        </w:rPr>
        <w:t xml:space="preserve"> — They maintain the relative order of equal elements, which is essential in many applications.</w:t>
      </w:r>
    </w:p>
    <w:p w:rsidR="007D5547" w:rsidRDefault="007D5547" w:rsidP="009301AD">
      <w:pPr>
        <w:jc w:val="both"/>
        <w:rPr>
          <w:sz w:val="24"/>
        </w:rPr>
      </w:pPr>
    </w:p>
    <w:p w:rsidR="009301AD" w:rsidRPr="0008680F" w:rsidRDefault="009301AD" w:rsidP="009301AD">
      <w:pPr>
        <w:jc w:val="both"/>
        <w:rPr>
          <w:sz w:val="24"/>
        </w:rPr>
      </w:pPr>
    </w:p>
    <w:p w:rsidR="009301AD" w:rsidRDefault="009301AD" w:rsidP="009301AD">
      <w:pPr>
        <w:pStyle w:val="Heading1"/>
        <w:spacing w:line="276" w:lineRule="auto"/>
        <w:ind w:left="0" w:firstLine="0"/>
        <w:rPr>
          <w:bCs w:val="0"/>
          <w:sz w:val="24"/>
        </w:rPr>
      </w:pPr>
      <w:r>
        <w:rPr>
          <w:bCs w:val="0"/>
          <w:sz w:val="24"/>
        </w:rPr>
        <w:t xml:space="preserve">Suggested Reference: </w:t>
      </w:r>
    </w:p>
    <w:p w:rsidR="009301AD" w:rsidRDefault="009301AD" w:rsidP="00D762F9">
      <w:pPr>
        <w:pStyle w:val="Heading1"/>
        <w:numPr>
          <w:ilvl w:val="3"/>
          <w:numId w:val="15"/>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9301AD" w:rsidRDefault="009301AD" w:rsidP="00D762F9">
      <w:pPr>
        <w:pStyle w:val="Heading1"/>
        <w:numPr>
          <w:ilvl w:val="3"/>
          <w:numId w:val="15"/>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9301AD" w:rsidRDefault="009301AD" w:rsidP="009301AD">
      <w:pPr>
        <w:pStyle w:val="Heading1"/>
        <w:spacing w:line="276" w:lineRule="auto"/>
        <w:jc w:val="both"/>
        <w:rPr>
          <w:b w:val="0"/>
          <w:bCs w:val="0"/>
          <w:sz w:val="24"/>
          <w:szCs w:val="24"/>
        </w:rPr>
      </w:pPr>
    </w:p>
    <w:p w:rsidR="00601B60" w:rsidRDefault="009301AD" w:rsidP="00601B60">
      <w:pPr>
        <w:pStyle w:val="Heading1"/>
        <w:spacing w:line="276" w:lineRule="auto"/>
        <w:ind w:left="0" w:firstLine="0"/>
        <w:rPr>
          <w:bCs w:val="0"/>
          <w:sz w:val="24"/>
        </w:rPr>
      </w:pPr>
      <w:r>
        <w:rPr>
          <w:bCs w:val="0"/>
          <w:sz w:val="24"/>
        </w:rPr>
        <w:t>References used by the students:</w:t>
      </w:r>
    </w:p>
    <w:p w:rsidR="00601B60" w:rsidRDefault="00601B60" w:rsidP="00601B60">
      <w:pPr>
        <w:pStyle w:val="Heading1"/>
        <w:numPr>
          <w:ilvl w:val="6"/>
          <w:numId w:val="15"/>
        </w:numPr>
        <w:spacing w:line="276" w:lineRule="auto"/>
        <w:rPr>
          <w:b w:val="0"/>
          <w:bCs w:val="0"/>
          <w:sz w:val="24"/>
          <w:szCs w:val="24"/>
        </w:rPr>
      </w:pPr>
      <w:r w:rsidRPr="00D4171B">
        <w:rPr>
          <w:b w:val="0"/>
          <w:bCs w:val="0"/>
          <w:sz w:val="24"/>
          <w:szCs w:val="24"/>
        </w:rPr>
        <w:t xml:space="preserve">"Introduction to Algorithms" by Thomas H. Cormen, Charles E. Leiserson, Ronald L. Rivest, and Clifford Stein </w:t>
      </w:r>
    </w:p>
    <w:p w:rsidR="009301AD" w:rsidRDefault="009301AD" w:rsidP="009301AD">
      <w:pPr>
        <w:pStyle w:val="Heading1"/>
        <w:spacing w:line="276" w:lineRule="auto"/>
        <w:ind w:left="0" w:firstLine="0"/>
        <w:rPr>
          <w:b w:val="0"/>
          <w:bCs w:val="0"/>
          <w:sz w:val="24"/>
        </w:rPr>
      </w:pPr>
    </w:p>
    <w:p w:rsidR="00726681" w:rsidRDefault="00726681">
      <w:pPr>
        <w:suppressAutoHyphens w:val="0"/>
        <w:rPr>
          <w:sz w:val="24"/>
        </w:rPr>
      </w:pPr>
      <w:r>
        <w:rPr>
          <w:b/>
          <w:bCs/>
          <w:sz w:val="24"/>
        </w:rPr>
        <w:br w:type="page"/>
      </w:r>
    </w:p>
    <w:p w:rsidR="009301AD" w:rsidRDefault="009301AD" w:rsidP="009301AD">
      <w:pPr>
        <w:pStyle w:val="Heading1"/>
        <w:spacing w:line="276" w:lineRule="auto"/>
        <w:ind w:left="0" w:firstLine="0"/>
        <w:rPr>
          <w:b w:val="0"/>
          <w:bCs w:val="0"/>
          <w:sz w:val="24"/>
        </w:rPr>
      </w:pPr>
    </w:p>
    <w:p w:rsidR="009301AD" w:rsidRDefault="009301AD" w:rsidP="009301AD">
      <w:pPr>
        <w:pStyle w:val="Heading1"/>
        <w:spacing w:line="276" w:lineRule="auto"/>
        <w:ind w:left="0" w:firstLine="0"/>
      </w:pPr>
      <w:r>
        <w:rPr>
          <w:sz w:val="24"/>
        </w:rPr>
        <w:t>Rubric wise marks obtained:</w:t>
      </w:r>
    </w:p>
    <w:p w:rsidR="009301AD" w:rsidRDefault="009301AD" w:rsidP="009301AD">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9301AD" w:rsidTr="0087081C">
        <w:trPr>
          <w:trHeight w:val="856"/>
        </w:trPr>
        <w:tc>
          <w:tcPr>
            <w:tcW w:w="1193" w:type="dxa"/>
            <w:vMerge w:val="restart"/>
            <w:tcBorders>
              <w:top w:val="single" w:sz="4" w:space="0" w:color="00000A"/>
              <w:left w:val="single" w:sz="4" w:space="0" w:color="00000A"/>
              <w:right w:val="single" w:sz="4" w:space="0" w:color="00000A"/>
            </w:tcBorders>
          </w:tcPr>
          <w:p w:rsidR="009301AD" w:rsidRDefault="009301AD" w:rsidP="0087081C">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jc w:val="center"/>
              <w:rPr>
                <w:sz w:val="24"/>
              </w:rPr>
            </w:pPr>
            <w:r>
              <w:rPr>
                <w:sz w:val="24"/>
              </w:rPr>
              <w:t>Understanding of problem</w:t>
            </w:r>
          </w:p>
          <w:p w:rsidR="009301AD" w:rsidRDefault="009301AD" w:rsidP="0087081C">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jc w:val="center"/>
              <w:rPr>
                <w:sz w:val="24"/>
              </w:rPr>
            </w:pPr>
            <w:r>
              <w:rPr>
                <w:sz w:val="24"/>
              </w:rPr>
              <w:t>Program Implementation</w:t>
            </w:r>
          </w:p>
          <w:p w:rsidR="009301AD" w:rsidRDefault="009301AD" w:rsidP="0087081C">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jc w:val="center"/>
              <w:rPr>
                <w:sz w:val="24"/>
              </w:rPr>
            </w:pPr>
            <w:r>
              <w:rPr>
                <w:sz w:val="24"/>
              </w:rPr>
              <w:t>Documentation &amp;Timely Submission</w:t>
            </w:r>
          </w:p>
          <w:p w:rsidR="009301AD" w:rsidRDefault="009301AD" w:rsidP="0087081C">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jc w:val="center"/>
              <w:rPr>
                <w:sz w:val="24"/>
                <w:szCs w:val="24"/>
              </w:rPr>
            </w:pPr>
            <w:r>
              <w:rPr>
                <w:sz w:val="24"/>
                <w:szCs w:val="24"/>
              </w:rPr>
              <w:t>Total</w:t>
            </w:r>
          </w:p>
          <w:p w:rsidR="009301AD" w:rsidRDefault="009301AD" w:rsidP="0087081C">
            <w:pPr>
              <w:pStyle w:val="Heading1"/>
              <w:spacing w:line="276" w:lineRule="auto"/>
              <w:ind w:left="0" w:firstLine="0"/>
              <w:jc w:val="center"/>
            </w:pPr>
            <w:r>
              <w:rPr>
                <w:sz w:val="24"/>
                <w:szCs w:val="24"/>
              </w:rPr>
              <w:t>(10)</w:t>
            </w:r>
          </w:p>
        </w:tc>
      </w:tr>
      <w:tr w:rsidR="009301AD" w:rsidTr="0087081C">
        <w:trPr>
          <w:trHeight w:val="403"/>
        </w:trPr>
        <w:tc>
          <w:tcPr>
            <w:tcW w:w="1193" w:type="dxa"/>
            <w:vMerge/>
            <w:tcBorders>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9301AD" w:rsidRDefault="009301AD" w:rsidP="0087081C">
            <w:pPr>
              <w:pStyle w:val="Heading1"/>
              <w:spacing w:line="276" w:lineRule="auto"/>
              <w:ind w:left="0" w:firstLine="0"/>
              <w:jc w:val="center"/>
              <w:rPr>
                <w:sz w:val="17"/>
              </w:rPr>
            </w:pPr>
            <w:r>
              <w:rPr>
                <w:sz w:val="17"/>
              </w:rPr>
              <w:t>Good</w:t>
            </w:r>
          </w:p>
          <w:p w:rsidR="009301AD" w:rsidRDefault="009301AD" w:rsidP="0087081C">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9301AD" w:rsidRDefault="009301AD" w:rsidP="0087081C">
            <w:pPr>
              <w:pStyle w:val="Heading1"/>
              <w:spacing w:line="276" w:lineRule="auto"/>
              <w:ind w:left="0" w:firstLine="0"/>
              <w:jc w:val="center"/>
              <w:rPr>
                <w:sz w:val="17"/>
              </w:rPr>
            </w:pPr>
            <w:r>
              <w:rPr>
                <w:sz w:val="17"/>
              </w:rPr>
              <w:t>Avg.</w:t>
            </w:r>
          </w:p>
          <w:p w:rsidR="009301AD" w:rsidRDefault="009301AD" w:rsidP="0087081C">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9301AD" w:rsidRDefault="009301AD" w:rsidP="0087081C">
            <w:pPr>
              <w:pStyle w:val="Heading1"/>
              <w:spacing w:line="276" w:lineRule="auto"/>
              <w:ind w:left="0" w:firstLine="0"/>
              <w:jc w:val="center"/>
              <w:rPr>
                <w:sz w:val="17"/>
              </w:rPr>
            </w:pPr>
            <w:r>
              <w:rPr>
                <w:sz w:val="17"/>
              </w:rPr>
              <w:t>Poor</w:t>
            </w:r>
          </w:p>
          <w:p w:rsidR="009301AD" w:rsidRDefault="009301AD" w:rsidP="0087081C">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9301AD" w:rsidRDefault="009301AD" w:rsidP="0087081C">
            <w:pPr>
              <w:pStyle w:val="Heading1"/>
              <w:spacing w:line="276" w:lineRule="auto"/>
              <w:ind w:left="0" w:firstLine="0"/>
              <w:jc w:val="center"/>
              <w:rPr>
                <w:sz w:val="17"/>
              </w:rPr>
            </w:pPr>
            <w:r>
              <w:rPr>
                <w:sz w:val="17"/>
              </w:rPr>
              <w:t>Good</w:t>
            </w:r>
          </w:p>
          <w:p w:rsidR="009301AD" w:rsidRDefault="009301AD" w:rsidP="0087081C">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9301AD" w:rsidRDefault="009301AD" w:rsidP="0087081C">
            <w:pPr>
              <w:pStyle w:val="Heading1"/>
              <w:spacing w:line="276" w:lineRule="auto"/>
              <w:ind w:left="0" w:firstLine="0"/>
              <w:jc w:val="center"/>
              <w:rPr>
                <w:sz w:val="17"/>
              </w:rPr>
            </w:pPr>
            <w:r>
              <w:rPr>
                <w:sz w:val="17"/>
              </w:rPr>
              <w:t>Avg.</w:t>
            </w:r>
          </w:p>
          <w:p w:rsidR="009301AD" w:rsidRDefault="009301AD" w:rsidP="0087081C">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9301AD" w:rsidRDefault="009301AD" w:rsidP="0087081C">
            <w:pPr>
              <w:pStyle w:val="Heading1"/>
              <w:spacing w:line="276" w:lineRule="auto"/>
              <w:ind w:left="0" w:firstLine="0"/>
              <w:jc w:val="center"/>
              <w:rPr>
                <w:sz w:val="17"/>
              </w:rPr>
            </w:pPr>
            <w:r>
              <w:rPr>
                <w:sz w:val="17"/>
              </w:rPr>
              <w:t>Poor</w:t>
            </w:r>
          </w:p>
          <w:p w:rsidR="009301AD" w:rsidRDefault="009301AD" w:rsidP="0087081C">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9301AD" w:rsidRDefault="009301AD" w:rsidP="0087081C">
            <w:pPr>
              <w:pStyle w:val="Heading1"/>
              <w:spacing w:line="276" w:lineRule="auto"/>
              <w:ind w:left="0" w:firstLine="0"/>
              <w:jc w:val="center"/>
              <w:rPr>
                <w:sz w:val="17"/>
              </w:rPr>
            </w:pPr>
            <w:r>
              <w:rPr>
                <w:sz w:val="17"/>
              </w:rPr>
              <w:t>Good</w:t>
            </w:r>
          </w:p>
          <w:p w:rsidR="009301AD" w:rsidRDefault="009301AD" w:rsidP="0087081C">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9301AD" w:rsidRDefault="009301AD" w:rsidP="0087081C">
            <w:pPr>
              <w:pStyle w:val="Heading1"/>
              <w:spacing w:line="276" w:lineRule="auto"/>
              <w:ind w:left="0" w:firstLine="0"/>
              <w:jc w:val="center"/>
              <w:rPr>
                <w:sz w:val="17"/>
              </w:rPr>
            </w:pPr>
            <w:r>
              <w:rPr>
                <w:sz w:val="17"/>
              </w:rPr>
              <w:t>Avg.</w:t>
            </w:r>
          </w:p>
          <w:p w:rsidR="009301AD" w:rsidRDefault="009301AD" w:rsidP="0087081C">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9301AD" w:rsidRDefault="009301AD" w:rsidP="0087081C">
            <w:pPr>
              <w:pStyle w:val="Heading1"/>
              <w:spacing w:line="276" w:lineRule="auto"/>
              <w:ind w:left="0" w:firstLine="0"/>
              <w:jc w:val="center"/>
              <w:rPr>
                <w:sz w:val="17"/>
              </w:rPr>
            </w:pPr>
            <w:r>
              <w:rPr>
                <w:sz w:val="17"/>
              </w:rPr>
              <w:t>Poor</w:t>
            </w:r>
          </w:p>
          <w:p w:rsidR="009301AD" w:rsidRDefault="009301AD" w:rsidP="0087081C">
            <w:pPr>
              <w:pStyle w:val="Heading1"/>
              <w:spacing w:line="276" w:lineRule="auto"/>
              <w:ind w:left="0" w:firstLine="0"/>
              <w:jc w:val="center"/>
              <w:rPr>
                <w:sz w:val="17"/>
              </w:rPr>
            </w:pPr>
            <w:r>
              <w:rPr>
                <w:sz w:val="17"/>
              </w:rPr>
              <w:t>(0)</w:t>
            </w:r>
          </w:p>
        </w:tc>
        <w:tc>
          <w:tcPr>
            <w:tcW w:w="1203" w:type="dxa"/>
            <w:tcBorders>
              <w:top w:val="single" w:sz="4" w:space="0" w:color="00000A"/>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rPr>
                <w:sz w:val="17"/>
              </w:rPr>
            </w:pPr>
          </w:p>
        </w:tc>
      </w:tr>
      <w:tr w:rsidR="009301AD" w:rsidTr="0087081C">
        <w:trPr>
          <w:trHeight w:val="403"/>
        </w:trPr>
        <w:tc>
          <w:tcPr>
            <w:tcW w:w="1193" w:type="dxa"/>
            <w:tcBorders>
              <w:top w:val="single" w:sz="4" w:space="0" w:color="00000A"/>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rPr>
                <w:sz w:val="17"/>
              </w:rPr>
            </w:pPr>
          </w:p>
          <w:p w:rsidR="009301AD" w:rsidRDefault="009301AD" w:rsidP="0087081C">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rPr>
                <w:sz w:val="17"/>
              </w:rPr>
            </w:pPr>
          </w:p>
        </w:tc>
        <w:tc>
          <w:tcPr>
            <w:tcW w:w="1203" w:type="dxa"/>
            <w:tcBorders>
              <w:top w:val="single" w:sz="4" w:space="0" w:color="00000A"/>
              <w:left w:val="single" w:sz="4" w:space="0" w:color="00000A"/>
              <w:bottom w:val="single" w:sz="4" w:space="0" w:color="00000A"/>
              <w:right w:val="single" w:sz="4" w:space="0" w:color="00000A"/>
            </w:tcBorders>
          </w:tcPr>
          <w:p w:rsidR="009301AD" w:rsidRDefault="009301AD" w:rsidP="0087081C">
            <w:pPr>
              <w:pStyle w:val="Heading1"/>
              <w:spacing w:line="276" w:lineRule="auto"/>
              <w:ind w:left="0" w:firstLine="0"/>
              <w:rPr>
                <w:sz w:val="17"/>
              </w:rPr>
            </w:pPr>
          </w:p>
        </w:tc>
      </w:tr>
    </w:tbl>
    <w:p w:rsidR="009301AD" w:rsidRDefault="009301AD" w:rsidP="009301AD">
      <w:pPr>
        <w:pStyle w:val="Heading1"/>
        <w:spacing w:line="276" w:lineRule="auto"/>
        <w:ind w:left="0" w:firstLine="0"/>
      </w:pPr>
    </w:p>
    <w:p w:rsidR="00464471" w:rsidRDefault="00464471">
      <w:pPr>
        <w:suppressAutoHyphens w:val="0"/>
        <w:rPr>
          <w:b/>
          <w:bCs/>
        </w:rPr>
      </w:pPr>
      <w:r>
        <w:br w:type="page"/>
      </w:r>
    </w:p>
    <w:p w:rsidR="00464471" w:rsidRDefault="00464471" w:rsidP="00464471">
      <w:pPr>
        <w:jc w:val="center"/>
      </w:pPr>
      <w:r>
        <w:rPr>
          <w:b/>
          <w:sz w:val="28"/>
        </w:rPr>
        <w:lastRenderedPageBreak/>
        <w:t>Experiment No: 3</w:t>
      </w:r>
    </w:p>
    <w:p w:rsidR="00464471" w:rsidRDefault="00BB09CE" w:rsidP="00BB09CE">
      <w:pPr>
        <w:jc w:val="both"/>
        <w:rPr>
          <w:sz w:val="24"/>
          <w:szCs w:val="24"/>
        </w:rPr>
      </w:pPr>
      <w:r w:rsidRPr="001F64AE">
        <w:rPr>
          <w:sz w:val="24"/>
          <w:szCs w:val="24"/>
        </w:rPr>
        <w:t xml:space="preserve">Implement a function of sequential search and count the steps executed by function on various inputs </w:t>
      </w:r>
      <w:r>
        <w:rPr>
          <w:sz w:val="24"/>
          <w:szCs w:val="24"/>
        </w:rPr>
        <w:t xml:space="preserve">(1000 to 5000) for best case, average case and </w:t>
      </w:r>
      <w:r w:rsidRPr="001F64AE">
        <w:rPr>
          <w:sz w:val="24"/>
          <w:szCs w:val="24"/>
        </w:rPr>
        <w:t>worst case. Also</w:t>
      </w:r>
      <w:r>
        <w:rPr>
          <w:sz w:val="24"/>
          <w:szCs w:val="24"/>
        </w:rPr>
        <w:t>,</w:t>
      </w:r>
      <w:r w:rsidRPr="001F64AE">
        <w:rPr>
          <w:sz w:val="24"/>
          <w:szCs w:val="24"/>
        </w:rPr>
        <w:t xml:space="preserve"> write </w:t>
      </w:r>
      <w:r>
        <w:rPr>
          <w:sz w:val="24"/>
          <w:szCs w:val="24"/>
        </w:rPr>
        <w:t xml:space="preserve">time </w:t>
      </w:r>
      <w:r w:rsidRPr="001F64AE">
        <w:rPr>
          <w:sz w:val="24"/>
          <w:szCs w:val="24"/>
        </w:rPr>
        <w:t>complexity in each case and draw a comparative chart</w:t>
      </w:r>
      <w:r>
        <w:rPr>
          <w:sz w:val="24"/>
          <w:szCs w:val="24"/>
        </w:rPr>
        <w:t xml:space="preserve"> of number of input versus steps executed by </w:t>
      </w:r>
      <w:r w:rsidRPr="001F64AE">
        <w:rPr>
          <w:sz w:val="24"/>
          <w:szCs w:val="24"/>
        </w:rPr>
        <w:t>sequential search</w:t>
      </w:r>
      <w:r>
        <w:rPr>
          <w:sz w:val="24"/>
          <w:szCs w:val="24"/>
        </w:rPr>
        <w:t xml:space="preserve"> for each case</w:t>
      </w:r>
      <w:r w:rsidRPr="001F64AE">
        <w:rPr>
          <w:sz w:val="24"/>
          <w:szCs w:val="24"/>
        </w:rPr>
        <w:t>.</w:t>
      </w:r>
    </w:p>
    <w:p w:rsidR="00BB09CE" w:rsidRDefault="00BB09CE" w:rsidP="00BB09CE">
      <w:pPr>
        <w:jc w:val="both"/>
        <w:rPr>
          <w:b/>
          <w:sz w:val="24"/>
        </w:rPr>
      </w:pPr>
    </w:p>
    <w:p w:rsidR="00464471" w:rsidRDefault="00464471" w:rsidP="00464471">
      <w:pPr>
        <w:jc w:val="both"/>
      </w:pPr>
      <w:r>
        <w:rPr>
          <w:b/>
          <w:sz w:val="24"/>
        </w:rPr>
        <w:t>Date:</w:t>
      </w:r>
    </w:p>
    <w:p w:rsidR="00464471" w:rsidRDefault="00464471" w:rsidP="00464471">
      <w:pPr>
        <w:jc w:val="both"/>
        <w:rPr>
          <w:b/>
          <w:sz w:val="24"/>
        </w:rPr>
      </w:pPr>
    </w:p>
    <w:p w:rsidR="00464471" w:rsidRPr="005A004B" w:rsidRDefault="00464471" w:rsidP="00464471">
      <w:pPr>
        <w:jc w:val="both"/>
        <w:rPr>
          <w:b/>
          <w:sz w:val="24"/>
        </w:rPr>
      </w:pPr>
      <w:r w:rsidRPr="005A004B">
        <w:rPr>
          <w:b/>
          <w:sz w:val="24"/>
        </w:rPr>
        <w:t>Competency and Practical Skills:</w:t>
      </w:r>
      <w:r w:rsidR="005A4ADB">
        <w:rPr>
          <w:b/>
          <w:sz w:val="24"/>
        </w:rPr>
        <w:t xml:space="preserve"> </w:t>
      </w:r>
      <w:r w:rsidRPr="007D799B">
        <w:rPr>
          <w:bCs/>
          <w:sz w:val="24"/>
        </w:rPr>
        <w:t>Algorithmic thinking, Programming Skills, Performance analysis, and Mathematical skills</w:t>
      </w:r>
    </w:p>
    <w:p w:rsidR="00464471" w:rsidRDefault="00464471" w:rsidP="00464471">
      <w:pPr>
        <w:jc w:val="both"/>
        <w:rPr>
          <w:b/>
          <w:w w:val="110"/>
        </w:rPr>
      </w:pPr>
    </w:p>
    <w:p w:rsidR="00464471" w:rsidRDefault="00464471" w:rsidP="00464471">
      <w:pPr>
        <w:jc w:val="both"/>
      </w:pPr>
      <w:r>
        <w:rPr>
          <w:b/>
          <w:sz w:val="24"/>
        </w:rPr>
        <w:t>Relevant CO: CO1</w:t>
      </w:r>
    </w:p>
    <w:p w:rsidR="00464471" w:rsidRDefault="00464471" w:rsidP="00464471">
      <w:pPr>
        <w:jc w:val="both"/>
        <w:rPr>
          <w:b/>
          <w:sz w:val="24"/>
        </w:rPr>
      </w:pPr>
    </w:p>
    <w:p w:rsidR="00464471" w:rsidRDefault="00464471" w:rsidP="00464471">
      <w:pPr>
        <w:jc w:val="both"/>
      </w:pPr>
      <w:r>
        <w:rPr>
          <w:b/>
          <w:sz w:val="24"/>
        </w:rPr>
        <w:t>Objectives:</w:t>
      </w:r>
      <w:r>
        <w:rPr>
          <w:b/>
          <w:sz w:val="24"/>
        </w:rPr>
        <w:tab/>
      </w:r>
      <w:r>
        <w:rPr>
          <w:sz w:val="24"/>
        </w:rPr>
        <w:t xml:space="preserve">(a) </w:t>
      </w:r>
      <w:r w:rsidR="00BB09CE">
        <w:rPr>
          <w:sz w:val="24"/>
        </w:rPr>
        <w:t>Identify Best, Worst and Average cases of given problem.</w:t>
      </w:r>
    </w:p>
    <w:p w:rsidR="00464471" w:rsidRDefault="00464471" w:rsidP="00464471">
      <w:pPr>
        <w:jc w:val="both"/>
      </w:pPr>
      <w:r>
        <w:rPr>
          <w:sz w:val="24"/>
        </w:rPr>
        <w:tab/>
      </w:r>
      <w:r>
        <w:rPr>
          <w:sz w:val="24"/>
        </w:rPr>
        <w:tab/>
        <w:t xml:space="preserve">(b) </w:t>
      </w:r>
      <w:r w:rsidR="00BB09CE">
        <w:rPr>
          <w:sz w:val="24"/>
        </w:rPr>
        <w:t>Derive time complexity from steps count on various inputs.</w:t>
      </w:r>
    </w:p>
    <w:p w:rsidR="00464471" w:rsidRDefault="00464471" w:rsidP="00464471">
      <w:pPr>
        <w:jc w:val="both"/>
        <w:rPr>
          <w:b/>
          <w:sz w:val="24"/>
        </w:rPr>
      </w:pPr>
    </w:p>
    <w:p w:rsidR="00464471" w:rsidRDefault="00464471" w:rsidP="00464471">
      <w:pPr>
        <w:jc w:val="both"/>
      </w:pPr>
      <w:r>
        <w:rPr>
          <w:b/>
          <w:sz w:val="24"/>
        </w:rPr>
        <w:t xml:space="preserve">Equipment/Instruments: </w:t>
      </w:r>
      <w:r>
        <w:rPr>
          <w:sz w:val="24"/>
        </w:rPr>
        <w:t xml:space="preserve">Computer System, Any C language editor </w:t>
      </w:r>
    </w:p>
    <w:p w:rsidR="00464471" w:rsidRDefault="00464471" w:rsidP="00464471">
      <w:pPr>
        <w:jc w:val="both"/>
        <w:rPr>
          <w:b/>
          <w:sz w:val="24"/>
        </w:rPr>
      </w:pPr>
    </w:p>
    <w:p w:rsidR="00464471" w:rsidRDefault="00464471" w:rsidP="00464471">
      <w:pPr>
        <w:jc w:val="both"/>
        <w:rPr>
          <w:sz w:val="24"/>
        </w:rPr>
      </w:pPr>
      <w:r>
        <w:rPr>
          <w:b/>
          <w:sz w:val="24"/>
        </w:rPr>
        <w:t>Theory:</w:t>
      </w:r>
    </w:p>
    <w:p w:rsidR="00464471" w:rsidRDefault="00464471" w:rsidP="00464471">
      <w:pPr>
        <w:jc w:val="both"/>
        <w:rPr>
          <w:b/>
          <w:sz w:val="24"/>
        </w:rPr>
      </w:pPr>
    </w:p>
    <w:p w:rsidR="00653F35" w:rsidRDefault="00653F35" w:rsidP="00464471">
      <w:pPr>
        <w:jc w:val="both"/>
        <w:rPr>
          <w:b/>
          <w:sz w:val="24"/>
        </w:rPr>
      </w:pPr>
      <w:r>
        <w:rPr>
          <w:b/>
          <w:sz w:val="24"/>
        </w:rPr>
        <w:t>Steps to implement sequential search is as below:</w:t>
      </w:r>
    </w:p>
    <w:p w:rsidR="00653F35" w:rsidRDefault="00653F35" w:rsidP="00464471">
      <w:pPr>
        <w:jc w:val="both"/>
        <w:rPr>
          <w:b/>
          <w:sz w:val="24"/>
        </w:rPr>
      </w:pPr>
    </w:p>
    <w:p w:rsidR="00653F35" w:rsidRPr="00653F35" w:rsidRDefault="00653F35" w:rsidP="00D762F9">
      <w:pPr>
        <w:pStyle w:val="ListParagraph"/>
        <w:numPr>
          <w:ilvl w:val="0"/>
          <w:numId w:val="18"/>
        </w:numPr>
        <w:spacing w:line="276" w:lineRule="auto"/>
        <w:jc w:val="both"/>
        <w:rPr>
          <w:bCs/>
          <w:sz w:val="24"/>
        </w:rPr>
      </w:pPr>
      <w:r w:rsidRPr="00653F35">
        <w:rPr>
          <w:bCs/>
          <w:sz w:val="24"/>
        </w:rPr>
        <w:t>Take an input array A of n elements and a key value K.</w:t>
      </w:r>
    </w:p>
    <w:p w:rsidR="00653F35" w:rsidRPr="00653F35" w:rsidRDefault="00653F35" w:rsidP="00D762F9">
      <w:pPr>
        <w:pStyle w:val="ListParagraph"/>
        <w:numPr>
          <w:ilvl w:val="0"/>
          <w:numId w:val="18"/>
        </w:numPr>
        <w:spacing w:line="276" w:lineRule="auto"/>
        <w:jc w:val="both"/>
        <w:rPr>
          <w:bCs/>
          <w:sz w:val="24"/>
        </w:rPr>
      </w:pPr>
      <w:r w:rsidRPr="00653F35">
        <w:rPr>
          <w:bCs/>
          <w:sz w:val="24"/>
        </w:rPr>
        <w:t>Define a variable pos, initially set to -1.</w:t>
      </w:r>
    </w:p>
    <w:p w:rsidR="00653F35" w:rsidRPr="00653F35" w:rsidRDefault="00653F35" w:rsidP="00D762F9">
      <w:pPr>
        <w:pStyle w:val="ListParagraph"/>
        <w:numPr>
          <w:ilvl w:val="0"/>
          <w:numId w:val="18"/>
        </w:numPr>
        <w:spacing w:line="276" w:lineRule="auto"/>
        <w:jc w:val="both"/>
        <w:rPr>
          <w:bCs/>
          <w:sz w:val="24"/>
        </w:rPr>
      </w:pPr>
      <w:r w:rsidRPr="00653F35">
        <w:rPr>
          <w:bCs/>
          <w:sz w:val="24"/>
        </w:rPr>
        <w:t>Iterate through the array A, starting from the first element and continuing until either the key value is found or the end of the array is reached.</w:t>
      </w:r>
    </w:p>
    <w:p w:rsidR="00653F35" w:rsidRPr="00653F35" w:rsidRDefault="00653F35" w:rsidP="00D762F9">
      <w:pPr>
        <w:pStyle w:val="ListParagraph"/>
        <w:numPr>
          <w:ilvl w:val="0"/>
          <w:numId w:val="18"/>
        </w:numPr>
        <w:spacing w:line="276" w:lineRule="auto"/>
        <w:jc w:val="both"/>
        <w:rPr>
          <w:bCs/>
          <w:sz w:val="24"/>
        </w:rPr>
      </w:pPr>
      <w:r w:rsidRPr="00653F35">
        <w:rPr>
          <w:bCs/>
          <w:sz w:val="24"/>
        </w:rPr>
        <w:t>For each element, compare its value to the key value K.</w:t>
      </w:r>
    </w:p>
    <w:p w:rsidR="00653F35" w:rsidRPr="00653F35" w:rsidRDefault="00653F35" w:rsidP="00D762F9">
      <w:pPr>
        <w:pStyle w:val="ListParagraph"/>
        <w:numPr>
          <w:ilvl w:val="0"/>
          <w:numId w:val="18"/>
        </w:numPr>
        <w:spacing w:line="276" w:lineRule="auto"/>
        <w:jc w:val="both"/>
        <w:rPr>
          <w:bCs/>
          <w:sz w:val="24"/>
        </w:rPr>
      </w:pPr>
      <w:r w:rsidRPr="00653F35">
        <w:rPr>
          <w:bCs/>
          <w:sz w:val="24"/>
        </w:rPr>
        <w:t>If the values match, set pos to the index of the current element and exit the loop.</w:t>
      </w:r>
    </w:p>
    <w:p w:rsidR="00653F35" w:rsidRPr="00653F35" w:rsidRDefault="00653F35" w:rsidP="00D762F9">
      <w:pPr>
        <w:pStyle w:val="ListParagraph"/>
        <w:numPr>
          <w:ilvl w:val="0"/>
          <w:numId w:val="18"/>
        </w:numPr>
        <w:spacing w:line="276" w:lineRule="auto"/>
        <w:jc w:val="both"/>
        <w:rPr>
          <w:bCs/>
          <w:sz w:val="24"/>
        </w:rPr>
      </w:pPr>
      <w:r w:rsidRPr="00653F35">
        <w:rPr>
          <w:bCs/>
          <w:sz w:val="24"/>
        </w:rPr>
        <w:t>If the end of the array is reached and the key value has not been found, pos</w:t>
      </w:r>
      <w:r w:rsidR="00E21228">
        <w:rPr>
          <w:bCs/>
          <w:sz w:val="24"/>
        </w:rPr>
        <w:t xml:space="preserve"> </w:t>
      </w:r>
      <w:r w:rsidRPr="00653F35">
        <w:rPr>
          <w:bCs/>
          <w:sz w:val="24"/>
        </w:rPr>
        <w:t>remain equal to -1.</w:t>
      </w:r>
    </w:p>
    <w:p w:rsidR="00653F35" w:rsidRPr="00653F35" w:rsidRDefault="00653F35" w:rsidP="00D762F9">
      <w:pPr>
        <w:pStyle w:val="ListParagraph"/>
        <w:numPr>
          <w:ilvl w:val="0"/>
          <w:numId w:val="18"/>
        </w:numPr>
        <w:spacing w:line="276" w:lineRule="auto"/>
        <w:jc w:val="both"/>
        <w:rPr>
          <w:bCs/>
          <w:sz w:val="24"/>
        </w:rPr>
      </w:pPr>
      <w:r w:rsidRPr="00653F35">
        <w:rPr>
          <w:bCs/>
          <w:sz w:val="24"/>
        </w:rPr>
        <w:t>Output the value of pos.</w:t>
      </w:r>
    </w:p>
    <w:p w:rsidR="00653F35" w:rsidRDefault="00653F35" w:rsidP="00653F35">
      <w:pPr>
        <w:jc w:val="both"/>
        <w:rPr>
          <w:b/>
          <w:sz w:val="24"/>
        </w:rPr>
      </w:pPr>
    </w:p>
    <w:p w:rsidR="00653F35" w:rsidRPr="00653F35" w:rsidRDefault="00653F35" w:rsidP="0029008A">
      <w:pPr>
        <w:spacing w:line="276" w:lineRule="auto"/>
        <w:jc w:val="both"/>
        <w:rPr>
          <w:bCs/>
          <w:sz w:val="24"/>
        </w:rPr>
      </w:pPr>
      <w:r w:rsidRPr="00653F35">
        <w:rPr>
          <w:bCs/>
          <w:sz w:val="24"/>
        </w:rPr>
        <w:t>The algorithm works by sequentially iterating through the elements of the array and comparing each element to the target value. If a match is found, the algorithm exits the loop.</w:t>
      </w:r>
    </w:p>
    <w:p w:rsidR="00653F35" w:rsidRPr="00C431DD" w:rsidRDefault="00653F35" w:rsidP="0029008A">
      <w:pPr>
        <w:spacing w:line="276" w:lineRule="auto"/>
        <w:jc w:val="both"/>
        <w:rPr>
          <w:bCs/>
          <w:sz w:val="24"/>
        </w:rPr>
      </w:pPr>
    </w:p>
    <w:p w:rsidR="00464471" w:rsidRPr="00C431DD" w:rsidRDefault="00464471" w:rsidP="0029008A">
      <w:pPr>
        <w:spacing w:line="276" w:lineRule="auto"/>
        <w:jc w:val="both"/>
        <w:rPr>
          <w:bCs/>
          <w:sz w:val="24"/>
        </w:rPr>
      </w:pPr>
      <w:r w:rsidRPr="00C431DD">
        <w:rPr>
          <w:bCs/>
          <w:sz w:val="24"/>
        </w:rPr>
        <w:t xml:space="preserve">Implement </w:t>
      </w:r>
      <w:r w:rsidR="002B70F8" w:rsidRPr="00C431DD">
        <w:rPr>
          <w:bCs/>
          <w:sz w:val="24"/>
        </w:rPr>
        <w:t>above</w:t>
      </w:r>
      <w:r w:rsidRPr="00C431DD">
        <w:rPr>
          <w:bCs/>
          <w:sz w:val="24"/>
        </w:rPr>
        <w:t xml:space="preserve"> functions and calculate the number of steps executed by each functions on various inputs ranging from 100</w:t>
      </w:r>
      <w:r w:rsidR="002B70F8" w:rsidRPr="00C431DD">
        <w:rPr>
          <w:bCs/>
          <w:sz w:val="24"/>
        </w:rPr>
        <w:t>0</w:t>
      </w:r>
      <w:r w:rsidRPr="00C431DD">
        <w:rPr>
          <w:bCs/>
          <w:sz w:val="24"/>
        </w:rPr>
        <w:t xml:space="preserve"> to 500</w:t>
      </w:r>
      <w:r w:rsidR="002B70F8" w:rsidRPr="00C431DD">
        <w:rPr>
          <w:bCs/>
          <w:sz w:val="24"/>
        </w:rPr>
        <w:t>0</w:t>
      </w:r>
      <w:r w:rsidRPr="00C431DD">
        <w:rPr>
          <w:bCs/>
          <w:sz w:val="24"/>
        </w:rPr>
        <w:t>. Take a counter variable to calculate the number of steps and increment it for each statement</w:t>
      </w:r>
      <w:r w:rsidR="002B70F8" w:rsidRPr="00C431DD">
        <w:rPr>
          <w:bCs/>
          <w:sz w:val="24"/>
        </w:rPr>
        <w:t>.</w:t>
      </w:r>
      <w:r w:rsidR="00575848">
        <w:rPr>
          <w:bCs/>
          <w:sz w:val="24"/>
        </w:rPr>
        <w:t xml:space="preserve"> </w:t>
      </w:r>
      <w:r w:rsidR="002B70F8" w:rsidRPr="00C431DD">
        <w:rPr>
          <w:bCs/>
          <w:sz w:val="24"/>
        </w:rPr>
        <w:t>Based on algorithm’s logic, decide best, worst and average case inputs for the algorithm and prepare a table of steps count.</w:t>
      </w:r>
    </w:p>
    <w:p w:rsidR="00464471" w:rsidRDefault="00464471" w:rsidP="0029008A">
      <w:pPr>
        <w:spacing w:line="276" w:lineRule="auto"/>
        <w:jc w:val="both"/>
        <w:rPr>
          <w:b/>
          <w:sz w:val="24"/>
        </w:rPr>
      </w:pPr>
    </w:p>
    <w:p w:rsidR="002C79FF" w:rsidRDefault="002C79FF" w:rsidP="0029008A">
      <w:pPr>
        <w:spacing w:line="276" w:lineRule="auto"/>
        <w:jc w:val="both"/>
        <w:rPr>
          <w:b/>
          <w:sz w:val="24"/>
        </w:rPr>
      </w:pPr>
      <w:r>
        <w:rPr>
          <w:b/>
          <w:sz w:val="24"/>
        </w:rPr>
        <w:t>Code:</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import java.io.FileWriter;</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import java.io.IOException;</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public class Practical_3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static int steps = 0;</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public static int sequentialSearch(int arr[], int key)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steps = 0;</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lastRenderedPageBreak/>
        <w:t>        int pos = -1;</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for (int i = 0; i &lt; arr.length; i++)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steps++;</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if (arr[i] == key)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pos = i;</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break;</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return pos;</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public static void main(String[] args)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int[] sizes = {1000, 2000, 3000, 4000, 5000};</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try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FileWriter writer = new FileWriter("SequentialSearchSteps.txt");</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 Writing Header</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writer.write("Inputs"+","+"Best Case"+","+"Average Case"+","+"Worst Case\n");</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 Print Console Table Header</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System.out.printf("%-10s %-15s %-15s %-15s\n", "Inputs", "Best Case", "Average Case", "Worst Case");</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System.out.println("-------------------------------------------------------------");</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for (int size : sizes)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int[] arr = new int[size];</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for (int i = 0; i &lt; size; i++)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arr[i] = i + 1;</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 Best Case</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sequentialSearch(arr, arr[0]);</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int best = steps;</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 Average Case</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sequentialSearch(arr, arr[size / 2]);</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lastRenderedPageBreak/>
        <w:t>                int avg = steps;</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 Worst Case</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sequentialSearch(arr, arr[size - 1]);</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int worst = steps;</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writer.write(size + "," + best + "," + avg + "," + worst + ","+"\n");</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 Print to console</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System.out.printf("%-10d %-15d %-15d %-15d\n", size, best, avg, worst);</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 Time Complexity row</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System.out.println("-------------------------------------------------------------");</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System.out.printf("%-10s %-15s %-15s %-15s\n", "", "O(1)", "O(n)", "O(n)");</w:t>
      </w:r>
    </w:p>
    <w:p w:rsidR="002C79FF" w:rsidRPr="002C79FF" w:rsidRDefault="002C79FF" w:rsidP="002C79FF">
      <w:pPr>
        <w:spacing w:line="276" w:lineRule="auto"/>
        <w:jc w:val="both"/>
        <w:rPr>
          <w:rFonts w:ascii="Comic Sans MS" w:hAnsi="Comic Sans MS"/>
          <w:bCs/>
          <w:sz w:val="24"/>
          <w:lang w:val="en-IN"/>
        </w:rPr>
      </w:pP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writer.close();</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 System.out.println("Data written to SequentialSearchSteps.txt successfully.");</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 catch (IOException e)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System.out.println("An error occurred while writing to file.");</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e.printStackTrace();</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w:t>
      </w:r>
    </w:p>
    <w:p w:rsidR="002C79FF" w:rsidRPr="002C79FF" w:rsidRDefault="002C79FF" w:rsidP="002C79FF">
      <w:pPr>
        <w:spacing w:line="276" w:lineRule="auto"/>
        <w:jc w:val="both"/>
        <w:rPr>
          <w:rFonts w:ascii="Comic Sans MS" w:hAnsi="Comic Sans MS"/>
          <w:bCs/>
          <w:sz w:val="24"/>
          <w:lang w:val="en-IN"/>
        </w:rPr>
      </w:pPr>
      <w:r w:rsidRPr="002C79FF">
        <w:rPr>
          <w:rFonts w:ascii="Comic Sans MS" w:hAnsi="Comic Sans MS"/>
          <w:bCs/>
          <w:sz w:val="24"/>
          <w:lang w:val="en-IN"/>
        </w:rPr>
        <w:t>    }</w:t>
      </w:r>
    </w:p>
    <w:p w:rsidR="002C79FF" w:rsidRPr="002C79FF" w:rsidRDefault="002C79FF" w:rsidP="0029008A">
      <w:pPr>
        <w:spacing w:line="276" w:lineRule="auto"/>
        <w:jc w:val="both"/>
        <w:rPr>
          <w:rFonts w:ascii="Comic Sans MS" w:hAnsi="Comic Sans MS"/>
          <w:bCs/>
          <w:sz w:val="24"/>
          <w:lang w:val="en-IN"/>
        </w:rPr>
      </w:pPr>
      <w:r w:rsidRPr="002C79FF">
        <w:rPr>
          <w:rFonts w:ascii="Comic Sans MS" w:hAnsi="Comic Sans MS"/>
          <w:bCs/>
          <w:sz w:val="24"/>
          <w:lang w:val="en-IN"/>
        </w:rPr>
        <w:t>}</w:t>
      </w:r>
    </w:p>
    <w:p w:rsidR="00464471" w:rsidRDefault="00464471" w:rsidP="00464471">
      <w:pPr>
        <w:jc w:val="both"/>
        <w:rPr>
          <w:b/>
          <w:sz w:val="24"/>
        </w:rPr>
      </w:pPr>
    </w:p>
    <w:p w:rsidR="00464471" w:rsidRDefault="00464471" w:rsidP="00464471">
      <w:pPr>
        <w:jc w:val="both"/>
        <w:rPr>
          <w:b/>
          <w:sz w:val="24"/>
        </w:rPr>
      </w:pPr>
      <w:r>
        <w:rPr>
          <w:b/>
          <w:sz w:val="24"/>
        </w:rPr>
        <w:t>Observations:</w:t>
      </w:r>
    </w:p>
    <w:p w:rsidR="002C79FF" w:rsidRPr="002C79FF" w:rsidRDefault="002C79FF" w:rsidP="002C79FF">
      <w:pPr>
        <w:pStyle w:val="ListParagraph"/>
        <w:numPr>
          <w:ilvl w:val="0"/>
          <w:numId w:val="50"/>
        </w:numPr>
        <w:rPr>
          <w:b/>
          <w:sz w:val="24"/>
        </w:rPr>
      </w:pPr>
      <w:r w:rsidRPr="002C79FF">
        <w:rPr>
          <w:bCs/>
          <w:sz w:val="24"/>
        </w:rPr>
        <w:t xml:space="preserve">As the input size increases from 1000 to 5000, the number of steps in the </w:t>
      </w:r>
      <w:r w:rsidRPr="002C79FF">
        <w:rPr>
          <w:b/>
          <w:bCs/>
          <w:sz w:val="24"/>
        </w:rPr>
        <w:t>best case</w:t>
      </w:r>
      <w:r w:rsidRPr="002C79FF">
        <w:rPr>
          <w:bCs/>
          <w:sz w:val="24"/>
        </w:rPr>
        <w:t xml:space="preserve"> remains constant (O(1)), as the element is found at the first position.</w:t>
      </w:r>
    </w:p>
    <w:p w:rsidR="002C79FF" w:rsidRPr="002C79FF" w:rsidRDefault="002C79FF" w:rsidP="002C79FF">
      <w:pPr>
        <w:pStyle w:val="ListParagraph"/>
        <w:numPr>
          <w:ilvl w:val="0"/>
          <w:numId w:val="50"/>
        </w:numPr>
        <w:rPr>
          <w:b/>
          <w:sz w:val="24"/>
        </w:rPr>
      </w:pPr>
      <w:r w:rsidRPr="002C79FF">
        <w:rPr>
          <w:bCs/>
          <w:sz w:val="24"/>
        </w:rPr>
        <w:t xml:space="preserve">In the </w:t>
      </w:r>
      <w:r w:rsidRPr="002C79FF">
        <w:rPr>
          <w:b/>
          <w:bCs/>
          <w:sz w:val="24"/>
        </w:rPr>
        <w:t>average case</w:t>
      </w:r>
      <w:r w:rsidRPr="002C79FF">
        <w:rPr>
          <w:bCs/>
          <w:sz w:val="24"/>
        </w:rPr>
        <w:t xml:space="preserve">, steps grow linearly, roughly around </w:t>
      </w:r>
      <w:r w:rsidRPr="002C79FF">
        <w:rPr>
          <w:bCs/>
          <w:i/>
          <w:iCs/>
          <w:sz w:val="24"/>
        </w:rPr>
        <w:t>n/2</w:t>
      </w:r>
      <w:r w:rsidRPr="002C79FF">
        <w:rPr>
          <w:bCs/>
          <w:sz w:val="24"/>
        </w:rPr>
        <w:t>, since the element is located in the middle.</w:t>
      </w:r>
    </w:p>
    <w:p w:rsidR="002C79FF" w:rsidRPr="002C79FF" w:rsidRDefault="002C79FF" w:rsidP="002C79FF">
      <w:pPr>
        <w:pStyle w:val="ListParagraph"/>
        <w:numPr>
          <w:ilvl w:val="0"/>
          <w:numId w:val="50"/>
        </w:numPr>
        <w:rPr>
          <w:b/>
          <w:sz w:val="24"/>
        </w:rPr>
      </w:pPr>
      <w:r w:rsidRPr="002C79FF">
        <w:rPr>
          <w:bCs/>
          <w:sz w:val="24"/>
        </w:rPr>
        <w:t xml:space="preserve">In the </w:t>
      </w:r>
      <w:r w:rsidRPr="002C79FF">
        <w:rPr>
          <w:b/>
          <w:bCs/>
          <w:sz w:val="24"/>
        </w:rPr>
        <w:t>worst case</w:t>
      </w:r>
      <w:r w:rsidRPr="002C79FF">
        <w:rPr>
          <w:bCs/>
          <w:sz w:val="24"/>
        </w:rPr>
        <w:t>, steps increase proportionally with the input size (</w:t>
      </w:r>
      <w:r w:rsidRPr="002C79FF">
        <w:rPr>
          <w:bCs/>
          <w:i/>
          <w:iCs/>
          <w:sz w:val="24"/>
        </w:rPr>
        <w:t>n</w:t>
      </w:r>
      <w:r w:rsidRPr="002C79FF">
        <w:rPr>
          <w:bCs/>
          <w:sz w:val="24"/>
        </w:rPr>
        <w:t>), as the element is at the last position.</w:t>
      </w:r>
    </w:p>
    <w:p w:rsidR="00464471" w:rsidRPr="002C79FF" w:rsidRDefault="002C79FF" w:rsidP="002C79FF">
      <w:pPr>
        <w:pStyle w:val="ListParagraph"/>
        <w:numPr>
          <w:ilvl w:val="0"/>
          <w:numId w:val="50"/>
        </w:numPr>
        <w:rPr>
          <w:b/>
          <w:sz w:val="24"/>
        </w:rPr>
      </w:pPr>
      <w:r w:rsidRPr="002C79FF">
        <w:rPr>
          <w:bCs/>
          <w:sz w:val="24"/>
        </w:rPr>
        <w:t>This confirms the linear nature of the sequential search algorithm.</w:t>
      </w:r>
    </w:p>
    <w:p w:rsidR="00464471" w:rsidRDefault="00464471" w:rsidP="00464471">
      <w:pPr>
        <w:jc w:val="both"/>
        <w:rPr>
          <w:b/>
          <w:sz w:val="24"/>
        </w:rPr>
      </w:pPr>
    </w:p>
    <w:p w:rsidR="0029008A" w:rsidRDefault="0029008A" w:rsidP="00464471">
      <w:pPr>
        <w:jc w:val="both"/>
        <w:rPr>
          <w:b/>
          <w:sz w:val="24"/>
        </w:rPr>
      </w:pPr>
    </w:p>
    <w:p w:rsidR="0029008A" w:rsidRDefault="0029008A" w:rsidP="00464471">
      <w:pPr>
        <w:jc w:val="both"/>
        <w:rPr>
          <w:b/>
          <w:sz w:val="24"/>
        </w:rPr>
      </w:pPr>
    </w:p>
    <w:p w:rsidR="0029008A" w:rsidRDefault="0029008A" w:rsidP="00464471">
      <w:pPr>
        <w:jc w:val="both"/>
        <w:rPr>
          <w:b/>
          <w:sz w:val="24"/>
        </w:rPr>
      </w:pPr>
    </w:p>
    <w:p w:rsidR="0029008A" w:rsidRDefault="0029008A" w:rsidP="00464471">
      <w:pPr>
        <w:jc w:val="both"/>
        <w:rPr>
          <w:b/>
          <w:sz w:val="24"/>
        </w:rPr>
      </w:pPr>
    </w:p>
    <w:p w:rsidR="00D3343A" w:rsidRDefault="00D3343A" w:rsidP="00464471">
      <w:pPr>
        <w:jc w:val="both"/>
        <w:rPr>
          <w:b/>
          <w:sz w:val="24"/>
        </w:rPr>
      </w:pPr>
    </w:p>
    <w:p w:rsidR="00D3343A" w:rsidRDefault="00D3343A" w:rsidP="00464471">
      <w:pPr>
        <w:jc w:val="both"/>
        <w:rPr>
          <w:b/>
          <w:sz w:val="24"/>
        </w:rPr>
      </w:pPr>
    </w:p>
    <w:p w:rsidR="00D3343A" w:rsidRDefault="00D3343A" w:rsidP="00464471">
      <w:pPr>
        <w:jc w:val="both"/>
        <w:rPr>
          <w:b/>
          <w:sz w:val="24"/>
        </w:rPr>
      </w:pPr>
    </w:p>
    <w:p w:rsidR="00464471" w:rsidRDefault="00464471" w:rsidP="00464471">
      <w:pPr>
        <w:jc w:val="both"/>
        <w:rPr>
          <w:bCs/>
          <w:sz w:val="24"/>
        </w:rPr>
      </w:pPr>
      <w:r>
        <w:rPr>
          <w:b/>
          <w:sz w:val="24"/>
        </w:rPr>
        <w:lastRenderedPageBreak/>
        <w:t xml:space="preserve">Result:  </w:t>
      </w:r>
      <w:r w:rsidRPr="00E03FA5">
        <w:rPr>
          <w:bCs/>
          <w:sz w:val="24"/>
        </w:rPr>
        <w:t>Complete the below table based on your i</w:t>
      </w:r>
      <w:r w:rsidR="00C431DD">
        <w:rPr>
          <w:bCs/>
          <w:sz w:val="24"/>
        </w:rPr>
        <w:t xml:space="preserve">mplementation of sequential search </w:t>
      </w:r>
      <w:r w:rsidR="00575848">
        <w:rPr>
          <w:bCs/>
          <w:sz w:val="24"/>
        </w:rPr>
        <w:t xml:space="preserve">algorithm </w:t>
      </w:r>
      <w:r w:rsidR="00575848" w:rsidRPr="00E03FA5">
        <w:rPr>
          <w:bCs/>
          <w:sz w:val="24"/>
        </w:rPr>
        <w:t>and</w:t>
      </w:r>
      <w:r w:rsidRPr="00E03FA5">
        <w:rPr>
          <w:bCs/>
          <w:sz w:val="24"/>
        </w:rPr>
        <w:t xml:space="preserve"> steps executed </w:t>
      </w:r>
      <w:r w:rsidR="00C431DD">
        <w:rPr>
          <w:bCs/>
          <w:sz w:val="24"/>
        </w:rPr>
        <w:t>by the</w:t>
      </w:r>
      <w:r w:rsidRPr="00E03FA5">
        <w:rPr>
          <w:bCs/>
          <w:sz w:val="24"/>
        </w:rPr>
        <w:t xml:space="preserve"> function.</w:t>
      </w:r>
    </w:p>
    <w:p w:rsidR="00C431DD" w:rsidRDefault="00C431DD" w:rsidP="00464471">
      <w:pPr>
        <w:jc w:val="both"/>
        <w:rPr>
          <w:bCs/>
          <w:sz w:val="24"/>
        </w:rPr>
      </w:pPr>
    </w:p>
    <w:p w:rsidR="00C431DD" w:rsidRDefault="00C431DD" w:rsidP="00464471">
      <w:pPr>
        <w:jc w:val="both"/>
        <w:rPr>
          <w:sz w:val="24"/>
        </w:rPr>
      </w:pPr>
    </w:p>
    <w:tbl>
      <w:tblPr>
        <w:tblStyle w:val="TableGrid"/>
        <w:tblW w:w="0" w:type="auto"/>
        <w:jc w:val="center"/>
        <w:tblLook w:val="04A0" w:firstRow="1" w:lastRow="0" w:firstColumn="1" w:lastColumn="0" w:noHBand="0" w:noVBand="1"/>
      </w:tblPr>
      <w:tblGrid>
        <w:gridCol w:w="1804"/>
        <w:gridCol w:w="1804"/>
        <w:gridCol w:w="1804"/>
        <w:gridCol w:w="1804"/>
      </w:tblGrid>
      <w:tr w:rsidR="00464471" w:rsidRPr="009E21E2" w:rsidTr="001C2FF8">
        <w:trPr>
          <w:trHeight w:val="316"/>
          <w:jc w:val="center"/>
        </w:trPr>
        <w:tc>
          <w:tcPr>
            <w:tcW w:w="1804" w:type="dxa"/>
            <w:vMerge w:val="restart"/>
            <w:vAlign w:val="center"/>
          </w:tcPr>
          <w:p w:rsidR="00464471" w:rsidRPr="009E21E2" w:rsidRDefault="00464471" w:rsidP="00C431DD">
            <w:pPr>
              <w:spacing w:after="0" w:line="240" w:lineRule="auto"/>
              <w:jc w:val="center"/>
              <w:rPr>
                <w:b/>
                <w:bCs/>
                <w:sz w:val="24"/>
                <w:szCs w:val="24"/>
              </w:rPr>
            </w:pPr>
            <w:r w:rsidRPr="009E21E2">
              <w:rPr>
                <w:rFonts w:ascii="Times New Roman" w:hAnsi="Times New Roman" w:cs="Times New Roman"/>
                <w:b/>
                <w:bCs/>
                <w:sz w:val="24"/>
                <w:szCs w:val="24"/>
              </w:rPr>
              <w:t>Inputs</w:t>
            </w:r>
          </w:p>
        </w:tc>
        <w:tc>
          <w:tcPr>
            <w:tcW w:w="5412" w:type="dxa"/>
            <w:gridSpan w:val="3"/>
            <w:vAlign w:val="center"/>
          </w:tcPr>
          <w:p w:rsidR="00464471" w:rsidRPr="009E21E2" w:rsidRDefault="00464471" w:rsidP="00C431DD">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p>
        </w:tc>
      </w:tr>
      <w:tr w:rsidR="00464471" w:rsidRPr="009E21E2" w:rsidTr="001C2FF8">
        <w:trPr>
          <w:trHeight w:val="387"/>
          <w:jc w:val="center"/>
        </w:trPr>
        <w:tc>
          <w:tcPr>
            <w:tcW w:w="1804" w:type="dxa"/>
            <w:vMerge/>
            <w:vAlign w:val="center"/>
          </w:tcPr>
          <w:p w:rsidR="00464471" w:rsidRPr="009E21E2" w:rsidRDefault="00464471" w:rsidP="00C431DD">
            <w:pPr>
              <w:spacing w:after="0" w:line="240" w:lineRule="auto"/>
              <w:jc w:val="center"/>
              <w:rPr>
                <w:rFonts w:ascii="Times New Roman" w:hAnsi="Times New Roman" w:cs="Times New Roman"/>
                <w:b/>
                <w:bCs/>
                <w:sz w:val="24"/>
                <w:szCs w:val="24"/>
              </w:rPr>
            </w:pPr>
          </w:p>
        </w:tc>
        <w:tc>
          <w:tcPr>
            <w:tcW w:w="1804" w:type="dxa"/>
            <w:vAlign w:val="center"/>
          </w:tcPr>
          <w:p w:rsidR="00464471" w:rsidRPr="009E21E2" w:rsidRDefault="00C431DD" w:rsidP="00C431D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Best Case</w:t>
            </w:r>
          </w:p>
        </w:tc>
        <w:tc>
          <w:tcPr>
            <w:tcW w:w="1804" w:type="dxa"/>
            <w:vAlign w:val="center"/>
          </w:tcPr>
          <w:p w:rsidR="00464471" w:rsidRPr="009E21E2" w:rsidRDefault="00C431DD" w:rsidP="00C431D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Average Case</w:t>
            </w:r>
          </w:p>
        </w:tc>
        <w:tc>
          <w:tcPr>
            <w:tcW w:w="1804" w:type="dxa"/>
            <w:vAlign w:val="center"/>
          </w:tcPr>
          <w:p w:rsidR="00464471" w:rsidRPr="009E21E2" w:rsidRDefault="00C431DD" w:rsidP="00C431D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Worst Case</w:t>
            </w:r>
          </w:p>
        </w:tc>
      </w:tr>
      <w:tr w:rsidR="00464471" w:rsidRPr="009E21E2" w:rsidTr="001C2FF8">
        <w:trPr>
          <w:trHeight w:val="317"/>
          <w:jc w:val="center"/>
        </w:trPr>
        <w:tc>
          <w:tcPr>
            <w:tcW w:w="1804" w:type="dxa"/>
            <w:vAlign w:val="center"/>
          </w:tcPr>
          <w:p w:rsidR="00464471" w:rsidRPr="009E21E2" w:rsidRDefault="00464471" w:rsidP="00C431DD">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100</w:t>
            </w:r>
            <w:r w:rsidR="00C431DD">
              <w:rPr>
                <w:rFonts w:ascii="Times New Roman" w:hAnsi="Times New Roman" w:cs="Times New Roman"/>
                <w:sz w:val="24"/>
                <w:szCs w:val="24"/>
              </w:rPr>
              <w:t>0</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501</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1000</w:t>
            </w:r>
          </w:p>
        </w:tc>
      </w:tr>
      <w:tr w:rsidR="00464471" w:rsidRPr="009E21E2" w:rsidTr="001C2FF8">
        <w:trPr>
          <w:trHeight w:val="317"/>
          <w:jc w:val="center"/>
        </w:trPr>
        <w:tc>
          <w:tcPr>
            <w:tcW w:w="1804" w:type="dxa"/>
            <w:vAlign w:val="center"/>
          </w:tcPr>
          <w:p w:rsidR="00464471" w:rsidRPr="009E21E2" w:rsidRDefault="00464471" w:rsidP="00C431DD">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200</w:t>
            </w:r>
            <w:r w:rsidR="00C431DD">
              <w:rPr>
                <w:rFonts w:ascii="Times New Roman" w:hAnsi="Times New Roman" w:cs="Times New Roman"/>
                <w:sz w:val="24"/>
                <w:szCs w:val="24"/>
              </w:rPr>
              <w:t>0</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1001</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2000</w:t>
            </w:r>
          </w:p>
        </w:tc>
      </w:tr>
      <w:tr w:rsidR="00464471" w:rsidRPr="009E21E2" w:rsidTr="001C2FF8">
        <w:trPr>
          <w:trHeight w:val="309"/>
          <w:jc w:val="center"/>
        </w:trPr>
        <w:tc>
          <w:tcPr>
            <w:tcW w:w="1804" w:type="dxa"/>
            <w:vAlign w:val="center"/>
          </w:tcPr>
          <w:p w:rsidR="00464471" w:rsidRPr="009E21E2" w:rsidRDefault="00464471" w:rsidP="00C431DD">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300</w:t>
            </w:r>
            <w:r w:rsidR="00C431DD">
              <w:rPr>
                <w:rFonts w:ascii="Times New Roman" w:hAnsi="Times New Roman" w:cs="Times New Roman"/>
                <w:sz w:val="24"/>
                <w:szCs w:val="24"/>
              </w:rPr>
              <w:t>0</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1501</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3000</w:t>
            </w:r>
          </w:p>
        </w:tc>
      </w:tr>
      <w:tr w:rsidR="00464471" w:rsidRPr="009E21E2" w:rsidTr="001C2FF8">
        <w:trPr>
          <w:trHeight w:val="317"/>
          <w:jc w:val="center"/>
        </w:trPr>
        <w:tc>
          <w:tcPr>
            <w:tcW w:w="1804" w:type="dxa"/>
            <w:vAlign w:val="center"/>
          </w:tcPr>
          <w:p w:rsidR="00464471" w:rsidRPr="009E21E2" w:rsidRDefault="00464471" w:rsidP="00C431DD">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400</w:t>
            </w:r>
            <w:r w:rsidR="00C431DD">
              <w:rPr>
                <w:rFonts w:ascii="Times New Roman" w:hAnsi="Times New Roman" w:cs="Times New Roman"/>
                <w:sz w:val="24"/>
                <w:szCs w:val="24"/>
              </w:rPr>
              <w:t>0</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2001</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4000</w:t>
            </w:r>
          </w:p>
        </w:tc>
      </w:tr>
      <w:tr w:rsidR="00464471" w:rsidRPr="009E21E2" w:rsidTr="001C2FF8">
        <w:trPr>
          <w:trHeight w:val="362"/>
          <w:jc w:val="center"/>
        </w:trPr>
        <w:tc>
          <w:tcPr>
            <w:tcW w:w="1804" w:type="dxa"/>
            <w:vAlign w:val="center"/>
          </w:tcPr>
          <w:p w:rsidR="00464471" w:rsidRPr="009E21E2" w:rsidRDefault="00464471" w:rsidP="00C431DD">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500</w:t>
            </w:r>
            <w:r w:rsidR="00C431DD">
              <w:rPr>
                <w:rFonts w:ascii="Times New Roman" w:hAnsi="Times New Roman" w:cs="Times New Roman"/>
                <w:sz w:val="24"/>
                <w:szCs w:val="24"/>
              </w:rPr>
              <w:t>0</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2501</w:t>
            </w:r>
          </w:p>
        </w:tc>
        <w:tc>
          <w:tcPr>
            <w:tcW w:w="1804" w:type="dxa"/>
            <w:vAlign w:val="center"/>
          </w:tcPr>
          <w:p w:rsidR="00464471" w:rsidRPr="009E21E2" w:rsidRDefault="004B6151" w:rsidP="00C431DD">
            <w:pPr>
              <w:spacing w:after="0"/>
              <w:jc w:val="center"/>
              <w:rPr>
                <w:rFonts w:ascii="Times New Roman" w:hAnsi="Times New Roman" w:cs="Times New Roman"/>
                <w:sz w:val="24"/>
                <w:szCs w:val="24"/>
              </w:rPr>
            </w:pPr>
            <w:r>
              <w:rPr>
                <w:rFonts w:ascii="Times New Roman" w:hAnsi="Times New Roman" w:cs="Times New Roman"/>
                <w:sz w:val="24"/>
                <w:szCs w:val="24"/>
              </w:rPr>
              <w:t>5000</w:t>
            </w:r>
          </w:p>
        </w:tc>
      </w:tr>
      <w:tr w:rsidR="00464471" w:rsidRPr="009E21E2" w:rsidTr="001C2FF8">
        <w:trPr>
          <w:trHeight w:val="362"/>
          <w:jc w:val="center"/>
        </w:trPr>
        <w:tc>
          <w:tcPr>
            <w:tcW w:w="1804" w:type="dxa"/>
            <w:vAlign w:val="center"/>
          </w:tcPr>
          <w:p w:rsidR="00464471" w:rsidRPr="009E21E2" w:rsidRDefault="00C431DD" w:rsidP="00C431DD">
            <w:pPr>
              <w:spacing w:after="0" w:line="240" w:lineRule="auto"/>
              <w:jc w:val="center"/>
              <w:rPr>
                <w:sz w:val="24"/>
                <w:szCs w:val="24"/>
              </w:rPr>
            </w:pPr>
            <w:r>
              <w:rPr>
                <w:rFonts w:ascii="Times New Roman" w:hAnsi="Times New Roman" w:cs="Times New Roman"/>
                <w:sz w:val="24"/>
                <w:szCs w:val="24"/>
              </w:rPr>
              <w:t>Time Complexity</w:t>
            </w:r>
            <w:r w:rsidR="00464471" w:rsidRPr="0076221A">
              <w:rPr>
                <w:sz w:val="24"/>
                <w:szCs w:val="24"/>
              </w:rPr>
              <w:sym w:font="Wingdings" w:char="F0E0"/>
            </w:r>
          </w:p>
        </w:tc>
        <w:tc>
          <w:tcPr>
            <w:tcW w:w="1804" w:type="dxa"/>
            <w:vAlign w:val="center"/>
          </w:tcPr>
          <w:p w:rsidR="00464471" w:rsidRPr="004B6151" w:rsidRDefault="004B6151" w:rsidP="00C431DD">
            <w:pPr>
              <w:spacing w:after="0"/>
              <w:jc w:val="center"/>
              <w:rPr>
                <w:rFonts w:ascii="Times New Roman" w:hAnsi="Times New Roman" w:cs="Times New Roman"/>
                <w:sz w:val="24"/>
                <w:szCs w:val="24"/>
              </w:rPr>
            </w:pPr>
            <w:r w:rsidRPr="004B6151">
              <w:rPr>
                <w:rFonts w:ascii="Times New Roman" w:hAnsi="Times New Roman" w:cs="Times New Roman"/>
                <w:sz w:val="24"/>
                <w:szCs w:val="24"/>
              </w:rPr>
              <w:t>O(1)</w:t>
            </w:r>
          </w:p>
        </w:tc>
        <w:tc>
          <w:tcPr>
            <w:tcW w:w="1804" w:type="dxa"/>
            <w:vAlign w:val="center"/>
          </w:tcPr>
          <w:p w:rsidR="00464471" w:rsidRPr="004B6151" w:rsidRDefault="004B6151" w:rsidP="00C431DD">
            <w:pPr>
              <w:spacing w:after="0"/>
              <w:jc w:val="center"/>
              <w:rPr>
                <w:rFonts w:ascii="Times New Roman" w:hAnsi="Times New Roman" w:cs="Times New Roman"/>
                <w:sz w:val="24"/>
                <w:szCs w:val="24"/>
              </w:rPr>
            </w:pPr>
            <w:r w:rsidRPr="004B6151">
              <w:rPr>
                <w:rFonts w:ascii="Times New Roman" w:hAnsi="Times New Roman" w:cs="Times New Roman"/>
                <w:sz w:val="24"/>
                <w:szCs w:val="24"/>
              </w:rPr>
              <w:t>O(n)</w:t>
            </w:r>
          </w:p>
        </w:tc>
        <w:tc>
          <w:tcPr>
            <w:tcW w:w="1804" w:type="dxa"/>
            <w:vAlign w:val="center"/>
          </w:tcPr>
          <w:p w:rsidR="00464471" w:rsidRPr="004B6151" w:rsidRDefault="004B6151" w:rsidP="00C431DD">
            <w:pPr>
              <w:spacing w:after="0"/>
              <w:jc w:val="center"/>
              <w:rPr>
                <w:rFonts w:ascii="Times New Roman" w:hAnsi="Times New Roman" w:cs="Times New Roman"/>
                <w:sz w:val="24"/>
                <w:szCs w:val="24"/>
              </w:rPr>
            </w:pPr>
            <w:r w:rsidRPr="004B6151">
              <w:rPr>
                <w:rFonts w:ascii="Times New Roman" w:hAnsi="Times New Roman" w:cs="Times New Roman"/>
                <w:sz w:val="24"/>
                <w:szCs w:val="24"/>
              </w:rPr>
              <w:t>O(n)</w:t>
            </w:r>
          </w:p>
        </w:tc>
      </w:tr>
    </w:tbl>
    <w:p w:rsidR="00464471" w:rsidRDefault="00464471" w:rsidP="00464471">
      <w:pPr>
        <w:jc w:val="both"/>
        <w:rPr>
          <w:sz w:val="24"/>
        </w:rPr>
      </w:pPr>
    </w:p>
    <w:p w:rsidR="00464471" w:rsidRPr="00464471" w:rsidRDefault="000A64EE" w:rsidP="00464471">
      <w:pPr>
        <w:jc w:val="both"/>
        <w:rPr>
          <w:b/>
          <w:bCs/>
          <w:sz w:val="24"/>
          <w:szCs w:val="24"/>
        </w:rPr>
      </w:pPr>
      <w:r>
        <w:rPr>
          <w:noProof/>
        </w:rPr>
        <w:drawing>
          <wp:anchor distT="0" distB="0" distL="114300" distR="114300" simplePos="0" relativeHeight="251659264" behindDoc="0" locked="0" layoutInCell="1" allowOverlap="1">
            <wp:simplePos x="0" y="0"/>
            <wp:positionH relativeFrom="column">
              <wp:posOffset>1270</wp:posOffset>
            </wp:positionH>
            <wp:positionV relativeFrom="paragraph">
              <wp:posOffset>325755</wp:posOffset>
            </wp:positionV>
            <wp:extent cx="6011545" cy="3570605"/>
            <wp:effectExtent l="0" t="0" r="0" b="0"/>
            <wp:wrapTopAndBottom/>
            <wp:docPr id="2046044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11545" cy="3570605"/>
                    </a:xfrm>
                    <a:prstGeom prst="rect">
                      <a:avLst/>
                    </a:prstGeom>
                    <a:noFill/>
                    <a:ln>
                      <a:noFill/>
                    </a:ln>
                  </pic:spPr>
                </pic:pic>
              </a:graphicData>
            </a:graphic>
          </wp:anchor>
        </w:drawing>
      </w:r>
      <w:r w:rsidR="00464471" w:rsidRPr="00464471">
        <w:rPr>
          <w:b/>
          <w:bCs/>
          <w:sz w:val="24"/>
          <w:szCs w:val="24"/>
        </w:rPr>
        <w:t>Chart:</w:t>
      </w:r>
    </w:p>
    <w:p w:rsidR="00464471" w:rsidRDefault="00464471" w:rsidP="00464471">
      <w:pPr>
        <w:jc w:val="both"/>
        <w:rPr>
          <w:b/>
          <w:sz w:val="24"/>
        </w:rPr>
      </w:pPr>
    </w:p>
    <w:p w:rsidR="000A64EE" w:rsidRDefault="000A64EE" w:rsidP="00464471">
      <w:pPr>
        <w:jc w:val="both"/>
        <w:rPr>
          <w:b/>
          <w:sz w:val="24"/>
        </w:rPr>
      </w:pPr>
    </w:p>
    <w:p w:rsidR="00464471" w:rsidRDefault="00464471" w:rsidP="00464471">
      <w:pPr>
        <w:jc w:val="both"/>
        <w:rPr>
          <w:sz w:val="24"/>
        </w:rPr>
      </w:pPr>
      <w:r>
        <w:rPr>
          <w:b/>
          <w:sz w:val="24"/>
        </w:rPr>
        <w:t xml:space="preserve">Conclusion: </w:t>
      </w:r>
    </w:p>
    <w:p w:rsidR="00F56169" w:rsidRDefault="00F56169" w:rsidP="00F56169">
      <w:pPr>
        <w:pStyle w:val="ListParagraph"/>
        <w:numPr>
          <w:ilvl w:val="0"/>
          <w:numId w:val="51"/>
        </w:numPr>
        <w:rPr>
          <w:sz w:val="24"/>
          <w:szCs w:val="24"/>
        </w:rPr>
      </w:pPr>
      <w:r w:rsidRPr="00F56169">
        <w:rPr>
          <w:sz w:val="24"/>
          <w:szCs w:val="24"/>
        </w:rPr>
        <w:t xml:space="preserve">The sequential search algorithm exhibits </w:t>
      </w:r>
      <w:r w:rsidRPr="00F56169">
        <w:rPr>
          <w:b/>
          <w:bCs/>
          <w:sz w:val="24"/>
          <w:szCs w:val="24"/>
        </w:rPr>
        <w:t>constant time complexity (O(1))</w:t>
      </w:r>
      <w:r w:rsidRPr="00F56169">
        <w:rPr>
          <w:sz w:val="24"/>
          <w:szCs w:val="24"/>
        </w:rPr>
        <w:t xml:space="preserve"> in the best case and </w:t>
      </w:r>
      <w:r w:rsidRPr="00F56169">
        <w:rPr>
          <w:b/>
          <w:bCs/>
          <w:sz w:val="24"/>
          <w:szCs w:val="24"/>
        </w:rPr>
        <w:t>linear time complexity (O(n))</w:t>
      </w:r>
      <w:r w:rsidRPr="00F56169">
        <w:rPr>
          <w:sz w:val="24"/>
          <w:szCs w:val="24"/>
        </w:rPr>
        <w:t xml:space="preserve"> in both average and worst cases.</w:t>
      </w:r>
    </w:p>
    <w:p w:rsidR="00464471" w:rsidRPr="00F56169" w:rsidRDefault="00F56169" w:rsidP="00F56169">
      <w:pPr>
        <w:pStyle w:val="ListParagraph"/>
        <w:numPr>
          <w:ilvl w:val="0"/>
          <w:numId w:val="51"/>
        </w:numPr>
        <w:rPr>
          <w:sz w:val="24"/>
          <w:szCs w:val="24"/>
        </w:rPr>
      </w:pPr>
      <w:r w:rsidRPr="00F56169">
        <w:rPr>
          <w:sz w:val="24"/>
          <w:szCs w:val="24"/>
        </w:rPr>
        <w:t>The step count analysis validates theoretical complexities and shows that sequential search is inefficient for large datasets compared to more optimized search algorithms like binary search.</w:t>
      </w:r>
    </w:p>
    <w:p w:rsidR="00464471" w:rsidRDefault="00464471" w:rsidP="00464471">
      <w:pPr>
        <w:jc w:val="both"/>
        <w:rPr>
          <w:b/>
          <w:sz w:val="24"/>
        </w:rPr>
      </w:pPr>
    </w:p>
    <w:p w:rsidR="00464471" w:rsidRDefault="00464471" w:rsidP="00464471">
      <w:pPr>
        <w:jc w:val="both"/>
      </w:pPr>
      <w:r>
        <w:rPr>
          <w:b/>
          <w:sz w:val="24"/>
        </w:rPr>
        <w:t xml:space="preserve">Quiz: </w:t>
      </w:r>
    </w:p>
    <w:p w:rsidR="00464471" w:rsidRPr="00F56169" w:rsidRDefault="00464471" w:rsidP="00D762F9">
      <w:pPr>
        <w:numPr>
          <w:ilvl w:val="0"/>
          <w:numId w:val="19"/>
        </w:numPr>
        <w:jc w:val="both"/>
        <w:rPr>
          <w:b/>
          <w:bCs/>
        </w:rPr>
      </w:pPr>
      <w:r w:rsidRPr="00F56169">
        <w:rPr>
          <w:b/>
          <w:bCs/>
          <w:sz w:val="24"/>
        </w:rPr>
        <w:t>W</w:t>
      </w:r>
      <w:r w:rsidR="00F33052" w:rsidRPr="00F56169">
        <w:rPr>
          <w:b/>
          <w:bCs/>
          <w:sz w:val="24"/>
        </w:rPr>
        <w:t>hich</w:t>
      </w:r>
      <w:r w:rsidRPr="00F56169">
        <w:rPr>
          <w:b/>
          <w:bCs/>
          <w:sz w:val="24"/>
        </w:rPr>
        <w:t xml:space="preserve"> is the </w:t>
      </w:r>
      <w:r w:rsidR="00F33052" w:rsidRPr="00F56169">
        <w:rPr>
          <w:b/>
          <w:bCs/>
          <w:sz w:val="24"/>
        </w:rPr>
        <w:t>best case</w:t>
      </w:r>
      <w:r w:rsidRPr="00F56169">
        <w:rPr>
          <w:b/>
          <w:bCs/>
          <w:sz w:val="24"/>
        </w:rPr>
        <w:t xml:space="preserve"> of an algorithm?</w:t>
      </w:r>
    </w:p>
    <w:p w:rsidR="00464471" w:rsidRDefault="00464471" w:rsidP="00464471">
      <w:pPr>
        <w:jc w:val="both"/>
        <w:rPr>
          <w:sz w:val="24"/>
        </w:rPr>
      </w:pPr>
      <w:r w:rsidRPr="0008680F">
        <w:rPr>
          <w:b/>
          <w:bCs/>
          <w:sz w:val="24"/>
        </w:rPr>
        <w:t>Answer:</w:t>
      </w:r>
      <w:r w:rsidR="00F56169">
        <w:rPr>
          <w:b/>
          <w:bCs/>
          <w:sz w:val="24"/>
        </w:rPr>
        <w:t xml:space="preserve"> </w:t>
      </w:r>
      <w:r w:rsidR="00F56169" w:rsidRPr="00F56169">
        <w:rPr>
          <w:sz w:val="24"/>
        </w:rPr>
        <w:t xml:space="preserve">The best case occurs when the algorithm takes the least time to execute. For sequential search, it's when the key is found at the first position. Time complexity: </w:t>
      </w:r>
      <w:r w:rsidR="00F56169" w:rsidRPr="00F56169">
        <w:rPr>
          <w:b/>
          <w:bCs/>
          <w:sz w:val="24"/>
        </w:rPr>
        <w:t>O(1)</w:t>
      </w:r>
      <w:r w:rsidR="00F56169" w:rsidRPr="00F56169">
        <w:rPr>
          <w:sz w:val="24"/>
        </w:rPr>
        <w:t>.</w:t>
      </w:r>
    </w:p>
    <w:p w:rsidR="00464471" w:rsidRDefault="00464471" w:rsidP="00464471">
      <w:pPr>
        <w:jc w:val="both"/>
        <w:rPr>
          <w:sz w:val="24"/>
        </w:rPr>
      </w:pPr>
    </w:p>
    <w:p w:rsidR="00464471" w:rsidRDefault="00464471" w:rsidP="00464471">
      <w:pPr>
        <w:jc w:val="both"/>
        <w:rPr>
          <w:sz w:val="24"/>
        </w:rPr>
      </w:pPr>
    </w:p>
    <w:p w:rsidR="00464471" w:rsidRDefault="00464471" w:rsidP="00464471">
      <w:pPr>
        <w:jc w:val="both"/>
        <w:rPr>
          <w:sz w:val="24"/>
        </w:rPr>
      </w:pPr>
    </w:p>
    <w:p w:rsidR="00F33052" w:rsidRPr="00640172" w:rsidRDefault="00F33052" w:rsidP="00D762F9">
      <w:pPr>
        <w:numPr>
          <w:ilvl w:val="0"/>
          <w:numId w:val="19"/>
        </w:numPr>
        <w:jc w:val="both"/>
        <w:rPr>
          <w:b/>
          <w:bCs/>
        </w:rPr>
      </w:pPr>
      <w:r w:rsidRPr="00640172">
        <w:rPr>
          <w:b/>
          <w:bCs/>
          <w:sz w:val="24"/>
        </w:rPr>
        <w:lastRenderedPageBreak/>
        <w:t>Which is the worst case of an algorithm?</w:t>
      </w:r>
    </w:p>
    <w:p w:rsidR="00F33052" w:rsidRPr="00640172" w:rsidRDefault="00F33052" w:rsidP="00F33052">
      <w:pPr>
        <w:jc w:val="both"/>
        <w:rPr>
          <w:sz w:val="24"/>
        </w:rPr>
      </w:pPr>
      <w:r w:rsidRPr="0008680F">
        <w:rPr>
          <w:b/>
          <w:bCs/>
          <w:sz w:val="24"/>
        </w:rPr>
        <w:t>Answer:</w:t>
      </w:r>
      <w:r w:rsidR="00640172">
        <w:rPr>
          <w:b/>
          <w:bCs/>
          <w:sz w:val="24"/>
        </w:rPr>
        <w:t xml:space="preserve"> </w:t>
      </w:r>
      <w:r w:rsidR="00640172" w:rsidRPr="00640172">
        <w:rPr>
          <w:sz w:val="24"/>
        </w:rPr>
        <w:t xml:space="preserve">The worst case occurs when the algorithm takes the most time to execute. For sequential search, it's when the key is at the last position or not present. Time complexity: </w:t>
      </w:r>
      <w:r w:rsidR="00640172" w:rsidRPr="00640172">
        <w:rPr>
          <w:b/>
          <w:bCs/>
          <w:sz w:val="24"/>
        </w:rPr>
        <w:t>O(n)</w:t>
      </w:r>
      <w:r w:rsidR="00640172" w:rsidRPr="00640172">
        <w:rPr>
          <w:sz w:val="24"/>
        </w:rPr>
        <w:t>.</w:t>
      </w:r>
    </w:p>
    <w:p w:rsidR="00464471" w:rsidRDefault="00464471" w:rsidP="00464471">
      <w:pPr>
        <w:jc w:val="both"/>
        <w:rPr>
          <w:sz w:val="24"/>
        </w:rPr>
      </w:pPr>
    </w:p>
    <w:p w:rsidR="00464471" w:rsidRDefault="00464471" w:rsidP="00464471">
      <w:pPr>
        <w:pStyle w:val="Heading1"/>
        <w:spacing w:line="276" w:lineRule="auto"/>
        <w:ind w:left="0" w:firstLine="0"/>
      </w:pPr>
    </w:p>
    <w:p w:rsidR="00464471" w:rsidRDefault="00464471" w:rsidP="00464471">
      <w:pPr>
        <w:pStyle w:val="Heading1"/>
        <w:spacing w:line="276" w:lineRule="auto"/>
        <w:ind w:left="0" w:firstLine="0"/>
        <w:rPr>
          <w:bCs w:val="0"/>
          <w:sz w:val="24"/>
        </w:rPr>
      </w:pPr>
      <w:r>
        <w:rPr>
          <w:bCs w:val="0"/>
          <w:sz w:val="24"/>
        </w:rPr>
        <w:t xml:space="preserve">Suggested Reference: </w:t>
      </w:r>
    </w:p>
    <w:p w:rsidR="00464471" w:rsidRDefault="00464471" w:rsidP="00D762F9">
      <w:pPr>
        <w:pStyle w:val="Heading1"/>
        <w:numPr>
          <w:ilvl w:val="3"/>
          <w:numId w:val="19"/>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464471" w:rsidRDefault="00464471" w:rsidP="00D762F9">
      <w:pPr>
        <w:pStyle w:val="Heading1"/>
        <w:numPr>
          <w:ilvl w:val="3"/>
          <w:numId w:val="19"/>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w:t>
      </w:r>
      <w:r w:rsidR="004D17B0">
        <w:rPr>
          <w:b w:val="0"/>
          <w:bCs w:val="0"/>
          <w:sz w:val="24"/>
          <w:szCs w:val="24"/>
        </w:rPr>
        <w:t xml:space="preserve"> </w:t>
      </w:r>
      <w:r>
        <w:rPr>
          <w:b w:val="0"/>
          <w:bCs w:val="0"/>
          <w:sz w:val="24"/>
          <w:szCs w:val="24"/>
        </w:rPr>
        <w:t>by</w:t>
      </w:r>
      <w:r w:rsidRPr="00D4171B">
        <w:rPr>
          <w:b w:val="0"/>
          <w:bCs w:val="0"/>
          <w:sz w:val="24"/>
          <w:szCs w:val="24"/>
        </w:rPr>
        <w:t xml:space="preserve"> E. Horowitz et al.</w:t>
      </w:r>
    </w:p>
    <w:p w:rsidR="00464471" w:rsidRDefault="00464471" w:rsidP="00464471">
      <w:pPr>
        <w:pStyle w:val="Heading1"/>
        <w:spacing w:line="276" w:lineRule="auto"/>
        <w:jc w:val="both"/>
        <w:rPr>
          <w:b w:val="0"/>
          <w:bCs w:val="0"/>
          <w:sz w:val="24"/>
          <w:szCs w:val="24"/>
        </w:rPr>
      </w:pPr>
    </w:p>
    <w:p w:rsidR="00C618D7" w:rsidRDefault="00464471" w:rsidP="00C618D7">
      <w:pPr>
        <w:pStyle w:val="Heading1"/>
        <w:spacing w:line="276" w:lineRule="auto"/>
        <w:ind w:left="0" w:firstLine="0"/>
        <w:rPr>
          <w:bCs w:val="0"/>
          <w:sz w:val="24"/>
        </w:rPr>
      </w:pPr>
      <w:r>
        <w:rPr>
          <w:bCs w:val="0"/>
          <w:sz w:val="24"/>
        </w:rPr>
        <w:t xml:space="preserve">References used by the students: </w:t>
      </w:r>
    </w:p>
    <w:p w:rsidR="00C618D7" w:rsidRDefault="00C618D7" w:rsidP="00C618D7">
      <w:pPr>
        <w:pStyle w:val="Heading1"/>
        <w:numPr>
          <w:ilvl w:val="6"/>
          <w:numId w:val="19"/>
        </w:numPr>
        <w:spacing w:line="276" w:lineRule="auto"/>
        <w:rPr>
          <w:b w:val="0"/>
          <w:bCs w:val="0"/>
          <w:sz w:val="24"/>
          <w:szCs w:val="24"/>
        </w:rPr>
      </w:pPr>
      <w:r w:rsidRPr="00D4171B">
        <w:rPr>
          <w:b w:val="0"/>
          <w:bCs w:val="0"/>
          <w:sz w:val="24"/>
          <w:szCs w:val="24"/>
        </w:rPr>
        <w:t xml:space="preserve">"Introduction to Algorithms" by Thomas H. Cormen, Charles E. Leiserson, Ronald L. Rivest, and Clifford Stein </w:t>
      </w:r>
    </w:p>
    <w:p w:rsidR="00C618D7" w:rsidRDefault="00C618D7" w:rsidP="00464471">
      <w:pPr>
        <w:pStyle w:val="Heading1"/>
        <w:spacing w:line="276" w:lineRule="auto"/>
        <w:ind w:left="0" w:firstLine="0"/>
        <w:rPr>
          <w:b w:val="0"/>
          <w:bCs w:val="0"/>
          <w:sz w:val="24"/>
        </w:rPr>
      </w:pPr>
    </w:p>
    <w:p w:rsidR="00464471" w:rsidRDefault="00464471" w:rsidP="00464471">
      <w:pPr>
        <w:pStyle w:val="Heading1"/>
        <w:spacing w:line="276" w:lineRule="auto"/>
        <w:ind w:left="0" w:firstLine="0"/>
        <w:rPr>
          <w:b w:val="0"/>
          <w:bCs w:val="0"/>
          <w:sz w:val="24"/>
        </w:rPr>
      </w:pPr>
    </w:p>
    <w:p w:rsidR="00464471" w:rsidRDefault="00464471" w:rsidP="00464471">
      <w:pPr>
        <w:pStyle w:val="Heading1"/>
        <w:spacing w:line="276" w:lineRule="auto"/>
        <w:ind w:left="0" w:firstLine="0"/>
      </w:pPr>
      <w:r>
        <w:rPr>
          <w:sz w:val="24"/>
        </w:rPr>
        <w:t>Rubric wise marks obtained:</w:t>
      </w:r>
    </w:p>
    <w:p w:rsidR="00464471" w:rsidRDefault="00464471" w:rsidP="00464471">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464471" w:rsidTr="001C2FF8">
        <w:trPr>
          <w:trHeight w:val="856"/>
        </w:trPr>
        <w:tc>
          <w:tcPr>
            <w:tcW w:w="1193" w:type="dxa"/>
            <w:vMerge w:val="restart"/>
            <w:tcBorders>
              <w:top w:val="single" w:sz="4" w:space="0" w:color="00000A"/>
              <w:left w:val="single" w:sz="4" w:space="0" w:color="00000A"/>
              <w:right w:val="single" w:sz="4" w:space="0" w:color="00000A"/>
            </w:tcBorders>
          </w:tcPr>
          <w:p w:rsidR="00464471" w:rsidRDefault="00464471" w:rsidP="001C2FF8">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jc w:val="center"/>
              <w:rPr>
                <w:sz w:val="24"/>
              </w:rPr>
            </w:pPr>
            <w:r>
              <w:rPr>
                <w:sz w:val="24"/>
              </w:rPr>
              <w:t>Understanding of problem</w:t>
            </w:r>
          </w:p>
          <w:p w:rsidR="00464471" w:rsidRDefault="00464471" w:rsidP="001C2FF8">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jc w:val="center"/>
              <w:rPr>
                <w:sz w:val="24"/>
              </w:rPr>
            </w:pPr>
            <w:r>
              <w:rPr>
                <w:sz w:val="24"/>
              </w:rPr>
              <w:t>Program Implementation</w:t>
            </w:r>
          </w:p>
          <w:p w:rsidR="00464471" w:rsidRDefault="00464471" w:rsidP="001C2FF8">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jc w:val="center"/>
              <w:rPr>
                <w:sz w:val="24"/>
              </w:rPr>
            </w:pPr>
            <w:r>
              <w:rPr>
                <w:sz w:val="24"/>
              </w:rPr>
              <w:t>Documentation &amp;Timely Submission</w:t>
            </w:r>
          </w:p>
          <w:p w:rsidR="00464471" w:rsidRDefault="00464471" w:rsidP="001C2FF8">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jc w:val="center"/>
              <w:rPr>
                <w:sz w:val="24"/>
                <w:szCs w:val="24"/>
              </w:rPr>
            </w:pPr>
            <w:r>
              <w:rPr>
                <w:sz w:val="24"/>
                <w:szCs w:val="24"/>
              </w:rPr>
              <w:t>Total</w:t>
            </w:r>
          </w:p>
          <w:p w:rsidR="00464471" w:rsidRDefault="00464471" w:rsidP="001C2FF8">
            <w:pPr>
              <w:pStyle w:val="Heading1"/>
              <w:spacing w:line="276" w:lineRule="auto"/>
              <w:ind w:left="0" w:firstLine="0"/>
              <w:jc w:val="center"/>
            </w:pPr>
            <w:r>
              <w:rPr>
                <w:sz w:val="24"/>
                <w:szCs w:val="24"/>
              </w:rPr>
              <w:t>(10)</w:t>
            </w:r>
          </w:p>
        </w:tc>
      </w:tr>
      <w:tr w:rsidR="00464471" w:rsidTr="001C2FF8">
        <w:trPr>
          <w:trHeight w:val="403"/>
        </w:trPr>
        <w:tc>
          <w:tcPr>
            <w:tcW w:w="1193" w:type="dxa"/>
            <w:vMerge/>
            <w:tcBorders>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464471" w:rsidRDefault="00464471" w:rsidP="001C2FF8">
            <w:pPr>
              <w:pStyle w:val="Heading1"/>
              <w:spacing w:line="276" w:lineRule="auto"/>
              <w:ind w:left="0" w:firstLine="0"/>
              <w:jc w:val="center"/>
              <w:rPr>
                <w:sz w:val="17"/>
              </w:rPr>
            </w:pPr>
            <w:r>
              <w:rPr>
                <w:sz w:val="17"/>
              </w:rPr>
              <w:t>Good</w:t>
            </w:r>
          </w:p>
          <w:p w:rsidR="00464471" w:rsidRDefault="00464471" w:rsidP="001C2FF8">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464471" w:rsidRDefault="00464471" w:rsidP="001C2FF8">
            <w:pPr>
              <w:pStyle w:val="Heading1"/>
              <w:spacing w:line="276" w:lineRule="auto"/>
              <w:ind w:left="0" w:firstLine="0"/>
              <w:jc w:val="center"/>
              <w:rPr>
                <w:sz w:val="17"/>
              </w:rPr>
            </w:pPr>
            <w:r>
              <w:rPr>
                <w:sz w:val="17"/>
              </w:rPr>
              <w:t>Avg.</w:t>
            </w:r>
          </w:p>
          <w:p w:rsidR="00464471" w:rsidRDefault="00464471" w:rsidP="001C2FF8">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464471" w:rsidRDefault="00464471" w:rsidP="001C2FF8">
            <w:pPr>
              <w:pStyle w:val="Heading1"/>
              <w:spacing w:line="276" w:lineRule="auto"/>
              <w:ind w:left="0" w:firstLine="0"/>
              <w:jc w:val="center"/>
              <w:rPr>
                <w:sz w:val="17"/>
              </w:rPr>
            </w:pPr>
            <w:r>
              <w:rPr>
                <w:sz w:val="17"/>
              </w:rPr>
              <w:t>Poor</w:t>
            </w:r>
          </w:p>
          <w:p w:rsidR="00464471" w:rsidRDefault="00464471" w:rsidP="001C2FF8">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464471" w:rsidRDefault="00464471" w:rsidP="001C2FF8">
            <w:pPr>
              <w:pStyle w:val="Heading1"/>
              <w:spacing w:line="276" w:lineRule="auto"/>
              <w:ind w:left="0" w:firstLine="0"/>
              <w:jc w:val="center"/>
              <w:rPr>
                <w:sz w:val="17"/>
              </w:rPr>
            </w:pPr>
            <w:r>
              <w:rPr>
                <w:sz w:val="17"/>
              </w:rPr>
              <w:t>Good</w:t>
            </w:r>
          </w:p>
          <w:p w:rsidR="00464471" w:rsidRDefault="00464471" w:rsidP="001C2FF8">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464471" w:rsidRDefault="00464471" w:rsidP="001C2FF8">
            <w:pPr>
              <w:pStyle w:val="Heading1"/>
              <w:spacing w:line="276" w:lineRule="auto"/>
              <w:ind w:left="0" w:firstLine="0"/>
              <w:jc w:val="center"/>
              <w:rPr>
                <w:sz w:val="17"/>
              </w:rPr>
            </w:pPr>
            <w:r>
              <w:rPr>
                <w:sz w:val="17"/>
              </w:rPr>
              <w:t>Avg.</w:t>
            </w:r>
          </w:p>
          <w:p w:rsidR="00464471" w:rsidRDefault="00464471" w:rsidP="001C2FF8">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464471" w:rsidRDefault="00464471" w:rsidP="001C2FF8">
            <w:pPr>
              <w:pStyle w:val="Heading1"/>
              <w:spacing w:line="276" w:lineRule="auto"/>
              <w:ind w:left="0" w:firstLine="0"/>
              <w:jc w:val="center"/>
              <w:rPr>
                <w:sz w:val="17"/>
              </w:rPr>
            </w:pPr>
            <w:r>
              <w:rPr>
                <w:sz w:val="17"/>
              </w:rPr>
              <w:t>Poor</w:t>
            </w:r>
          </w:p>
          <w:p w:rsidR="00464471" w:rsidRDefault="00464471" w:rsidP="001C2FF8">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464471" w:rsidRDefault="00464471" w:rsidP="001C2FF8">
            <w:pPr>
              <w:pStyle w:val="Heading1"/>
              <w:spacing w:line="276" w:lineRule="auto"/>
              <w:ind w:left="0" w:firstLine="0"/>
              <w:jc w:val="center"/>
              <w:rPr>
                <w:sz w:val="17"/>
              </w:rPr>
            </w:pPr>
            <w:r>
              <w:rPr>
                <w:sz w:val="17"/>
              </w:rPr>
              <w:t>Good</w:t>
            </w:r>
          </w:p>
          <w:p w:rsidR="00464471" w:rsidRDefault="00464471" w:rsidP="001C2FF8">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464471" w:rsidRDefault="00464471" w:rsidP="001C2FF8">
            <w:pPr>
              <w:pStyle w:val="Heading1"/>
              <w:spacing w:line="276" w:lineRule="auto"/>
              <w:ind w:left="0" w:firstLine="0"/>
              <w:jc w:val="center"/>
              <w:rPr>
                <w:sz w:val="17"/>
              </w:rPr>
            </w:pPr>
            <w:r>
              <w:rPr>
                <w:sz w:val="17"/>
              </w:rPr>
              <w:t>Avg.</w:t>
            </w:r>
          </w:p>
          <w:p w:rsidR="00464471" w:rsidRDefault="00464471" w:rsidP="001C2FF8">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464471" w:rsidRDefault="00464471" w:rsidP="001C2FF8">
            <w:pPr>
              <w:pStyle w:val="Heading1"/>
              <w:spacing w:line="276" w:lineRule="auto"/>
              <w:ind w:left="0" w:firstLine="0"/>
              <w:jc w:val="center"/>
              <w:rPr>
                <w:sz w:val="17"/>
              </w:rPr>
            </w:pPr>
            <w:r>
              <w:rPr>
                <w:sz w:val="17"/>
              </w:rPr>
              <w:t>Poor</w:t>
            </w:r>
          </w:p>
          <w:p w:rsidR="00464471" w:rsidRDefault="00464471" w:rsidP="001C2FF8">
            <w:pPr>
              <w:pStyle w:val="Heading1"/>
              <w:spacing w:line="276" w:lineRule="auto"/>
              <w:ind w:left="0" w:firstLine="0"/>
              <w:jc w:val="center"/>
              <w:rPr>
                <w:sz w:val="17"/>
              </w:rPr>
            </w:pPr>
            <w:r>
              <w:rPr>
                <w:sz w:val="17"/>
              </w:rPr>
              <w:t>(0)</w:t>
            </w:r>
          </w:p>
        </w:tc>
        <w:tc>
          <w:tcPr>
            <w:tcW w:w="1203" w:type="dxa"/>
            <w:tcBorders>
              <w:top w:val="single" w:sz="4" w:space="0" w:color="00000A"/>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rPr>
                <w:sz w:val="17"/>
              </w:rPr>
            </w:pPr>
          </w:p>
        </w:tc>
      </w:tr>
      <w:tr w:rsidR="00464471" w:rsidTr="001C2FF8">
        <w:trPr>
          <w:trHeight w:val="403"/>
        </w:trPr>
        <w:tc>
          <w:tcPr>
            <w:tcW w:w="1193" w:type="dxa"/>
            <w:tcBorders>
              <w:top w:val="single" w:sz="4" w:space="0" w:color="00000A"/>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rPr>
                <w:sz w:val="17"/>
              </w:rPr>
            </w:pPr>
          </w:p>
          <w:p w:rsidR="00464471" w:rsidRDefault="00464471" w:rsidP="001C2FF8">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rPr>
                <w:sz w:val="17"/>
              </w:rPr>
            </w:pPr>
          </w:p>
        </w:tc>
        <w:tc>
          <w:tcPr>
            <w:tcW w:w="1203" w:type="dxa"/>
            <w:tcBorders>
              <w:top w:val="single" w:sz="4" w:space="0" w:color="00000A"/>
              <w:left w:val="single" w:sz="4" w:space="0" w:color="00000A"/>
              <w:bottom w:val="single" w:sz="4" w:space="0" w:color="00000A"/>
              <w:right w:val="single" w:sz="4" w:space="0" w:color="00000A"/>
            </w:tcBorders>
          </w:tcPr>
          <w:p w:rsidR="00464471" w:rsidRDefault="00464471" w:rsidP="001C2FF8">
            <w:pPr>
              <w:pStyle w:val="Heading1"/>
              <w:spacing w:line="276" w:lineRule="auto"/>
              <w:ind w:left="0" w:firstLine="0"/>
              <w:rPr>
                <w:sz w:val="17"/>
              </w:rPr>
            </w:pPr>
          </w:p>
        </w:tc>
      </w:tr>
    </w:tbl>
    <w:p w:rsidR="00624B21" w:rsidRDefault="00624B21">
      <w:pPr>
        <w:pStyle w:val="Heading1"/>
        <w:spacing w:line="276" w:lineRule="auto"/>
        <w:ind w:left="0" w:firstLine="0"/>
      </w:pPr>
    </w:p>
    <w:p w:rsidR="00624B21" w:rsidRDefault="00624B21">
      <w:pPr>
        <w:suppressAutoHyphens w:val="0"/>
        <w:rPr>
          <w:b/>
          <w:bCs/>
        </w:rPr>
      </w:pPr>
      <w:r>
        <w:br w:type="page"/>
      </w:r>
    </w:p>
    <w:p w:rsidR="00624B21" w:rsidRDefault="00624B21" w:rsidP="00624B21">
      <w:pPr>
        <w:jc w:val="center"/>
      </w:pPr>
      <w:r>
        <w:rPr>
          <w:b/>
          <w:sz w:val="28"/>
        </w:rPr>
        <w:lastRenderedPageBreak/>
        <w:t>Experiment No: 4</w:t>
      </w:r>
    </w:p>
    <w:p w:rsidR="001E02EB" w:rsidRDefault="001E02EB" w:rsidP="00624B21">
      <w:pPr>
        <w:jc w:val="both"/>
        <w:rPr>
          <w:sz w:val="24"/>
          <w:szCs w:val="24"/>
        </w:rPr>
      </w:pPr>
    </w:p>
    <w:p w:rsidR="00624B21" w:rsidRDefault="003336E7" w:rsidP="00624B21">
      <w:pPr>
        <w:jc w:val="both"/>
        <w:rPr>
          <w:sz w:val="24"/>
          <w:szCs w:val="24"/>
        </w:rPr>
      </w:pPr>
      <w:r>
        <w:rPr>
          <w:sz w:val="24"/>
          <w:szCs w:val="24"/>
        </w:rPr>
        <w:t>Compare the performances of linear search and binary search for Best case, Average case and Worst case inputs.</w:t>
      </w:r>
    </w:p>
    <w:p w:rsidR="00624B21" w:rsidRDefault="00624B21" w:rsidP="00624B21">
      <w:pPr>
        <w:jc w:val="both"/>
        <w:rPr>
          <w:b/>
          <w:sz w:val="24"/>
        </w:rPr>
      </w:pPr>
    </w:p>
    <w:p w:rsidR="00624B21" w:rsidRDefault="00624B21" w:rsidP="00624B21">
      <w:pPr>
        <w:jc w:val="both"/>
      </w:pPr>
      <w:r>
        <w:rPr>
          <w:b/>
          <w:sz w:val="24"/>
        </w:rPr>
        <w:t>Date:</w:t>
      </w:r>
    </w:p>
    <w:p w:rsidR="00624B21" w:rsidRDefault="00624B21" w:rsidP="00624B21">
      <w:pPr>
        <w:jc w:val="both"/>
        <w:rPr>
          <w:b/>
          <w:sz w:val="24"/>
        </w:rPr>
      </w:pPr>
    </w:p>
    <w:p w:rsidR="00624B21" w:rsidRPr="005A004B" w:rsidRDefault="00624B21" w:rsidP="00624B21">
      <w:pPr>
        <w:jc w:val="both"/>
        <w:rPr>
          <w:b/>
          <w:sz w:val="24"/>
        </w:rPr>
      </w:pPr>
      <w:r w:rsidRPr="005A004B">
        <w:rPr>
          <w:b/>
          <w:sz w:val="24"/>
        </w:rPr>
        <w:t>Competency and Practical Skills:</w:t>
      </w:r>
      <w:r w:rsidR="00B17591">
        <w:rPr>
          <w:b/>
          <w:sz w:val="24"/>
        </w:rPr>
        <w:t xml:space="preserve"> </w:t>
      </w:r>
      <w:r w:rsidRPr="007D799B">
        <w:rPr>
          <w:bCs/>
          <w:sz w:val="24"/>
        </w:rPr>
        <w:t>Algorithmic thinking, Programming Skills, Performance analysis, and Mathematical skills</w:t>
      </w:r>
    </w:p>
    <w:p w:rsidR="00624B21" w:rsidRDefault="00624B21" w:rsidP="00624B21">
      <w:pPr>
        <w:jc w:val="both"/>
        <w:rPr>
          <w:b/>
          <w:w w:val="110"/>
        </w:rPr>
      </w:pPr>
    </w:p>
    <w:p w:rsidR="00624B21" w:rsidRDefault="00624B21" w:rsidP="00624B21">
      <w:pPr>
        <w:jc w:val="both"/>
      </w:pPr>
      <w:r>
        <w:rPr>
          <w:b/>
          <w:sz w:val="24"/>
        </w:rPr>
        <w:t>Relevant CO: CO1</w:t>
      </w:r>
      <w:r w:rsidR="003336E7">
        <w:rPr>
          <w:b/>
          <w:sz w:val="24"/>
        </w:rPr>
        <w:t>, CO2</w:t>
      </w:r>
    </w:p>
    <w:p w:rsidR="00624B21" w:rsidRDefault="00624B21" w:rsidP="00624B21">
      <w:pPr>
        <w:jc w:val="both"/>
        <w:rPr>
          <w:b/>
          <w:sz w:val="24"/>
        </w:rPr>
      </w:pPr>
    </w:p>
    <w:p w:rsidR="00624B21" w:rsidRDefault="00624B21" w:rsidP="00624B21">
      <w:pPr>
        <w:jc w:val="both"/>
      </w:pPr>
      <w:r>
        <w:rPr>
          <w:b/>
          <w:sz w:val="24"/>
        </w:rPr>
        <w:t>Objectives:</w:t>
      </w:r>
      <w:r>
        <w:rPr>
          <w:b/>
          <w:sz w:val="24"/>
        </w:rPr>
        <w:tab/>
      </w:r>
      <w:r>
        <w:rPr>
          <w:sz w:val="24"/>
        </w:rPr>
        <w:t>(a) Identify Best, Worst and Average cases of given problem.</w:t>
      </w:r>
    </w:p>
    <w:p w:rsidR="00624B21" w:rsidRDefault="00624B21" w:rsidP="00624B21">
      <w:pPr>
        <w:jc w:val="both"/>
      </w:pPr>
      <w:r>
        <w:rPr>
          <w:sz w:val="24"/>
        </w:rPr>
        <w:tab/>
      </w:r>
      <w:r>
        <w:rPr>
          <w:sz w:val="24"/>
        </w:rPr>
        <w:tab/>
        <w:t xml:space="preserve">(b) Derive time complexity from steps count </w:t>
      </w:r>
      <w:r w:rsidR="003336E7">
        <w:rPr>
          <w:sz w:val="24"/>
        </w:rPr>
        <w:t>for different inputs.</w:t>
      </w:r>
    </w:p>
    <w:p w:rsidR="00624B21" w:rsidRDefault="00624B21" w:rsidP="00624B21">
      <w:pPr>
        <w:jc w:val="both"/>
        <w:rPr>
          <w:b/>
          <w:sz w:val="24"/>
        </w:rPr>
      </w:pPr>
    </w:p>
    <w:p w:rsidR="00624B21" w:rsidRDefault="00624B21" w:rsidP="00624B21">
      <w:pPr>
        <w:jc w:val="both"/>
      </w:pPr>
      <w:r>
        <w:rPr>
          <w:b/>
          <w:sz w:val="24"/>
        </w:rPr>
        <w:t xml:space="preserve">Equipment/Instruments: </w:t>
      </w:r>
      <w:r>
        <w:rPr>
          <w:sz w:val="24"/>
        </w:rPr>
        <w:t xml:space="preserve">Computer System, Any C language editor </w:t>
      </w:r>
    </w:p>
    <w:p w:rsidR="00624B21" w:rsidRDefault="00624B21" w:rsidP="00624B21">
      <w:pPr>
        <w:jc w:val="both"/>
        <w:rPr>
          <w:b/>
          <w:sz w:val="24"/>
        </w:rPr>
      </w:pPr>
    </w:p>
    <w:p w:rsidR="00624B21" w:rsidRDefault="00624B21" w:rsidP="00624B21">
      <w:pPr>
        <w:jc w:val="both"/>
        <w:rPr>
          <w:sz w:val="24"/>
        </w:rPr>
      </w:pPr>
      <w:r>
        <w:rPr>
          <w:b/>
          <w:sz w:val="24"/>
        </w:rPr>
        <w:t>Theory:</w:t>
      </w:r>
    </w:p>
    <w:p w:rsidR="00624B21" w:rsidRDefault="00624B21" w:rsidP="00624B21">
      <w:pPr>
        <w:jc w:val="both"/>
        <w:rPr>
          <w:b/>
          <w:sz w:val="24"/>
        </w:rPr>
      </w:pPr>
    </w:p>
    <w:p w:rsidR="00624B21" w:rsidRDefault="00624B21" w:rsidP="00624B21">
      <w:pPr>
        <w:jc w:val="both"/>
        <w:rPr>
          <w:b/>
          <w:sz w:val="24"/>
        </w:rPr>
      </w:pPr>
      <w:r>
        <w:rPr>
          <w:b/>
          <w:sz w:val="24"/>
        </w:rPr>
        <w:t xml:space="preserve">Steps to implement </w:t>
      </w:r>
      <w:r w:rsidR="003336E7">
        <w:rPr>
          <w:b/>
          <w:sz w:val="24"/>
        </w:rPr>
        <w:t>binary</w:t>
      </w:r>
      <w:r w:rsidR="00F80C12">
        <w:rPr>
          <w:b/>
          <w:sz w:val="24"/>
        </w:rPr>
        <w:t xml:space="preserve"> search are</w:t>
      </w:r>
      <w:r>
        <w:rPr>
          <w:b/>
          <w:sz w:val="24"/>
        </w:rPr>
        <w:t xml:space="preserve"> as below:</w:t>
      </w:r>
    </w:p>
    <w:p w:rsidR="00624B21" w:rsidRDefault="00624B21" w:rsidP="00624B21">
      <w:pPr>
        <w:jc w:val="both"/>
        <w:rPr>
          <w:b/>
          <w:sz w:val="24"/>
        </w:rPr>
      </w:pPr>
    </w:p>
    <w:p w:rsidR="003336E7" w:rsidRPr="003336E7" w:rsidRDefault="003336E7" w:rsidP="00D762F9">
      <w:pPr>
        <w:pStyle w:val="ListParagraph"/>
        <w:numPr>
          <w:ilvl w:val="0"/>
          <w:numId w:val="20"/>
        </w:numPr>
        <w:jc w:val="both"/>
        <w:rPr>
          <w:bCs/>
          <w:sz w:val="24"/>
        </w:rPr>
      </w:pPr>
      <w:r w:rsidRPr="003336E7">
        <w:rPr>
          <w:bCs/>
          <w:sz w:val="24"/>
        </w:rPr>
        <w:t xml:space="preserve">Take an input </w:t>
      </w:r>
      <w:r w:rsidRPr="003336E7">
        <w:rPr>
          <w:b/>
          <w:sz w:val="24"/>
        </w:rPr>
        <w:t>sorted</w:t>
      </w:r>
      <w:r w:rsidRPr="003336E7">
        <w:rPr>
          <w:bCs/>
          <w:sz w:val="24"/>
        </w:rPr>
        <w:t xml:space="preserve"> array A of n elements and a target value T.</w:t>
      </w:r>
    </w:p>
    <w:p w:rsidR="003336E7" w:rsidRPr="003336E7" w:rsidRDefault="003336E7" w:rsidP="00D762F9">
      <w:pPr>
        <w:pStyle w:val="ListParagraph"/>
        <w:numPr>
          <w:ilvl w:val="0"/>
          <w:numId w:val="20"/>
        </w:numPr>
        <w:jc w:val="both"/>
        <w:rPr>
          <w:bCs/>
          <w:sz w:val="24"/>
        </w:rPr>
      </w:pPr>
      <w:r w:rsidRPr="003336E7">
        <w:rPr>
          <w:bCs/>
          <w:sz w:val="24"/>
        </w:rPr>
        <w:t>Define variables start and end to represent the start and end indices of the search range, initially set to 0 and n-1 respectively.</w:t>
      </w:r>
    </w:p>
    <w:p w:rsidR="003336E7" w:rsidRPr="003336E7" w:rsidRDefault="003336E7" w:rsidP="00D762F9">
      <w:pPr>
        <w:pStyle w:val="ListParagraph"/>
        <w:numPr>
          <w:ilvl w:val="0"/>
          <w:numId w:val="20"/>
        </w:numPr>
        <w:jc w:val="both"/>
        <w:rPr>
          <w:bCs/>
          <w:sz w:val="24"/>
        </w:rPr>
      </w:pPr>
      <w:r w:rsidRPr="003336E7">
        <w:rPr>
          <w:bCs/>
          <w:sz w:val="24"/>
        </w:rPr>
        <w:t>Repeat the following steps while start &lt;= end:</w:t>
      </w:r>
    </w:p>
    <w:p w:rsidR="003336E7" w:rsidRPr="003336E7" w:rsidRDefault="003336E7" w:rsidP="00D762F9">
      <w:pPr>
        <w:pStyle w:val="ListParagraph"/>
        <w:numPr>
          <w:ilvl w:val="1"/>
          <w:numId w:val="20"/>
        </w:numPr>
        <w:tabs>
          <w:tab w:val="num" w:pos="360"/>
        </w:tabs>
        <w:jc w:val="both"/>
        <w:rPr>
          <w:bCs/>
          <w:sz w:val="24"/>
        </w:rPr>
      </w:pPr>
      <w:r w:rsidRPr="003336E7">
        <w:rPr>
          <w:bCs/>
          <w:sz w:val="24"/>
        </w:rPr>
        <w:t>Calculate the midpoint index mid as (start + end) / 2.</w:t>
      </w:r>
    </w:p>
    <w:p w:rsidR="003336E7" w:rsidRPr="003336E7" w:rsidRDefault="003336E7" w:rsidP="00D762F9">
      <w:pPr>
        <w:pStyle w:val="ListParagraph"/>
        <w:numPr>
          <w:ilvl w:val="1"/>
          <w:numId w:val="20"/>
        </w:numPr>
        <w:tabs>
          <w:tab w:val="num" w:pos="360"/>
        </w:tabs>
        <w:jc w:val="both"/>
        <w:rPr>
          <w:bCs/>
          <w:sz w:val="24"/>
        </w:rPr>
      </w:pPr>
      <w:r w:rsidRPr="003336E7">
        <w:rPr>
          <w:bCs/>
          <w:sz w:val="24"/>
        </w:rPr>
        <w:t>If the value of the midpoint element A[mid] is equal to the target value T, return the value of mid.</w:t>
      </w:r>
    </w:p>
    <w:p w:rsidR="003336E7" w:rsidRPr="003336E7" w:rsidRDefault="003336E7" w:rsidP="00D762F9">
      <w:pPr>
        <w:pStyle w:val="ListParagraph"/>
        <w:numPr>
          <w:ilvl w:val="1"/>
          <w:numId w:val="20"/>
        </w:numPr>
        <w:tabs>
          <w:tab w:val="num" w:pos="360"/>
        </w:tabs>
        <w:jc w:val="both"/>
        <w:rPr>
          <w:bCs/>
          <w:sz w:val="24"/>
        </w:rPr>
      </w:pPr>
      <w:r w:rsidRPr="003336E7">
        <w:rPr>
          <w:bCs/>
          <w:sz w:val="24"/>
        </w:rPr>
        <w:t>If the value of the midpoint element A[mid] is greater than the target value T, set end to mid-1.</w:t>
      </w:r>
    </w:p>
    <w:p w:rsidR="003336E7" w:rsidRPr="003336E7" w:rsidRDefault="003336E7" w:rsidP="00D762F9">
      <w:pPr>
        <w:pStyle w:val="ListParagraph"/>
        <w:numPr>
          <w:ilvl w:val="1"/>
          <w:numId w:val="20"/>
        </w:numPr>
        <w:tabs>
          <w:tab w:val="num" w:pos="360"/>
        </w:tabs>
        <w:jc w:val="both"/>
        <w:rPr>
          <w:bCs/>
          <w:sz w:val="24"/>
        </w:rPr>
      </w:pPr>
      <w:r w:rsidRPr="003336E7">
        <w:rPr>
          <w:bCs/>
          <w:sz w:val="24"/>
        </w:rPr>
        <w:t>If the value of the midpoint element A[mid] is less than the target value T, set start to mid+1.</w:t>
      </w:r>
    </w:p>
    <w:p w:rsidR="003336E7" w:rsidRPr="003336E7" w:rsidRDefault="003336E7" w:rsidP="00D762F9">
      <w:pPr>
        <w:pStyle w:val="ListParagraph"/>
        <w:numPr>
          <w:ilvl w:val="0"/>
          <w:numId w:val="20"/>
        </w:numPr>
        <w:jc w:val="both"/>
        <w:rPr>
          <w:bCs/>
          <w:sz w:val="24"/>
        </w:rPr>
      </w:pPr>
      <w:r w:rsidRPr="003336E7">
        <w:rPr>
          <w:bCs/>
          <w:sz w:val="24"/>
        </w:rPr>
        <w:t>If the target value T is not found in the array, return -1.</w:t>
      </w:r>
    </w:p>
    <w:p w:rsidR="00624B21" w:rsidRPr="003336E7" w:rsidRDefault="003336E7" w:rsidP="00D762F9">
      <w:pPr>
        <w:pStyle w:val="ListParagraph"/>
        <w:numPr>
          <w:ilvl w:val="0"/>
          <w:numId w:val="20"/>
        </w:numPr>
        <w:jc w:val="both"/>
        <w:rPr>
          <w:bCs/>
          <w:sz w:val="24"/>
        </w:rPr>
      </w:pPr>
      <w:r w:rsidRPr="003336E7">
        <w:rPr>
          <w:bCs/>
          <w:sz w:val="24"/>
        </w:rPr>
        <w:t>Output the value returned in Step 3, representing the position of the target value T in the array.</w:t>
      </w:r>
    </w:p>
    <w:p w:rsidR="00624B21" w:rsidRDefault="00624B21" w:rsidP="00624B21">
      <w:pPr>
        <w:jc w:val="both"/>
        <w:rPr>
          <w:b/>
          <w:sz w:val="24"/>
        </w:rPr>
      </w:pPr>
    </w:p>
    <w:p w:rsidR="003336E7" w:rsidRDefault="00C735BE" w:rsidP="00624B21">
      <w:pPr>
        <w:jc w:val="both"/>
        <w:rPr>
          <w:b/>
          <w:sz w:val="24"/>
        </w:rPr>
      </w:pPr>
      <w:r>
        <w:rPr>
          <w:b/>
          <w:sz w:val="24"/>
        </w:rPr>
        <w:t xml:space="preserve">Implement function of binary search algorithm and use linear search function implemented in previous practical. Compare the steps count of both the functions on various inputs ranging from 100 to 500 for each </w:t>
      </w:r>
      <w:r w:rsidR="001C2FF8">
        <w:rPr>
          <w:b/>
          <w:sz w:val="24"/>
        </w:rPr>
        <w:t>case</w:t>
      </w:r>
      <w:r>
        <w:rPr>
          <w:b/>
          <w:sz w:val="24"/>
        </w:rPr>
        <w:t xml:space="preserve"> (Best, Average, </w:t>
      </w:r>
      <w:r w:rsidR="001C2FF8">
        <w:rPr>
          <w:b/>
          <w:sz w:val="24"/>
        </w:rPr>
        <w:t>and Worst</w:t>
      </w:r>
      <w:r>
        <w:rPr>
          <w:b/>
          <w:sz w:val="24"/>
        </w:rPr>
        <w:t xml:space="preserve">). </w:t>
      </w:r>
    </w:p>
    <w:p w:rsidR="003336E7" w:rsidRDefault="003336E7" w:rsidP="00624B21">
      <w:pPr>
        <w:jc w:val="both"/>
        <w:rPr>
          <w:b/>
          <w:sz w:val="24"/>
        </w:rPr>
      </w:pPr>
    </w:p>
    <w:p w:rsidR="000C772C" w:rsidRDefault="000C772C" w:rsidP="00624B21">
      <w:pPr>
        <w:jc w:val="both"/>
        <w:rPr>
          <w:b/>
          <w:sz w:val="24"/>
        </w:rPr>
      </w:pPr>
      <w:r>
        <w:rPr>
          <w:b/>
          <w:sz w:val="24"/>
        </w:rPr>
        <w:t>Code:</w:t>
      </w:r>
    </w:p>
    <w:p w:rsidR="003336E7" w:rsidRDefault="003336E7" w:rsidP="00624B21">
      <w:pPr>
        <w:jc w:val="both"/>
        <w:rPr>
          <w:b/>
          <w:sz w:val="24"/>
        </w:rPr>
      </w:pPr>
    </w:p>
    <w:p w:rsidR="00624B21" w:rsidRDefault="00624B21" w:rsidP="00624B21">
      <w:pPr>
        <w:jc w:val="both"/>
        <w:rPr>
          <w:b/>
          <w:sz w:val="24"/>
        </w:rPr>
      </w:pPr>
      <w:r>
        <w:rPr>
          <w:b/>
          <w:sz w:val="24"/>
        </w:rPr>
        <w:t>Observations:</w:t>
      </w:r>
    </w:p>
    <w:p w:rsidR="00624B21" w:rsidRPr="004578C3" w:rsidRDefault="00624B21" w:rsidP="00624B21">
      <w:pPr>
        <w:jc w:val="both"/>
        <w:rPr>
          <w:bCs/>
        </w:rPr>
      </w:pPr>
      <w:r w:rsidRPr="004578C3">
        <w:rPr>
          <w:bCs/>
          <w:sz w:val="24"/>
        </w:rPr>
        <w:t xml:space="preserve">Write observation based on number of steps executed by </w:t>
      </w:r>
      <w:r w:rsidR="00C735BE">
        <w:rPr>
          <w:bCs/>
          <w:sz w:val="24"/>
        </w:rPr>
        <w:t xml:space="preserve">both </w:t>
      </w:r>
      <w:r w:rsidRPr="004578C3">
        <w:rPr>
          <w:bCs/>
          <w:sz w:val="24"/>
        </w:rPr>
        <w:t>algorithm</w:t>
      </w:r>
      <w:r w:rsidR="00C735BE">
        <w:rPr>
          <w:bCs/>
          <w:sz w:val="24"/>
        </w:rPr>
        <w:t>s</w:t>
      </w:r>
      <w:r w:rsidRPr="004578C3">
        <w:rPr>
          <w:bCs/>
          <w:sz w:val="24"/>
        </w:rPr>
        <w:t>.</w:t>
      </w: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rPr>
          <w:b/>
          <w:sz w:val="24"/>
        </w:rPr>
      </w:pPr>
    </w:p>
    <w:p w:rsidR="001E02EB" w:rsidRDefault="001E02EB" w:rsidP="00624B21">
      <w:pPr>
        <w:jc w:val="both"/>
        <w:rPr>
          <w:b/>
          <w:sz w:val="24"/>
        </w:rPr>
      </w:pPr>
    </w:p>
    <w:p w:rsidR="001E02EB" w:rsidRDefault="001E02EB" w:rsidP="00624B21">
      <w:pPr>
        <w:jc w:val="both"/>
        <w:rPr>
          <w:b/>
          <w:sz w:val="24"/>
        </w:rPr>
      </w:pPr>
    </w:p>
    <w:p w:rsidR="00624B21" w:rsidRDefault="00624B21" w:rsidP="00624B21">
      <w:pPr>
        <w:jc w:val="both"/>
        <w:rPr>
          <w:b/>
          <w:sz w:val="24"/>
        </w:rPr>
      </w:pPr>
    </w:p>
    <w:p w:rsidR="001E02EB" w:rsidRDefault="001E02EB" w:rsidP="00624B21">
      <w:pPr>
        <w:jc w:val="both"/>
        <w:rPr>
          <w:b/>
          <w:sz w:val="24"/>
        </w:rPr>
      </w:pPr>
    </w:p>
    <w:p w:rsidR="001E02EB" w:rsidRDefault="001E02EB" w:rsidP="00624B21">
      <w:pPr>
        <w:jc w:val="both"/>
        <w:rPr>
          <w:b/>
          <w:sz w:val="24"/>
        </w:rPr>
      </w:pPr>
    </w:p>
    <w:p w:rsidR="001E02EB" w:rsidRDefault="001E02EB" w:rsidP="00624B21">
      <w:pPr>
        <w:jc w:val="both"/>
        <w:rPr>
          <w:b/>
          <w:sz w:val="24"/>
        </w:rPr>
      </w:pPr>
    </w:p>
    <w:p w:rsidR="001E02EB" w:rsidRDefault="001E02EB" w:rsidP="00624B21">
      <w:pPr>
        <w:jc w:val="both"/>
        <w:rPr>
          <w:b/>
          <w:sz w:val="24"/>
        </w:rPr>
      </w:pPr>
    </w:p>
    <w:p w:rsidR="00624B21" w:rsidRDefault="00624B21" w:rsidP="00624B21">
      <w:pPr>
        <w:jc w:val="both"/>
        <w:rPr>
          <w:bCs/>
          <w:sz w:val="24"/>
        </w:rPr>
      </w:pPr>
      <w:r>
        <w:rPr>
          <w:b/>
          <w:sz w:val="24"/>
        </w:rPr>
        <w:lastRenderedPageBreak/>
        <w:t xml:space="preserve">Result:  </w:t>
      </w:r>
      <w:r w:rsidRPr="00E03FA5">
        <w:rPr>
          <w:bCs/>
          <w:sz w:val="24"/>
        </w:rPr>
        <w:t>Complete the below table based on your i</w:t>
      </w:r>
      <w:r>
        <w:rPr>
          <w:bCs/>
          <w:sz w:val="24"/>
        </w:rPr>
        <w:t xml:space="preserve">mplementation of sequential search </w:t>
      </w:r>
      <w:r w:rsidR="001C2FF8">
        <w:rPr>
          <w:bCs/>
          <w:sz w:val="24"/>
        </w:rPr>
        <w:t xml:space="preserve">algorithm </w:t>
      </w:r>
      <w:r w:rsidR="001C2FF8" w:rsidRPr="00E03FA5">
        <w:rPr>
          <w:bCs/>
          <w:sz w:val="24"/>
        </w:rPr>
        <w:t>and</w:t>
      </w:r>
      <w:r w:rsidRPr="00E03FA5">
        <w:rPr>
          <w:bCs/>
          <w:sz w:val="24"/>
        </w:rPr>
        <w:t xml:space="preserve"> steps executed </w:t>
      </w:r>
      <w:r>
        <w:rPr>
          <w:bCs/>
          <w:sz w:val="24"/>
        </w:rPr>
        <w:t>by the</w:t>
      </w:r>
      <w:r w:rsidRPr="00E03FA5">
        <w:rPr>
          <w:bCs/>
          <w:sz w:val="24"/>
        </w:rPr>
        <w:t xml:space="preserve"> function.</w:t>
      </w:r>
    </w:p>
    <w:p w:rsidR="00624B21" w:rsidRDefault="00624B21" w:rsidP="00624B21">
      <w:pPr>
        <w:jc w:val="both"/>
        <w:rPr>
          <w:sz w:val="24"/>
        </w:rPr>
      </w:pPr>
    </w:p>
    <w:tbl>
      <w:tblPr>
        <w:tblStyle w:val="TableGrid"/>
        <w:tblW w:w="0" w:type="auto"/>
        <w:jc w:val="center"/>
        <w:tblLook w:val="04A0" w:firstRow="1" w:lastRow="0" w:firstColumn="1" w:lastColumn="0" w:noHBand="0" w:noVBand="1"/>
      </w:tblPr>
      <w:tblGrid>
        <w:gridCol w:w="2097"/>
        <w:gridCol w:w="2097"/>
        <w:gridCol w:w="2136"/>
      </w:tblGrid>
      <w:tr w:rsidR="00C735BE" w:rsidRPr="009E21E2" w:rsidTr="00C735BE">
        <w:trPr>
          <w:trHeight w:val="303"/>
          <w:jc w:val="center"/>
        </w:trPr>
        <w:tc>
          <w:tcPr>
            <w:tcW w:w="2097" w:type="dxa"/>
            <w:vMerge w:val="restart"/>
            <w:vAlign w:val="center"/>
          </w:tcPr>
          <w:p w:rsidR="00C735BE" w:rsidRPr="009E21E2" w:rsidRDefault="00C735BE" w:rsidP="001C2FF8">
            <w:pPr>
              <w:spacing w:after="0" w:line="240" w:lineRule="auto"/>
              <w:jc w:val="center"/>
              <w:rPr>
                <w:b/>
                <w:bCs/>
                <w:sz w:val="24"/>
                <w:szCs w:val="24"/>
              </w:rPr>
            </w:pPr>
            <w:r w:rsidRPr="009E21E2">
              <w:rPr>
                <w:rFonts w:ascii="Times New Roman" w:hAnsi="Times New Roman" w:cs="Times New Roman"/>
                <w:b/>
                <w:bCs/>
                <w:sz w:val="24"/>
                <w:szCs w:val="24"/>
              </w:rPr>
              <w:t>Inputs</w:t>
            </w:r>
          </w:p>
        </w:tc>
        <w:tc>
          <w:tcPr>
            <w:tcW w:w="4233" w:type="dxa"/>
            <w:gridSpan w:val="2"/>
            <w:vAlign w:val="center"/>
          </w:tcPr>
          <w:p w:rsidR="00C735BE" w:rsidRPr="009E21E2" w:rsidRDefault="00C735BE" w:rsidP="001C2FF8">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r>
              <w:rPr>
                <w:rFonts w:ascii="Times New Roman" w:hAnsi="Times New Roman" w:cs="Times New Roman"/>
                <w:b/>
                <w:bCs/>
                <w:sz w:val="24"/>
                <w:szCs w:val="24"/>
              </w:rPr>
              <w:t xml:space="preserve"> (Best Case)</w:t>
            </w:r>
          </w:p>
        </w:tc>
      </w:tr>
      <w:tr w:rsidR="00C735BE" w:rsidRPr="009E21E2" w:rsidTr="00C735BE">
        <w:trPr>
          <w:trHeight w:val="371"/>
          <w:jc w:val="center"/>
        </w:trPr>
        <w:tc>
          <w:tcPr>
            <w:tcW w:w="2097" w:type="dxa"/>
            <w:vMerge/>
            <w:vAlign w:val="center"/>
          </w:tcPr>
          <w:p w:rsidR="00C735BE" w:rsidRPr="009E21E2" w:rsidRDefault="00C735BE" w:rsidP="001C2FF8">
            <w:pPr>
              <w:spacing w:after="0" w:line="240" w:lineRule="auto"/>
              <w:jc w:val="center"/>
              <w:rPr>
                <w:rFonts w:ascii="Times New Roman" w:hAnsi="Times New Roman" w:cs="Times New Roman"/>
                <w:b/>
                <w:bCs/>
                <w:sz w:val="24"/>
                <w:szCs w:val="24"/>
              </w:rPr>
            </w:pPr>
          </w:p>
        </w:tc>
        <w:tc>
          <w:tcPr>
            <w:tcW w:w="2097" w:type="dxa"/>
            <w:vAlign w:val="center"/>
          </w:tcPr>
          <w:p w:rsidR="00C735BE" w:rsidRPr="009E21E2" w:rsidRDefault="00C735BE" w:rsidP="001C2FF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Linear Search</w:t>
            </w:r>
          </w:p>
        </w:tc>
        <w:tc>
          <w:tcPr>
            <w:tcW w:w="2135" w:type="dxa"/>
            <w:vAlign w:val="center"/>
          </w:tcPr>
          <w:p w:rsidR="00C735BE" w:rsidRPr="009E21E2" w:rsidRDefault="00C735BE" w:rsidP="001C2FF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Binary Search</w:t>
            </w:r>
          </w:p>
        </w:tc>
      </w:tr>
      <w:tr w:rsidR="00C735BE" w:rsidRPr="009E21E2" w:rsidTr="00C735BE">
        <w:trPr>
          <w:trHeight w:val="304"/>
          <w:jc w:val="center"/>
        </w:trPr>
        <w:tc>
          <w:tcPr>
            <w:tcW w:w="2097" w:type="dxa"/>
            <w:vAlign w:val="center"/>
          </w:tcPr>
          <w:p w:rsidR="00C735BE" w:rsidRPr="009E21E2" w:rsidRDefault="00C735BE" w:rsidP="001C2FF8">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100</w:t>
            </w:r>
          </w:p>
        </w:tc>
        <w:tc>
          <w:tcPr>
            <w:tcW w:w="2097" w:type="dxa"/>
            <w:vAlign w:val="center"/>
          </w:tcPr>
          <w:p w:rsidR="00C735BE" w:rsidRPr="009E21E2" w:rsidRDefault="00C735BE" w:rsidP="001C2FF8">
            <w:pPr>
              <w:spacing w:after="0"/>
              <w:jc w:val="center"/>
              <w:rPr>
                <w:rFonts w:ascii="Times New Roman" w:hAnsi="Times New Roman" w:cs="Times New Roman"/>
                <w:sz w:val="24"/>
                <w:szCs w:val="24"/>
              </w:rPr>
            </w:pPr>
          </w:p>
        </w:tc>
        <w:tc>
          <w:tcPr>
            <w:tcW w:w="2135" w:type="dxa"/>
            <w:vAlign w:val="center"/>
          </w:tcPr>
          <w:p w:rsidR="00C735BE" w:rsidRPr="009E21E2" w:rsidRDefault="00C735BE" w:rsidP="001C2FF8">
            <w:pPr>
              <w:spacing w:after="0"/>
              <w:jc w:val="center"/>
              <w:rPr>
                <w:rFonts w:ascii="Times New Roman" w:hAnsi="Times New Roman" w:cs="Times New Roman"/>
                <w:sz w:val="24"/>
                <w:szCs w:val="24"/>
              </w:rPr>
            </w:pPr>
          </w:p>
        </w:tc>
      </w:tr>
      <w:tr w:rsidR="00C735BE" w:rsidRPr="009E21E2" w:rsidTr="00C735BE">
        <w:trPr>
          <w:trHeight w:val="304"/>
          <w:jc w:val="center"/>
        </w:trPr>
        <w:tc>
          <w:tcPr>
            <w:tcW w:w="2097" w:type="dxa"/>
            <w:vAlign w:val="center"/>
          </w:tcPr>
          <w:p w:rsidR="00C735BE" w:rsidRPr="009E21E2" w:rsidRDefault="00C735BE" w:rsidP="001C2FF8">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200</w:t>
            </w:r>
          </w:p>
        </w:tc>
        <w:tc>
          <w:tcPr>
            <w:tcW w:w="2097" w:type="dxa"/>
            <w:vAlign w:val="center"/>
          </w:tcPr>
          <w:p w:rsidR="00C735BE" w:rsidRPr="009E21E2" w:rsidRDefault="00C735BE" w:rsidP="001C2FF8">
            <w:pPr>
              <w:spacing w:after="0"/>
              <w:jc w:val="center"/>
              <w:rPr>
                <w:rFonts w:ascii="Times New Roman" w:hAnsi="Times New Roman" w:cs="Times New Roman"/>
                <w:sz w:val="24"/>
                <w:szCs w:val="24"/>
              </w:rPr>
            </w:pPr>
          </w:p>
        </w:tc>
        <w:tc>
          <w:tcPr>
            <w:tcW w:w="2135" w:type="dxa"/>
            <w:vAlign w:val="center"/>
          </w:tcPr>
          <w:p w:rsidR="00C735BE" w:rsidRPr="009E21E2" w:rsidRDefault="00C735BE" w:rsidP="001C2FF8">
            <w:pPr>
              <w:spacing w:after="0"/>
              <w:jc w:val="center"/>
              <w:rPr>
                <w:rFonts w:ascii="Times New Roman" w:hAnsi="Times New Roman" w:cs="Times New Roman"/>
                <w:sz w:val="24"/>
                <w:szCs w:val="24"/>
              </w:rPr>
            </w:pPr>
          </w:p>
        </w:tc>
      </w:tr>
      <w:tr w:rsidR="00C735BE" w:rsidRPr="009E21E2" w:rsidTr="00C735BE">
        <w:trPr>
          <w:trHeight w:val="296"/>
          <w:jc w:val="center"/>
        </w:trPr>
        <w:tc>
          <w:tcPr>
            <w:tcW w:w="2097" w:type="dxa"/>
            <w:vAlign w:val="center"/>
          </w:tcPr>
          <w:p w:rsidR="00C735BE" w:rsidRPr="009E21E2" w:rsidRDefault="00C735BE" w:rsidP="001C2FF8">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300</w:t>
            </w:r>
          </w:p>
        </w:tc>
        <w:tc>
          <w:tcPr>
            <w:tcW w:w="2097" w:type="dxa"/>
            <w:vAlign w:val="center"/>
          </w:tcPr>
          <w:p w:rsidR="00C735BE" w:rsidRPr="009E21E2" w:rsidRDefault="00C735BE" w:rsidP="001C2FF8">
            <w:pPr>
              <w:spacing w:after="0"/>
              <w:jc w:val="center"/>
              <w:rPr>
                <w:rFonts w:ascii="Times New Roman" w:hAnsi="Times New Roman" w:cs="Times New Roman"/>
                <w:sz w:val="24"/>
                <w:szCs w:val="24"/>
              </w:rPr>
            </w:pPr>
          </w:p>
        </w:tc>
        <w:tc>
          <w:tcPr>
            <w:tcW w:w="2135" w:type="dxa"/>
            <w:vAlign w:val="center"/>
          </w:tcPr>
          <w:p w:rsidR="00C735BE" w:rsidRPr="009E21E2" w:rsidRDefault="00C735BE" w:rsidP="001C2FF8">
            <w:pPr>
              <w:spacing w:after="0"/>
              <w:jc w:val="center"/>
              <w:rPr>
                <w:rFonts w:ascii="Times New Roman" w:hAnsi="Times New Roman" w:cs="Times New Roman"/>
                <w:sz w:val="24"/>
                <w:szCs w:val="24"/>
              </w:rPr>
            </w:pPr>
          </w:p>
        </w:tc>
      </w:tr>
      <w:tr w:rsidR="00C735BE" w:rsidRPr="009E21E2" w:rsidTr="00C735BE">
        <w:trPr>
          <w:trHeight w:val="304"/>
          <w:jc w:val="center"/>
        </w:trPr>
        <w:tc>
          <w:tcPr>
            <w:tcW w:w="2097" w:type="dxa"/>
            <w:vAlign w:val="center"/>
          </w:tcPr>
          <w:p w:rsidR="00C735BE" w:rsidRPr="009E21E2" w:rsidRDefault="00C735BE" w:rsidP="001C2FF8">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400</w:t>
            </w:r>
          </w:p>
        </w:tc>
        <w:tc>
          <w:tcPr>
            <w:tcW w:w="2097" w:type="dxa"/>
            <w:vAlign w:val="center"/>
          </w:tcPr>
          <w:p w:rsidR="00C735BE" w:rsidRPr="009E21E2" w:rsidRDefault="00C735BE" w:rsidP="001C2FF8">
            <w:pPr>
              <w:spacing w:after="0"/>
              <w:jc w:val="center"/>
              <w:rPr>
                <w:rFonts w:ascii="Times New Roman" w:hAnsi="Times New Roman" w:cs="Times New Roman"/>
                <w:sz w:val="24"/>
                <w:szCs w:val="24"/>
              </w:rPr>
            </w:pPr>
          </w:p>
        </w:tc>
        <w:tc>
          <w:tcPr>
            <w:tcW w:w="2135" w:type="dxa"/>
            <w:vAlign w:val="center"/>
          </w:tcPr>
          <w:p w:rsidR="00C735BE" w:rsidRPr="009E21E2" w:rsidRDefault="00C735BE" w:rsidP="001C2FF8">
            <w:pPr>
              <w:spacing w:after="0"/>
              <w:jc w:val="center"/>
              <w:rPr>
                <w:rFonts w:ascii="Times New Roman" w:hAnsi="Times New Roman" w:cs="Times New Roman"/>
                <w:sz w:val="24"/>
                <w:szCs w:val="24"/>
              </w:rPr>
            </w:pPr>
          </w:p>
        </w:tc>
      </w:tr>
      <w:tr w:rsidR="00C735BE" w:rsidRPr="009E21E2" w:rsidTr="00C735BE">
        <w:trPr>
          <w:trHeight w:val="347"/>
          <w:jc w:val="center"/>
        </w:trPr>
        <w:tc>
          <w:tcPr>
            <w:tcW w:w="2097" w:type="dxa"/>
            <w:vAlign w:val="center"/>
          </w:tcPr>
          <w:p w:rsidR="00C735BE" w:rsidRPr="009E21E2" w:rsidRDefault="00C735BE" w:rsidP="001C2FF8">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500</w:t>
            </w:r>
          </w:p>
        </w:tc>
        <w:tc>
          <w:tcPr>
            <w:tcW w:w="2097" w:type="dxa"/>
            <w:vAlign w:val="center"/>
          </w:tcPr>
          <w:p w:rsidR="00C735BE" w:rsidRPr="009E21E2" w:rsidRDefault="00C735BE" w:rsidP="001C2FF8">
            <w:pPr>
              <w:spacing w:after="0"/>
              <w:jc w:val="center"/>
              <w:rPr>
                <w:rFonts w:ascii="Times New Roman" w:hAnsi="Times New Roman" w:cs="Times New Roman"/>
                <w:sz w:val="24"/>
                <w:szCs w:val="24"/>
              </w:rPr>
            </w:pPr>
          </w:p>
        </w:tc>
        <w:tc>
          <w:tcPr>
            <w:tcW w:w="2135" w:type="dxa"/>
            <w:vAlign w:val="center"/>
          </w:tcPr>
          <w:p w:rsidR="00C735BE" w:rsidRPr="009E21E2" w:rsidRDefault="00C735BE" w:rsidP="001C2FF8">
            <w:pPr>
              <w:spacing w:after="0"/>
              <w:jc w:val="center"/>
              <w:rPr>
                <w:rFonts w:ascii="Times New Roman" w:hAnsi="Times New Roman" w:cs="Times New Roman"/>
                <w:sz w:val="24"/>
                <w:szCs w:val="24"/>
              </w:rPr>
            </w:pPr>
          </w:p>
        </w:tc>
      </w:tr>
      <w:tr w:rsidR="00C735BE" w:rsidRPr="009E21E2" w:rsidTr="00C735BE">
        <w:trPr>
          <w:trHeight w:val="347"/>
          <w:jc w:val="center"/>
        </w:trPr>
        <w:tc>
          <w:tcPr>
            <w:tcW w:w="2097" w:type="dxa"/>
            <w:vAlign w:val="center"/>
          </w:tcPr>
          <w:p w:rsidR="00C735BE" w:rsidRPr="009E21E2" w:rsidRDefault="00C735BE" w:rsidP="001C2FF8">
            <w:pPr>
              <w:spacing w:after="0" w:line="240" w:lineRule="auto"/>
              <w:jc w:val="center"/>
              <w:rPr>
                <w:sz w:val="24"/>
                <w:szCs w:val="24"/>
              </w:rPr>
            </w:pPr>
            <w:r>
              <w:rPr>
                <w:rFonts w:ascii="Times New Roman" w:hAnsi="Times New Roman" w:cs="Times New Roman"/>
                <w:sz w:val="24"/>
                <w:szCs w:val="24"/>
              </w:rPr>
              <w:t>Time Complexity</w:t>
            </w:r>
            <w:r w:rsidRPr="0076221A">
              <w:rPr>
                <w:sz w:val="24"/>
                <w:szCs w:val="24"/>
              </w:rPr>
              <w:sym w:font="Wingdings" w:char="F0E0"/>
            </w:r>
          </w:p>
        </w:tc>
        <w:tc>
          <w:tcPr>
            <w:tcW w:w="2097" w:type="dxa"/>
            <w:vAlign w:val="center"/>
          </w:tcPr>
          <w:p w:rsidR="00C735BE" w:rsidRPr="009E21E2" w:rsidRDefault="00C735BE" w:rsidP="001C2FF8">
            <w:pPr>
              <w:spacing w:after="0"/>
              <w:jc w:val="center"/>
              <w:rPr>
                <w:sz w:val="24"/>
                <w:szCs w:val="24"/>
              </w:rPr>
            </w:pPr>
          </w:p>
        </w:tc>
        <w:tc>
          <w:tcPr>
            <w:tcW w:w="2135" w:type="dxa"/>
            <w:vAlign w:val="center"/>
          </w:tcPr>
          <w:p w:rsidR="00C735BE" w:rsidRPr="009E21E2" w:rsidRDefault="00C735BE" w:rsidP="001C2FF8">
            <w:pPr>
              <w:spacing w:after="0"/>
              <w:jc w:val="center"/>
              <w:rPr>
                <w:sz w:val="24"/>
                <w:szCs w:val="24"/>
              </w:rPr>
            </w:pPr>
          </w:p>
        </w:tc>
      </w:tr>
    </w:tbl>
    <w:p w:rsidR="00624B21" w:rsidRDefault="00624B21" w:rsidP="00624B21">
      <w:pPr>
        <w:jc w:val="both"/>
        <w:rPr>
          <w:sz w:val="24"/>
        </w:rPr>
      </w:pPr>
    </w:p>
    <w:tbl>
      <w:tblPr>
        <w:tblStyle w:val="TableGrid"/>
        <w:tblW w:w="0" w:type="auto"/>
        <w:jc w:val="center"/>
        <w:tblLook w:val="04A0" w:firstRow="1" w:lastRow="0" w:firstColumn="1" w:lastColumn="0" w:noHBand="0" w:noVBand="1"/>
      </w:tblPr>
      <w:tblGrid>
        <w:gridCol w:w="2097"/>
        <w:gridCol w:w="2097"/>
        <w:gridCol w:w="2136"/>
      </w:tblGrid>
      <w:tr w:rsidR="00044E51" w:rsidRPr="009E21E2" w:rsidTr="00B80416">
        <w:trPr>
          <w:trHeight w:val="303"/>
          <w:jc w:val="center"/>
        </w:trPr>
        <w:tc>
          <w:tcPr>
            <w:tcW w:w="2097" w:type="dxa"/>
            <w:vMerge w:val="restart"/>
            <w:vAlign w:val="center"/>
          </w:tcPr>
          <w:p w:rsidR="00044E51" w:rsidRPr="009E21E2" w:rsidRDefault="00044E51" w:rsidP="00B80416">
            <w:pPr>
              <w:spacing w:after="0" w:line="240" w:lineRule="auto"/>
              <w:jc w:val="center"/>
              <w:rPr>
                <w:b/>
                <w:bCs/>
                <w:sz w:val="24"/>
                <w:szCs w:val="24"/>
              </w:rPr>
            </w:pPr>
            <w:r w:rsidRPr="009E21E2">
              <w:rPr>
                <w:rFonts w:ascii="Times New Roman" w:hAnsi="Times New Roman" w:cs="Times New Roman"/>
                <w:b/>
                <w:bCs/>
                <w:sz w:val="24"/>
                <w:szCs w:val="24"/>
              </w:rPr>
              <w:t>Inputs</w:t>
            </w:r>
          </w:p>
        </w:tc>
        <w:tc>
          <w:tcPr>
            <w:tcW w:w="4233" w:type="dxa"/>
            <w:gridSpan w:val="2"/>
            <w:vAlign w:val="center"/>
          </w:tcPr>
          <w:p w:rsidR="00044E51" w:rsidRPr="009E21E2" w:rsidRDefault="00044E51" w:rsidP="00B80416">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r>
              <w:rPr>
                <w:rFonts w:ascii="Times New Roman" w:hAnsi="Times New Roman" w:cs="Times New Roman"/>
                <w:b/>
                <w:bCs/>
                <w:sz w:val="24"/>
                <w:szCs w:val="24"/>
              </w:rPr>
              <w:t xml:space="preserve"> (</w:t>
            </w:r>
            <w:r>
              <w:rPr>
                <w:rFonts w:ascii="Times New Roman" w:hAnsi="Times New Roman" w:cs="Times New Roman"/>
                <w:b/>
                <w:bCs/>
                <w:sz w:val="24"/>
                <w:szCs w:val="24"/>
              </w:rPr>
              <w:t>Average</w:t>
            </w:r>
            <w:r>
              <w:rPr>
                <w:rFonts w:ascii="Times New Roman" w:hAnsi="Times New Roman" w:cs="Times New Roman"/>
                <w:b/>
                <w:bCs/>
                <w:sz w:val="24"/>
                <w:szCs w:val="24"/>
              </w:rPr>
              <w:t xml:space="preserve"> Case)</w:t>
            </w:r>
          </w:p>
        </w:tc>
      </w:tr>
      <w:tr w:rsidR="00044E51" w:rsidRPr="009E21E2" w:rsidTr="00B80416">
        <w:trPr>
          <w:trHeight w:val="371"/>
          <w:jc w:val="center"/>
        </w:trPr>
        <w:tc>
          <w:tcPr>
            <w:tcW w:w="2097" w:type="dxa"/>
            <w:vMerge/>
            <w:vAlign w:val="center"/>
          </w:tcPr>
          <w:p w:rsidR="00044E51" w:rsidRPr="009E21E2" w:rsidRDefault="00044E51" w:rsidP="00B80416">
            <w:pPr>
              <w:spacing w:after="0" w:line="240" w:lineRule="auto"/>
              <w:jc w:val="center"/>
              <w:rPr>
                <w:rFonts w:ascii="Times New Roman" w:hAnsi="Times New Roman" w:cs="Times New Roman"/>
                <w:b/>
                <w:bCs/>
                <w:sz w:val="24"/>
                <w:szCs w:val="24"/>
              </w:rPr>
            </w:pPr>
          </w:p>
        </w:tc>
        <w:tc>
          <w:tcPr>
            <w:tcW w:w="2097" w:type="dxa"/>
            <w:vAlign w:val="center"/>
          </w:tcPr>
          <w:p w:rsidR="00044E51" w:rsidRPr="009E21E2" w:rsidRDefault="00044E51" w:rsidP="00B804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Linear Search</w:t>
            </w:r>
          </w:p>
        </w:tc>
        <w:tc>
          <w:tcPr>
            <w:tcW w:w="2135" w:type="dxa"/>
            <w:vAlign w:val="center"/>
          </w:tcPr>
          <w:p w:rsidR="00044E51" w:rsidRPr="009E21E2" w:rsidRDefault="00044E51" w:rsidP="00B804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Binary Search</w:t>
            </w:r>
          </w:p>
        </w:tc>
      </w:tr>
      <w:tr w:rsidR="00044E51" w:rsidRPr="009E21E2" w:rsidTr="00B80416">
        <w:trPr>
          <w:trHeight w:val="304"/>
          <w:jc w:val="center"/>
        </w:trPr>
        <w:tc>
          <w:tcPr>
            <w:tcW w:w="2097" w:type="dxa"/>
            <w:vAlign w:val="center"/>
          </w:tcPr>
          <w:p w:rsidR="00044E51" w:rsidRPr="009E21E2" w:rsidRDefault="00044E51" w:rsidP="00B80416">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100</w:t>
            </w:r>
          </w:p>
        </w:tc>
        <w:tc>
          <w:tcPr>
            <w:tcW w:w="2097" w:type="dxa"/>
            <w:vAlign w:val="center"/>
          </w:tcPr>
          <w:p w:rsidR="00044E51" w:rsidRPr="009E21E2" w:rsidRDefault="00044E51" w:rsidP="00B80416">
            <w:pPr>
              <w:spacing w:after="0"/>
              <w:jc w:val="center"/>
              <w:rPr>
                <w:rFonts w:ascii="Times New Roman" w:hAnsi="Times New Roman" w:cs="Times New Roman"/>
                <w:sz w:val="24"/>
                <w:szCs w:val="24"/>
              </w:rPr>
            </w:pPr>
          </w:p>
        </w:tc>
        <w:tc>
          <w:tcPr>
            <w:tcW w:w="2135" w:type="dxa"/>
            <w:vAlign w:val="center"/>
          </w:tcPr>
          <w:p w:rsidR="00044E51" w:rsidRPr="009E21E2" w:rsidRDefault="00044E51" w:rsidP="00B80416">
            <w:pPr>
              <w:spacing w:after="0"/>
              <w:jc w:val="center"/>
              <w:rPr>
                <w:rFonts w:ascii="Times New Roman" w:hAnsi="Times New Roman" w:cs="Times New Roman"/>
                <w:sz w:val="24"/>
                <w:szCs w:val="24"/>
              </w:rPr>
            </w:pPr>
          </w:p>
        </w:tc>
      </w:tr>
      <w:tr w:rsidR="00044E51" w:rsidRPr="009E21E2" w:rsidTr="00B80416">
        <w:trPr>
          <w:trHeight w:val="304"/>
          <w:jc w:val="center"/>
        </w:trPr>
        <w:tc>
          <w:tcPr>
            <w:tcW w:w="2097" w:type="dxa"/>
            <w:vAlign w:val="center"/>
          </w:tcPr>
          <w:p w:rsidR="00044E51" w:rsidRPr="009E21E2" w:rsidRDefault="00044E51" w:rsidP="00B80416">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200</w:t>
            </w:r>
          </w:p>
        </w:tc>
        <w:tc>
          <w:tcPr>
            <w:tcW w:w="2097" w:type="dxa"/>
            <w:vAlign w:val="center"/>
          </w:tcPr>
          <w:p w:rsidR="00044E51" w:rsidRPr="009E21E2" w:rsidRDefault="00044E51" w:rsidP="00B80416">
            <w:pPr>
              <w:spacing w:after="0"/>
              <w:jc w:val="center"/>
              <w:rPr>
                <w:rFonts w:ascii="Times New Roman" w:hAnsi="Times New Roman" w:cs="Times New Roman"/>
                <w:sz w:val="24"/>
                <w:szCs w:val="24"/>
              </w:rPr>
            </w:pPr>
          </w:p>
        </w:tc>
        <w:tc>
          <w:tcPr>
            <w:tcW w:w="2135" w:type="dxa"/>
            <w:vAlign w:val="center"/>
          </w:tcPr>
          <w:p w:rsidR="00044E51" w:rsidRPr="009E21E2" w:rsidRDefault="00044E51" w:rsidP="00B80416">
            <w:pPr>
              <w:spacing w:after="0"/>
              <w:jc w:val="center"/>
              <w:rPr>
                <w:rFonts w:ascii="Times New Roman" w:hAnsi="Times New Roman" w:cs="Times New Roman"/>
                <w:sz w:val="24"/>
                <w:szCs w:val="24"/>
              </w:rPr>
            </w:pPr>
          </w:p>
        </w:tc>
      </w:tr>
      <w:tr w:rsidR="00044E51" w:rsidRPr="009E21E2" w:rsidTr="00B80416">
        <w:trPr>
          <w:trHeight w:val="296"/>
          <w:jc w:val="center"/>
        </w:trPr>
        <w:tc>
          <w:tcPr>
            <w:tcW w:w="2097" w:type="dxa"/>
            <w:vAlign w:val="center"/>
          </w:tcPr>
          <w:p w:rsidR="00044E51" w:rsidRPr="009E21E2" w:rsidRDefault="00044E51" w:rsidP="00B80416">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300</w:t>
            </w:r>
          </w:p>
        </w:tc>
        <w:tc>
          <w:tcPr>
            <w:tcW w:w="2097" w:type="dxa"/>
            <w:vAlign w:val="center"/>
          </w:tcPr>
          <w:p w:rsidR="00044E51" w:rsidRPr="009E21E2" w:rsidRDefault="00044E51" w:rsidP="00B80416">
            <w:pPr>
              <w:spacing w:after="0"/>
              <w:jc w:val="center"/>
              <w:rPr>
                <w:rFonts w:ascii="Times New Roman" w:hAnsi="Times New Roman" w:cs="Times New Roman"/>
                <w:sz w:val="24"/>
                <w:szCs w:val="24"/>
              </w:rPr>
            </w:pPr>
          </w:p>
        </w:tc>
        <w:tc>
          <w:tcPr>
            <w:tcW w:w="2135" w:type="dxa"/>
            <w:vAlign w:val="center"/>
          </w:tcPr>
          <w:p w:rsidR="00044E51" w:rsidRPr="009E21E2" w:rsidRDefault="00044E51" w:rsidP="00B80416">
            <w:pPr>
              <w:spacing w:after="0"/>
              <w:jc w:val="center"/>
              <w:rPr>
                <w:rFonts w:ascii="Times New Roman" w:hAnsi="Times New Roman" w:cs="Times New Roman"/>
                <w:sz w:val="24"/>
                <w:szCs w:val="24"/>
              </w:rPr>
            </w:pPr>
          </w:p>
        </w:tc>
      </w:tr>
      <w:tr w:rsidR="00044E51" w:rsidRPr="009E21E2" w:rsidTr="00B80416">
        <w:trPr>
          <w:trHeight w:val="304"/>
          <w:jc w:val="center"/>
        </w:trPr>
        <w:tc>
          <w:tcPr>
            <w:tcW w:w="2097" w:type="dxa"/>
            <w:vAlign w:val="center"/>
          </w:tcPr>
          <w:p w:rsidR="00044E51" w:rsidRPr="009E21E2" w:rsidRDefault="00044E51" w:rsidP="00B80416">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400</w:t>
            </w:r>
          </w:p>
        </w:tc>
        <w:tc>
          <w:tcPr>
            <w:tcW w:w="2097" w:type="dxa"/>
            <w:vAlign w:val="center"/>
          </w:tcPr>
          <w:p w:rsidR="00044E51" w:rsidRPr="009E21E2" w:rsidRDefault="00044E51" w:rsidP="00B80416">
            <w:pPr>
              <w:spacing w:after="0"/>
              <w:jc w:val="center"/>
              <w:rPr>
                <w:rFonts w:ascii="Times New Roman" w:hAnsi="Times New Roman" w:cs="Times New Roman"/>
                <w:sz w:val="24"/>
                <w:szCs w:val="24"/>
              </w:rPr>
            </w:pPr>
          </w:p>
        </w:tc>
        <w:tc>
          <w:tcPr>
            <w:tcW w:w="2135" w:type="dxa"/>
            <w:vAlign w:val="center"/>
          </w:tcPr>
          <w:p w:rsidR="00044E51" w:rsidRPr="009E21E2" w:rsidRDefault="00044E51" w:rsidP="00B80416">
            <w:pPr>
              <w:spacing w:after="0"/>
              <w:jc w:val="center"/>
              <w:rPr>
                <w:rFonts w:ascii="Times New Roman" w:hAnsi="Times New Roman" w:cs="Times New Roman"/>
                <w:sz w:val="24"/>
                <w:szCs w:val="24"/>
              </w:rPr>
            </w:pPr>
          </w:p>
        </w:tc>
      </w:tr>
      <w:tr w:rsidR="00044E51" w:rsidRPr="009E21E2" w:rsidTr="00B80416">
        <w:trPr>
          <w:trHeight w:val="347"/>
          <w:jc w:val="center"/>
        </w:trPr>
        <w:tc>
          <w:tcPr>
            <w:tcW w:w="2097" w:type="dxa"/>
            <w:vAlign w:val="center"/>
          </w:tcPr>
          <w:p w:rsidR="00044E51" w:rsidRPr="009E21E2" w:rsidRDefault="00044E51" w:rsidP="00B80416">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500</w:t>
            </w:r>
          </w:p>
        </w:tc>
        <w:tc>
          <w:tcPr>
            <w:tcW w:w="2097" w:type="dxa"/>
            <w:vAlign w:val="center"/>
          </w:tcPr>
          <w:p w:rsidR="00044E51" w:rsidRPr="009E21E2" w:rsidRDefault="00044E51" w:rsidP="00B80416">
            <w:pPr>
              <w:spacing w:after="0"/>
              <w:jc w:val="center"/>
              <w:rPr>
                <w:rFonts w:ascii="Times New Roman" w:hAnsi="Times New Roman" w:cs="Times New Roman"/>
                <w:sz w:val="24"/>
                <w:szCs w:val="24"/>
              </w:rPr>
            </w:pPr>
          </w:p>
        </w:tc>
        <w:tc>
          <w:tcPr>
            <w:tcW w:w="2135" w:type="dxa"/>
            <w:vAlign w:val="center"/>
          </w:tcPr>
          <w:p w:rsidR="00044E51" w:rsidRPr="009E21E2" w:rsidRDefault="00044E51" w:rsidP="00B80416">
            <w:pPr>
              <w:spacing w:after="0"/>
              <w:jc w:val="center"/>
              <w:rPr>
                <w:rFonts w:ascii="Times New Roman" w:hAnsi="Times New Roman" w:cs="Times New Roman"/>
                <w:sz w:val="24"/>
                <w:szCs w:val="24"/>
              </w:rPr>
            </w:pPr>
          </w:p>
        </w:tc>
      </w:tr>
      <w:tr w:rsidR="00044E51" w:rsidRPr="009E21E2" w:rsidTr="00B80416">
        <w:trPr>
          <w:trHeight w:val="347"/>
          <w:jc w:val="center"/>
        </w:trPr>
        <w:tc>
          <w:tcPr>
            <w:tcW w:w="2097" w:type="dxa"/>
            <w:vAlign w:val="center"/>
          </w:tcPr>
          <w:p w:rsidR="00044E51" w:rsidRPr="009E21E2" w:rsidRDefault="00044E51" w:rsidP="00B80416">
            <w:pPr>
              <w:spacing w:after="0" w:line="240" w:lineRule="auto"/>
              <w:jc w:val="center"/>
              <w:rPr>
                <w:sz w:val="24"/>
                <w:szCs w:val="24"/>
              </w:rPr>
            </w:pPr>
            <w:r>
              <w:rPr>
                <w:rFonts w:ascii="Times New Roman" w:hAnsi="Times New Roman" w:cs="Times New Roman"/>
                <w:sz w:val="24"/>
                <w:szCs w:val="24"/>
              </w:rPr>
              <w:t>Time Complexity</w:t>
            </w:r>
            <w:r w:rsidRPr="0076221A">
              <w:rPr>
                <w:sz w:val="24"/>
                <w:szCs w:val="24"/>
              </w:rPr>
              <w:sym w:font="Wingdings" w:char="F0E0"/>
            </w:r>
          </w:p>
        </w:tc>
        <w:tc>
          <w:tcPr>
            <w:tcW w:w="2097" w:type="dxa"/>
            <w:vAlign w:val="center"/>
          </w:tcPr>
          <w:p w:rsidR="00044E51" w:rsidRPr="009E21E2" w:rsidRDefault="00044E51" w:rsidP="00B80416">
            <w:pPr>
              <w:spacing w:after="0"/>
              <w:jc w:val="center"/>
              <w:rPr>
                <w:sz w:val="24"/>
                <w:szCs w:val="24"/>
              </w:rPr>
            </w:pPr>
          </w:p>
        </w:tc>
        <w:tc>
          <w:tcPr>
            <w:tcW w:w="2135" w:type="dxa"/>
            <w:vAlign w:val="center"/>
          </w:tcPr>
          <w:p w:rsidR="00044E51" w:rsidRPr="009E21E2" w:rsidRDefault="00044E51" w:rsidP="00B80416">
            <w:pPr>
              <w:spacing w:after="0"/>
              <w:jc w:val="center"/>
              <w:rPr>
                <w:sz w:val="24"/>
                <w:szCs w:val="24"/>
              </w:rPr>
            </w:pPr>
          </w:p>
        </w:tc>
      </w:tr>
    </w:tbl>
    <w:p w:rsidR="00044E51" w:rsidRDefault="00044E51" w:rsidP="00624B21">
      <w:pPr>
        <w:jc w:val="both"/>
        <w:rPr>
          <w:sz w:val="24"/>
        </w:rPr>
      </w:pPr>
    </w:p>
    <w:tbl>
      <w:tblPr>
        <w:tblStyle w:val="TableGrid"/>
        <w:tblW w:w="0" w:type="auto"/>
        <w:jc w:val="center"/>
        <w:tblLook w:val="04A0" w:firstRow="1" w:lastRow="0" w:firstColumn="1" w:lastColumn="0" w:noHBand="0" w:noVBand="1"/>
      </w:tblPr>
      <w:tblGrid>
        <w:gridCol w:w="2097"/>
        <w:gridCol w:w="2097"/>
        <w:gridCol w:w="2136"/>
      </w:tblGrid>
      <w:tr w:rsidR="00044E51" w:rsidRPr="009E21E2" w:rsidTr="00B80416">
        <w:trPr>
          <w:trHeight w:val="303"/>
          <w:jc w:val="center"/>
        </w:trPr>
        <w:tc>
          <w:tcPr>
            <w:tcW w:w="2097" w:type="dxa"/>
            <w:vMerge w:val="restart"/>
            <w:vAlign w:val="center"/>
          </w:tcPr>
          <w:p w:rsidR="00044E51" w:rsidRPr="009E21E2" w:rsidRDefault="00044E51" w:rsidP="00B80416">
            <w:pPr>
              <w:spacing w:after="0" w:line="240" w:lineRule="auto"/>
              <w:jc w:val="center"/>
              <w:rPr>
                <w:b/>
                <w:bCs/>
                <w:sz w:val="24"/>
                <w:szCs w:val="24"/>
              </w:rPr>
            </w:pPr>
            <w:r w:rsidRPr="009E21E2">
              <w:rPr>
                <w:rFonts w:ascii="Times New Roman" w:hAnsi="Times New Roman" w:cs="Times New Roman"/>
                <w:b/>
                <w:bCs/>
                <w:sz w:val="24"/>
                <w:szCs w:val="24"/>
              </w:rPr>
              <w:t>Inputs</w:t>
            </w:r>
          </w:p>
        </w:tc>
        <w:tc>
          <w:tcPr>
            <w:tcW w:w="4233" w:type="dxa"/>
            <w:gridSpan w:val="2"/>
            <w:vAlign w:val="center"/>
          </w:tcPr>
          <w:p w:rsidR="00044E51" w:rsidRPr="009E21E2" w:rsidRDefault="00044E51" w:rsidP="00B80416">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r>
              <w:rPr>
                <w:rFonts w:ascii="Times New Roman" w:hAnsi="Times New Roman" w:cs="Times New Roman"/>
                <w:b/>
                <w:bCs/>
                <w:sz w:val="24"/>
                <w:szCs w:val="24"/>
              </w:rPr>
              <w:t xml:space="preserve"> (</w:t>
            </w:r>
            <w:r>
              <w:rPr>
                <w:rFonts w:ascii="Times New Roman" w:hAnsi="Times New Roman" w:cs="Times New Roman"/>
                <w:b/>
                <w:bCs/>
                <w:sz w:val="24"/>
                <w:szCs w:val="24"/>
              </w:rPr>
              <w:t>Worst</w:t>
            </w:r>
            <w:r>
              <w:rPr>
                <w:rFonts w:ascii="Times New Roman" w:hAnsi="Times New Roman" w:cs="Times New Roman"/>
                <w:b/>
                <w:bCs/>
                <w:sz w:val="24"/>
                <w:szCs w:val="24"/>
              </w:rPr>
              <w:t xml:space="preserve"> Case)</w:t>
            </w:r>
          </w:p>
        </w:tc>
      </w:tr>
      <w:tr w:rsidR="00044E51" w:rsidRPr="009E21E2" w:rsidTr="00B80416">
        <w:trPr>
          <w:trHeight w:val="371"/>
          <w:jc w:val="center"/>
        </w:trPr>
        <w:tc>
          <w:tcPr>
            <w:tcW w:w="2097" w:type="dxa"/>
            <w:vMerge/>
            <w:vAlign w:val="center"/>
          </w:tcPr>
          <w:p w:rsidR="00044E51" w:rsidRPr="009E21E2" w:rsidRDefault="00044E51" w:rsidP="00B80416">
            <w:pPr>
              <w:spacing w:after="0" w:line="240" w:lineRule="auto"/>
              <w:jc w:val="center"/>
              <w:rPr>
                <w:rFonts w:ascii="Times New Roman" w:hAnsi="Times New Roman" w:cs="Times New Roman"/>
                <w:b/>
                <w:bCs/>
                <w:sz w:val="24"/>
                <w:szCs w:val="24"/>
              </w:rPr>
            </w:pPr>
          </w:p>
        </w:tc>
        <w:tc>
          <w:tcPr>
            <w:tcW w:w="2097" w:type="dxa"/>
            <w:vAlign w:val="center"/>
          </w:tcPr>
          <w:p w:rsidR="00044E51" w:rsidRPr="009E21E2" w:rsidRDefault="00044E51" w:rsidP="00B804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Linear Search</w:t>
            </w:r>
          </w:p>
        </w:tc>
        <w:tc>
          <w:tcPr>
            <w:tcW w:w="2135" w:type="dxa"/>
            <w:vAlign w:val="center"/>
          </w:tcPr>
          <w:p w:rsidR="00044E51" w:rsidRPr="009E21E2" w:rsidRDefault="00044E51" w:rsidP="00B804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Binary Search</w:t>
            </w:r>
          </w:p>
        </w:tc>
      </w:tr>
      <w:tr w:rsidR="00044E51" w:rsidRPr="009E21E2" w:rsidTr="00B80416">
        <w:trPr>
          <w:trHeight w:val="304"/>
          <w:jc w:val="center"/>
        </w:trPr>
        <w:tc>
          <w:tcPr>
            <w:tcW w:w="2097" w:type="dxa"/>
            <w:vAlign w:val="center"/>
          </w:tcPr>
          <w:p w:rsidR="00044E51" w:rsidRPr="009E21E2" w:rsidRDefault="00044E51" w:rsidP="00B80416">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100</w:t>
            </w:r>
          </w:p>
        </w:tc>
        <w:tc>
          <w:tcPr>
            <w:tcW w:w="2097" w:type="dxa"/>
            <w:vAlign w:val="center"/>
          </w:tcPr>
          <w:p w:rsidR="00044E51" w:rsidRPr="009E21E2" w:rsidRDefault="00044E51" w:rsidP="00B80416">
            <w:pPr>
              <w:spacing w:after="0"/>
              <w:jc w:val="center"/>
              <w:rPr>
                <w:rFonts w:ascii="Times New Roman" w:hAnsi="Times New Roman" w:cs="Times New Roman"/>
                <w:sz w:val="24"/>
                <w:szCs w:val="24"/>
              </w:rPr>
            </w:pPr>
          </w:p>
        </w:tc>
        <w:tc>
          <w:tcPr>
            <w:tcW w:w="2135" w:type="dxa"/>
            <w:vAlign w:val="center"/>
          </w:tcPr>
          <w:p w:rsidR="00044E51" w:rsidRPr="009E21E2" w:rsidRDefault="00044E51" w:rsidP="00B80416">
            <w:pPr>
              <w:spacing w:after="0"/>
              <w:jc w:val="center"/>
              <w:rPr>
                <w:rFonts w:ascii="Times New Roman" w:hAnsi="Times New Roman" w:cs="Times New Roman"/>
                <w:sz w:val="24"/>
                <w:szCs w:val="24"/>
              </w:rPr>
            </w:pPr>
          </w:p>
        </w:tc>
      </w:tr>
      <w:tr w:rsidR="00044E51" w:rsidRPr="009E21E2" w:rsidTr="00B80416">
        <w:trPr>
          <w:trHeight w:val="304"/>
          <w:jc w:val="center"/>
        </w:trPr>
        <w:tc>
          <w:tcPr>
            <w:tcW w:w="2097" w:type="dxa"/>
            <w:vAlign w:val="center"/>
          </w:tcPr>
          <w:p w:rsidR="00044E51" w:rsidRPr="009E21E2" w:rsidRDefault="00044E51" w:rsidP="00B80416">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200</w:t>
            </w:r>
          </w:p>
        </w:tc>
        <w:tc>
          <w:tcPr>
            <w:tcW w:w="2097" w:type="dxa"/>
            <w:vAlign w:val="center"/>
          </w:tcPr>
          <w:p w:rsidR="00044E51" w:rsidRPr="009E21E2" w:rsidRDefault="00044E51" w:rsidP="00B80416">
            <w:pPr>
              <w:spacing w:after="0"/>
              <w:jc w:val="center"/>
              <w:rPr>
                <w:rFonts w:ascii="Times New Roman" w:hAnsi="Times New Roman" w:cs="Times New Roman"/>
                <w:sz w:val="24"/>
                <w:szCs w:val="24"/>
              </w:rPr>
            </w:pPr>
          </w:p>
        </w:tc>
        <w:tc>
          <w:tcPr>
            <w:tcW w:w="2135" w:type="dxa"/>
            <w:vAlign w:val="center"/>
          </w:tcPr>
          <w:p w:rsidR="00044E51" w:rsidRPr="009E21E2" w:rsidRDefault="00044E51" w:rsidP="00B80416">
            <w:pPr>
              <w:spacing w:after="0"/>
              <w:jc w:val="center"/>
              <w:rPr>
                <w:rFonts w:ascii="Times New Roman" w:hAnsi="Times New Roman" w:cs="Times New Roman"/>
                <w:sz w:val="24"/>
                <w:szCs w:val="24"/>
              </w:rPr>
            </w:pPr>
          </w:p>
        </w:tc>
      </w:tr>
      <w:tr w:rsidR="00044E51" w:rsidRPr="009E21E2" w:rsidTr="00B80416">
        <w:trPr>
          <w:trHeight w:val="296"/>
          <w:jc w:val="center"/>
        </w:trPr>
        <w:tc>
          <w:tcPr>
            <w:tcW w:w="2097" w:type="dxa"/>
            <w:vAlign w:val="center"/>
          </w:tcPr>
          <w:p w:rsidR="00044E51" w:rsidRPr="009E21E2" w:rsidRDefault="00044E51" w:rsidP="00B80416">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300</w:t>
            </w:r>
          </w:p>
        </w:tc>
        <w:tc>
          <w:tcPr>
            <w:tcW w:w="2097" w:type="dxa"/>
            <w:vAlign w:val="center"/>
          </w:tcPr>
          <w:p w:rsidR="00044E51" w:rsidRPr="009E21E2" w:rsidRDefault="00044E51" w:rsidP="00B80416">
            <w:pPr>
              <w:spacing w:after="0"/>
              <w:jc w:val="center"/>
              <w:rPr>
                <w:rFonts w:ascii="Times New Roman" w:hAnsi="Times New Roman" w:cs="Times New Roman"/>
                <w:sz w:val="24"/>
                <w:szCs w:val="24"/>
              </w:rPr>
            </w:pPr>
          </w:p>
        </w:tc>
        <w:tc>
          <w:tcPr>
            <w:tcW w:w="2135" w:type="dxa"/>
            <w:vAlign w:val="center"/>
          </w:tcPr>
          <w:p w:rsidR="00044E51" w:rsidRPr="009E21E2" w:rsidRDefault="00044E51" w:rsidP="00B80416">
            <w:pPr>
              <w:spacing w:after="0"/>
              <w:jc w:val="center"/>
              <w:rPr>
                <w:rFonts w:ascii="Times New Roman" w:hAnsi="Times New Roman" w:cs="Times New Roman"/>
                <w:sz w:val="24"/>
                <w:szCs w:val="24"/>
              </w:rPr>
            </w:pPr>
          </w:p>
        </w:tc>
      </w:tr>
      <w:tr w:rsidR="00044E51" w:rsidRPr="009E21E2" w:rsidTr="00B80416">
        <w:trPr>
          <w:trHeight w:val="304"/>
          <w:jc w:val="center"/>
        </w:trPr>
        <w:tc>
          <w:tcPr>
            <w:tcW w:w="2097" w:type="dxa"/>
            <w:vAlign w:val="center"/>
          </w:tcPr>
          <w:p w:rsidR="00044E51" w:rsidRPr="009E21E2" w:rsidRDefault="00044E51" w:rsidP="00B80416">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400</w:t>
            </w:r>
          </w:p>
        </w:tc>
        <w:tc>
          <w:tcPr>
            <w:tcW w:w="2097" w:type="dxa"/>
            <w:vAlign w:val="center"/>
          </w:tcPr>
          <w:p w:rsidR="00044E51" w:rsidRPr="009E21E2" w:rsidRDefault="00044E51" w:rsidP="00B80416">
            <w:pPr>
              <w:spacing w:after="0"/>
              <w:jc w:val="center"/>
              <w:rPr>
                <w:rFonts w:ascii="Times New Roman" w:hAnsi="Times New Roman" w:cs="Times New Roman"/>
                <w:sz w:val="24"/>
                <w:szCs w:val="24"/>
              </w:rPr>
            </w:pPr>
          </w:p>
        </w:tc>
        <w:tc>
          <w:tcPr>
            <w:tcW w:w="2135" w:type="dxa"/>
            <w:vAlign w:val="center"/>
          </w:tcPr>
          <w:p w:rsidR="00044E51" w:rsidRPr="009E21E2" w:rsidRDefault="00044E51" w:rsidP="00B80416">
            <w:pPr>
              <w:spacing w:after="0"/>
              <w:jc w:val="center"/>
              <w:rPr>
                <w:rFonts w:ascii="Times New Roman" w:hAnsi="Times New Roman" w:cs="Times New Roman"/>
                <w:sz w:val="24"/>
                <w:szCs w:val="24"/>
              </w:rPr>
            </w:pPr>
          </w:p>
        </w:tc>
      </w:tr>
      <w:tr w:rsidR="00044E51" w:rsidRPr="009E21E2" w:rsidTr="00B80416">
        <w:trPr>
          <w:trHeight w:val="347"/>
          <w:jc w:val="center"/>
        </w:trPr>
        <w:tc>
          <w:tcPr>
            <w:tcW w:w="2097" w:type="dxa"/>
            <w:vAlign w:val="center"/>
          </w:tcPr>
          <w:p w:rsidR="00044E51" w:rsidRPr="009E21E2" w:rsidRDefault="00044E51" w:rsidP="00B80416">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500</w:t>
            </w:r>
          </w:p>
        </w:tc>
        <w:tc>
          <w:tcPr>
            <w:tcW w:w="2097" w:type="dxa"/>
            <w:vAlign w:val="center"/>
          </w:tcPr>
          <w:p w:rsidR="00044E51" w:rsidRPr="009E21E2" w:rsidRDefault="00044E51" w:rsidP="00B80416">
            <w:pPr>
              <w:spacing w:after="0"/>
              <w:jc w:val="center"/>
              <w:rPr>
                <w:rFonts w:ascii="Times New Roman" w:hAnsi="Times New Roman" w:cs="Times New Roman"/>
                <w:sz w:val="24"/>
                <w:szCs w:val="24"/>
              </w:rPr>
            </w:pPr>
          </w:p>
        </w:tc>
        <w:tc>
          <w:tcPr>
            <w:tcW w:w="2135" w:type="dxa"/>
            <w:vAlign w:val="center"/>
          </w:tcPr>
          <w:p w:rsidR="00044E51" w:rsidRPr="009E21E2" w:rsidRDefault="00044E51" w:rsidP="00B80416">
            <w:pPr>
              <w:spacing w:after="0"/>
              <w:jc w:val="center"/>
              <w:rPr>
                <w:rFonts w:ascii="Times New Roman" w:hAnsi="Times New Roman" w:cs="Times New Roman"/>
                <w:sz w:val="24"/>
                <w:szCs w:val="24"/>
              </w:rPr>
            </w:pPr>
          </w:p>
        </w:tc>
      </w:tr>
      <w:tr w:rsidR="00044E51" w:rsidRPr="009E21E2" w:rsidTr="00B80416">
        <w:trPr>
          <w:trHeight w:val="347"/>
          <w:jc w:val="center"/>
        </w:trPr>
        <w:tc>
          <w:tcPr>
            <w:tcW w:w="2097" w:type="dxa"/>
            <w:vAlign w:val="center"/>
          </w:tcPr>
          <w:p w:rsidR="00044E51" w:rsidRPr="009E21E2" w:rsidRDefault="00044E51" w:rsidP="00B80416">
            <w:pPr>
              <w:spacing w:after="0" w:line="240" w:lineRule="auto"/>
              <w:jc w:val="center"/>
              <w:rPr>
                <w:sz w:val="24"/>
                <w:szCs w:val="24"/>
              </w:rPr>
            </w:pPr>
            <w:r>
              <w:rPr>
                <w:rFonts w:ascii="Times New Roman" w:hAnsi="Times New Roman" w:cs="Times New Roman"/>
                <w:sz w:val="24"/>
                <w:szCs w:val="24"/>
              </w:rPr>
              <w:t>Time Complexity</w:t>
            </w:r>
            <w:r w:rsidRPr="0076221A">
              <w:rPr>
                <w:sz w:val="24"/>
                <w:szCs w:val="24"/>
              </w:rPr>
              <w:sym w:font="Wingdings" w:char="F0E0"/>
            </w:r>
          </w:p>
        </w:tc>
        <w:tc>
          <w:tcPr>
            <w:tcW w:w="2097" w:type="dxa"/>
            <w:vAlign w:val="center"/>
          </w:tcPr>
          <w:p w:rsidR="00044E51" w:rsidRPr="009E21E2" w:rsidRDefault="00044E51" w:rsidP="00B80416">
            <w:pPr>
              <w:spacing w:after="0"/>
              <w:jc w:val="center"/>
              <w:rPr>
                <w:sz w:val="24"/>
                <w:szCs w:val="24"/>
              </w:rPr>
            </w:pPr>
          </w:p>
        </w:tc>
        <w:tc>
          <w:tcPr>
            <w:tcW w:w="2135" w:type="dxa"/>
            <w:vAlign w:val="center"/>
          </w:tcPr>
          <w:p w:rsidR="00044E51" w:rsidRPr="009E21E2" w:rsidRDefault="00044E51" w:rsidP="00B80416">
            <w:pPr>
              <w:spacing w:after="0"/>
              <w:jc w:val="center"/>
              <w:rPr>
                <w:sz w:val="24"/>
                <w:szCs w:val="24"/>
              </w:rPr>
            </w:pPr>
          </w:p>
        </w:tc>
      </w:tr>
    </w:tbl>
    <w:p w:rsidR="00044E51" w:rsidRDefault="00044E51" w:rsidP="00624B21">
      <w:pPr>
        <w:jc w:val="both"/>
        <w:rPr>
          <w:sz w:val="24"/>
        </w:rPr>
      </w:pPr>
    </w:p>
    <w:p w:rsidR="00044E51" w:rsidRDefault="00044E51" w:rsidP="00624B21">
      <w:pPr>
        <w:jc w:val="both"/>
        <w:rPr>
          <w:sz w:val="24"/>
        </w:rPr>
      </w:pPr>
    </w:p>
    <w:p w:rsidR="001C2FF8" w:rsidRDefault="001C2FF8" w:rsidP="00624B21">
      <w:pPr>
        <w:jc w:val="both"/>
        <w:rPr>
          <w:sz w:val="24"/>
        </w:rPr>
      </w:pPr>
      <w:r>
        <w:rPr>
          <w:sz w:val="24"/>
        </w:rPr>
        <w:t xml:space="preserve">Prepare similar tables for Average case and Worst case of both algorithms. </w:t>
      </w:r>
    </w:p>
    <w:p w:rsidR="00F75CB4" w:rsidRDefault="00F75CB4" w:rsidP="00624B21">
      <w:pPr>
        <w:jc w:val="both"/>
        <w:rPr>
          <w:b/>
          <w:bCs/>
          <w:sz w:val="24"/>
          <w:szCs w:val="24"/>
        </w:rPr>
      </w:pPr>
    </w:p>
    <w:p w:rsidR="00624B21" w:rsidRPr="00464471" w:rsidRDefault="00624B21" w:rsidP="00624B21">
      <w:pPr>
        <w:jc w:val="both"/>
        <w:rPr>
          <w:b/>
          <w:bCs/>
          <w:sz w:val="24"/>
          <w:szCs w:val="24"/>
        </w:rPr>
      </w:pPr>
      <w:r w:rsidRPr="00464471">
        <w:rPr>
          <w:b/>
          <w:bCs/>
          <w:sz w:val="24"/>
          <w:szCs w:val="24"/>
        </w:rPr>
        <w:t>Chart:</w:t>
      </w:r>
    </w:p>
    <w:p w:rsidR="00624B21" w:rsidRDefault="00624B21" w:rsidP="00624B21">
      <w:pPr>
        <w:jc w:val="both"/>
      </w:pPr>
      <w:r>
        <w:t>&lt;Draw Comparative Chart</w:t>
      </w:r>
      <w:r w:rsidR="00F75CB4">
        <w:t>s</w:t>
      </w:r>
      <w:r>
        <w:t xml:space="preserve"> of inputs versus number of steps executed by </w:t>
      </w:r>
      <w:r w:rsidR="00F75CB4">
        <w:t xml:space="preserve">both </w:t>
      </w:r>
      <w:r>
        <w:t>algorithm</w:t>
      </w:r>
      <w:r w:rsidR="00F75CB4">
        <w:t>s</w:t>
      </w:r>
      <w:r>
        <w:t xml:space="preserve"> in various cases&gt;</w:t>
      </w: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pPr>
      <w:r>
        <w:rPr>
          <w:b/>
          <w:sz w:val="24"/>
        </w:rPr>
        <w:t xml:space="preserve">Conclusion: </w:t>
      </w: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pPr>
      <w:r>
        <w:rPr>
          <w:b/>
          <w:sz w:val="24"/>
        </w:rPr>
        <w:t xml:space="preserve">Quiz: </w:t>
      </w:r>
    </w:p>
    <w:p w:rsidR="00624B21" w:rsidRPr="0008680F" w:rsidRDefault="00624B21" w:rsidP="00D762F9">
      <w:pPr>
        <w:numPr>
          <w:ilvl w:val="0"/>
          <w:numId w:val="21"/>
        </w:numPr>
        <w:jc w:val="both"/>
      </w:pPr>
      <w:r>
        <w:rPr>
          <w:sz w:val="24"/>
        </w:rPr>
        <w:lastRenderedPageBreak/>
        <w:t xml:space="preserve">Which </w:t>
      </w:r>
      <w:r w:rsidR="004F255E">
        <w:rPr>
          <w:sz w:val="24"/>
        </w:rPr>
        <w:t>element should be searched for the best case of binary search algorithm?</w:t>
      </w:r>
    </w:p>
    <w:p w:rsidR="00624B21" w:rsidRPr="0008680F" w:rsidRDefault="00624B21" w:rsidP="00624B21">
      <w:pPr>
        <w:jc w:val="both"/>
        <w:rPr>
          <w:b/>
          <w:bCs/>
          <w:sz w:val="24"/>
        </w:rPr>
      </w:pPr>
      <w:r w:rsidRPr="0008680F">
        <w:rPr>
          <w:b/>
          <w:bCs/>
          <w:sz w:val="24"/>
        </w:rPr>
        <w:t>Answer:</w:t>
      </w:r>
    </w:p>
    <w:p w:rsidR="00624B21" w:rsidRDefault="00624B21" w:rsidP="00624B21">
      <w:pPr>
        <w:jc w:val="both"/>
        <w:rPr>
          <w:sz w:val="24"/>
        </w:rPr>
      </w:pPr>
    </w:p>
    <w:p w:rsidR="00624B21" w:rsidRDefault="00624B21" w:rsidP="00624B21">
      <w:pPr>
        <w:jc w:val="both"/>
        <w:rPr>
          <w:sz w:val="24"/>
        </w:rPr>
      </w:pPr>
    </w:p>
    <w:p w:rsidR="00624B21" w:rsidRDefault="00624B21" w:rsidP="00624B21">
      <w:pPr>
        <w:jc w:val="both"/>
        <w:rPr>
          <w:sz w:val="24"/>
        </w:rPr>
      </w:pPr>
    </w:p>
    <w:p w:rsidR="00624B21" w:rsidRDefault="00624B21" w:rsidP="00624B21">
      <w:pPr>
        <w:jc w:val="both"/>
        <w:rPr>
          <w:sz w:val="24"/>
        </w:rPr>
      </w:pPr>
    </w:p>
    <w:p w:rsidR="00624B21" w:rsidRPr="0008680F" w:rsidRDefault="004F255E" w:rsidP="00D762F9">
      <w:pPr>
        <w:numPr>
          <w:ilvl w:val="0"/>
          <w:numId w:val="21"/>
        </w:numPr>
        <w:jc w:val="both"/>
      </w:pPr>
      <w:r>
        <w:rPr>
          <w:sz w:val="24"/>
        </w:rPr>
        <w:t>Which element should be searched for the worst case of binary search algorithm?</w:t>
      </w:r>
    </w:p>
    <w:p w:rsidR="00624B21" w:rsidRPr="0008680F" w:rsidRDefault="00624B21" w:rsidP="00624B21">
      <w:pPr>
        <w:jc w:val="both"/>
        <w:rPr>
          <w:b/>
          <w:bCs/>
          <w:sz w:val="24"/>
        </w:rPr>
      </w:pPr>
      <w:r w:rsidRPr="0008680F">
        <w:rPr>
          <w:b/>
          <w:bCs/>
          <w:sz w:val="24"/>
        </w:rPr>
        <w:t>Answer:</w:t>
      </w:r>
    </w:p>
    <w:p w:rsidR="00624B21" w:rsidRDefault="00624B21" w:rsidP="00624B21">
      <w:pPr>
        <w:jc w:val="both"/>
        <w:rPr>
          <w:sz w:val="24"/>
        </w:rPr>
      </w:pPr>
    </w:p>
    <w:p w:rsidR="00624B21" w:rsidRDefault="00624B21" w:rsidP="00624B21">
      <w:pPr>
        <w:jc w:val="both"/>
        <w:rPr>
          <w:sz w:val="24"/>
        </w:rPr>
      </w:pPr>
    </w:p>
    <w:p w:rsidR="004F255E" w:rsidRPr="0008680F" w:rsidRDefault="004F255E" w:rsidP="00D762F9">
      <w:pPr>
        <w:numPr>
          <w:ilvl w:val="0"/>
          <w:numId w:val="21"/>
        </w:numPr>
        <w:jc w:val="both"/>
      </w:pPr>
      <w:r>
        <w:rPr>
          <w:sz w:val="24"/>
        </w:rPr>
        <w:t>Which algorithm executes faster in worst case?</w:t>
      </w:r>
    </w:p>
    <w:p w:rsidR="004F255E" w:rsidRPr="0008680F" w:rsidRDefault="004F255E" w:rsidP="004F255E">
      <w:pPr>
        <w:jc w:val="both"/>
        <w:rPr>
          <w:b/>
          <w:bCs/>
          <w:sz w:val="24"/>
        </w:rPr>
      </w:pPr>
      <w:r w:rsidRPr="0008680F">
        <w:rPr>
          <w:b/>
          <w:bCs/>
          <w:sz w:val="24"/>
        </w:rPr>
        <w:t>Answer:</w:t>
      </w:r>
    </w:p>
    <w:p w:rsidR="004F255E" w:rsidRDefault="004F255E" w:rsidP="00624B21">
      <w:pPr>
        <w:jc w:val="both"/>
        <w:rPr>
          <w:sz w:val="24"/>
        </w:rPr>
      </w:pPr>
    </w:p>
    <w:p w:rsidR="00624B21" w:rsidRPr="0008680F" w:rsidRDefault="00624B21" w:rsidP="00624B21">
      <w:pPr>
        <w:jc w:val="both"/>
        <w:rPr>
          <w:sz w:val="24"/>
        </w:rPr>
      </w:pPr>
    </w:p>
    <w:p w:rsidR="00F75CB4" w:rsidRDefault="00F75CB4" w:rsidP="00624B21">
      <w:pPr>
        <w:pStyle w:val="Heading1"/>
        <w:spacing w:line="276" w:lineRule="auto"/>
        <w:ind w:left="0" w:firstLine="0"/>
      </w:pPr>
    </w:p>
    <w:p w:rsidR="00F75CB4" w:rsidRDefault="00F75CB4" w:rsidP="00624B21">
      <w:pPr>
        <w:pStyle w:val="Heading1"/>
        <w:spacing w:line="276" w:lineRule="auto"/>
        <w:ind w:left="0" w:firstLine="0"/>
      </w:pPr>
    </w:p>
    <w:p w:rsidR="00624B21" w:rsidRDefault="00624B21" w:rsidP="00624B21">
      <w:pPr>
        <w:pStyle w:val="Heading1"/>
        <w:spacing w:line="276" w:lineRule="auto"/>
        <w:ind w:left="0" w:firstLine="0"/>
        <w:rPr>
          <w:bCs w:val="0"/>
          <w:sz w:val="24"/>
        </w:rPr>
      </w:pPr>
      <w:r>
        <w:rPr>
          <w:bCs w:val="0"/>
          <w:sz w:val="24"/>
        </w:rPr>
        <w:t xml:space="preserve">Suggested Reference: </w:t>
      </w:r>
    </w:p>
    <w:p w:rsidR="00624B21" w:rsidRDefault="00624B21" w:rsidP="00D762F9">
      <w:pPr>
        <w:pStyle w:val="Heading1"/>
        <w:numPr>
          <w:ilvl w:val="3"/>
          <w:numId w:val="21"/>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624B21" w:rsidRDefault="00624B21" w:rsidP="00D762F9">
      <w:pPr>
        <w:pStyle w:val="Heading1"/>
        <w:numPr>
          <w:ilvl w:val="3"/>
          <w:numId w:val="21"/>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624B21" w:rsidRDefault="00624B21" w:rsidP="00624B21">
      <w:pPr>
        <w:pStyle w:val="Heading1"/>
        <w:spacing w:line="276" w:lineRule="auto"/>
        <w:jc w:val="both"/>
        <w:rPr>
          <w:b w:val="0"/>
          <w:bCs w:val="0"/>
          <w:sz w:val="24"/>
          <w:szCs w:val="24"/>
        </w:rPr>
      </w:pPr>
    </w:p>
    <w:p w:rsidR="00624B21" w:rsidRDefault="00624B21" w:rsidP="00624B21">
      <w:pPr>
        <w:pStyle w:val="Heading1"/>
        <w:spacing w:line="276" w:lineRule="auto"/>
        <w:ind w:left="0" w:firstLine="0"/>
        <w:rPr>
          <w:b w:val="0"/>
          <w:bCs w:val="0"/>
          <w:sz w:val="24"/>
        </w:rPr>
      </w:pPr>
      <w:r>
        <w:rPr>
          <w:bCs w:val="0"/>
          <w:sz w:val="24"/>
        </w:rPr>
        <w:t xml:space="preserve">References used by the students: </w:t>
      </w:r>
    </w:p>
    <w:p w:rsidR="00624B21" w:rsidRDefault="00624B21" w:rsidP="00624B21">
      <w:pPr>
        <w:pStyle w:val="Heading1"/>
        <w:spacing w:line="276" w:lineRule="auto"/>
        <w:ind w:left="0" w:firstLine="0"/>
        <w:rPr>
          <w:b w:val="0"/>
          <w:bCs w:val="0"/>
          <w:sz w:val="24"/>
        </w:rPr>
      </w:pPr>
    </w:p>
    <w:p w:rsidR="003336E7" w:rsidRDefault="003336E7" w:rsidP="00624B21">
      <w:pPr>
        <w:pStyle w:val="Heading1"/>
        <w:spacing w:line="276" w:lineRule="auto"/>
        <w:ind w:left="0" w:firstLine="0"/>
        <w:rPr>
          <w:b w:val="0"/>
          <w:bCs w:val="0"/>
          <w:sz w:val="24"/>
        </w:rPr>
      </w:pPr>
    </w:p>
    <w:p w:rsidR="003336E7" w:rsidRDefault="003336E7" w:rsidP="00624B21">
      <w:pPr>
        <w:pStyle w:val="Heading1"/>
        <w:spacing w:line="276" w:lineRule="auto"/>
        <w:ind w:left="0" w:firstLine="0"/>
        <w:rPr>
          <w:b w:val="0"/>
          <w:bCs w:val="0"/>
          <w:sz w:val="24"/>
        </w:rPr>
      </w:pPr>
    </w:p>
    <w:p w:rsidR="003336E7" w:rsidRDefault="003336E7" w:rsidP="00624B21">
      <w:pPr>
        <w:pStyle w:val="Heading1"/>
        <w:spacing w:line="276" w:lineRule="auto"/>
        <w:ind w:left="0" w:firstLine="0"/>
        <w:rPr>
          <w:b w:val="0"/>
          <w:bCs w:val="0"/>
          <w:sz w:val="24"/>
        </w:rPr>
      </w:pPr>
    </w:p>
    <w:p w:rsidR="00640E7E" w:rsidRDefault="00640E7E" w:rsidP="00624B21">
      <w:pPr>
        <w:pStyle w:val="Heading1"/>
        <w:spacing w:line="276" w:lineRule="auto"/>
        <w:ind w:left="0" w:firstLine="0"/>
        <w:rPr>
          <w:b w:val="0"/>
          <w:bCs w:val="0"/>
          <w:sz w:val="24"/>
        </w:rPr>
      </w:pPr>
    </w:p>
    <w:p w:rsidR="00624B21" w:rsidRDefault="00624B21" w:rsidP="00624B21">
      <w:pPr>
        <w:pStyle w:val="Heading1"/>
        <w:spacing w:line="276" w:lineRule="auto"/>
        <w:ind w:left="0" w:firstLine="0"/>
      </w:pPr>
      <w:r>
        <w:rPr>
          <w:sz w:val="24"/>
        </w:rPr>
        <w:t>Rubric wise marks obtained:</w:t>
      </w:r>
    </w:p>
    <w:p w:rsidR="00624B21" w:rsidRDefault="00624B21" w:rsidP="00624B21">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624B21" w:rsidTr="001C2FF8">
        <w:trPr>
          <w:trHeight w:val="856"/>
        </w:trPr>
        <w:tc>
          <w:tcPr>
            <w:tcW w:w="1193" w:type="dxa"/>
            <w:vMerge w:val="restart"/>
            <w:tcBorders>
              <w:top w:val="single" w:sz="4" w:space="0" w:color="00000A"/>
              <w:left w:val="single" w:sz="4" w:space="0" w:color="00000A"/>
              <w:right w:val="single" w:sz="4" w:space="0" w:color="00000A"/>
            </w:tcBorders>
          </w:tcPr>
          <w:p w:rsidR="00624B21" w:rsidRDefault="00624B21" w:rsidP="001C2FF8">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624B21" w:rsidRDefault="00624B21" w:rsidP="001C2FF8">
            <w:pPr>
              <w:pStyle w:val="Heading1"/>
              <w:spacing w:line="276" w:lineRule="auto"/>
              <w:ind w:left="0" w:firstLine="0"/>
              <w:jc w:val="center"/>
              <w:rPr>
                <w:sz w:val="24"/>
              </w:rPr>
            </w:pPr>
            <w:r>
              <w:rPr>
                <w:sz w:val="24"/>
              </w:rPr>
              <w:t>Understanding of problem</w:t>
            </w:r>
          </w:p>
          <w:p w:rsidR="00624B21" w:rsidRDefault="00624B21" w:rsidP="001C2FF8">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624B21" w:rsidRDefault="00624B21" w:rsidP="001C2FF8">
            <w:pPr>
              <w:pStyle w:val="Heading1"/>
              <w:spacing w:line="276" w:lineRule="auto"/>
              <w:ind w:left="0" w:firstLine="0"/>
              <w:jc w:val="center"/>
              <w:rPr>
                <w:sz w:val="24"/>
              </w:rPr>
            </w:pPr>
            <w:r>
              <w:rPr>
                <w:sz w:val="24"/>
              </w:rPr>
              <w:t>Program Implementation</w:t>
            </w:r>
          </w:p>
          <w:p w:rsidR="00624B21" w:rsidRDefault="00624B21" w:rsidP="001C2FF8">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624B21" w:rsidRDefault="00624B21" w:rsidP="001C2FF8">
            <w:pPr>
              <w:pStyle w:val="Heading1"/>
              <w:spacing w:line="276" w:lineRule="auto"/>
              <w:ind w:left="0" w:firstLine="0"/>
              <w:jc w:val="center"/>
              <w:rPr>
                <w:sz w:val="24"/>
              </w:rPr>
            </w:pPr>
            <w:r>
              <w:rPr>
                <w:sz w:val="24"/>
              </w:rPr>
              <w:t>Documentation &amp;Timely Submission</w:t>
            </w:r>
          </w:p>
          <w:p w:rsidR="00624B21" w:rsidRDefault="00624B21" w:rsidP="001C2FF8">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624B21" w:rsidRDefault="00624B21" w:rsidP="001C2FF8">
            <w:pPr>
              <w:pStyle w:val="Heading1"/>
              <w:spacing w:line="276" w:lineRule="auto"/>
              <w:ind w:left="0" w:firstLine="0"/>
              <w:jc w:val="center"/>
              <w:rPr>
                <w:sz w:val="24"/>
                <w:szCs w:val="24"/>
              </w:rPr>
            </w:pPr>
            <w:r>
              <w:rPr>
                <w:sz w:val="24"/>
                <w:szCs w:val="24"/>
              </w:rPr>
              <w:t>Total</w:t>
            </w:r>
          </w:p>
          <w:p w:rsidR="00624B21" w:rsidRDefault="00624B21" w:rsidP="001C2FF8">
            <w:pPr>
              <w:pStyle w:val="Heading1"/>
              <w:spacing w:line="276" w:lineRule="auto"/>
              <w:ind w:left="0" w:firstLine="0"/>
              <w:jc w:val="center"/>
            </w:pPr>
            <w:r>
              <w:rPr>
                <w:sz w:val="24"/>
                <w:szCs w:val="24"/>
              </w:rPr>
              <w:t>(10)</w:t>
            </w:r>
          </w:p>
        </w:tc>
      </w:tr>
      <w:tr w:rsidR="001E02EB" w:rsidTr="000C792C">
        <w:trPr>
          <w:trHeight w:val="403"/>
        </w:trPr>
        <w:tc>
          <w:tcPr>
            <w:tcW w:w="1193" w:type="dxa"/>
            <w:vMerge/>
            <w:tcBorders>
              <w:left w:val="single" w:sz="4" w:space="0" w:color="00000A"/>
              <w:bottom w:val="single" w:sz="4" w:space="0" w:color="00000A"/>
              <w:right w:val="single" w:sz="4" w:space="0" w:color="00000A"/>
            </w:tcBorders>
          </w:tcPr>
          <w:p w:rsidR="001E02EB" w:rsidRDefault="001E02EB" w:rsidP="001C2FF8">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1E02EB" w:rsidRDefault="001E02EB" w:rsidP="001C2FF8">
            <w:pPr>
              <w:pStyle w:val="Heading1"/>
              <w:spacing w:line="276" w:lineRule="auto"/>
              <w:ind w:left="0" w:firstLine="0"/>
              <w:jc w:val="center"/>
              <w:rPr>
                <w:sz w:val="17"/>
              </w:rPr>
            </w:pPr>
            <w:r>
              <w:rPr>
                <w:sz w:val="17"/>
              </w:rPr>
              <w:t>Good</w:t>
            </w:r>
          </w:p>
          <w:p w:rsidR="001E02EB" w:rsidRDefault="001E02EB" w:rsidP="001C2FF8">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1E02EB" w:rsidRDefault="001E02EB" w:rsidP="001C2FF8">
            <w:pPr>
              <w:pStyle w:val="Heading1"/>
              <w:spacing w:line="276" w:lineRule="auto"/>
              <w:ind w:left="0" w:firstLine="0"/>
              <w:jc w:val="center"/>
              <w:rPr>
                <w:sz w:val="17"/>
              </w:rPr>
            </w:pPr>
            <w:r>
              <w:rPr>
                <w:sz w:val="17"/>
              </w:rPr>
              <w:t>Avg.</w:t>
            </w:r>
          </w:p>
          <w:p w:rsidR="001E02EB" w:rsidRDefault="001E02EB" w:rsidP="001C2FF8">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1E02EB" w:rsidRDefault="001E02EB" w:rsidP="001C2FF8">
            <w:pPr>
              <w:pStyle w:val="Heading1"/>
              <w:spacing w:line="276" w:lineRule="auto"/>
              <w:ind w:left="0" w:firstLine="0"/>
              <w:jc w:val="center"/>
              <w:rPr>
                <w:sz w:val="17"/>
              </w:rPr>
            </w:pPr>
            <w:r>
              <w:rPr>
                <w:sz w:val="17"/>
              </w:rPr>
              <w:t>Poor</w:t>
            </w:r>
          </w:p>
          <w:p w:rsidR="001E02EB" w:rsidRDefault="001E02EB" w:rsidP="001C2FF8">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1E02EB" w:rsidRDefault="001E02EB" w:rsidP="001C2FF8">
            <w:pPr>
              <w:pStyle w:val="Heading1"/>
              <w:spacing w:line="276" w:lineRule="auto"/>
              <w:ind w:left="0" w:firstLine="0"/>
              <w:jc w:val="center"/>
              <w:rPr>
                <w:sz w:val="17"/>
              </w:rPr>
            </w:pPr>
            <w:r>
              <w:rPr>
                <w:sz w:val="17"/>
              </w:rPr>
              <w:t>Good</w:t>
            </w:r>
          </w:p>
          <w:p w:rsidR="001E02EB" w:rsidRDefault="001E02EB" w:rsidP="001C2FF8">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1E02EB" w:rsidRDefault="001E02EB" w:rsidP="001C2FF8">
            <w:pPr>
              <w:pStyle w:val="Heading1"/>
              <w:spacing w:line="276" w:lineRule="auto"/>
              <w:ind w:left="0" w:firstLine="0"/>
              <w:jc w:val="center"/>
              <w:rPr>
                <w:sz w:val="17"/>
              </w:rPr>
            </w:pPr>
            <w:r>
              <w:rPr>
                <w:sz w:val="17"/>
              </w:rPr>
              <w:t>Avg.</w:t>
            </w:r>
          </w:p>
          <w:p w:rsidR="001E02EB" w:rsidRDefault="001E02EB" w:rsidP="001C2FF8">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1E02EB" w:rsidRDefault="001E02EB" w:rsidP="001C2FF8">
            <w:pPr>
              <w:pStyle w:val="Heading1"/>
              <w:spacing w:line="276" w:lineRule="auto"/>
              <w:ind w:left="0" w:firstLine="0"/>
              <w:jc w:val="center"/>
              <w:rPr>
                <w:sz w:val="17"/>
              </w:rPr>
            </w:pPr>
            <w:r>
              <w:rPr>
                <w:sz w:val="17"/>
              </w:rPr>
              <w:t>Poor</w:t>
            </w:r>
          </w:p>
          <w:p w:rsidR="001E02EB" w:rsidRDefault="001E02EB" w:rsidP="001C2FF8">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1E02EB" w:rsidRDefault="001E02EB" w:rsidP="001C2FF8">
            <w:pPr>
              <w:pStyle w:val="Heading1"/>
              <w:spacing w:line="276" w:lineRule="auto"/>
              <w:ind w:left="0" w:firstLine="0"/>
              <w:jc w:val="center"/>
              <w:rPr>
                <w:sz w:val="17"/>
              </w:rPr>
            </w:pPr>
            <w:r>
              <w:rPr>
                <w:sz w:val="17"/>
              </w:rPr>
              <w:t>Good</w:t>
            </w:r>
          </w:p>
          <w:p w:rsidR="001E02EB" w:rsidRDefault="001E02EB" w:rsidP="001C2FF8">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1E02EB" w:rsidRDefault="001E02EB" w:rsidP="001C2FF8">
            <w:pPr>
              <w:pStyle w:val="Heading1"/>
              <w:spacing w:line="276" w:lineRule="auto"/>
              <w:ind w:left="0" w:firstLine="0"/>
              <w:jc w:val="center"/>
              <w:rPr>
                <w:sz w:val="17"/>
              </w:rPr>
            </w:pPr>
            <w:r>
              <w:rPr>
                <w:sz w:val="17"/>
              </w:rPr>
              <w:t>Avg.</w:t>
            </w:r>
          </w:p>
          <w:p w:rsidR="001E02EB" w:rsidRDefault="001E02EB" w:rsidP="001C2FF8">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1E02EB" w:rsidRDefault="001E02EB" w:rsidP="001C2FF8">
            <w:pPr>
              <w:pStyle w:val="Heading1"/>
              <w:spacing w:line="276" w:lineRule="auto"/>
              <w:ind w:left="0" w:firstLine="0"/>
              <w:jc w:val="center"/>
              <w:rPr>
                <w:sz w:val="17"/>
              </w:rPr>
            </w:pPr>
            <w:r>
              <w:rPr>
                <w:sz w:val="17"/>
              </w:rPr>
              <w:t>Poor</w:t>
            </w:r>
          </w:p>
          <w:p w:rsidR="001E02EB" w:rsidRDefault="001E02EB" w:rsidP="001C2FF8">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1E02EB" w:rsidRDefault="001E02EB" w:rsidP="001C2FF8">
            <w:pPr>
              <w:pStyle w:val="Heading1"/>
              <w:spacing w:line="276" w:lineRule="auto"/>
              <w:ind w:left="0" w:firstLine="0"/>
              <w:rPr>
                <w:sz w:val="17"/>
              </w:rPr>
            </w:pPr>
          </w:p>
        </w:tc>
      </w:tr>
      <w:tr w:rsidR="001E02EB" w:rsidTr="000C792C">
        <w:trPr>
          <w:trHeight w:val="403"/>
        </w:trPr>
        <w:tc>
          <w:tcPr>
            <w:tcW w:w="1193" w:type="dxa"/>
            <w:tcBorders>
              <w:top w:val="single" w:sz="4" w:space="0" w:color="00000A"/>
              <w:left w:val="single" w:sz="4" w:space="0" w:color="00000A"/>
              <w:bottom w:val="single" w:sz="4" w:space="0" w:color="00000A"/>
              <w:right w:val="single" w:sz="4" w:space="0" w:color="00000A"/>
            </w:tcBorders>
          </w:tcPr>
          <w:p w:rsidR="001E02EB" w:rsidRDefault="001E02EB" w:rsidP="001C2FF8">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1E02EB" w:rsidRDefault="001E02EB" w:rsidP="001C2FF8">
            <w:pPr>
              <w:pStyle w:val="Heading1"/>
              <w:spacing w:line="276" w:lineRule="auto"/>
              <w:ind w:left="0" w:firstLine="0"/>
              <w:rPr>
                <w:sz w:val="17"/>
              </w:rPr>
            </w:pPr>
          </w:p>
          <w:p w:rsidR="001E02EB" w:rsidRDefault="001E02EB" w:rsidP="001C2FF8">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1E02EB" w:rsidRDefault="001E02EB" w:rsidP="001C2FF8">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1E02EB" w:rsidRDefault="001E02EB" w:rsidP="001C2FF8">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1E02EB" w:rsidRDefault="001E02EB" w:rsidP="001C2FF8">
            <w:pPr>
              <w:pStyle w:val="Heading1"/>
              <w:spacing w:line="276" w:lineRule="auto"/>
              <w:ind w:left="0" w:firstLine="0"/>
              <w:rPr>
                <w:sz w:val="17"/>
              </w:rPr>
            </w:pPr>
          </w:p>
        </w:tc>
      </w:tr>
    </w:tbl>
    <w:p w:rsidR="00624B21" w:rsidRDefault="00624B21" w:rsidP="00624B21">
      <w:pPr>
        <w:pStyle w:val="Heading1"/>
        <w:spacing w:line="276" w:lineRule="auto"/>
        <w:ind w:left="0" w:firstLine="0"/>
      </w:pPr>
    </w:p>
    <w:p w:rsidR="005B4ACE" w:rsidRDefault="005B4ACE">
      <w:pPr>
        <w:suppressAutoHyphens w:val="0"/>
        <w:rPr>
          <w:b/>
          <w:bCs/>
        </w:rPr>
      </w:pPr>
      <w:r>
        <w:br w:type="page"/>
      </w:r>
    </w:p>
    <w:p w:rsidR="00830036" w:rsidRDefault="00830036" w:rsidP="00830036">
      <w:pPr>
        <w:jc w:val="center"/>
      </w:pPr>
      <w:r>
        <w:rPr>
          <w:b/>
          <w:sz w:val="28"/>
        </w:rPr>
        <w:lastRenderedPageBreak/>
        <w:t>Experiment No: 5</w:t>
      </w:r>
    </w:p>
    <w:p w:rsidR="00830036" w:rsidRDefault="00830036" w:rsidP="00830036">
      <w:pPr>
        <w:jc w:val="both"/>
        <w:rPr>
          <w:sz w:val="24"/>
          <w:szCs w:val="24"/>
        </w:rPr>
      </w:pPr>
    </w:p>
    <w:p w:rsidR="00830036" w:rsidRDefault="00046E3A" w:rsidP="00830036">
      <w:pPr>
        <w:jc w:val="both"/>
        <w:rPr>
          <w:bCs/>
          <w:sz w:val="24"/>
          <w:szCs w:val="24"/>
        </w:rPr>
      </w:pPr>
      <w:r w:rsidRPr="00046E3A">
        <w:rPr>
          <w:bCs/>
          <w:sz w:val="24"/>
          <w:szCs w:val="24"/>
        </w:rPr>
        <w:t>Implement functions to print n</w:t>
      </w:r>
      <w:r w:rsidRPr="00046E3A">
        <w:rPr>
          <w:bCs/>
          <w:sz w:val="24"/>
          <w:szCs w:val="24"/>
          <w:vertAlign w:val="superscript"/>
        </w:rPr>
        <w:t>th</w:t>
      </w:r>
      <w:r w:rsidRPr="00046E3A">
        <w:rPr>
          <w:bCs/>
          <w:sz w:val="24"/>
          <w:szCs w:val="24"/>
        </w:rPr>
        <w:t xml:space="preserve"> Fibonacci number using iteration and recursive method. Compare the performance of two methods by counting number of steps executed on various inputs. Also draw a comparative chart. (Fibonacci series 1, 1, 2, 3, 5, 8…..  Here 8 is the 6</w:t>
      </w:r>
      <w:r w:rsidRPr="00046E3A">
        <w:rPr>
          <w:bCs/>
          <w:sz w:val="24"/>
          <w:szCs w:val="24"/>
          <w:vertAlign w:val="superscript"/>
        </w:rPr>
        <w:t>th</w:t>
      </w:r>
      <w:r w:rsidRPr="00046E3A">
        <w:rPr>
          <w:bCs/>
          <w:sz w:val="24"/>
          <w:szCs w:val="24"/>
        </w:rPr>
        <w:t xml:space="preserve"> Fibonacci number).</w:t>
      </w:r>
    </w:p>
    <w:p w:rsidR="00046E3A" w:rsidRPr="00046E3A" w:rsidRDefault="00046E3A" w:rsidP="00830036">
      <w:pPr>
        <w:jc w:val="both"/>
        <w:rPr>
          <w:b/>
          <w:sz w:val="24"/>
          <w:szCs w:val="24"/>
        </w:rPr>
      </w:pPr>
    </w:p>
    <w:p w:rsidR="00830036" w:rsidRDefault="00830036" w:rsidP="00830036">
      <w:pPr>
        <w:jc w:val="both"/>
      </w:pPr>
      <w:r>
        <w:rPr>
          <w:b/>
          <w:sz w:val="24"/>
        </w:rPr>
        <w:t>Date:</w:t>
      </w:r>
    </w:p>
    <w:p w:rsidR="00830036" w:rsidRDefault="00830036" w:rsidP="00830036">
      <w:pPr>
        <w:jc w:val="both"/>
        <w:rPr>
          <w:b/>
          <w:sz w:val="24"/>
        </w:rPr>
      </w:pPr>
    </w:p>
    <w:p w:rsidR="00830036" w:rsidRPr="005A004B" w:rsidRDefault="00830036" w:rsidP="00830036">
      <w:pPr>
        <w:jc w:val="both"/>
        <w:rPr>
          <w:b/>
          <w:sz w:val="24"/>
        </w:rPr>
      </w:pPr>
      <w:r w:rsidRPr="005A004B">
        <w:rPr>
          <w:b/>
          <w:sz w:val="24"/>
        </w:rPr>
        <w:t>Competency and Practical Skills:</w:t>
      </w:r>
      <w:r>
        <w:rPr>
          <w:b/>
          <w:sz w:val="24"/>
        </w:rPr>
        <w:t xml:space="preserve"> </w:t>
      </w:r>
      <w:r w:rsidRPr="007D799B">
        <w:rPr>
          <w:bCs/>
          <w:sz w:val="24"/>
        </w:rPr>
        <w:t>Algorithmic thinking, Programming Skills, Performance analysis</w:t>
      </w:r>
    </w:p>
    <w:p w:rsidR="00830036" w:rsidRDefault="00830036" w:rsidP="00830036">
      <w:pPr>
        <w:jc w:val="both"/>
        <w:rPr>
          <w:b/>
          <w:w w:val="110"/>
        </w:rPr>
      </w:pPr>
    </w:p>
    <w:p w:rsidR="00830036" w:rsidRDefault="00830036" w:rsidP="00830036">
      <w:pPr>
        <w:jc w:val="both"/>
      </w:pPr>
      <w:r>
        <w:rPr>
          <w:b/>
          <w:sz w:val="24"/>
        </w:rPr>
        <w:t>Relevant CO: CO1, CO</w:t>
      </w:r>
      <w:r w:rsidR="00046E3A">
        <w:rPr>
          <w:b/>
          <w:sz w:val="24"/>
        </w:rPr>
        <w:t>5</w:t>
      </w:r>
    </w:p>
    <w:p w:rsidR="00830036" w:rsidRDefault="00830036" w:rsidP="00830036">
      <w:pPr>
        <w:jc w:val="both"/>
        <w:rPr>
          <w:b/>
          <w:sz w:val="24"/>
        </w:rPr>
      </w:pPr>
    </w:p>
    <w:p w:rsidR="00830036" w:rsidRDefault="00830036" w:rsidP="00830036">
      <w:pPr>
        <w:jc w:val="both"/>
      </w:pPr>
      <w:r>
        <w:rPr>
          <w:b/>
          <w:sz w:val="24"/>
        </w:rPr>
        <w:t>Objectives:</w:t>
      </w:r>
      <w:r>
        <w:rPr>
          <w:b/>
          <w:sz w:val="24"/>
        </w:rPr>
        <w:tab/>
      </w:r>
      <w:r>
        <w:rPr>
          <w:sz w:val="24"/>
        </w:rPr>
        <w:t xml:space="preserve">(a) </w:t>
      </w:r>
      <w:r w:rsidR="00046E3A">
        <w:rPr>
          <w:sz w:val="24"/>
        </w:rPr>
        <w:t>Compare the performances of two different versions of same problem.</w:t>
      </w:r>
    </w:p>
    <w:p w:rsidR="00830036" w:rsidRDefault="00830036" w:rsidP="00830036">
      <w:pPr>
        <w:jc w:val="both"/>
        <w:rPr>
          <w:sz w:val="24"/>
        </w:rPr>
      </w:pPr>
      <w:r>
        <w:rPr>
          <w:sz w:val="24"/>
        </w:rPr>
        <w:tab/>
      </w:r>
      <w:r>
        <w:rPr>
          <w:sz w:val="24"/>
        </w:rPr>
        <w:tab/>
        <w:t xml:space="preserve">(b) </w:t>
      </w:r>
      <w:r w:rsidR="00046E3A">
        <w:rPr>
          <w:sz w:val="24"/>
        </w:rPr>
        <w:t>Find the time complexity of algorithms.</w:t>
      </w:r>
    </w:p>
    <w:p w:rsidR="00046E3A" w:rsidRDefault="00046E3A" w:rsidP="00830036">
      <w:pPr>
        <w:jc w:val="both"/>
      </w:pPr>
      <w:r>
        <w:rPr>
          <w:sz w:val="24"/>
        </w:rPr>
        <w:tab/>
      </w:r>
      <w:r>
        <w:rPr>
          <w:sz w:val="24"/>
        </w:rPr>
        <w:tab/>
        <w:t>(C) Understand the polynomial and non-polynomial problems</w:t>
      </w:r>
    </w:p>
    <w:p w:rsidR="00830036" w:rsidRDefault="00830036" w:rsidP="00830036">
      <w:pPr>
        <w:jc w:val="both"/>
        <w:rPr>
          <w:b/>
          <w:sz w:val="24"/>
        </w:rPr>
      </w:pPr>
    </w:p>
    <w:p w:rsidR="00830036" w:rsidRDefault="00830036" w:rsidP="00830036">
      <w:pPr>
        <w:jc w:val="both"/>
      </w:pPr>
      <w:r>
        <w:rPr>
          <w:b/>
          <w:sz w:val="24"/>
        </w:rPr>
        <w:t xml:space="preserve">Equipment/Instruments: </w:t>
      </w:r>
      <w:r>
        <w:rPr>
          <w:sz w:val="24"/>
        </w:rPr>
        <w:t xml:space="preserve">Computer System, Any C language editor </w:t>
      </w:r>
    </w:p>
    <w:p w:rsidR="00830036" w:rsidRDefault="00830036" w:rsidP="00830036">
      <w:pPr>
        <w:jc w:val="both"/>
        <w:rPr>
          <w:b/>
          <w:sz w:val="24"/>
        </w:rPr>
      </w:pPr>
    </w:p>
    <w:p w:rsidR="00830036" w:rsidRDefault="00830036" w:rsidP="00830036">
      <w:pPr>
        <w:jc w:val="both"/>
        <w:rPr>
          <w:sz w:val="24"/>
        </w:rPr>
      </w:pPr>
      <w:r>
        <w:rPr>
          <w:b/>
          <w:sz w:val="24"/>
        </w:rPr>
        <w:t>Theory:</w:t>
      </w:r>
    </w:p>
    <w:p w:rsidR="00830036" w:rsidRDefault="00830036" w:rsidP="00830036">
      <w:pPr>
        <w:jc w:val="both"/>
        <w:rPr>
          <w:b/>
          <w:sz w:val="24"/>
        </w:rPr>
      </w:pPr>
    </w:p>
    <w:p w:rsidR="00830036" w:rsidRDefault="00046E3A" w:rsidP="00046E3A">
      <w:pPr>
        <w:spacing w:line="276" w:lineRule="auto"/>
        <w:jc w:val="both"/>
        <w:rPr>
          <w:bCs/>
          <w:sz w:val="24"/>
        </w:rPr>
      </w:pPr>
      <w:r w:rsidRPr="00046E3A">
        <w:rPr>
          <w:bCs/>
          <w:sz w:val="24"/>
        </w:rPr>
        <w:t>The Fibonacci series is the sequence of numbers (also called Fibonacci numbers), where every number is the sum of the preceding two numbers, such that the first two terms are '0' and '1'. In some older versions of the series, the term '0' might be omitted. A Fibonacci series can thus be given as, 0, 1, 1, 2, 3, 5, 8, 13, 21, 34, . . . It can thus be observed that every term can be calculated by adding the two terms before it.</w:t>
      </w:r>
      <w:r w:rsidR="00764A27">
        <w:rPr>
          <w:bCs/>
          <w:sz w:val="24"/>
        </w:rPr>
        <w:t xml:space="preserve"> We are ignoring initial zero in the series.</w:t>
      </w:r>
    </w:p>
    <w:p w:rsidR="00046E3A" w:rsidRDefault="00046E3A" w:rsidP="00830036">
      <w:pPr>
        <w:jc w:val="both"/>
        <w:rPr>
          <w:bCs/>
          <w:sz w:val="24"/>
        </w:rPr>
      </w:pPr>
    </w:p>
    <w:p w:rsidR="00046E3A" w:rsidRDefault="00764A27" w:rsidP="00830036">
      <w:pPr>
        <w:jc w:val="both"/>
        <w:rPr>
          <w:bCs/>
          <w:sz w:val="24"/>
        </w:rPr>
      </w:pPr>
      <w:r w:rsidRPr="00046E3A">
        <w:rPr>
          <w:bCs/>
          <w:sz w:val="24"/>
        </w:rPr>
        <w:t>To</w:t>
      </w:r>
      <w:r w:rsidR="00046E3A" w:rsidRPr="00046E3A">
        <w:rPr>
          <w:bCs/>
          <w:sz w:val="24"/>
        </w:rPr>
        <w:t xml:space="preserve"> represent any (n+1)</w:t>
      </w:r>
      <w:r w:rsidR="00046E3A" w:rsidRPr="00764A27">
        <w:rPr>
          <w:bCs/>
          <w:sz w:val="24"/>
          <w:vertAlign w:val="superscript"/>
        </w:rPr>
        <w:t>th</w:t>
      </w:r>
      <w:r w:rsidR="00046E3A" w:rsidRPr="00046E3A">
        <w:rPr>
          <w:bCs/>
          <w:sz w:val="24"/>
        </w:rPr>
        <w:t xml:space="preserve"> term in this series, we can give the expression as, F</w:t>
      </w:r>
      <w:r w:rsidR="00046E3A" w:rsidRPr="00046E3A">
        <w:rPr>
          <w:bCs/>
          <w:sz w:val="24"/>
          <w:vertAlign w:val="subscript"/>
        </w:rPr>
        <w:t>n</w:t>
      </w:r>
      <w:r w:rsidR="00046E3A" w:rsidRPr="00046E3A">
        <w:rPr>
          <w:bCs/>
          <w:sz w:val="24"/>
        </w:rPr>
        <w:t xml:space="preserve"> = F</w:t>
      </w:r>
      <w:r w:rsidR="00046E3A" w:rsidRPr="00046E3A">
        <w:rPr>
          <w:bCs/>
          <w:sz w:val="24"/>
          <w:vertAlign w:val="subscript"/>
        </w:rPr>
        <w:t>n-1</w:t>
      </w:r>
      <w:r w:rsidR="00046E3A" w:rsidRPr="00046E3A">
        <w:rPr>
          <w:bCs/>
          <w:sz w:val="24"/>
        </w:rPr>
        <w:t xml:space="preserve"> + F</w:t>
      </w:r>
      <w:r w:rsidR="00046E3A" w:rsidRPr="00046E3A">
        <w:rPr>
          <w:bCs/>
          <w:sz w:val="24"/>
          <w:vertAlign w:val="subscript"/>
        </w:rPr>
        <w:t>n-2</w:t>
      </w:r>
      <w:r w:rsidR="00046E3A" w:rsidRPr="00046E3A">
        <w:rPr>
          <w:bCs/>
          <w:sz w:val="24"/>
        </w:rPr>
        <w:t>. We can thus represent a Fibonacci series as shown in the image below,</w:t>
      </w:r>
    </w:p>
    <w:p w:rsidR="00046E3A" w:rsidRDefault="00046E3A" w:rsidP="00830036">
      <w:pPr>
        <w:jc w:val="both"/>
        <w:rPr>
          <w:bCs/>
          <w:sz w:val="24"/>
        </w:rPr>
      </w:pPr>
    </w:p>
    <w:p w:rsidR="00046E3A" w:rsidRDefault="00046E3A" w:rsidP="00046E3A">
      <w:pPr>
        <w:jc w:val="center"/>
        <w:rPr>
          <w:bCs/>
          <w:sz w:val="24"/>
        </w:rPr>
      </w:pPr>
      <w:r>
        <w:rPr>
          <w:noProof/>
          <w:lang w:val="en-IN" w:eastAsia="en-IN" w:bidi="gu-IN"/>
        </w:rPr>
        <w:drawing>
          <wp:inline distT="0" distB="0" distL="0" distR="0">
            <wp:extent cx="2622430" cy="534838"/>
            <wp:effectExtent l="0" t="0" r="0" b="0"/>
            <wp:docPr id="13" name="Picture 13" descr="Fibonacci Series is given by 0 and 1 as the first two terms and every other term is obtained by adding its previous two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bonacci Series is given by 0 and 1 as the first two terms and every other term is obtained by adding its previous two terms."/>
                    <pic:cNvPicPr>
                      <a:picLocks noChangeAspect="1" noChangeArrowheads="1"/>
                    </pic:cNvPicPr>
                  </pic:nvPicPr>
                  <pic:blipFill rotWithShape="1">
                    <a:blip r:embed="rId31">
                      <a:extLst>
                        <a:ext uri="{28A0092B-C50C-407E-A947-70E740481C1C}">
                          <a14:useLocalDpi xmlns:a14="http://schemas.microsoft.com/office/drawing/2010/main" val="0"/>
                        </a:ext>
                      </a:extLst>
                    </a:blip>
                    <a:srcRect t="40845"/>
                    <a:stretch/>
                  </pic:blipFill>
                  <pic:spPr bwMode="auto">
                    <a:xfrm>
                      <a:off x="0" y="0"/>
                      <a:ext cx="2631231" cy="536633"/>
                    </a:xfrm>
                    <a:prstGeom prst="rect">
                      <a:avLst/>
                    </a:prstGeom>
                    <a:noFill/>
                    <a:ln>
                      <a:noFill/>
                    </a:ln>
                    <a:extLst>
                      <a:ext uri="{53640926-AAD7-44D8-BBD7-CCE9431645EC}">
                        <a14:shadowObscured xmlns:a14="http://schemas.microsoft.com/office/drawing/2010/main"/>
                      </a:ext>
                    </a:extLst>
                  </pic:spPr>
                </pic:pic>
              </a:graphicData>
            </a:graphic>
          </wp:inline>
        </w:drawing>
      </w:r>
    </w:p>
    <w:p w:rsidR="00046E3A" w:rsidRDefault="00046E3A" w:rsidP="00830036">
      <w:pPr>
        <w:jc w:val="both"/>
        <w:rPr>
          <w:bCs/>
          <w:sz w:val="24"/>
        </w:rPr>
      </w:pPr>
    </w:p>
    <w:p w:rsidR="00D63151" w:rsidRDefault="00D63151" w:rsidP="00D63151">
      <w:pPr>
        <w:jc w:val="both"/>
        <w:rPr>
          <w:bCs/>
          <w:sz w:val="24"/>
        </w:rPr>
      </w:pPr>
      <w:r>
        <w:rPr>
          <w:bCs/>
          <w:sz w:val="24"/>
        </w:rPr>
        <w:t>Iterative version to print n</w:t>
      </w:r>
      <w:r w:rsidRPr="00D63151">
        <w:rPr>
          <w:bCs/>
          <w:sz w:val="24"/>
          <w:vertAlign w:val="superscript"/>
        </w:rPr>
        <w:t>th</w:t>
      </w:r>
      <w:r>
        <w:rPr>
          <w:bCs/>
          <w:sz w:val="24"/>
        </w:rPr>
        <w:t xml:space="preserve"> Fibonacci number is as below:</w:t>
      </w:r>
    </w:p>
    <w:p w:rsidR="00D63151" w:rsidRPr="00D63151" w:rsidRDefault="00D63151" w:rsidP="00D63151">
      <w:pPr>
        <w:jc w:val="both"/>
        <w:rPr>
          <w:bCs/>
          <w:sz w:val="24"/>
        </w:rPr>
      </w:pPr>
      <w:r w:rsidRPr="00D63151">
        <w:rPr>
          <w:b/>
          <w:sz w:val="24"/>
        </w:rPr>
        <w:t>Input:</w:t>
      </w:r>
      <w:r w:rsidRPr="00D63151">
        <w:rPr>
          <w:bCs/>
          <w:sz w:val="24"/>
        </w:rPr>
        <w:t xml:space="preserve"> An integer n, where n &gt;= 1.</w:t>
      </w:r>
    </w:p>
    <w:p w:rsidR="00D63151" w:rsidRPr="00D63151" w:rsidRDefault="00D63151" w:rsidP="00D63151">
      <w:pPr>
        <w:jc w:val="both"/>
        <w:rPr>
          <w:bCs/>
          <w:sz w:val="24"/>
        </w:rPr>
      </w:pPr>
      <w:r w:rsidRPr="00D63151">
        <w:rPr>
          <w:b/>
          <w:sz w:val="24"/>
        </w:rPr>
        <w:t>Output:</w:t>
      </w:r>
      <w:r w:rsidRPr="00D63151">
        <w:rPr>
          <w:bCs/>
          <w:sz w:val="24"/>
        </w:rPr>
        <w:t xml:space="preserve"> The n</w:t>
      </w:r>
      <w:r w:rsidRPr="00D63151">
        <w:rPr>
          <w:bCs/>
          <w:sz w:val="24"/>
          <w:vertAlign w:val="superscript"/>
        </w:rPr>
        <w:t>th</w:t>
      </w:r>
      <w:r w:rsidRPr="00D63151">
        <w:rPr>
          <w:bCs/>
          <w:sz w:val="24"/>
        </w:rPr>
        <w:t xml:space="preserve"> Fibonacci number.</w:t>
      </w:r>
    </w:p>
    <w:p w:rsidR="00D63151" w:rsidRDefault="00D63151" w:rsidP="00D63151">
      <w:pPr>
        <w:jc w:val="both"/>
        <w:rPr>
          <w:b/>
          <w:sz w:val="24"/>
        </w:rPr>
      </w:pPr>
      <w:r w:rsidRPr="00D63151">
        <w:rPr>
          <w:b/>
          <w:sz w:val="24"/>
        </w:rPr>
        <w:t>Steps:</w:t>
      </w:r>
    </w:p>
    <w:p w:rsidR="00D63151" w:rsidRDefault="00D63151" w:rsidP="00D63151">
      <w:pPr>
        <w:jc w:val="both"/>
        <w:rPr>
          <w:bCs/>
          <w:sz w:val="24"/>
        </w:rPr>
      </w:pPr>
      <w:r w:rsidRPr="00D63151">
        <w:rPr>
          <w:bCs/>
          <w:sz w:val="24"/>
        </w:rPr>
        <w:t>Initialize variables f</w:t>
      </w:r>
      <w:r w:rsidRPr="00D63151">
        <w:rPr>
          <w:bCs/>
          <w:sz w:val="24"/>
          <w:vertAlign w:val="subscript"/>
        </w:rPr>
        <w:t>0</w:t>
      </w:r>
      <w:r w:rsidRPr="00D63151">
        <w:rPr>
          <w:bCs/>
          <w:sz w:val="24"/>
        </w:rPr>
        <w:t xml:space="preserve"> = </w:t>
      </w:r>
      <w:r w:rsidR="00764A27">
        <w:rPr>
          <w:bCs/>
          <w:sz w:val="24"/>
        </w:rPr>
        <w:t>1</w:t>
      </w:r>
      <w:r w:rsidRPr="00D63151">
        <w:rPr>
          <w:bCs/>
          <w:sz w:val="24"/>
        </w:rPr>
        <w:t>, f</w:t>
      </w:r>
      <w:r w:rsidRPr="00D63151">
        <w:rPr>
          <w:bCs/>
          <w:sz w:val="24"/>
          <w:vertAlign w:val="subscript"/>
        </w:rPr>
        <w:t>1</w:t>
      </w:r>
      <w:r w:rsidRPr="00D63151">
        <w:rPr>
          <w:bCs/>
          <w:sz w:val="24"/>
        </w:rPr>
        <w:t xml:space="preserve"> = 1, and i = </w:t>
      </w:r>
      <w:r>
        <w:rPr>
          <w:bCs/>
          <w:sz w:val="24"/>
        </w:rPr>
        <w:t>2</w:t>
      </w:r>
      <w:r w:rsidRPr="00D63151">
        <w:rPr>
          <w:bCs/>
          <w:sz w:val="24"/>
        </w:rPr>
        <w:t>.</w:t>
      </w:r>
    </w:p>
    <w:p w:rsidR="00D63151" w:rsidRPr="00D63151" w:rsidRDefault="00D63151" w:rsidP="00D63151">
      <w:pPr>
        <w:jc w:val="both"/>
        <w:rPr>
          <w:bCs/>
          <w:sz w:val="24"/>
        </w:rPr>
      </w:pPr>
      <w:r w:rsidRPr="00D63151">
        <w:rPr>
          <w:bCs/>
          <w:sz w:val="24"/>
        </w:rPr>
        <w:t xml:space="preserve">If n is 1 or 2 then </w:t>
      </w:r>
    </w:p>
    <w:p w:rsidR="00D63151" w:rsidRPr="00D63151" w:rsidRDefault="00D63151" w:rsidP="00D63151">
      <w:pPr>
        <w:jc w:val="both"/>
        <w:rPr>
          <w:bCs/>
          <w:sz w:val="24"/>
        </w:rPr>
      </w:pPr>
      <w:r w:rsidRPr="00D63151">
        <w:rPr>
          <w:bCs/>
          <w:sz w:val="24"/>
        </w:rPr>
        <w:tab/>
        <w:t xml:space="preserve">Print </w:t>
      </w:r>
      <w:r w:rsidR="00764A27">
        <w:rPr>
          <w:bCs/>
          <w:sz w:val="24"/>
        </w:rPr>
        <w:t>1</w:t>
      </w:r>
    </w:p>
    <w:p w:rsidR="00D63151" w:rsidRPr="00D63151" w:rsidRDefault="00D63151" w:rsidP="00D63151">
      <w:pPr>
        <w:jc w:val="both"/>
        <w:rPr>
          <w:bCs/>
          <w:sz w:val="24"/>
        </w:rPr>
      </w:pPr>
      <w:r w:rsidRPr="00D63151">
        <w:rPr>
          <w:bCs/>
          <w:sz w:val="24"/>
        </w:rPr>
        <w:t xml:space="preserve">While i &lt; n, do </w:t>
      </w:r>
    </w:p>
    <w:p w:rsidR="00D63151" w:rsidRPr="00D63151" w:rsidRDefault="00D63151" w:rsidP="00D63151">
      <w:pPr>
        <w:ind w:firstLine="720"/>
        <w:jc w:val="both"/>
        <w:rPr>
          <w:bCs/>
          <w:sz w:val="24"/>
        </w:rPr>
      </w:pPr>
      <w:r w:rsidRPr="00D63151">
        <w:rPr>
          <w:bCs/>
          <w:sz w:val="24"/>
        </w:rPr>
        <w:t>a. Set f2 = f0 + f1.</w:t>
      </w:r>
    </w:p>
    <w:p w:rsidR="00D63151" w:rsidRPr="00D63151" w:rsidRDefault="00D63151" w:rsidP="00D63151">
      <w:pPr>
        <w:ind w:firstLine="720"/>
        <w:jc w:val="both"/>
        <w:rPr>
          <w:bCs/>
          <w:sz w:val="24"/>
        </w:rPr>
      </w:pPr>
      <w:r w:rsidRPr="00D63151">
        <w:rPr>
          <w:bCs/>
          <w:sz w:val="24"/>
        </w:rPr>
        <w:t>b. Set f0 = f1.</w:t>
      </w:r>
    </w:p>
    <w:p w:rsidR="00D63151" w:rsidRPr="00D63151" w:rsidRDefault="00D63151" w:rsidP="00D63151">
      <w:pPr>
        <w:ind w:firstLine="720"/>
        <w:jc w:val="both"/>
        <w:rPr>
          <w:bCs/>
          <w:sz w:val="24"/>
        </w:rPr>
      </w:pPr>
      <w:r w:rsidRPr="00D63151">
        <w:rPr>
          <w:bCs/>
          <w:sz w:val="24"/>
        </w:rPr>
        <w:t>c. Set f1 = f2.</w:t>
      </w:r>
    </w:p>
    <w:p w:rsidR="00D63151" w:rsidRPr="00D63151" w:rsidRDefault="00D63151" w:rsidP="00D63151">
      <w:pPr>
        <w:ind w:firstLine="720"/>
        <w:jc w:val="both"/>
        <w:rPr>
          <w:bCs/>
          <w:sz w:val="24"/>
        </w:rPr>
      </w:pPr>
      <w:r w:rsidRPr="00D63151">
        <w:rPr>
          <w:bCs/>
          <w:sz w:val="24"/>
        </w:rPr>
        <w:t>d. Increment i by 1.</w:t>
      </w:r>
    </w:p>
    <w:p w:rsidR="00D63151" w:rsidRDefault="00D63151" w:rsidP="00D63151">
      <w:pPr>
        <w:jc w:val="both"/>
        <w:rPr>
          <w:bCs/>
          <w:sz w:val="24"/>
        </w:rPr>
      </w:pPr>
      <w:r w:rsidRPr="00D63151">
        <w:rPr>
          <w:bCs/>
          <w:sz w:val="24"/>
        </w:rPr>
        <w:t>Print f1.</w:t>
      </w:r>
    </w:p>
    <w:p w:rsidR="00D63151" w:rsidRDefault="00D63151" w:rsidP="00D63151">
      <w:pPr>
        <w:jc w:val="both"/>
        <w:rPr>
          <w:bCs/>
          <w:sz w:val="24"/>
        </w:rPr>
      </w:pPr>
    </w:p>
    <w:p w:rsidR="00764A27" w:rsidRDefault="00764A27" w:rsidP="00D63151">
      <w:pPr>
        <w:jc w:val="both"/>
        <w:rPr>
          <w:bCs/>
          <w:sz w:val="24"/>
        </w:rPr>
      </w:pPr>
    </w:p>
    <w:p w:rsidR="00764A27" w:rsidRDefault="00764A27" w:rsidP="00D63151">
      <w:pPr>
        <w:jc w:val="both"/>
        <w:rPr>
          <w:bCs/>
          <w:sz w:val="24"/>
        </w:rPr>
      </w:pPr>
    </w:p>
    <w:p w:rsidR="00764A27" w:rsidRDefault="00764A27" w:rsidP="00D63151">
      <w:pPr>
        <w:jc w:val="both"/>
        <w:rPr>
          <w:bCs/>
          <w:sz w:val="24"/>
        </w:rPr>
      </w:pPr>
    </w:p>
    <w:p w:rsidR="00D63151" w:rsidRDefault="00D63151" w:rsidP="00D63151">
      <w:pPr>
        <w:jc w:val="both"/>
        <w:rPr>
          <w:bCs/>
          <w:sz w:val="24"/>
        </w:rPr>
      </w:pPr>
      <w:r>
        <w:rPr>
          <w:bCs/>
          <w:sz w:val="24"/>
        </w:rPr>
        <w:lastRenderedPageBreak/>
        <w:t>Recursive version to print n</w:t>
      </w:r>
      <w:r w:rsidRPr="00D63151">
        <w:rPr>
          <w:bCs/>
          <w:sz w:val="24"/>
          <w:vertAlign w:val="superscript"/>
        </w:rPr>
        <w:t>th</w:t>
      </w:r>
      <w:r>
        <w:rPr>
          <w:bCs/>
          <w:sz w:val="24"/>
        </w:rPr>
        <w:t xml:space="preserve"> Fibonacci number is as below:</w:t>
      </w:r>
    </w:p>
    <w:p w:rsidR="00D63151" w:rsidRDefault="00D63151" w:rsidP="00D63151">
      <w:pPr>
        <w:jc w:val="both"/>
        <w:rPr>
          <w:bCs/>
          <w:sz w:val="24"/>
        </w:rPr>
      </w:pPr>
    </w:p>
    <w:p w:rsidR="00D63151" w:rsidRPr="00D63151" w:rsidRDefault="00D63151" w:rsidP="00D63151">
      <w:pPr>
        <w:jc w:val="both"/>
        <w:rPr>
          <w:bCs/>
          <w:sz w:val="24"/>
        </w:rPr>
      </w:pPr>
      <w:r w:rsidRPr="00D63151">
        <w:rPr>
          <w:b/>
          <w:sz w:val="24"/>
        </w:rPr>
        <w:t>Input:</w:t>
      </w:r>
      <w:r w:rsidRPr="00D63151">
        <w:rPr>
          <w:bCs/>
          <w:sz w:val="24"/>
        </w:rPr>
        <w:t xml:space="preserve"> An integer n, where n &gt;= 1.</w:t>
      </w:r>
    </w:p>
    <w:p w:rsidR="00D63151" w:rsidRPr="00D63151" w:rsidRDefault="00D63151" w:rsidP="00D63151">
      <w:pPr>
        <w:jc w:val="both"/>
        <w:rPr>
          <w:bCs/>
          <w:sz w:val="24"/>
        </w:rPr>
      </w:pPr>
      <w:r w:rsidRPr="00D63151">
        <w:rPr>
          <w:b/>
          <w:sz w:val="24"/>
        </w:rPr>
        <w:t>Output:</w:t>
      </w:r>
      <w:r w:rsidRPr="00D63151">
        <w:rPr>
          <w:bCs/>
          <w:sz w:val="24"/>
        </w:rPr>
        <w:t xml:space="preserve"> The n</w:t>
      </w:r>
      <w:r w:rsidRPr="00D63151">
        <w:rPr>
          <w:bCs/>
          <w:sz w:val="24"/>
          <w:vertAlign w:val="superscript"/>
        </w:rPr>
        <w:t>th</w:t>
      </w:r>
      <w:r w:rsidRPr="00D63151">
        <w:rPr>
          <w:bCs/>
          <w:sz w:val="24"/>
        </w:rPr>
        <w:t xml:space="preserve"> Fibonacci number.</w:t>
      </w:r>
    </w:p>
    <w:p w:rsidR="00764A27" w:rsidRDefault="00D63151" w:rsidP="00D63151">
      <w:pPr>
        <w:jc w:val="both"/>
        <w:rPr>
          <w:bCs/>
          <w:sz w:val="24"/>
        </w:rPr>
      </w:pPr>
      <w:r w:rsidRPr="00D63151">
        <w:rPr>
          <w:bCs/>
          <w:sz w:val="24"/>
        </w:rPr>
        <w:t>If n is 1 or 2</w:t>
      </w:r>
      <w:r w:rsidR="00764A27">
        <w:rPr>
          <w:bCs/>
          <w:sz w:val="24"/>
        </w:rPr>
        <w:t xml:space="preserve"> then</w:t>
      </w:r>
    </w:p>
    <w:p w:rsidR="00D63151" w:rsidRPr="00D63151" w:rsidRDefault="00B2434F" w:rsidP="00B2434F">
      <w:pPr>
        <w:jc w:val="both"/>
        <w:rPr>
          <w:bCs/>
          <w:sz w:val="24"/>
        </w:rPr>
      </w:pPr>
      <w:r>
        <w:rPr>
          <w:bCs/>
          <w:sz w:val="24"/>
        </w:rPr>
        <w:t xml:space="preserve">      </w:t>
      </w:r>
      <w:r w:rsidR="00D63151" w:rsidRPr="00D63151">
        <w:rPr>
          <w:bCs/>
          <w:sz w:val="24"/>
        </w:rPr>
        <w:t xml:space="preserve">return </w:t>
      </w:r>
      <w:r w:rsidR="00764A27">
        <w:rPr>
          <w:bCs/>
          <w:sz w:val="24"/>
        </w:rPr>
        <w:t>1</w:t>
      </w:r>
      <w:r w:rsidR="00D63151" w:rsidRPr="00D63151">
        <w:rPr>
          <w:bCs/>
          <w:sz w:val="24"/>
        </w:rPr>
        <w:t>.</w:t>
      </w:r>
    </w:p>
    <w:p w:rsidR="00D63151" w:rsidRPr="00D63151" w:rsidRDefault="00764A27" w:rsidP="00D63151">
      <w:pPr>
        <w:jc w:val="both"/>
        <w:rPr>
          <w:bCs/>
          <w:sz w:val="24"/>
        </w:rPr>
      </w:pPr>
      <w:r>
        <w:rPr>
          <w:bCs/>
          <w:sz w:val="24"/>
        </w:rPr>
        <w:t>else</w:t>
      </w:r>
      <w:r w:rsidR="00D63151" w:rsidRPr="00D63151">
        <w:rPr>
          <w:bCs/>
          <w:sz w:val="24"/>
        </w:rPr>
        <w:t xml:space="preserve"> recursively compute </w:t>
      </w:r>
      <w:r w:rsidR="00B2434F">
        <w:rPr>
          <w:bCs/>
          <w:sz w:val="24"/>
        </w:rPr>
        <w:t xml:space="preserve">next number using </w:t>
      </w:r>
      <w:r w:rsidR="00D63151" w:rsidRPr="00D63151">
        <w:rPr>
          <w:bCs/>
          <w:sz w:val="24"/>
        </w:rPr>
        <w:t>the (n-1)</w:t>
      </w:r>
      <w:r w:rsidR="00D63151" w:rsidRPr="00764A27">
        <w:rPr>
          <w:bCs/>
          <w:sz w:val="24"/>
          <w:vertAlign w:val="superscript"/>
        </w:rPr>
        <w:t>th</w:t>
      </w:r>
      <w:r w:rsidR="00D63151" w:rsidRPr="00D63151">
        <w:rPr>
          <w:bCs/>
          <w:sz w:val="24"/>
        </w:rPr>
        <w:t xml:space="preserve"> and (n-2)</w:t>
      </w:r>
      <w:r w:rsidR="00D63151" w:rsidRPr="00764A27">
        <w:rPr>
          <w:bCs/>
          <w:sz w:val="24"/>
          <w:vertAlign w:val="superscript"/>
        </w:rPr>
        <w:t>th</w:t>
      </w:r>
      <w:r w:rsidR="00D63151" w:rsidRPr="00D63151">
        <w:rPr>
          <w:bCs/>
          <w:sz w:val="24"/>
        </w:rPr>
        <w:t xml:space="preserve"> Fibonacci numbers, and return their sum.</w:t>
      </w:r>
    </w:p>
    <w:p w:rsidR="00D63151" w:rsidRDefault="00D63151" w:rsidP="00D63151">
      <w:pPr>
        <w:jc w:val="both"/>
        <w:rPr>
          <w:bCs/>
          <w:sz w:val="24"/>
        </w:rPr>
      </w:pPr>
      <w:r w:rsidRPr="00D63151">
        <w:rPr>
          <w:bCs/>
          <w:sz w:val="24"/>
        </w:rPr>
        <w:t>Print the result.</w:t>
      </w:r>
    </w:p>
    <w:p w:rsidR="00764A27" w:rsidRDefault="00764A27" w:rsidP="00D63151">
      <w:pPr>
        <w:jc w:val="both"/>
        <w:rPr>
          <w:bCs/>
          <w:sz w:val="24"/>
        </w:rPr>
      </w:pPr>
    </w:p>
    <w:p w:rsidR="00830036" w:rsidRDefault="00534D2A" w:rsidP="00830036">
      <w:pPr>
        <w:jc w:val="both"/>
        <w:rPr>
          <w:b/>
          <w:sz w:val="24"/>
        </w:rPr>
      </w:pPr>
      <w:r>
        <w:rPr>
          <w:b/>
          <w:sz w:val="24"/>
        </w:rPr>
        <w:t xml:space="preserve">Implement </w:t>
      </w:r>
      <w:r w:rsidR="00830036">
        <w:rPr>
          <w:b/>
          <w:sz w:val="24"/>
        </w:rPr>
        <w:t>function</w:t>
      </w:r>
      <w:r>
        <w:rPr>
          <w:b/>
          <w:sz w:val="24"/>
        </w:rPr>
        <w:t>s of above two versions of Fibonacci series and c</w:t>
      </w:r>
      <w:r w:rsidR="00830036">
        <w:rPr>
          <w:b/>
          <w:sz w:val="24"/>
        </w:rPr>
        <w:t xml:space="preserve">ompare the steps count of both the functions on various inputs ranging from </w:t>
      </w:r>
      <w:r>
        <w:rPr>
          <w:b/>
          <w:sz w:val="24"/>
        </w:rPr>
        <w:t>10</w:t>
      </w:r>
      <w:r w:rsidR="00830036">
        <w:rPr>
          <w:b/>
          <w:sz w:val="24"/>
        </w:rPr>
        <w:t xml:space="preserve"> to 50</w:t>
      </w:r>
      <w:r>
        <w:rPr>
          <w:b/>
          <w:sz w:val="24"/>
        </w:rPr>
        <w:t xml:space="preserve"> (if memory permits for recursive version).</w:t>
      </w:r>
    </w:p>
    <w:p w:rsidR="00830036" w:rsidRDefault="00830036" w:rsidP="00830036">
      <w:pPr>
        <w:jc w:val="both"/>
        <w:rPr>
          <w:b/>
          <w:sz w:val="24"/>
        </w:rPr>
      </w:pPr>
    </w:p>
    <w:p w:rsidR="00830036" w:rsidRDefault="00830036" w:rsidP="00830036">
      <w:pPr>
        <w:jc w:val="both"/>
        <w:rPr>
          <w:b/>
          <w:sz w:val="24"/>
        </w:rPr>
      </w:pPr>
    </w:p>
    <w:p w:rsidR="00830036" w:rsidRDefault="00830036" w:rsidP="00830036">
      <w:pPr>
        <w:jc w:val="both"/>
        <w:rPr>
          <w:b/>
          <w:sz w:val="24"/>
        </w:rPr>
      </w:pPr>
      <w:r>
        <w:rPr>
          <w:b/>
          <w:sz w:val="24"/>
        </w:rPr>
        <w:t>Observations:</w:t>
      </w:r>
    </w:p>
    <w:p w:rsidR="00830036" w:rsidRDefault="00830036" w:rsidP="00830036">
      <w:pPr>
        <w:jc w:val="both"/>
        <w:rPr>
          <w:bCs/>
          <w:sz w:val="24"/>
        </w:rPr>
      </w:pPr>
      <w:r w:rsidRPr="004578C3">
        <w:rPr>
          <w:bCs/>
          <w:sz w:val="24"/>
        </w:rPr>
        <w:t xml:space="preserve">Write observation based on number of steps executed by </w:t>
      </w:r>
      <w:r>
        <w:rPr>
          <w:bCs/>
          <w:sz w:val="24"/>
        </w:rPr>
        <w:t xml:space="preserve">both </w:t>
      </w:r>
      <w:r w:rsidRPr="004578C3">
        <w:rPr>
          <w:bCs/>
          <w:sz w:val="24"/>
        </w:rPr>
        <w:t>algorithm</w:t>
      </w:r>
      <w:r>
        <w:rPr>
          <w:bCs/>
          <w:sz w:val="24"/>
        </w:rPr>
        <w:t>s</w:t>
      </w:r>
      <w:r w:rsidRPr="004578C3">
        <w:rPr>
          <w:bCs/>
          <w:sz w:val="24"/>
        </w:rPr>
        <w:t>.</w:t>
      </w:r>
    </w:p>
    <w:p w:rsidR="00830036" w:rsidRDefault="00830036" w:rsidP="00830036">
      <w:pPr>
        <w:jc w:val="both"/>
        <w:rPr>
          <w:bCs/>
          <w:sz w:val="24"/>
        </w:rPr>
      </w:pPr>
    </w:p>
    <w:p w:rsidR="00830036" w:rsidRDefault="00830036" w:rsidP="00830036">
      <w:pPr>
        <w:jc w:val="both"/>
        <w:rPr>
          <w:bCs/>
          <w:sz w:val="24"/>
        </w:rPr>
      </w:pPr>
    </w:p>
    <w:p w:rsidR="00830036" w:rsidRDefault="00830036" w:rsidP="00830036">
      <w:pPr>
        <w:jc w:val="both"/>
        <w:rPr>
          <w:bCs/>
          <w:sz w:val="24"/>
        </w:rPr>
      </w:pPr>
    </w:p>
    <w:p w:rsidR="00830036" w:rsidRPr="004578C3" w:rsidRDefault="00830036" w:rsidP="00830036">
      <w:pPr>
        <w:jc w:val="both"/>
        <w:rPr>
          <w:bCs/>
        </w:rPr>
      </w:pPr>
    </w:p>
    <w:p w:rsidR="00830036" w:rsidRDefault="00830036" w:rsidP="00830036">
      <w:pPr>
        <w:jc w:val="both"/>
        <w:rPr>
          <w:bCs/>
          <w:sz w:val="24"/>
        </w:rPr>
      </w:pPr>
      <w:r>
        <w:rPr>
          <w:b/>
          <w:sz w:val="24"/>
        </w:rPr>
        <w:t xml:space="preserve">Result:  </w:t>
      </w:r>
      <w:r w:rsidRPr="00E03FA5">
        <w:rPr>
          <w:bCs/>
          <w:sz w:val="24"/>
        </w:rPr>
        <w:t>Complete the below table based on your i</w:t>
      </w:r>
      <w:r>
        <w:rPr>
          <w:bCs/>
          <w:sz w:val="24"/>
        </w:rPr>
        <w:t xml:space="preserve">mplementation of sequential search algorithm </w:t>
      </w:r>
      <w:r w:rsidRPr="00E03FA5">
        <w:rPr>
          <w:bCs/>
          <w:sz w:val="24"/>
        </w:rPr>
        <w:t xml:space="preserve">and steps executed </w:t>
      </w:r>
      <w:r>
        <w:rPr>
          <w:bCs/>
          <w:sz w:val="24"/>
        </w:rPr>
        <w:t>by the</w:t>
      </w:r>
      <w:r w:rsidRPr="00E03FA5">
        <w:rPr>
          <w:bCs/>
          <w:sz w:val="24"/>
        </w:rPr>
        <w:t xml:space="preserve"> function.</w:t>
      </w:r>
    </w:p>
    <w:p w:rsidR="00830036" w:rsidRDefault="00830036" w:rsidP="00830036">
      <w:pPr>
        <w:jc w:val="both"/>
        <w:rPr>
          <w:sz w:val="24"/>
        </w:rPr>
      </w:pPr>
    </w:p>
    <w:tbl>
      <w:tblPr>
        <w:tblStyle w:val="TableGrid"/>
        <w:tblW w:w="0" w:type="auto"/>
        <w:jc w:val="center"/>
        <w:tblLook w:val="04A0" w:firstRow="1" w:lastRow="0" w:firstColumn="1" w:lastColumn="0" w:noHBand="0" w:noVBand="1"/>
      </w:tblPr>
      <w:tblGrid>
        <w:gridCol w:w="2268"/>
        <w:gridCol w:w="2268"/>
        <w:gridCol w:w="2311"/>
      </w:tblGrid>
      <w:tr w:rsidR="00830036" w:rsidRPr="009E21E2" w:rsidTr="00575848">
        <w:trPr>
          <w:trHeight w:val="302"/>
          <w:jc w:val="center"/>
        </w:trPr>
        <w:tc>
          <w:tcPr>
            <w:tcW w:w="2268" w:type="dxa"/>
            <w:vMerge w:val="restart"/>
            <w:vAlign w:val="center"/>
          </w:tcPr>
          <w:p w:rsidR="00830036" w:rsidRPr="009E21E2" w:rsidRDefault="00830036" w:rsidP="00575848">
            <w:pPr>
              <w:spacing w:after="0" w:line="240" w:lineRule="auto"/>
              <w:jc w:val="center"/>
              <w:rPr>
                <w:b/>
                <w:bCs/>
                <w:sz w:val="24"/>
                <w:szCs w:val="24"/>
              </w:rPr>
            </w:pPr>
            <w:r w:rsidRPr="009E21E2">
              <w:rPr>
                <w:rFonts w:ascii="Times New Roman" w:hAnsi="Times New Roman" w:cs="Times New Roman"/>
                <w:b/>
                <w:bCs/>
                <w:sz w:val="24"/>
                <w:szCs w:val="24"/>
              </w:rPr>
              <w:t>Inputs</w:t>
            </w:r>
          </w:p>
        </w:tc>
        <w:tc>
          <w:tcPr>
            <w:tcW w:w="4579" w:type="dxa"/>
            <w:gridSpan w:val="2"/>
            <w:vAlign w:val="center"/>
          </w:tcPr>
          <w:p w:rsidR="00830036" w:rsidRPr="009E21E2" w:rsidRDefault="00830036" w:rsidP="00575848">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r>
              <w:rPr>
                <w:rFonts w:ascii="Times New Roman" w:hAnsi="Times New Roman" w:cs="Times New Roman"/>
                <w:b/>
                <w:bCs/>
                <w:sz w:val="24"/>
                <w:szCs w:val="24"/>
              </w:rPr>
              <w:t xml:space="preserve"> (Random data)</w:t>
            </w:r>
          </w:p>
        </w:tc>
      </w:tr>
      <w:tr w:rsidR="00534D2A" w:rsidRPr="009E21E2" w:rsidTr="00534D2A">
        <w:trPr>
          <w:trHeight w:val="369"/>
          <w:jc w:val="center"/>
        </w:trPr>
        <w:tc>
          <w:tcPr>
            <w:tcW w:w="2268" w:type="dxa"/>
            <w:vMerge/>
            <w:vAlign w:val="center"/>
          </w:tcPr>
          <w:p w:rsidR="00534D2A" w:rsidRPr="009E21E2" w:rsidRDefault="00534D2A" w:rsidP="00575848">
            <w:pPr>
              <w:spacing w:after="0" w:line="240" w:lineRule="auto"/>
              <w:jc w:val="center"/>
              <w:rPr>
                <w:rFonts w:ascii="Times New Roman" w:hAnsi="Times New Roman" w:cs="Times New Roman"/>
                <w:b/>
                <w:bCs/>
                <w:sz w:val="24"/>
                <w:szCs w:val="24"/>
              </w:rPr>
            </w:pPr>
          </w:p>
        </w:tc>
        <w:tc>
          <w:tcPr>
            <w:tcW w:w="2268" w:type="dxa"/>
            <w:vAlign w:val="center"/>
          </w:tcPr>
          <w:p w:rsidR="00534D2A" w:rsidRPr="009E21E2" w:rsidRDefault="00534D2A" w:rsidP="0057584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Iterative Fibonacci </w:t>
            </w:r>
          </w:p>
        </w:tc>
        <w:tc>
          <w:tcPr>
            <w:tcW w:w="2311" w:type="dxa"/>
            <w:vAlign w:val="center"/>
          </w:tcPr>
          <w:p w:rsidR="00534D2A" w:rsidRPr="009E21E2" w:rsidRDefault="00534D2A" w:rsidP="0057584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Recursive Fibonacci </w:t>
            </w:r>
          </w:p>
        </w:tc>
      </w:tr>
      <w:tr w:rsidR="00830036" w:rsidRPr="009E21E2" w:rsidTr="00534D2A">
        <w:trPr>
          <w:trHeight w:val="303"/>
          <w:jc w:val="center"/>
        </w:trPr>
        <w:tc>
          <w:tcPr>
            <w:tcW w:w="2268" w:type="dxa"/>
            <w:vAlign w:val="center"/>
          </w:tcPr>
          <w:p w:rsidR="00830036" w:rsidRPr="009E21E2" w:rsidRDefault="00830036" w:rsidP="00534D2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w:t>
            </w:r>
          </w:p>
        </w:tc>
        <w:tc>
          <w:tcPr>
            <w:tcW w:w="2268" w:type="dxa"/>
            <w:vAlign w:val="center"/>
          </w:tcPr>
          <w:p w:rsidR="00830036" w:rsidRPr="009E21E2" w:rsidRDefault="00830036" w:rsidP="00575848">
            <w:pPr>
              <w:spacing w:after="0"/>
              <w:jc w:val="center"/>
              <w:rPr>
                <w:rFonts w:ascii="Times New Roman" w:hAnsi="Times New Roman" w:cs="Times New Roman"/>
                <w:sz w:val="24"/>
                <w:szCs w:val="24"/>
              </w:rPr>
            </w:pPr>
          </w:p>
        </w:tc>
        <w:tc>
          <w:tcPr>
            <w:tcW w:w="2311" w:type="dxa"/>
            <w:vAlign w:val="center"/>
          </w:tcPr>
          <w:p w:rsidR="00830036" w:rsidRPr="009E21E2" w:rsidRDefault="00830036" w:rsidP="00575848">
            <w:pPr>
              <w:spacing w:after="0"/>
              <w:jc w:val="center"/>
              <w:rPr>
                <w:rFonts w:ascii="Times New Roman" w:hAnsi="Times New Roman" w:cs="Times New Roman"/>
                <w:sz w:val="24"/>
                <w:szCs w:val="24"/>
              </w:rPr>
            </w:pPr>
          </w:p>
        </w:tc>
      </w:tr>
      <w:tr w:rsidR="00830036" w:rsidRPr="009E21E2" w:rsidTr="00534D2A">
        <w:trPr>
          <w:trHeight w:val="303"/>
          <w:jc w:val="center"/>
        </w:trPr>
        <w:tc>
          <w:tcPr>
            <w:tcW w:w="2268" w:type="dxa"/>
            <w:vAlign w:val="center"/>
          </w:tcPr>
          <w:p w:rsidR="00830036" w:rsidRPr="009E21E2" w:rsidRDefault="00830036" w:rsidP="00534D2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w:t>
            </w:r>
          </w:p>
        </w:tc>
        <w:tc>
          <w:tcPr>
            <w:tcW w:w="2268" w:type="dxa"/>
            <w:vAlign w:val="center"/>
          </w:tcPr>
          <w:p w:rsidR="00830036" w:rsidRPr="009E21E2" w:rsidRDefault="00830036" w:rsidP="00575848">
            <w:pPr>
              <w:spacing w:after="0"/>
              <w:jc w:val="center"/>
              <w:rPr>
                <w:rFonts w:ascii="Times New Roman" w:hAnsi="Times New Roman" w:cs="Times New Roman"/>
                <w:sz w:val="24"/>
                <w:szCs w:val="24"/>
              </w:rPr>
            </w:pPr>
          </w:p>
        </w:tc>
        <w:tc>
          <w:tcPr>
            <w:tcW w:w="2311" w:type="dxa"/>
            <w:vAlign w:val="center"/>
          </w:tcPr>
          <w:p w:rsidR="00830036" w:rsidRPr="009E21E2" w:rsidRDefault="00830036" w:rsidP="00575848">
            <w:pPr>
              <w:spacing w:after="0"/>
              <w:jc w:val="center"/>
              <w:rPr>
                <w:rFonts w:ascii="Times New Roman" w:hAnsi="Times New Roman" w:cs="Times New Roman"/>
                <w:sz w:val="24"/>
                <w:szCs w:val="24"/>
              </w:rPr>
            </w:pPr>
          </w:p>
        </w:tc>
      </w:tr>
      <w:tr w:rsidR="00765A73" w:rsidRPr="009E21E2" w:rsidTr="00575848">
        <w:trPr>
          <w:trHeight w:val="295"/>
          <w:jc w:val="center"/>
        </w:trPr>
        <w:tc>
          <w:tcPr>
            <w:tcW w:w="2268" w:type="dxa"/>
            <w:vAlign w:val="center"/>
          </w:tcPr>
          <w:p w:rsidR="00765A73" w:rsidRPr="009E21E2" w:rsidRDefault="00765A73" w:rsidP="00534D2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w:t>
            </w:r>
          </w:p>
        </w:tc>
        <w:tc>
          <w:tcPr>
            <w:tcW w:w="4579" w:type="dxa"/>
            <w:gridSpan w:val="2"/>
            <w:vMerge w:val="restart"/>
            <w:vAlign w:val="center"/>
          </w:tcPr>
          <w:p w:rsidR="00765A73" w:rsidRPr="00244E3A" w:rsidRDefault="00765A73" w:rsidP="00F17A1B">
            <w:pPr>
              <w:rPr>
                <w:rFonts w:ascii="Times New Roman" w:hAnsi="Times New Roman" w:cs="Times New Roman"/>
                <w:b/>
                <w:sz w:val="24"/>
              </w:rPr>
            </w:pPr>
            <w:r w:rsidRPr="00244E3A">
              <w:rPr>
                <w:rFonts w:ascii="Times New Roman" w:hAnsi="Times New Roman" w:cs="Times New Roman"/>
                <w:b/>
                <w:sz w:val="24"/>
              </w:rPr>
              <w:t xml:space="preserve">(if memory </w:t>
            </w:r>
            <w:r w:rsidR="00F17A1B" w:rsidRPr="00244E3A">
              <w:rPr>
                <w:rFonts w:ascii="Times New Roman" w:hAnsi="Times New Roman" w:cs="Times New Roman"/>
                <w:b/>
                <w:sz w:val="24"/>
              </w:rPr>
              <w:t>doesn’t permit then reduce the range</w:t>
            </w:r>
            <w:r w:rsidRPr="00244E3A">
              <w:rPr>
                <w:rFonts w:ascii="Times New Roman" w:hAnsi="Times New Roman" w:cs="Times New Roman"/>
                <w:b/>
                <w:sz w:val="24"/>
              </w:rPr>
              <w:t>)</w:t>
            </w:r>
          </w:p>
        </w:tc>
      </w:tr>
      <w:tr w:rsidR="00765A73" w:rsidRPr="009E21E2" w:rsidTr="00575848">
        <w:trPr>
          <w:trHeight w:val="303"/>
          <w:jc w:val="center"/>
        </w:trPr>
        <w:tc>
          <w:tcPr>
            <w:tcW w:w="2268" w:type="dxa"/>
            <w:vAlign w:val="center"/>
          </w:tcPr>
          <w:p w:rsidR="00765A73" w:rsidRPr="009E21E2" w:rsidRDefault="00765A73" w:rsidP="00534D2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w:t>
            </w:r>
          </w:p>
        </w:tc>
        <w:tc>
          <w:tcPr>
            <w:tcW w:w="4579" w:type="dxa"/>
            <w:gridSpan w:val="2"/>
            <w:vMerge/>
            <w:vAlign w:val="center"/>
          </w:tcPr>
          <w:p w:rsidR="00765A73" w:rsidRPr="009E21E2" w:rsidRDefault="00765A73" w:rsidP="00575848">
            <w:pPr>
              <w:spacing w:after="0"/>
              <w:jc w:val="center"/>
              <w:rPr>
                <w:rFonts w:ascii="Times New Roman" w:hAnsi="Times New Roman" w:cs="Times New Roman"/>
                <w:sz w:val="24"/>
                <w:szCs w:val="24"/>
              </w:rPr>
            </w:pPr>
          </w:p>
        </w:tc>
      </w:tr>
      <w:tr w:rsidR="00765A73" w:rsidRPr="009E21E2" w:rsidTr="00575848">
        <w:trPr>
          <w:trHeight w:val="345"/>
          <w:jc w:val="center"/>
        </w:trPr>
        <w:tc>
          <w:tcPr>
            <w:tcW w:w="2268" w:type="dxa"/>
            <w:vAlign w:val="center"/>
          </w:tcPr>
          <w:p w:rsidR="00765A73" w:rsidRPr="009E21E2" w:rsidRDefault="00765A73" w:rsidP="00534D2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w:t>
            </w:r>
          </w:p>
        </w:tc>
        <w:tc>
          <w:tcPr>
            <w:tcW w:w="4579" w:type="dxa"/>
            <w:gridSpan w:val="2"/>
            <w:vMerge/>
            <w:vAlign w:val="center"/>
          </w:tcPr>
          <w:p w:rsidR="00765A73" w:rsidRPr="009E21E2" w:rsidRDefault="00765A73" w:rsidP="00575848">
            <w:pPr>
              <w:spacing w:after="0"/>
              <w:jc w:val="center"/>
              <w:rPr>
                <w:rFonts w:ascii="Times New Roman" w:hAnsi="Times New Roman" w:cs="Times New Roman"/>
                <w:sz w:val="24"/>
                <w:szCs w:val="24"/>
              </w:rPr>
            </w:pPr>
          </w:p>
        </w:tc>
      </w:tr>
      <w:tr w:rsidR="00830036" w:rsidRPr="009E21E2" w:rsidTr="00534D2A">
        <w:trPr>
          <w:trHeight w:val="345"/>
          <w:jc w:val="center"/>
        </w:trPr>
        <w:tc>
          <w:tcPr>
            <w:tcW w:w="2268" w:type="dxa"/>
            <w:vAlign w:val="center"/>
          </w:tcPr>
          <w:p w:rsidR="00830036" w:rsidRPr="009E21E2" w:rsidRDefault="00830036" w:rsidP="00575848">
            <w:pPr>
              <w:spacing w:after="0" w:line="240" w:lineRule="auto"/>
              <w:jc w:val="center"/>
              <w:rPr>
                <w:sz w:val="24"/>
                <w:szCs w:val="24"/>
              </w:rPr>
            </w:pPr>
            <w:r>
              <w:rPr>
                <w:rFonts w:ascii="Times New Roman" w:hAnsi="Times New Roman" w:cs="Times New Roman"/>
                <w:sz w:val="24"/>
                <w:szCs w:val="24"/>
              </w:rPr>
              <w:t>Time Complexity</w:t>
            </w:r>
            <w:r w:rsidRPr="0076221A">
              <w:rPr>
                <w:sz w:val="24"/>
                <w:szCs w:val="24"/>
              </w:rPr>
              <w:sym w:font="Wingdings" w:char="F0E0"/>
            </w:r>
          </w:p>
        </w:tc>
        <w:tc>
          <w:tcPr>
            <w:tcW w:w="2268" w:type="dxa"/>
            <w:vAlign w:val="center"/>
          </w:tcPr>
          <w:p w:rsidR="00830036" w:rsidRPr="009E21E2" w:rsidRDefault="00830036" w:rsidP="00575848">
            <w:pPr>
              <w:spacing w:after="0"/>
              <w:jc w:val="center"/>
              <w:rPr>
                <w:sz w:val="24"/>
                <w:szCs w:val="24"/>
              </w:rPr>
            </w:pPr>
          </w:p>
        </w:tc>
        <w:tc>
          <w:tcPr>
            <w:tcW w:w="2311" w:type="dxa"/>
            <w:vAlign w:val="center"/>
          </w:tcPr>
          <w:p w:rsidR="00830036" w:rsidRPr="009E21E2" w:rsidRDefault="00830036" w:rsidP="00575848">
            <w:pPr>
              <w:spacing w:after="0"/>
              <w:jc w:val="center"/>
              <w:rPr>
                <w:sz w:val="24"/>
                <w:szCs w:val="24"/>
              </w:rPr>
            </w:pPr>
          </w:p>
        </w:tc>
      </w:tr>
    </w:tbl>
    <w:p w:rsidR="00830036" w:rsidRDefault="00830036" w:rsidP="00830036">
      <w:pPr>
        <w:jc w:val="both"/>
        <w:rPr>
          <w:b/>
          <w:bCs/>
          <w:sz w:val="24"/>
          <w:szCs w:val="24"/>
        </w:rPr>
      </w:pPr>
    </w:p>
    <w:p w:rsidR="00830036" w:rsidRPr="00464471" w:rsidRDefault="00830036" w:rsidP="00830036">
      <w:pPr>
        <w:jc w:val="both"/>
        <w:rPr>
          <w:b/>
          <w:bCs/>
          <w:sz w:val="24"/>
          <w:szCs w:val="24"/>
        </w:rPr>
      </w:pPr>
      <w:r w:rsidRPr="00464471">
        <w:rPr>
          <w:b/>
          <w:bCs/>
          <w:sz w:val="24"/>
          <w:szCs w:val="24"/>
        </w:rPr>
        <w:t>Chart:</w:t>
      </w:r>
    </w:p>
    <w:p w:rsidR="00830036" w:rsidRDefault="00830036" w:rsidP="00830036">
      <w:pPr>
        <w:jc w:val="both"/>
      </w:pPr>
      <w:r>
        <w:t xml:space="preserve">&lt;Draw Comparative Charts of inputs versus number of steps executed by both </w:t>
      </w:r>
      <w:r w:rsidR="00534D2A">
        <w:t>functions</w:t>
      </w:r>
      <w:r>
        <w:t xml:space="preserve"> </w:t>
      </w:r>
      <w:r w:rsidR="00534D2A">
        <w:t>on various inputs</w:t>
      </w:r>
      <w:r w:rsidRPr="00AF6482">
        <w:t>&gt;</w:t>
      </w:r>
    </w:p>
    <w:p w:rsidR="00830036" w:rsidRDefault="00830036" w:rsidP="00830036">
      <w:pPr>
        <w:jc w:val="both"/>
        <w:rPr>
          <w:b/>
          <w:sz w:val="24"/>
        </w:rPr>
      </w:pPr>
    </w:p>
    <w:p w:rsidR="00830036" w:rsidRDefault="00830036" w:rsidP="00830036">
      <w:pPr>
        <w:jc w:val="both"/>
        <w:rPr>
          <w:b/>
          <w:sz w:val="24"/>
        </w:rPr>
      </w:pPr>
    </w:p>
    <w:p w:rsidR="00830036" w:rsidRDefault="00830036" w:rsidP="00830036">
      <w:pPr>
        <w:jc w:val="both"/>
      </w:pPr>
      <w:r>
        <w:rPr>
          <w:b/>
          <w:sz w:val="24"/>
        </w:rPr>
        <w:t xml:space="preserve">Conclusion: </w:t>
      </w:r>
    </w:p>
    <w:p w:rsidR="00830036" w:rsidRDefault="00830036" w:rsidP="00830036">
      <w:pPr>
        <w:jc w:val="both"/>
        <w:rPr>
          <w:b/>
          <w:sz w:val="24"/>
        </w:rPr>
      </w:pPr>
    </w:p>
    <w:p w:rsidR="00830036" w:rsidRDefault="00830036" w:rsidP="00830036">
      <w:pPr>
        <w:jc w:val="both"/>
        <w:rPr>
          <w:b/>
          <w:sz w:val="24"/>
        </w:rPr>
      </w:pPr>
    </w:p>
    <w:p w:rsidR="00830036" w:rsidRDefault="00830036" w:rsidP="00830036">
      <w:pPr>
        <w:jc w:val="both"/>
        <w:rPr>
          <w:b/>
          <w:sz w:val="24"/>
        </w:rPr>
      </w:pPr>
    </w:p>
    <w:p w:rsidR="00830036" w:rsidRDefault="00830036" w:rsidP="00830036">
      <w:pPr>
        <w:jc w:val="both"/>
        <w:rPr>
          <w:b/>
          <w:sz w:val="24"/>
        </w:rPr>
      </w:pPr>
    </w:p>
    <w:p w:rsidR="00830036" w:rsidRDefault="00830036" w:rsidP="00830036">
      <w:pPr>
        <w:jc w:val="both"/>
      </w:pPr>
      <w:r>
        <w:rPr>
          <w:b/>
          <w:sz w:val="24"/>
        </w:rPr>
        <w:t xml:space="preserve">Quiz: </w:t>
      </w:r>
    </w:p>
    <w:p w:rsidR="00830036" w:rsidRPr="0008680F" w:rsidRDefault="00830036" w:rsidP="00830036">
      <w:pPr>
        <w:numPr>
          <w:ilvl w:val="0"/>
          <w:numId w:val="22"/>
        </w:numPr>
        <w:jc w:val="both"/>
      </w:pPr>
      <w:r>
        <w:rPr>
          <w:sz w:val="24"/>
        </w:rPr>
        <w:t xml:space="preserve">What is the time complexity of </w:t>
      </w:r>
      <w:r w:rsidR="00534D2A">
        <w:rPr>
          <w:sz w:val="24"/>
          <w:szCs w:val="24"/>
        </w:rPr>
        <w:t>iterative version of Fibonacci function</w:t>
      </w:r>
      <w:r>
        <w:rPr>
          <w:sz w:val="24"/>
          <w:szCs w:val="24"/>
        </w:rPr>
        <w:t>?</w:t>
      </w:r>
    </w:p>
    <w:p w:rsidR="00830036" w:rsidRPr="0008680F" w:rsidRDefault="00830036" w:rsidP="00830036">
      <w:pPr>
        <w:jc w:val="both"/>
        <w:rPr>
          <w:b/>
          <w:bCs/>
          <w:sz w:val="24"/>
        </w:rPr>
      </w:pPr>
      <w:r w:rsidRPr="0008680F">
        <w:rPr>
          <w:b/>
          <w:bCs/>
          <w:sz w:val="24"/>
        </w:rPr>
        <w:t>Answer:</w:t>
      </w:r>
    </w:p>
    <w:p w:rsidR="00830036" w:rsidRDefault="00830036" w:rsidP="00830036">
      <w:pPr>
        <w:jc w:val="both"/>
        <w:rPr>
          <w:sz w:val="24"/>
        </w:rPr>
      </w:pPr>
    </w:p>
    <w:p w:rsidR="00830036" w:rsidRDefault="00830036" w:rsidP="00830036">
      <w:pPr>
        <w:jc w:val="both"/>
        <w:rPr>
          <w:sz w:val="24"/>
        </w:rPr>
      </w:pPr>
    </w:p>
    <w:p w:rsidR="00534D2A" w:rsidRPr="0008680F" w:rsidRDefault="00534D2A" w:rsidP="00534D2A">
      <w:pPr>
        <w:numPr>
          <w:ilvl w:val="0"/>
          <w:numId w:val="22"/>
        </w:numPr>
        <w:jc w:val="both"/>
      </w:pPr>
      <w:r>
        <w:rPr>
          <w:sz w:val="24"/>
        </w:rPr>
        <w:t xml:space="preserve">What is the time complexity of </w:t>
      </w:r>
      <w:r>
        <w:rPr>
          <w:sz w:val="24"/>
          <w:szCs w:val="24"/>
        </w:rPr>
        <w:t>recursive version of Fibonacci function?</w:t>
      </w:r>
    </w:p>
    <w:p w:rsidR="00830036" w:rsidRPr="0008680F" w:rsidRDefault="00830036" w:rsidP="00830036">
      <w:pPr>
        <w:jc w:val="both"/>
        <w:rPr>
          <w:b/>
          <w:bCs/>
          <w:sz w:val="24"/>
        </w:rPr>
      </w:pPr>
      <w:r w:rsidRPr="0008680F">
        <w:rPr>
          <w:b/>
          <w:bCs/>
          <w:sz w:val="24"/>
        </w:rPr>
        <w:t>Answer:</w:t>
      </w:r>
    </w:p>
    <w:p w:rsidR="00830036" w:rsidRDefault="00830036" w:rsidP="00830036">
      <w:pPr>
        <w:jc w:val="both"/>
        <w:rPr>
          <w:sz w:val="24"/>
        </w:rPr>
      </w:pPr>
    </w:p>
    <w:p w:rsidR="00830036" w:rsidRDefault="00830036" w:rsidP="00830036">
      <w:pPr>
        <w:jc w:val="both"/>
        <w:rPr>
          <w:sz w:val="24"/>
        </w:rPr>
      </w:pPr>
    </w:p>
    <w:p w:rsidR="00830036" w:rsidRDefault="00830036" w:rsidP="00830036">
      <w:pPr>
        <w:jc w:val="both"/>
        <w:rPr>
          <w:sz w:val="24"/>
        </w:rPr>
      </w:pPr>
    </w:p>
    <w:p w:rsidR="00830036" w:rsidRPr="0008680F" w:rsidRDefault="00534D2A" w:rsidP="00830036">
      <w:pPr>
        <w:numPr>
          <w:ilvl w:val="0"/>
          <w:numId w:val="22"/>
        </w:numPr>
        <w:jc w:val="both"/>
      </w:pPr>
      <w:r>
        <w:rPr>
          <w:sz w:val="24"/>
        </w:rPr>
        <w:t xml:space="preserve">Can you execute </w:t>
      </w:r>
      <w:r>
        <w:rPr>
          <w:sz w:val="24"/>
          <w:szCs w:val="24"/>
        </w:rPr>
        <w:t xml:space="preserve">recursive version of Fibonacci function for more inputs? </w:t>
      </w:r>
    </w:p>
    <w:p w:rsidR="00830036" w:rsidRPr="0008680F" w:rsidRDefault="00830036" w:rsidP="00830036">
      <w:pPr>
        <w:jc w:val="both"/>
        <w:rPr>
          <w:b/>
          <w:bCs/>
          <w:sz w:val="24"/>
        </w:rPr>
      </w:pPr>
      <w:r w:rsidRPr="0008680F">
        <w:rPr>
          <w:b/>
          <w:bCs/>
          <w:sz w:val="24"/>
        </w:rPr>
        <w:t>Answer:</w:t>
      </w:r>
    </w:p>
    <w:p w:rsidR="00830036" w:rsidRDefault="00830036" w:rsidP="00830036">
      <w:pPr>
        <w:jc w:val="both"/>
        <w:rPr>
          <w:sz w:val="24"/>
        </w:rPr>
      </w:pPr>
    </w:p>
    <w:p w:rsidR="00830036" w:rsidRDefault="00830036" w:rsidP="00830036">
      <w:pPr>
        <w:jc w:val="both"/>
        <w:rPr>
          <w:sz w:val="24"/>
        </w:rPr>
      </w:pPr>
    </w:p>
    <w:p w:rsidR="00830036" w:rsidRPr="0008680F" w:rsidRDefault="00534D2A" w:rsidP="00830036">
      <w:pPr>
        <w:numPr>
          <w:ilvl w:val="0"/>
          <w:numId w:val="22"/>
        </w:numPr>
        <w:jc w:val="both"/>
      </w:pPr>
      <w:r>
        <w:rPr>
          <w:sz w:val="24"/>
        </w:rPr>
        <w:t xml:space="preserve">What do you mean by polynomial time algorithms and exponential time algorithms? </w:t>
      </w:r>
    </w:p>
    <w:p w:rsidR="00830036" w:rsidRPr="0008680F" w:rsidRDefault="00830036" w:rsidP="00830036">
      <w:pPr>
        <w:jc w:val="both"/>
        <w:rPr>
          <w:b/>
          <w:bCs/>
          <w:sz w:val="24"/>
        </w:rPr>
      </w:pPr>
      <w:r w:rsidRPr="0008680F">
        <w:rPr>
          <w:b/>
          <w:bCs/>
          <w:sz w:val="24"/>
        </w:rPr>
        <w:t>Answer:</w:t>
      </w:r>
    </w:p>
    <w:p w:rsidR="00830036" w:rsidRDefault="00830036" w:rsidP="00830036">
      <w:pPr>
        <w:jc w:val="both"/>
        <w:rPr>
          <w:sz w:val="24"/>
        </w:rPr>
      </w:pPr>
    </w:p>
    <w:p w:rsidR="00830036" w:rsidRPr="0008680F" w:rsidRDefault="00830036" w:rsidP="00830036">
      <w:pPr>
        <w:jc w:val="both"/>
        <w:rPr>
          <w:sz w:val="24"/>
        </w:rPr>
      </w:pPr>
    </w:p>
    <w:p w:rsidR="00830036" w:rsidRDefault="00830036" w:rsidP="00830036">
      <w:pPr>
        <w:pStyle w:val="Heading1"/>
        <w:spacing w:line="276" w:lineRule="auto"/>
        <w:ind w:left="0" w:firstLine="0"/>
      </w:pPr>
    </w:p>
    <w:p w:rsidR="00830036" w:rsidRDefault="00830036" w:rsidP="00830036">
      <w:pPr>
        <w:pStyle w:val="Heading1"/>
        <w:spacing w:line="276" w:lineRule="auto"/>
        <w:ind w:left="0" w:firstLine="0"/>
      </w:pPr>
    </w:p>
    <w:p w:rsidR="00830036" w:rsidRDefault="00830036" w:rsidP="00830036">
      <w:pPr>
        <w:pStyle w:val="Heading1"/>
        <w:spacing w:line="276" w:lineRule="auto"/>
        <w:ind w:left="0" w:firstLine="0"/>
        <w:rPr>
          <w:bCs w:val="0"/>
          <w:sz w:val="24"/>
        </w:rPr>
      </w:pPr>
      <w:r>
        <w:rPr>
          <w:bCs w:val="0"/>
          <w:sz w:val="24"/>
        </w:rPr>
        <w:t xml:space="preserve">Suggested Reference: </w:t>
      </w:r>
    </w:p>
    <w:p w:rsidR="00830036" w:rsidRDefault="00830036" w:rsidP="00830036">
      <w:pPr>
        <w:pStyle w:val="Heading1"/>
        <w:numPr>
          <w:ilvl w:val="3"/>
          <w:numId w:val="22"/>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830036" w:rsidRDefault="00830036" w:rsidP="00830036">
      <w:pPr>
        <w:pStyle w:val="Heading1"/>
        <w:numPr>
          <w:ilvl w:val="3"/>
          <w:numId w:val="22"/>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830036" w:rsidRDefault="00830036" w:rsidP="00830036">
      <w:pPr>
        <w:pStyle w:val="Heading1"/>
        <w:spacing w:line="276" w:lineRule="auto"/>
        <w:jc w:val="both"/>
        <w:rPr>
          <w:b w:val="0"/>
          <w:bCs w:val="0"/>
          <w:sz w:val="24"/>
          <w:szCs w:val="24"/>
        </w:rPr>
      </w:pPr>
    </w:p>
    <w:p w:rsidR="00830036" w:rsidRDefault="00830036" w:rsidP="00830036">
      <w:pPr>
        <w:pStyle w:val="Heading1"/>
        <w:spacing w:line="276" w:lineRule="auto"/>
        <w:ind w:left="0" w:firstLine="0"/>
        <w:rPr>
          <w:b w:val="0"/>
          <w:bCs w:val="0"/>
          <w:sz w:val="24"/>
        </w:rPr>
      </w:pPr>
      <w:r>
        <w:rPr>
          <w:bCs w:val="0"/>
          <w:sz w:val="24"/>
        </w:rPr>
        <w:t xml:space="preserve">References used by the students: </w:t>
      </w:r>
    </w:p>
    <w:p w:rsidR="00830036" w:rsidRDefault="00830036" w:rsidP="00830036">
      <w:pPr>
        <w:pStyle w:val="Heading1"/>
        <w:spacing w:line="276" w:lineRule="auto"/>
        <w:ind w:left="0" w:firstLine="0"/>
        <w:rPr>
          <w:b w:val="0"/>
          <w:bCs w:val="0"/>
          <w:sz w:val="24"/>
        </w:rPr>
      </w:pPr>
    </w:p>
    <w:p w:rsidR="00830036" w:rsidRDefault="00830036" w:rsidP="00830036">
      <w:pPr>
        <w:pStyle w:val="Heading1"/>
        <w:spacing w:line="276" w:lineRule="auto"/>
        <w:ind w:left="0" w:firstLine="0"/>
        <w:rPr>
          <w:b w:val="0"/>
          <w:bCs w:val="0"/>
          <w:sz w:val="24"/>
        </w:rPr>
      </w:pPr>
    </w:p>
    <w:p w:rsidR="00830036" w:rsidRDefault="00830036" w:rsidP="00830036">
      <w:pPr>
        <w:pStyle w:val="Heading1"/>
        <w:spacing w:line="276" w:lineRule="auto"/>
        <w:ind w:left="0" w:firstLine="0"/>
        <w:rPr>
          <w:b w:val="0"/>
          <w:bCs w:val="0"/>
          <w:sz w:val="24"/>
        </w:rPr>
      </w:pPr>
    </w:p>
    <w:p w:rsidR="00830036" w:rsidRDefault="00830036" w:rsidP="00830036">
      <w:pPr>
        <w:pStyle w:val="Heading1"/>
        <w:spacing w:line="276" w:lineRule="auto"/>
        <w:ind w:left="0" w:firstLine="0"/>
        <w:rPr>
          <w:b w:val="0"/>
          <w:bCs w:val="0"/>
          <w:sz w:val="24"/>
        </w:rPr>
      </w:pPr>
    </w:p>
    <w:p w:rsidR="00830036" w:rsidRDefault="00830036" w:rsidP="00830036">
      <w:pPr>
        <w:pStyle w:val="Heading1"/>
        <w:spacing w:line="276" w:lineRule="auto"/>
        <w:ind w:left="0" w:firstLine="0"/>
        <w:rPr>
          <w:b w:val="0"/>
          <w:bCs w:val="0"/>
          <w:sz w:val="24"/>
        </w:rPr>
      </w:pPr>
    </w:p>
    <w:p w:rsidR="00830036" w:rsidRDefault="00830036" w:rsidP="00830036">
      <w:pPr>
        <w:pStyle w:val="Heading1"/>
        <w:spacing w:line="276" w:lineRule="auto"/>
        <w:ind w:left="0" w:firstLine="0"/>
      </w:pPr>
      <w:r>
        <w:rPr>
          <w:sz w:val="24"/>
        </w:rPr>
        <w:t>Rubric wise marks obtained:</w:t>
      </w:r>
    </w:p>
    <w:p w:rsidR="00830036" w:rsidRDefault="00830036" w:rsidP="00830036">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830036" w:rsidTr="00575848">
        <w:trPr>
          <w:trHeight w:val="856"/>
        </w:trPr>
        <w:tc>
          <w:tcPr>
            <w:tcW w:w="1193" w:type="dxa"/>
            <w:vMerge w:val="restart"/>
            <w:tcBorders>
              <w:top w:val="single" w:sz="4" w:space="0" w:color="00000A"/>
              <w:left w:val="single" w:sz="4" w:space="0" w:color="00000A"/>
              <w:right w:val="single" w:sz="4" w:space="0" w:color="00000A"/>
            </w:tcBorders>
          </w:tcPr>
          <w:p w:rsidR="00830036" w:rsidRDefault="00830036" w:rsidP="00575848">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830036" w:rsidRDefault="00830036" w:rsidP="00575848">
            <w:pPr>
              <w:pStyle w:val="Heading1"/>
              <w:spacing w:line="276" w:lineRule="auto"/>
              <w:ind w:left="0" w:firstLine="0"/>
              <w:jc w:val="center"/>
              <w:rPr>
                <w:sz w:val="24"/>
              </w:rPr>
            </w:pPr>
            <w:r>
              <w:rPr>
                <w:sz w:val="24"/>
              </w:rPr>
              <w:t>Understanding of problem</w:t>
            </w:r>
          </w:p>
          <w:p w:rsidR="00830036" w:rsidRDefault="00830036" w:rsidP="00575848">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830036" w:rsidRDefault="00830036" w:rsidP="00575848">
            <w:pPr>
              <w:pStyle w:val="Heading1"/>
              <w:spacing w:line="276" w:lineRule="auto"/>
              <w:ind w:left="0" w:firstLine="0"/>
              <w:jc w:val="center"/>
              <w:rPr>
                <w:sz w:val="24"/>
              </w:rPr>
            </w:pPr>
            <w:r>
              <w:rPr>
                <w:sz w:val="24"/>
              </w:rPr>
              <w:t>Program Implementation</w:t>
            </w:r>
          </w:p>
          <w:p w:rsidR="00830036" w:rsidRDefault="00830036" w:rsidP="00575848">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830036" w:rsidRDefault="00830036" w:rsidP="00575848">
            <w:pPr>
              <w:pStyle w:val="Heading1"/>
              <w:spacing w:line="276" w:lineRule="auto"/>
              <w:ind w:left="0" w:firstLine="0"/>
              <w:jc w:val="center"/>
              <w:rPr>
                <w:sz w:val="24"/>
              </w:rPr>
            </w:pPr>
            <w:r>
              <w:rPr>
                <w:sz w:val="24"/>
              </w:rPr>
              <w:t>Documentation &amp;Timely Submission</w:t>
            </w:r>
          </w:p>
          <w:p w:rsidR="00830036" w:rsidRDefault="00830036" w:rsidP="00575848">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830036" w:rsidRDefault="00830036" w:rsidP="00575848">
            <w:pPr>
              <w:pStyle w:val="Heading1"/>
              <w:spacing w:line="276" w:lineRule="auto"/>
              <w:ind w:left="0" w:firstLine="0"/>
              <w:jc w:val="center"/>
              <w:rPr>
                <w:sz w:val="24"/>
                <w:szCs w:val="24"/>
              </w:rPr>
            </w:pPr>
            <w:r>
              <w:rPr>
                <w:sz w:val="24"/>
                <w:szCs w:val="24"/>
              </w:rPr>
              <w:t>Total</w:t>
            </w:r>
          </w:p>
          <w:p w:rsidR="00830036" w:rsidRDefault="00830036" w:rsidP="00575848">
            <w:pPr>
              <w:pStyle w:val="Heading1"/>
              <w:spacing w:line="276" w:lineRule="auto"/>
              <w:ind w:left="0" w:firstLine="0"/>
              <w:jc w:val="center"/>
            </w:pPr>
            <w:r>
              <w:rPr>
                <w:sz w:val="24"/>
                <w:szCs w:val="24"/>
              </w:rPr>
              <w:t>(10)</w:t>
            </w:r>
          </w:p>
        </w:tc>
      </w:tr>
      <w:tr w:rsidR="00830036" w:rsidTr="00575848">
        <w:trPr>
          <w:trHeight w:val="403"/>
        </w:trPr>
        <w:tc>
          <w:tcPr>
            <w:tcW w:w="1193" w:type="dxa"/>
            <w:vMerge/>
            <w:tcBorders>
              <w:left w:val="single" w:sz="4" w:space="0" w:color="00000A"/>
              <w:bottom w:val="single" w:sz="4" w:space="0" w:color="00000A"/>
              <w:right w:val="single" w:sz="4" w:space="0" w:color="00000A"/>
            </w:tcBorders>
          </w:tcPr>
          <w:p w:rsidR="00830036" w:rsidRDefault="00830036" w:rsidP="00575848">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830036" w:rsidRDefault="00830036" w:rsidP="00575848">
            <w:pPr>
              <w:pStyle w:val="Heading1"/>
              <w:spacing w:line="276" w:lineRule="auto"/>
              <w:ind w:left="0" w:firstLine="0"/>
              <w:jc w:val="center"/>
              <w:rPr>
                <w:sz w:val="17"/>
              </w:rPr>
            </w:pPr>
            <w:r>
              <w:rPr>
                <w:sz w:val="17"/>
              </w:rPr>
              <w:t>Good</w:t>
            </w:r>
          </w:p>
          <w:p w:rsidR="00830036" w:rsidRDefault="00830036" w:rsidP="00575848">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830036" w:rsidRDefault="00830036" w:rsidP="00575848">
            <w:pPr>
              <w:pStyle w:val="Heading1"/>
              <w:spacing w:line="276" w:lineRule="auto"/>
              <w:ind w:left="0" w:firstLine="0"/>
              <w:jc w:val="center"/>
              <w:rPr>
                <w:sz w:val="17"/>
              </w:rPr>
            </w:pPr>
            <w:r>
              <w:rPr>
                <w:sz w:val="17"/>
              </w:rPr>
              <w:t>Avg.</w:t>
            </w:r>
          </w:p>
          <w:p w:rsidR="00830036" w:rsidRDefault="00830036" w:rsidP="00575848">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830036" w:rsidRDefault="00830036" w:rsidP="00575848">
            <w:pPr>
              <w:pStyle w:val="Heading1"/>
              <w:spacing w:line="276" w:lineRule="auto"/>
              <w:ind w:left="0" w:firstLine="0"/>
              <w:jc w:val="center"/>
              <w:rPr>
                <w:sz w:val="17"/>
              </w:rPr>
            </w:pPr>
            <w:r>
              <w:rPr>
                <w:sz w:val="17"/>
              </w:rPr>
              <w:t>Poor</w:t>
            </w:r>
          </w:p>
          <w:p w:rsidR="00830036" w:rsidRDefault="00830036" w:rsidP="00575848">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830036" w:rsidRDefault="00830036" w:rsidP="00575848">
            <w:pPr>
              <w:pStyle w:val="Heading1"/>
              <w:spacing w:line="276" w:lineRule="auto"/>
              <w:ind w:left="0" w:firstLine="0"/>
              <w:jc w:val="center"/>
              <w:rPr>
                <w:sz w:val="17"/>
              </w:rPr>
            </w:pPr>
            <w:r>
              <w:rPr>
                <w:sz w:val="17"/>
              </w:rPr>
              <w:t>Good</w:t>
            </w:r>
          </w:p>
          <w:p w:rsidR="00830036" w:rsidRDefault="00830036" w:rsidP="00575848">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830036" w:rsidRDefault="00830036" w:rsidP="00575848">
            <w:pPr>
              <w:pStyle w:val="Heading1"/>
              <w:spacing w:line="276" w:lineRule="auto"/>
              <w:ind w:left="0" w:firstLine="0"/>
              <w:jc w:val="center"/>
              <w:rPr>
                <w:sz w:val="17"/>
              </w:rPr>
            </w:pPr>
            <w:r>
              <w:rPr>
                <w:sz w:val="17"/>
              </w:rPr>
              <w:t>Avg.</w:t>
            </w:r>
          </w:p>
          <w:p w:rsidR="00830036" w:rsidRDefault="00830036" w:rsidP="00575848">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830036" w:rsidRDefault="00830036" w:rsidP="00575848">
            <w:pPr>
              <w:pStyle w:val="Heading1"/>
              <w:spacing w:line="276" w:lineRule="auto"/>
              <w:ind w:left="0" w:firstLine="0"/>
              <w:jc w:val="center"/>
              <w:rPr>
                <w:sz w:val="17"/>
              </w:rPr>
            </w:pPr>
            <w:r>
              <w:rPr>
                <w:sz w:val="17"/>
              </w:rPr>
              <w:t>Poor</w:t>
            </w:r>
          </w:p>
          <w:p w:rsidR="00830036" w:rsidRDefault="00830036" w:rsidP="00575848">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830036" w:rsidRDefault="00830036" w:rsidP="00575848">
            <w:pPr>
              <w:pStyle w:val="Heading1"/>
              <w:spacing w:line="276" w:lineRule="auto"/>
              <w:ind w:left="0" w:firstLine="0"/>
              <w:jc w:val="center"/>
              <w:rPr>
                <w:sz w:val="17"/>
              </w:rPr>
            </w:pPr>
            <w:r>
              <w:rPr>
                <w:sz w:val="17"/>
              </w:rPr>
              <w:t>Good</w:t>
            </w:r>
          </w:p>
          <w:p w:rsidR="00830036" w:rsidRDefault="00830036" w:rsidP="00575848">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830036" w:rsidRDefault="00830036" w:rsidP="00575848">
            <w:pPr>
              <w:pStyle w:val="Heading1"/>
              <w:spacing w:line="276" w:lineRule="auto"/>
              <w:ind w:left="0" w:firstLine="0"/>
              <w:jc w:val="center"/>
              <w:rPr>
                <w:sz w:val="17"/>
              </w:rPr>
            </w:pPr>
            <w:r>
              <w:rPr>
                <w:sz w:val="17"/>
              </w:rPr>
              <w:t>Avg.</w:t>
            </w:r>
          </w:p>
          <w:p w:rsidR="00830036" w:rsidRDefault="00830036" w:rsidP="00575848">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830036" w:rsidRDefault="00830036" w:rsidP="00575848">
            <w:pPr>
              <w:pStyle w:val="Heading1"/>
              <w:spacing w:line="276" w:lineRule="auto"/>
              <w:ind w:left="0" w:firstLine="0"/>
              <w:jc w:val="center"/>
              <w:rPr>
                <w:sz w:val="17"/>
              </w:rPr>
            </w:pPr>
            <w:r>
              <w:rPr>
                <w:sz w:val="17"/>
              </w:rPr>
              <w:t>Poor</w:t>
            </w:r>
          </w:p>
          <w:p w:rsidR="00830036" w:rsidRDefault="00830036" w:rsidP="00575848">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830036" w:rsidRDefault="00830036" w:rsidP="00575848">
            <w:pPr>
              <w:pStyle w:val="Heading1"/>
              <w:spacing w:line="276" w:lineRule="auto"/>
              <w:ind w:left="0" w:firstLine="0"/>
              <w:rPr>
                <w:sz w:val="17"/>
              </w:rPr>
            </w:pPr>
          </w:p>
        </w:tc>
      </w:tr>
      <w:tr w:rsidR="00830036" w:rsidTr="00575848">
        <w:trPr>
          <w:trHeight w:val="403"/>
        </w:trPr>
        <w:tc>
          <w:tcPr>
            <w:tcW w:w="1193" w:type="dxa"/>
            <w:tcBorders>
              <w:top w:val="single" w:sz="4" w:space="0" w:color="00000A"/>
              <w:left w:val="single" w:sz="4" w:space="0" w:color="00000A"/>
              <w:bottom w:val="single" w:sz="4" w:space="0" w:color="00000A"/>
              <w:right w:val="single" w:sz="4" w:space="0" w:color="00000A"/>
            </w:tcBorders>
          </w:tcPr>
          <w:p w:rsidR="00830036" w:rsidRDefault="00830036" w:rsidP="00575848">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830036" w:rsidRDefault="00830036" w:rsidP="00575848">
            <w:pPr>
              <w:pStyle w:val="Heading1"/>
              <w:spacing w:line="276" w:lineRule="auto"/>
              <w:ind w:left="0" w:firstLine="0"/>
              <w:rPr>
                <w:sz w:val="17"/>
              </w:rPr>
            </w:pPr>
          </w:p>
          <w:p w:rsidR="00830036" w:rsidRDefault="00830036" w:rsidP="00575848">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830036" w:rsidRDefault="00830036" w:rsidP="00575848">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830036" w:rsidRDefault="00830036" w:rsidP="00575848">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830036" w:rsidRDefault="00830036" w:rsidP="00575848">
            <w:pPr>
              <w:pStyle w:val="Heading1"/>
              <w:spacing w:line="276" w:lineRule="auto"/>
              <w:ind w:left="0" w:firstLine="0"/>
              <w:rPr>
                <w:sz w:val="17"/>
              </w:rPr>
            </w:pPr>
          </w:p>
        </w:tc>
      </w:tr>
    </w:tbl>
    <w:p w:rsidR="00830036" w:rsidRDefault="00830036" w:rsidP="00830036">
      <w:pPr>
        <w:pStyle w:val="Heading1"/>
        <w:spacing w:line="276" w:lineRule="auto"/>
        <w:ind w:left="0" w:firstLine="0"/>
      </w:pPr>
    </w:p>
    <w:p w:rsidR="00830036" w:rsidRDefault="00830036">
      <w:pPr>
        <w:suppressAutoHyphens w:val="0"/>
        <w:rPr>
          <w:b/>
          <w:sz w:val="28"/>
        </w:rPr>
      </w:pPr>
    </w:p>
    <w:p w:rsidR="00830036" w:rsidRDefault="00830036">
      <w:pPr>
        <w:suppressAutoHyphens w:val="0"/>
        <w:rPr>
          <w:b/>
          <w:sz w:val="28"/>
        </w:rPr>
      </w:pPr>
      <w:r>
        <w:rPr>
          <w:b/>
          <w:sz w:val="28"/>
        </w:rPr>
        <w:br w:type="page"/>
      </w:r>
    </w:p>
    <w:p w:rsidR="005B4ACE" w:rsidRDefault="005B4ACE" w:rsidP="005B4ACE">
      <w:pPr>
        <w:jc w:val="center"/>
      </w:pPr>
      <w:r>
        <w:rPr>
          <w:b/>
          <w:sz w:val="28"/>
        </w:rPr>
        <w:lastRenderedPageBreak/>
        <w:t xml:space="preserve">Experiment No: </w:t>
      </w:r>
      <w:r w:rsidR="00A93F5C">
        <w:rPr>
          <w:b/>
          <w:sz w:val="28"/>
        </w:rPr>
        <w:t>6</w:t>
      </w:r>
    </w:p>
    <w:p w:rsidR="00214A80" w:rsidRDefault="00214A80" w:rsidP="005B4ACE">
      <w:pPr>
        <w:jc w:val="both"/>
        <w:rPr>
          <w:sz w:val="24"/>
          <w:szCs w:val="24"/>
        </w:rPr>
      </w:pPr>
    </w:p>
    <w:p w:rsidR="005B4ACE" w:rsidRDefault="005B4ACE" w:rsidP="005B4ACE">
      <w:pPr>
        <w:jc w:val="both"/>
        <w:rPr>
          <w:sz w:val="24"/>
          <w:szCs w:val="24"/>
        </w:rPr>
      </w:pPr>
      <w:r w:rsidRPr="009A7BA5">
        <w:rPr>
          <w:sz w:val="24"/>
          <w:szCs w:val="24"/>
        </w:rPr>
        <w:t xml:space="preserve">Implement </w:t>
      </w:r>
      <w:r>
        <w:rPr>
          <w:sz w:val="24"/>
          <w:szCs w:val="24"/>
        </w:rPr>
        <w:t xml:space="preserve">a </w:t>
      </w:r>
      <w:r w:rsidRPr="009A7BA5">
        <w:rPr>
          <w:sz w:val="24"/>
          <w:szCs w:val="24"/>
        </w:rPr>
        <w:t xml:space="preserve">program for randomized version of quick sort and compare its performance with </w:t>
      </w:r>
      <w:r>
        <w:rPr>
          <w:sz w:val="24"/>
          <w:szCs w:val="24"/>
        </w:rPr>
        <w:t xml:space="preserve">the </w:t>
      </w:r>
      <w:r w:rsidRPr="009A7BA5">
        <w:rPr>
          <w:sz w:val="24"/>
          <w:szCs w:val="24"/>
        </w:rPr>
        <w:t xml:space="preserve">normal version of quick sort using steps count </w:t>
      </w:r>
      <w:r w:rsidRPr="00144DBE">
        <w:rPr>
          <w:sz w:val="24"/>
          <w:szCs w:val="24"/>
        </w:rPr>
        <w:t>on</w:t>
      </w:r>
      <w:r>
        <w:rPr>
          <w:sz w:val="24"/>
          <w:szCs w:val="24"/>
        </w:rPr>
        <w:t xml:space="preserve"> various inputs (1000 to 5000) </w:t>
      </w:r>
      <w:r w:rsidRPr="00144DBE">
        <w:rPr>
          <w:sz w:val="24"/>
          <w:szCs w:val="24"/>
        </w:rPr>
        <w:t>of</w:t>
      </w:r>
      <w:r w:rsidR="006C165F">
        <w:rPr>
          <w:sz w:val="24"/>
          <w:szCs w:val="24"/>
        </w:rPr>
        <w:t xml:space="preserve"> </w:t>
      </w:r>
      <w:r w:rsidRPr="00144DBE">
        <w:rPr>
          <w:sz w:val="24"/>
          <w:szCs w:val="24"/>
        </w:rPr>
        <w:t>random</w:t>
      </w:r>
      <w:r>
        <w:rPr>
          <w:sz w:val="24"/>
          <w:szCs w:val="24"/>
        </w:rPr>
        <w:t xml:space="preserve"> nature</w:t>
      </w:r>
      <w:r w:rsidRPr="00144DBE">
        <w:rPr>
          <w:sz w:val="24"/>
          <w:szCs w:val="24"/>
        </w:rPr>
        <w:t>, ascending order and descending order sorted data.</w:t>
      </w:r>
      <w:r w:rsidR="006C165F">
        <w:rPr>
          <w:sz w:val="24"/>
          <w:szCs w:val="24"/>
        </w:rPr>
        <w:t xml:space="preserve"> </w:t>
      </w:r>
      <w:r w:rsidRPr="00144DBE">
        <w:rPr>
          <w:sz w:val="24"/>
          <w:szCs w:val="24"/>
        </w:rPr>
        <w:t>Also</w:t>
      </w:r>
      <w:r w:rsidR="00214A80">
        <w:rPr>
          <w:sz w:val="24"/>
          <w:szCs w:val="24"/>
        </w:rPr>
        <w:t>,</w:t>
      </w:r>
      <w:r w:rsidRPr="00144DBE">
        <w:rPr>
          <w:sz w:val="24"/>
          <w:szCs w:val="24"/>
        </w:rPr>
        <w:t xml:space="preserve"> draw a comparative chart of number of input versus steps executed/time taken for each cases</w:t>
      </w:r>
      <w:r>
        <w:rPr>
          <w:sz w:val="24"/>
          <w:szCs w:val="24"/>
        </w:rPr>
        <w:t xml:space="preserve"> (random, ascending, and descending)</w:t>
      </w:r>
      <w:r w:rsidRPr="00144DBE">
        <w:rPr>
          <w:sz w:val="24"/>
          <w:szCs w:val="24"/>
        </w:rPr>
        <w:t>.</w:t>
      </w:r>
    </w:p>
    <w:p w:rsidR="005B4ACE" w:rsidRDefault="005B4ACE" w:rsidP="005B4ACE">
      <w:pPr>
        <w:jc w:val="both"/>
        <w:rPr>
          <w:b/>
          <w:sz w:val="24"/>
        </w:rPr>
      </w:pPr>
    </w:p>
    <w:p w:rsidR="005B4ACE" w:rsidRDefault="005B4ACE" w:rsidP="005B4ACE">
      <w:pPr>
        <w:jc w:val="both"/>
      </w:pPr>
      <w:r>
        <w:rPr>
          <w:b/>
          <w:sz w:val="24"/>
        </w:rPr>
        <w:t>Date:</w:t>
      </w:r>
    </w:p>
    <w:p w:rsidR="005B4ACE" w:rsidRDefault="005B4ACE" w:rsidP="005B4ACE">
      <w:pPr>
        <w:jc w:val="both"/>
        <w:rPr>
          <w:b/>
          <w:sz w:val="24"/>
        </w:rPr>
      </w:pPr>
    </w:p>
    <w:p w:rsidR="005B4ACE" w:rsidRPr="005A004B" w:rsidRDefault="005B4ACE" w:rsidP="005B4ACE">
      <w:pPr>
        <w:jc w:val="both"/>
        <w:rPr>
          <w:b/>
          <w:sz w:val="24"/>
        </w:rPr>
      </w:pPr>
      <w:r w:rsidRPr="005A004B">
        <w:rPr>
          <w:b/>
          <w:sz w:val="24"/>
        </w:rPr>
        <w:t>Competency and Practical Skills:</w:t>
      </w:r>
      <w:r w:rsidR="00F51BFA">
        <w:rPr>
          <w:b/>
          <w:sz w:val="24"/>
        </w:rPr>
        <w:t xml:space="preserve"> </w:t>
      </w:r>
      <w:r w:rsidRPr="007D799B">
        <w:rPr>
          <w:bCs/>
          <w:sz w:val="24"/>
        </w:rPr>
        <w:t>Algorithmic thinking, Programming Skills, Performance analysis</w:t>
      </w:r>
    </w:p>
    <w:p w:rsidR="005B4ACE" w:rsidRDefault="005B4ACE" w:rsidP="005B4ACE">
      <w:pPr>
        <w:jc w:val="both"/>
        <w:rPr>
          <w:b/>
          <w:w w:val="110"/>
        </w:rPr>
      </w:pPr>
    </w:p>
    <w:p w:rsidR="005B4ACE" w:rsidRDefault="005B4ACE" w:rsidP="005B4ACE">
      <w:pPr>
        <w:jc w:val="both"/>
      </w:pPr>
      <w:r>
        <w:rPr>
          <w:b/>
          <w:sz w:val="24"/>
        </w:rPr>
        <w:t>Relevant CO: CO</w:t>
      </w:r>
      <w:r w:rsidR="00434AB4">
        <w:rPr>
          <w:b/>
          <w:sz w:val="24"/>
        </w:rPr>
        <w:t>1, CO2</w:t>
      </w:r>
    </w:p>
    <w:p w:rsidR="005B4ACE" w:rsidRDefault="005B4ACE" w:rsidP="005B4ACE">
      <w:pPr>
        <w:jc w:val="both"/>
        <w:rPr>
          <w:b/>
          <w:sz w:val="24"/>
        </w:rPr>
      </w:pPr>
    </w:p>
    <w:p w:rsidR="005B4ACE" w:rsidRDefault="005B4ACE" w:rsidP="005B4ACE">
      <w:pPr>
        <w:jc w:val="both"/>
      </w:pPr>
      <w:r>
        <w:rPr>
          <w:b/>
          <w:sz w:val="24"/>
        </w:rPr>
        <w:t>Objectives:</w:t>
      </w:r>
      <w:r>
        <w:rPr>
          <w:b/>
          <w:sz w:val="24"/>
        </w:rPr>
        <w:tab/>
      </w:r>
      <w:r>
        <w:rPr>
          <w:sz w:val="24"/>
        </w:rPr>
        <w:t xml:space="preserve">(a) </w:t>
      </w:r>
      <w:r w:rsidR="00434AB4">
        <w:rPr>
          <w:sz w:val="24"/>
        </w:rPr>
        <w:t>Improve the performance of quick sort in worst case.</w:t>
      </w:r>
    </w:p>
    <w:p w:rsidR="005B4ACE" w:rsidRDefault="005B4ACE" w:rsidP="005B4ACE">
      <w:pPr>
        <w:jc w:val="both"/>
      </w:pPr>
      <w:r>
        <w:rPr>
          <w:sz w:val="24"/>
        </w:rPr>
        <w:tab/>
      </w:r>
      <w:r>
        <w:rPr>
          <w:sz w:val="24"/>
        </w:rPr>
        <w:tab/>
        <w:t xml:space="preserve">(b) </w:t>
      </w:r>
      <w:r w:rsidR="007D2B0D">
        <w:rPr>
          <w:sz w:val="24"/>
        </w:rPr>
        <w:t>Compare the performance of both the version of quick sort on various inputs</w:t>
      </w:r>
    </w:p>
    <w:p w:rsidR="005B4ACE" w:rsidRDefault="005B4ACE" w:rsidP="005B4ACE">
      <w:pPr>
        <w:jc w:val="both"/>
        <w:rPr>
          <w:b/>
          <w:sz w:val="24"/>
        </w:rPr>
      </w:pPr>
    </w:p>
    <w:p w:rsidR="005B4ACE" w:rsidRDefault="005B4ACE" w:rsidP="005B4ACE">
      <w:pPr>
        <w:jc w:val="both"/>
      </w:pPr>
      <w:r>
        <w:rPr>
          <w:b/>
          <w:sz w:val="24"/>
        </w:rPr>
        <w:t xml:space="preserve">Equipment/Instruments: </w:t>
      </w:r>
      <w:r>
        <w:rPr>
          <w:sz w:val="24"/>
        </w:rPr>
        <w:t xml:space="preserve">Computer System, Any C language editor </w:t>
      </w:r>
    </w:p>
    <w:p w:rsidR="005B4ACE" w:rsidRDefault="005B4ACE" w:rsidP="005B4ACE">
      <w:pPr>
        <w:jc w:val="both"/>
        <w:rPr>
          <w:b/>
          <w:sz w:val="24"/>
        </w:rPr>
      </w:pPr>
    </w:p>
    <w:p w:rsidR="005B4ACE" w:rsidRDefault="005B4ACE" w:rsidP="005B4ACE">
      <w:pPr>
        <w:jc w:val="both"/>
        <w:rPr>
          <w:sz w:val="24"/>
        </w:rPr>
      </w:pPr>
      <w:r>
        <w:rPr>
          <w:b/>
          <w:sz w:val="24"/>
        </w:rPr>
        <w:t>Theory:</w:t>
      </w:r>
    </w:p>
    <w:p w:rsidR="005B4ACE" w:rsidRDefault="005B4ACE" w:rsidP="005B4ACE">
      <w:pPr>
        <w:jc w:val="both"/>
        <w:rPr>
          <w:b/>
          <w:sz w:val="24"/>
        </w:rPr>
      </w:pPr>
    </w:p>
    <w:p w:rsidR="005B4ACE" w:rsidRDefault="005B4ACE" w:rsidP="005B4ACE">
      <w:pPr>
        <w:jc w:val="both"/>
        <w:rPr>
          <w:b/>
          <w:sz w:val="24"/>
        </w:rPr>
      </w:pPr>
      <w:r>
        <w:rPr>
          <w:b/>
          <w:sz w:val="24"/>
        </w:rPr>
        <w:t xml:space="preserve">Steps to implement </w:t>
      </w:r>
      <w:r w:rsidR="00F80C12" w:rsidRPr="004D6FF6">
        <w:rPr>
          <w:b/>
          <w:bCs/>
          <w:sz w:val="24"/>
          <w:szCs w:val="24"/>
        </w:rPr>
        <w:t>randomized version of quick sort</w:t>
      </w:r>
      <w:r w:rsidR="00F80C12">
        <w:rPr>
          <w:b/>
          <w:sz w:val="24"/>
        </w:rPr>
        <w:t xml:space="preserve"> are</w:t>
      </w:r>
      <w:r>
        <w:rPr>
          <w:b/>
          <w:sz w:val="24"/>
        </w:rPr>
        <w:t xml:space="preserve"> as below:</w:t>
      </w:r>
    </w:p>
    <w:p w:rsidR="005B4ACE" w:rsidRDefault="005B4ACE" w:rsidP="005B4ACE">
      <w:pPr>
        <w:jc w:val="both"/>
        <w:rPr>
          <w:b/>
          <w:sz w:val="24"/>
        </w:rPr>
      </w:pPr>
    </w:p>
    <w:p w:rsidR="004D6FF6" w:rsidRPr="004D6FF6" w:rsidRDefault="004D6FF6" w:rsidP="004D6FF6">
      <w:pPr>
        <w:jc w:val="both"/>
        <w:rPr>
          <w:bCs/>
          <w:sz w:val="24"/>
        </w:rPr>
      </w:pPr>
      <w:r w:rsidRPr="004D6FF6">
        <w:rPr>
          <w:bCs/>
          <w:sz w:val="24"/>
        </w:rPr>
        <w:t>RANDOMIZED-QUICKSORT(A, low, high)</w:t>
      </w:r>
    </w:p>
    <w:p w:rsidR="004D6FF6" w:rsidRPr="004D6FF6" w:rsidRDefault="004D6FF6" w:rsidP="004D6FF6">
      <w:pPr>
        <w:ind w:firstLine="720"/>
        <w:jc w:val="both"/>
        <w:rPr>
          <w:bCs/>
          <w:sz w:val="24"/>
        </w:rPr>
      </w:pPr>
      <w:r w:rsidRPr="004D6FF6">
        <w:rPr>
          <w:bCs/>
          <w:sz w:val="24"/>
        </w:rPr>
        <w:t>if (low</w:t>
      </w:r>
      <w:r w:rsidR="00594536">
        <w:rPr>
          <w:bCs/>
          <w:sz w:val="24"/>
        </w:rPr>
        <w:t>&lt;</w:t>
      </w:r>
      <w:r w:rsidRPr="004D6FF6">
        <w:rPr>
          <w:bCs/>
          <w:sz w:val="24"/>
        </w:rPr>
        <w:t xml:space="preserve"> high) {</w:t>
      </w:r>
    </w:p>
    <w:p w:rsidR="004D6FF6" w:rsidRPr="004D6FF6" w:rsidRDefault="004D6FF6" w:rsidP="004D6FF6">
      <w:pPr>
        <w:ind w:firstLine="720"/>
        <w:jc w:val="both"/>
        <w:rPr>
          <w:bCs/>
          <w:sz w:val="24"/>
        </w:rPr>
      </w:pPr>
      <w:r w:rsidRPr="004D6FF6">
        <w:rPr>
          <w:bCs/>
          <w:sz w:val="24"/>
        </w:rPr>
        <w:t>pivot= RANDOMIZED_PARTITION(A, low, high);</w:t>
      </w:r>
    </w:p>
    <w:p w:rsidR="004D6FF6" w:rsidRPr="004D6FF6" w:rsidRDefault="004D6FF6" w:rsidP="004D6FF6">
      <w:pPr>
        <w:ind w:firstLine="720"/>
        <w:jc w:val="both"/>
        <w:rPr>
          <w:bCs/>
          <w:sz w:val="24"/>
        </w:rPr>
      </w:pPr>
      <w:r w:rsidRPr="004D6FF6">
        <w:rPr>
          <w:bCs/>
          <w:sz w:val="24"/>
        </w:rPr>
        <w:t>RANDOMIZED-QUICKSORT(A, low, pivot);</w:t>
      </w:r>
    </w:p>
    <w:p w:rsidR="004D6FF6" w:rsidRPr="004D6FF6" w:rsidRDefault="004D6FF6" w:rsidP="004D6FF6">
      <w:pPr>
        <w:ind w:firstLine="720"/>
        <w:jc w:val="both"/>
        <w:rPr>
          <w:bCs/>
          <w:sz w:val="24"/>
        </w:rPr>
      </w:pPr>
      <w:r w:rsidRPr="004D6FF6">
        <w:rPr>
          <w:bCs/>
          <w:sz w:val="24"/>
        </w:rPr>
        <w:t>RANDOMIZED-QUICKSORT(A, pivot+1,high);</w:t>
      </w:r>
    </w:p>
    <w:p w:rsidR="004D6FF6" w:rsidRPr="004D6FF6" w:rsidRDefault="004D6FF6" w:rsidP="004D6FF6">
      <w:pPr>
        <w:jc w:val="both"/>
        <w:rPr>
          <w:bCs/>
          <w:sz w:val="24"/>
        </w:rPr>
      </w:pPr>
      <w:r w:rsidRPr="004D6FF6">
        <w:rPr>
          <w:bCs/>
          <w:sz w:val="24"/>
        </w:rPr>
        <w:t>}</w:t>
      </w:r>
    </w:p>
    <w:p w:rsidR="004D6FF6" w:rsidRPr="004D6FF6" w:rsidRDefault="004D6FF6" w:rsidP="004D6FF6">
      <w:pPr>
        <w:jc w:val="both"/>
        <w:rPr>
          <w:bCs/>
          <w:sz w:val="24"/>
        </w:rPr>
      </w:pPr>
      <w:r w:rsidRPr="004D6FF6">
        <w:rPr>
          <w:bCs/>
          <w:sz w:val="24"/>
        </w:rPr>
        <w:t>RANDOMIZED_PARTITION (A,low,high)</w:t>
      </w:r>
      <w:r>
        <w:rPr>
          <w:bCs/>
          <w:sz w:val="24"/>
        </w:rPr>
        <w:t xml:space="preserve"> {</w:t>
      </w:r>
    </w:p>
    <w:p w:rsidR="004D6FF6" w:rsidRDefault="004D6FF6" w:rsidP="004D6FF6">
      <w:pPr>
        <w:ind w:left="360"/>
        <w:jc w:val="both"/>
        <w:rPr>
          <w:b/>
          <w:sz w:val="24"/>
        </w:rPr>
      </w:pPr>
      <w:r w:rsidRPr="002C5C9F">
        <w:rPr>
          <w:b/>
          <w:sz w:val="24"/>
        </w:rPr>
        <w:t>pos = Random(low, high)</w:t>
      </w:r>
    </w:p>
    <w:p w:rsidR="004D6FF6" w:rsidRPr="001D6FDD" w:rsidRDefault="004D6FF6" w:rsidP="004D6FF6">
      <w:pPr>
        <w:ind w:left="360"/>
        <w:jc w:val="both"/>
        <w:rPr>
          <w:b/>
          <w:sz w:val="24"/>
        </w:rPr>
      </w:pPr>
      <w:r w:rsidRPr="001D6FDD">
        <w:rPr>
          <w:b/>
          <w:sz w:val="24"/>
        </w:rPr>
        <w:t>pivot = A[pos]</w:t>
      </w:r>
    </w:p>
    <w:p w:rsidR="00F84EEE" w:rsidRPr="002C5C9F" w:rsidRDefault="00F84EEE" w:rsidP="00F84EEE">
      <w:pPr>
        <w:ind w:left="360"/>
        <w:jc w:val="both"/>
        <w:rPr>
          <w:b/>
          <w:sz w:val="24"/>
        </w:rPr>
      </w:pPr>
      <w:r>
        <w:rPr>
          <w:b/>
          <w:sz w:val="24"/>
        </w:rPr>
        <w:t>swap(</w:t>
      </w:r>
      <w:r w:rsidR="009542E3">
        <w:rPr>
          <w:b/>
          <w:sz w:val="24"/>
        </w:rPr>
        <w:t>pivot,</w:t>
      </w:r>
      <w:r>
        <w:rPr>
          <w:b/>
          <w:sz w:val="24"/>
        </w:rPr>
        <w:t xml:space="preserve"> a[low])</w:t>
      </w:r>
    </w:p>
    <w:p w:rsidR="004D6FF6" w:rsidRPr="004D6FF6" w:rsidRDefault="004D6FF6" w:rsidP="004D6FF6">
      <w:pPr>
        <w:ind w:left="360"/>
        <w:jc w:val="both"/>
        <w:rPr>
          <w:bCs/>
          <w:sz w:val="24"/>
        </w:rPr>
      </w:pPr>
      <w:r w:rsidRPr="004D6FF6">
        <w:rPr>
          <w:bCs/>
          <w:sz w:val="24"/>
        </w:rPr>
        <w:t>left = low</w:t>
      </w:r>
    </w:p>
    <w:p w:rsidR="004D6FF6" w:rsidRPr="004D6FF6" w:rsidRDefault="004D6FF6" w:rsidP="004D6FF6">
      <w:pPr>
        <w:ind w:left="360"/>
        <w:jc w:val="both"/>
        <w:rPr>
          <w:bCs/>
          <w:sz w:val="24"/>
        </w:rPr>
      </w:pPr>
      <w:r w:rsidRPr="004D6FF6">
        <w:rPr>
          <w:bCs/>
          <w:sz w:val="24"/>
        </w:rPr>
        <w:t>right = high</w:t>
      </w:r>
    </w:p>
    <w:p w:rsidR="004D6FF6" w:rsidRPr="004D6FF6" w:rsidRDefault="004D6FF6" w:rsidP="004D6FF6">
      <w:pPr>
        <w:ind w:left="360"/>
        <w:jc w:val="both"/>
        <w:rPr>
          <w:bCs/>
          <w:sz w:val="24"/>
        </w:rPr>
      </w:pPr>
      <w:r w:rsidRPr="004D6FF6">
        <w:rPr>
          <w:bCs/>
          <w:sz w:val="24"/>
        </w:rPr>
        <w:t xml:space="preserve">while ( left </w:t>
      </w:r>
      <w:r>
        <w:rPr>
          <w:bCs/>
          <w:sz w:val="24"/>
        </w:rPr>
        <w:t>&lt;</w:t>
      </w:r>
      <w:r w:rsidRPr="004D6FF6">
        <w:rPr>
          <w:bCs/>
          <w:sz w:val="24"/>
        </w:rPr>
        <w:t>right ) {</w:t>
      </w:r>
    </w:p>
    <w:p w:rsidR="004D6FF6" w:rsidRPr="004D6FF6" w:rsidRDefault="004D6FF6" w:rsidP="004D6FF6">
      <w:pPr>
        <w:ind w:left="720"/>
        <w:jc w:val="both"/>
        <w:rPr>
          <w:bCs/>
          <w:sz w:val="24"/>
        </w:rPr>
      </w:pPr>
      <w:r w:rsidRPr="004D6FF6">
        <w:rPr>
          <w:bCs/>
          <w:sz w:val="24"/>
        </w:rPr>
        <w:t xml:space="preserve"> /* Move left while item </w:t>
      </w:r>
      <w:r>
        <w:rPr>
          <w:bCs/>
          <w:sz w:val="24"/>
        </w:rPr>
        <w:t>&lt;</w:t>
      </w:r>
      <w:r w:rsidRPr="004D6FF6">
        <w:rPr>
          <w:bCs/>
          <w:sz w:val="24"/>
        </w:rPr>
        <w:t xml:space="preserve"> pivot */</w:t>
      </w:r>
    </w:p>
    <w:p w:rsidR="004D6FF6" w:rsidRPr="004D6FF6" w:rsidRDefault="004D6FF6" w:rsidP="004D6FF6">
      <w:pPr>
        <w:ind w:left="720"/>
        <w:jc w:val="both"/>
        <w:rPr>
          <w:bCs/>
          <w:sz w:val="24"/>
        </w:rPr>
      </w:pPr>
      <w:r w:rsidRPr="004D6FF6">
        <w:rPr>
          <w:bCs/>
          <w:sz w:val="24"/>
        </w:rPr>
        <w:t xml:space="preserve">while( A[left] </w:t>
      </w:r>
      <w:r>
        <w:rPr>
          <w:bCs/>
          <w:sz w:val="24"/>
        </w:rPr>
        <w:t>&lt;</w:t>
      </w:r>
      <w:r w:rsidR="006B355E">
        <w:rPr>
          <w:bCs/>
          <w:sz w:val="24"/>
        </w:rPr>
        <w:t>=</w:t>
      </w:r>
      <w:r w:rsidRPr="004D6FF6">
        <w:rPr>
          <w:bCs/>
          <w:sz w:val="24"/>
        </w:rPr>
        <w:t xml:space="preserve"> pivot ) left++;</w:t>
      </w:r>
    </w:p>
    <w:p w:rsidR="004D6FF6" w:rsidRPr="004D6FF6" w:rsidRDefault="004D6FF6" w:rsidP="004D6FF6">
      <w:pPr>
        <w:ind w:left="720"/>
        <w:jc w:val="both"/>
        <w:rPr>
          <w:bCs/>
          <w:sz w:val="24"/>
        </w:rPr>
      </w:pPr>
      <w:r>
        <w:rPr>
          <w:bCs/>
          <w:sz w:val="24"/>
        </w:rPr>
        <w:t xml:space="preserve">/* </w:t>
      </w:r>
      <w:r w:rsidRPr="004D6FF6">
        <w:rPr>
          <w:bCs/>
          <w:sz w:val="24"/>
        </w:rPr>
        <w:t xml:space="preserve">Move right while item </w:t>
      </w:r>
      <w:r>
        <w:rPr>
          <w:bCs/>
          <w:sz w:val="24"/>
        </w:rPr>
        <w:t>&gt;</w:t>
      </w:r>
      <w:r w:rsidRPr="004D6FF6">
        <w:rPr>
          <w:bCs/>
          <w:sz w:val="24"/>
        </w:rPr>
        <w:t xml:space="preserve"> pivot */</w:t>
      </w:r>
    </w:p>
    <w:p w:rsidR="004D6FF6" w:rsidRPr="004D6FF6" w:rsidRDefault="004D6FF6" w:rsidP="004D6FF6">
      <w:pPr>
        <w:ind w:left="720"/>
        <w:jc w:val="both"/>
        <w:rPr>
          <w:bCs/>
          <w:sz w:val="24"/>
        </w:rPr>
      </w:pPr>
      <w:r w:rsidRPr="004D6FF6">
        <w:rPr>
          <w:bCs/>
          <w:sz w:val="24"/>
        </w:rPr>
        <w:t xml:space="preserve">while( A[right] </w:t>
      </w:r>
      <w:r>
        <w:rPr>
          <w:bCs/>
          <w:sz w:val="24"/>
        </w:rPr>
        <w:t>&gt;</w:t>
      </w:r>
      <w:r w:rsidRPr="004D6FF6">
        <w:rPr>
          <w:bCs/>
          <w:sz w:val="24"/>
        </w:rPr>
        <w:t xml:space="preserve"> pivot ) right--;</w:t>
      </w:r>
    </w:p>
    <w:p w:rsidR="004D6FF6" w:rsidRPr="004D6FF6" w:rsidRDefault="004D6FF6" w:rsidP="004D6FF6">
      <w:pPr>
        <w:ind w:left="720"/>
        <w:jc w:val="both"/>
        <w:rPr>
          <w:bCs/>
          <w:sz w:val="24"/>
        </w:rPr>
      </w:pPr>
      <w:r>
        <w:rPr>
          <w:bCs/>
          <w:sz w:val="24"/>
        </w:rPr>
        <w:t>if ( left &lt;</w:t>
      </w:r>
      <w:r w:rsidRPr="004D6FF6">
        <w:rPr>
          <w:bCs/>
          <w:sz w:val="24"/>
        </w:rPr>
        <w:t xml:space="preserve"> right )</w:t>
      </w:r>
    </w:p>
    <w:p w:rsidR="004D6FF6" w:rsidRPr="004D6FF6" w:rsidRDefault="009C3C7A" w:rsidP="002C5C9F">
      <w:pPr>
        <w:ind w:left="720" w:firstLine="720"/>
        <w:jc w:val="both"/>
        <w:rPr>
          <w:bCs/>
          <w:sz w:val="24"/>
        </w:rPr>
      </w:pPr>
      <w:r>
        <w:rPr>
          <w:bCs/>
          <w:sz w:val="24"/>
        </w:rPr>
        <w:t>swap</w:t>
      </w:r>
      <w:r w:rsidR="004D6FF6" w:rsidRPr="004D6FF6">
        <w:rPr>
          <w:bCs/>
          <w:sz w:val="24"/>
        </w:rPr>
        <w:t>(A[left],A[right]);}</w:t>
      </w:r>
    </w:p>
    <w:p w:rsidR="004D6FF6" w:rsidRPr="004D6FF6" w:rsidRDefault="004D6FF6" w:rsidP="004D6FF6">
      <w:pPr>
        <w:jc w:val="both"/>
        <w:rPr>
          <w:bCs/>
          <w:sz w:val="24"/>
        </w:rPr>
      </w:pPr>
      <w:r w:rsidRPr="004D6FF6">
        <w:rPr>
          <w:bCs/>
          <w:sz w:val="24"/>
        </w:rPr>
        <w:t xml:space="preserve"> /* right is final position for the pivot */</w:t>
      </w:r>
    </w:p>
    <w:p w:rsidR="004D6FF6" w:rsidRPr="004D6FF6" w:rsidRDefault="009542E3" w:rsidP="004D6FF6">
      <w:pPr>
        <w:jc w:val="both"/>
        <w:rPr>
          <w:bCs/>
          <w:sz w:val="24"/>
        </w:rPr>
      </w:pPr>
      <w:r>
        <w:rPr>
          <w:bCs/>
          <w:sz w:val="24"/>
        </w:rPr>
        <w:t>swap</w:t>
      </w:r>
      <w:r w:rsidR="004D6FF6" w:rsidRPr="004D6FF6">
        <w:rPr>
          <w:bCs/>
          <w:sz w:val="24"/>
        </w:rPr>
        <w:t>(A[right], pivot);</w:t>
      </w:r>
    </w:p>
    <w:p w:rsidR="00F80C12" w:rsidRDefault="004D6FF6" w:rsidP="004D6FF6">
      <w:pPr>
        <w:jc w:val="both"/>
        <w:rPr>
          <w:bCs/>
          <w:sz w:val="24"/>
        </w:rPr>
      </w:pPr>
      <w:r w:rsidRPr="004D6FF6">
        <w:rPr>
          <w:bCs/>
          <w:sz w:val="24"/>
        </w:rPr>
        <w:t>return right;</w:t>
      </w:r>
      <w:r>
        <w:rPr>
          <w:bCs/>
          <w:sz w:val="24"/>
        </w:rPr>
        <w:t xml:space="preserve"> }</w:t>
      </w:r>
    </w:p>
    <w:p w:rsidR="00594536" w:rsidRPr="004D6FF6" w:rsidRDefault="00594536" w:rsidP="004D6FF6">
      <w:pPr>
        <w:jc w:val="both"/>
        <w:rPr>
          <w:bCs/>
          <w:sz w:val="24"/>
        </w:rPr>
      </w:pPr>
    </w:p>
    <w:p w:rsidR="005B4ACE" w:rsidRDefault="005B4ACE" w:rsidP="005B4ACE">
      <w:pPr>
        <w:jc w:val="both"/>
        <w:rPr>
          <w:b/>
          <w:sz w:val="24"/>
        </w:rPr>
      </w:pPr>
      <w:r>
        <w:rPr>
          <w:b/>
          <w:sz w:val="24"/>
        </w:rPr>
        <w:t xml:space="preserve">Implement </w:t>
      </w:r>
      <w:r w:rsidR="00594536">
        <w:rPr>
          <w:b/>
          <w:sz w:val="24"/>
        </w:rPr>
        <w:t xml:space="preserve">a </w:t>
      </w:r>
      <w:r>
        <w:rPr>
          <w:b/>
          <w:sz w:val="24"/>
        </w:rPr>
        <w:t xml:space="preserve">function of </w:t>
      </w:r>
      <w:r w:rsidR="00594536">
        <w:rPr>
          <w:b/>
          <w:sz w:val="24"/>
        </w:rPr>
        <w:t xml:space="preserve">randomized version of quick sort </w:t>
      </w:r>
      <w:r w:rsidR="009F294B">
        <w:rPr>
          <w:b/>
          <w:sz w:val="24"/>
        </w:rPr>
        <w:t xml:space="preserve">as per above instructions </w:t>
      </w:r>
      <w:r>
        <w:rPr>
          <w:b/>
          <w:sz w:val="24"/>
        </w:rPr>
        <w:t xml:space="preserve">and use </w:t>
      </w:r>
      <w:r w:rsidR="009F294B">
        <w:rPr>
          <w:b/>
          <w:sz w:val="24"/>
        </w:rPr>
        <w:t>basic version of quick sort (that selects first element as pivot element)</w:t>
      </w:r>
      <w:r w:rsidR="00500C3F">
        <w:rPr>
          <w:b/>
          <w:sz w:val="24"/>
        </w:rPr>
        <w:t xml:space="preserve">. </w:t>
      </w:r>
      <w:r>
        <w:rPr>
          <w:b/>
          <w:sz w:val="24"/>
        </w:rPr>
        <w:t>Compare the steps count of both the functions on various inputs ranging from 100</w:t>
      </w:r>
      <w:r w:rsidR="006D0709">
        <w:rPr>
          <w:b/>
          <w:sz w:val="24"/>
        </w:rPr>
        <w:t>0</w:t>
      </w:r>
      <w:r>
        <w:rPr>
          <w:b/>
          <w:sz w:val="24"/>
        </w:rPr>
        <w:t xml:space="preserve"> to 500</w:t>
      </w:r>
      <w:r w:rsidR="006D0709">
        <w:rPr>
          <w:b/>
          <w:sz w:val="24"/>
        </w:rPr>
        <w:t>0</w:t>
      </w:r>
      <w:r>
        <w:rPr>
          <w:b/>
          <w:sz w:val="24"/>
        </w:rPr>
        <w:t xml:space="preserve"> for each case (</w:t>
      </w:r>
      <w:r w:rsidR="006D0709" w:rsidRPr="006D0709">
        <w:rPr>
          <w:b/>
          <w:sz w:val="24"/>
        </w:rPr>
        <w:t>random, ascending, and descending</w:t>
      </w:r>
      <w:r>
        <w:rPr>
          <w:b/>
          <w:sz w:val="24"/>
        </w:rPr>
        <w:t xml:space="preserve">). </w:t>
      </w:r>
    </w:p>
    <w:p w:rsidR="005B4ACE" w:rsidRDefault="005B4ACE" w:rsidP="005B4ACE">
      <w:pPr>
        <w:jc w:val="both"/>
        <w:rPr>
          <w:b/>
          <w:sz w:val="24"/>
        </w:rPr>
      </w:pPr>
    </w:p>
    <w:p w:rsidR="005B4ACE" w:rsidRDefault="005B4ACE" w:rsidP="005B4ACE">
      <w:pPr>
        <w:jc w:val="both"/>
        <w:rPr>
          <w:b/>
          <w:sz w:val="24"/>
        </w:rPr>
      </w:pPr>
    </w:p>
    <w:p w:rsidR="00E61163" w:rsidRDefault="00E61163" w:rsidP="005B4ACE">
      <w:pPr>
        <w:jc w:val="both"/>
        <w:rPr>
          <w:b/>
          <w:sz w:val="24"/>
        </w:rPr>
      </w:pPr>
    </w:p>
    <w:p w:rsidR="005B4ACE" w:rsidRDefault="005B4ACE" w:rsidP="005B4ACE">
      <w:pPr>
        <w:jc w:val="both"/>
        <w:rPr>
          <w:b/>
          <w:sz w:val="24"/>
        </w:rPr>
      </w:pPr>
      <w:r>
        <w:rPr>
          <w:b/>
          <w:sz w:val="24"/>
        </w:rPr>
        <w:lastRenderedPageBreak/>
        <w:t>Observations:</w:t>
      </w:r>
    </w:p>
    <w:p w:rsidR="005B4ACE" w:rsidRDefault="005B4ACE" w:rsidP="005B4ACE">
      <w:pPr>
        <w:jc w:val="both"/>
        <w:rPr>
          <w:bCs/>
          <w:sz w:val="24"/>
        </w:rPr>
      </w:pPr>
      <w:r w:rsidRPr="004578C3">
        <w:rPr>
          <w:bCs/>
          <w:sz w:val="24"/>
        </w:rPr>
        <w:t xml:space="preserve">Write observation based on number of steps executed by </w:t>
      </w:r>
      <w:r>
        <w:rPr>
          <w:bCs/>
          <w:sz w:val="24"/>
        </w:rPr>
        <w:t xml:space="preserve">both </w:t>
      </w:r>
      <w:r w:rsidRPr="004578C3">
        <w:rPr>
          <w:bCs/>
          <w:sz w:val="24"/>
        </w:rPr>
        <w:t>algorithm</w:t>
      </w:r>
      <w:r>
        <w:rPr>
          <w:bCs/>
          <w:sz w:val="24"/>
        </w:rPr>
        <w:t>s</w:t>
      </w:r>
      <w:r w:rsidRPr="004578C3">
        <w:rPr>
          <w:bCs/>
          <w:sz w:val="24"/>
        </w:rPr>
        <w:t>.</w:t>
      </w:r>
    </w:p>
    <w:p w:rsidR="00E61163" w:rsidRDefault="00E61163" w:rsidP="005B4ACE">
      <w:pPr>
        <w:jc w:val="both"/>
        <w:rPr>
          <w:bCs/>
          <w:sz w:val="24"/>
        </w:rPr>
      </w:pPr>
    </w:p>
    <w:p w:rsidR="00E61163" w:rsidRDefault="00E61163" w:rsidP="005B4ACE">
      <w:pPr>
        <w:jc w:val="both"/>
        <w:rPr>
          <w:bCs/>
          <w:sz w:val="24"/>
        </w:rPr>
      </w:pPr>
    </w:p>
    <w:p w:rsidR="00E61163" w:rsidRDefault="00E61163" w:rsidP="005B4ACE">
      <w:pPr>
        <w:jc w:val="both"/>
        <w:rPr>
          <w:bCs/>
          <w:sz w:val="24"/>
        </w:rPr>
      </w:pPr>
    </w:p>
    <w:p w:rsidR="00E61163" w:rsidRPr="004578C3" w:rsidRDefault="00E61163" w:rsidP="005B4ACE">
      <w:pPr>
        <w:jc w:val="both"/>
        <w:rPr>
          <w:bCs/>
        </w:rPr>
      </w:pPr>
    </w:p>
    <w:p w:rsidR="005B4ACE" w:rsidRDefault="005B4ACE" w:rsidP="005B4ACE">
      <w:pPr>
        <w:jc w:val="both"/>
        <w:rPr>
          <w:bCs/>
          <w:sz w:val="24"/>
        </w:rPr>
      </w:pPr>
      <w:r>
        <w:rPr>
          <w:b/>
          <w:sz w:val="24"/>
        </w:rPr>
        <w:t xml:space="preserve">Result:  </w:t>
      </w:r>
      <w:r w:rsidRPr="00E03FA5">
        <w:rPr>
          <w:bCs/>
          <w:sz w:val="24"/>
        </w:rPr>
        <w:t>Complete the below table based on your i</w:t>
      </w:r>
      <w:r>
        <w:rPr>
          <w:bCs/>
          <w:sz w:val="24"/>
        </w:rPr>
        <w:t xml:space="preserve">mplementation of sequential search algorithm </w:t>
      </w:r>
      <w:r w:rsidRPr="00E03FA5">
        <w:rPr>
          <w:bCs/>
          <w:sz w:val="24"/>
        </w:rPr>
        <w:t xml:space="preserve">and steps executed </w:t>
      </w:r>
      <w:r>
        <w:rPr>
          <w:bCs/>
          <w:sz w:val="24"/>
        </w:rPr>
        <w:t>by the</w:t>
      </w:r>
      <w:r w:rsidRPr="00E03FA5">
        <w:rPr>
          <w:bCs/>
          <w:sz w:val="24"/>
        </w:rPr>
        <w:t xml:space="preserve"> function.</w:t>
      </w:r>
    </w:p>
    <w:p w:rsidR="005B4ACE" w:rsidRDefault="005B4ACE" w:rsidP="005B4ACE">
      <w:pPr>
        <w:jc w:val="both"/>
        <w:rPr>
          <w:sz w:val="24"/>
        </w:rPr>
      </w:pPr>
    </w:p>
    <w:tbl>
      <w:tblPr>
        <w:tblStyle w:val="TableGrid"/>
        <w:tblW w:w="0" w:type="auto"/>
        <w:jc w:val="center"/>
        <w:tblLook w:val="04A0" w:firstRow="1" w:lastRow="0" w:firstColumn="1" w:lastColumn="0" w:noHBand="0" w:noVBand="1"/>
      </w:tblPr>
      <w:tblGrid>
        <w:gridCol w:w="2268"/>
        <w:gridCol w:w="2268"/>
        <w:gridCol w:w="2311"/>
      </w:tblGrid>
      <w:tr w:rsidR="005B4ACE" w:rsidRPr="009E21E2" w:rsidTr="006D0709">
        <w:trPr>
          <w:trHeight w:val="302"/>
          <w:jc w:val="center"/>
        </w:trPr>
        <w:tc>
          <w:tcPr>
            <w:tcW w:w="2268" w:type="dxa"/>
            <w:vMerge w:val="restart"/>
            <w:vAlign w:val="center"/>
          </w:tcPr>
          <w:p w:rsidR="005B4ACE" w:rsidRPr="009E21E2" w:rsidRDefault="005B4ACE" w:rsidP="000C792C">
            <w:pPr>
              <w:spacing w:after="0" w:line="240" w:lineRule="auto"/>
              <w:jc w:val="center"/>
              <w:rPr>
                <w:b/>
                <w:bCs/>
                <w:sz w:val="24"/>
                <w:szCs w:val="24"/>
              </w:rPr>
            </w:pPr>
            <w:r w:rsidRPr="009E21E2">
              <w:rPr>
                <w:rFonts w:ascii="Times New Roman" w:hAnsi="Times New Roman" w:cs="Times New Roman"/>
                <w:b/>
                <w:bCs/>
                <w:sz w:val="24"/>
                <w:szCs w:val="24"/>
              </w:rPr>
              <w:t>Inputs</w:t>
            </w:r>
          </w:p>
        </w:tc>
        <w:tc>
          <w:tcPr>
            <w:tcW w:w="4579" w:type="dxa"/>
            <w:gridSpan w:val="2"/>
            <w:vAlign w:val="center"/>
          </w:tcPr>
          <w:p w:rsidR="005B4ACE" w:rsidRPr="009E21E2" w:rsidRDefault="005B4ACE" w:rsidP="006D0709">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r>
              <w:rPr>
                <w:rFonts w:ascii="Times New Roman" w:hAnsi="Times New Roman" w:cs="Times New Roman"/>
                <w:b/>
                <w:bCs/>
                <w:sz w:val="24"/>
                <w:szCs w:val="24"/>
              </w:rPr>
              <w:t xml:space="preserve"> (</w:t>
            </w:r>
            <w:r w:rsidR="006D0709">
              <w:rPr>
                <w:rFonts w:ascii="Times New Roman" w:hAnsi="Times New Roman" w:cs="Times New Roman"/>
                <w:b/>
                <w:bCs/>
                <w:sz w:val="24"/>
                <w:szCs w:val="24"/>
              </w:rPr>
              <w:t>Random data</w:t>
            </w:r>
            <w:r>
              <w:rPr>
                <w:rFonts w:ascii="Times New Roman" w:hAnsi="Times New Roman" w:cs="Times New Roman"/>
                <w:b/>
                <w:bCs/>
                <w:sz w:val="24"/>
                <w:szCs w:val="24"/>
              </w:rPr>
              <w:t>)</w:t>
            </w:r>
          </w:p>
        </w:tc>
      </w:tr>
      <w:tr w:rsidR="005B4ACE" w:rsidRPr="009E21E2" w:rsidTr="006D0709">
        <w:trPr>
          <w:trHeight w:val="369"/>
          <w:jc w:val="center"/>
        </w:trPr>
        <w:tc>
          <w:tcPr>
            <w:tcW w:w="2268" w:type="dxa"/>
            <w:vMerge/>
            <w:vAlign w:val="center"/>
          </w:tcPr>
          <w:p w:rsidR="005B4ACE" w:rsidRPr="009E21E2" w:rsidRDefault="005B4ACE" w:rsidP="000C792C">
            <w:pPr>
              <w:spacing w:after="0" w:line="240" w:lineRule="auto"/>
              <w:jc w:val="center"/>
              <w:rPr>
                <w:rFonts w:ascii="Times New Roman" w:hAnsi="Times New Roman" w:cs="Times New Roman"/>
                <w:b/>
                <w:bCs/>
                <w:sz w:val="24"/>
                <w:szCs w:val="24"/>
              </w:rPr>
            </w:pPr>
          </w:p>
        </w:tc>
        <w:tc>
          <w:tcPr>
            <w:tcW w:w="2268" w:type="dxa"/>
            <w:vAlign w:val="center"/>
          </w:tcPr>
          <w:p w:rsidR="005B4ACE" w:rsidRPr="009E21E2" w:rsidRDefault="006D0709" w:rsidP="000C792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Randomized Quick Sort </w:t>
            </w:r>
          </w:p>
        </w:tc>
        <w:tc>
          <w:tcPr>
            <w:tcW w:w="2310" w:type="dxa"/>
            <w:vAlign w:val="center"/>
          </w:tcPr>
          <w:p w:rsidR="005B4ACE" w:rsidRPr="009E21E2" w:rsidRDefault="006D0709" w:rsidP="000C792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Basic Quick Sort</w:t>
            </w:r>
          </w:p>
        </w:tc>
      </w:tr>
      <w:tr w:rsidR="005B4ACE" w:rsidRPr="009E21E2" w:rsidTr="006D0709">
        <w:trPr>
          <w:trHeight w:val="303"/>
          <w:jc w:val="center"/>
        </w:trPr>
        <w:tc>
          <w:tcPr>
            <w:tcW w:w="2268" w:type="dxa"/>
            <w:vAlign w:val="center"/>
          </w:tcPr>
          <w:p w:rsidR="005B4ACE" w:rsidRPr="009E21E2" w:rsidRDefault="005B4ACE" w:rsidP="000C792C">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100</w:t>
            </w:r>
            <w:r w:rsidR="006D0709">
              <w:rPr>
                <w:rFonts w:ascii="Times New Roman" w:hAnsi="Times New Roman" w:cs="Times New Roman"/>
                <w:sz w:val="24"/>
                <w:szCs w:val="24"/>
              </w:rPr>
              <w:t>0</w:t>
            </w:r>
          </w:p>
        </w:tc>
        <w:tc>
          <w:tcPr>
            <w:tcW w:w="2268" w:type="dxa"/>
            <w:vAlign w:val="center"/>
          </w:tcPr>
          <w:p w:rsidR="005B4ACE" w:rsidRPr="009E21E2" w:rsidRDefault="005B4ACE" w:rsidP="000C792C">
            <w:pPr>
              <w:spacing w:after="0"/>
              <w:jc w:val="center"/>
              <w:rPr>
                <w:rFonts w:ascii="Times New Roman" w:hAnsi="Times New Roman" w:cs="Times New Roman"/>
                <w:sz w:val="24"/>
                <w:szCs w:val="24"/>
              </w:rPr>
            </w:pPr>
          </w:p>
        </w:tc>
        <w:tc>
          <w:tcPr>
            <w:tcW w:w="2310" w:type="dxa"/>
            <w:vAlign w:val="center"/>
          </w:tcPr>
          <w:p w:rsidR="005B4ACE" w:rsidRPr="009E21E2" w:rsidRDefault="005B4ACE" w:rsidP="000C792C">
            <w:pPr>
              <w:spacing w:after="0"/>
              <w:jc w:val="center"/>
              <w:rPr>
                <w:rFonts w:ascii="Times New Roman" w:hAnsi="Times New Roman" w:cs="Times New Roman"/>
                <w:sz w:val="24"/>
                <w:szCs w:val="24"/>
              </w:rPr>
            </w:pPr>
          </w:p>
        </w:tc>
      </w:tr>
      <w:tr w:rsidR="005B4ACE" w:rsidRPr="009E21E2" w:rsidTr="006D0709">
        <w:trPr>
          <w:trHeight w:val="303"/>
          <w:jc w:val="center"/>
        </w:trPr>
        <w:tc>
          <w:tcPr>
            <w:tcW w:w="2268" w:type="dxa"/>
            <w:vAlign w:val="center"/>
          </w:tcPr>
          <w:p w:rsidR="005B4ACE" w:rsidRPr="009E21E2" w:rsidRDefault="005B4ACE" w:rsidP="000C792C">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200</w:t>
            </w:r>
            <w:r w:rsidR="006D0709">
              <w:rPr>
                <w:rFonts w:ascii="Times New Roman" w:hAnsi="Times New Roman" w:cs="Times New Roman"/>
                <w:sz w:val="24"/>
                <w:szCs w:val="24"/>
              </w:rPr>
              <w:t>0</w:t>
            </w:r>
          </w:p>
        </w:tc>
        <w:tc>
          <w:tcPr>
            <w:tcW w:w="2268" w:type="dxa"/>
            <w:vAlign w:val="center"/>
          </w:tcPr>
          <w:p w:rsidR="005B4ACE" w:rsidRPr="009E21E2" w:rsidRDefault="005B4ACE" w:rsidP="000C792C">
            <w:pPr>
              <w:spacing w:after="0"/>
              <w:jc w:val="center"/>
              <w:rPr>
                <w:rFonts w:ascii="Times New Roman" w:hAnsi="Times New Roman" w:cs="Times New Roman"/>
                <w:sz w:val="24"/>
                <w:szCs w:val="24"/>
              </w:rPr>
            </w:pPr>
          </w:p>
        </w:tc>
        <w:tc>
          <w:tcPr>
            <w:tcW w:w="2310" w:type="dxa"/>
            <w:vAlign w:val="center"/>
          </w:tcPr>
          <w:p w:rsidR="005B4ACE" w:rsidRPr="009E21E2" w:rsidRDefault="005B4ACE" w:rsidP="000C792C">
            <w:pPr>
              <w:spacing w:after="0"/>
              <w:jc w:val="center"/>
              <w:rPr>
                <w:rFonts w:ascii="Times New Roman" w:hAnsi="Times New Roman" w:cs="Times New Roman"/>
                <w:sz w:val="24"/>
                <w:szCs w:val="24"/>
              </w:rPr>
            </w:pPr>
          </w:p>
        </w:tc>
      </w:tr>
      <w:tr w:rsidR="005B4ACE" w:rsidRPr="009E21E2" w:rsidTr="006D0709">
        <w:trPr>
          <w:trHeight w:val="295"/>
          <w:jc w:val="center"/>
        </w:trPr>
        <w:tc>
          <w:tcPr>
            <w:tcW w:w="2268" w:type="dxa"/>
            <w:vAlign w:val="center"/>
          </w:tcPr>
          <w:p w:rsidR="005B4ACE" w:rsidRPr="009E21E2" w:rsidRDefault="005B4ACE" w:rsidP="000C792C">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300</w:t>
            </w:r>
            <w:r w:rsidR="006D0709">
              <w:rPr>
                <w:rFonts w:ascii="Times New Roman" w:hAnsi="Times New Roman" w:cs="Times New Roman"/>
                <w:sz w:val="24"/>
                <w:szCs w:val="24"/>
              </w:rPr>
              <w:t>0</w:t>
            </w:r>
          </w:p>
        </w:tc>
        <w:tc>
          <w:tcPr>
            <w:tcW w:w="2268" w:type="dxa"/>
            <w:vAlign w:val="center"/>
          </w:tcPr>
          <w:p w:rsidR="005B4ACE" w:rsidRPr="009E21E2" w:rsidRDefault="005B4ACE" w:rsidP="000C792C">
            <w:pPr>
              <w:spacing w:after="0"/>
              <w:jc w:val="center"/>
              <w:rPr>
                <w:rFonts w:ascii="Times New Roman" w:hAnsi="Times New Roman" w:cs="Times New Roman"/>
                <w:sz w:val="24"/>
                <w:szCs w:val="24"/>
              </w:rPr>
            </w:pPr>
          </w:p>
        </w:tc>
        <w:tc>
          <w:tcPr>
            <w:tcW w:w="2310" w:type="dxa"/>
            <w:vAlign w:val="center"/>
          </w:tcPr>
          <w:p w:rsidR="005B4ACE" w:rsidRPr="009E21E2" w:rsidRDefault="005B4ACE" w:rsidP="000C792C">
            <w:pPr>
              <w:spacing w:after="0"/>
              <w:jc w:val="center"/>
              <w:rPr>
                <w:rFonts w:ascii="Times New Roman" w:hAnsi="Times New Roman" w:cs="Times New Roman"/>
                <w:sz w:val="24"/>
                <w:szCs w:val="24"/>
              </w:rPr>
            </w:pPr>
          </w:p>
        </w:tc>
      </w:tr>
      <w:tr w:rsidR="005B4ACE" w:rsidRPr="009E21E2" w:rsidTr="006D0709">
        <w:trPr>
          <w:trHeight w:val="303"/>
          <w:jc w:val="center"/>
        </w:trPr>
        <w:tc>
          <w:tcPr>
            <w:tcW w:w="2268" w:type="dxa"/>
            <w:vAlign w:val="center"/>
          </w:tcPr>
          <w:p w:rsidR="005B4ACE" w:rsidRPr="009E21E2" w:rsidRDefault="005B4ACE" w:rsidP="000C792C">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400</w:t>
            </w:r>
            <w:r w:rsidR="006D0709">
              <w:rPr>
                <w:rFonts w:ascii="Times New Roman" w:hAnsi="Times New Roman" w:cs="Times New Roman"/>
                <w:sz w:val="24"/>
                <w:szCs w:val="24"/>
              </w:rPr>
              <w:t>0</w:t>
            </w:r>
          </w:p>
        </w:tc>
        <w:tc>
          <w:tcPr>
            <w:tcW w:w="2268" w:type="dxa"/>
            <w:vAlign w:val="center"/>
          </w:tcPr>
          <w:p w:rsidR="005B4ACE" w:rsidRPr="009E21E2" w:rsidRDefault="005B4ACE" w:rsidP="000C792C">
            <w:pPr>
              <w:spacing w:after="0"/>
              <w:jc w:val="center"/>
              <w:rPr>
                <w:rFonts w:ascii="Times New Roman" w:hAnsi="Times New Roman" w:cs="Times New Roman"/>
                <w:sz w:val="24"/>
                <w:szCs w:val="24"/>
              </w:rPr>
            </w:pPr>
          </w:p>
        </w:tc>
        <w:tc>
          <w:tcPr>
            <w:tcW w:w="2310" w:type="dxa"/>
            <w:vAlign w:val="center"/>
          </w:tcPr>
          <w:p w:rsidR="005B4ACE" w:rsidRPr="009E21E2" w:rsidRDefault="005B4ACE" w:rsidP="000C792C">
            <w:pPr>
              <w:spacing w:after="0"/>
              <w:jc w:val="center"/>
              <w:rPr>
                <w:rFonts w:ascii="Times New Roman" w:hAnsi="Times New Roman" w:cs="Times New Roman"/>
                <w:sz w:val="24"/>
                <w:szCs w:val="24"/>
              </w:rPr>
            </w:pPr>
          </w:p>
        </w:tc>
      </w:tr>
      <w:tr w:rsidR="005B4ACE" w:rsidRPr="009E21E2" w:rsidTr="006D0709">
        <w:trPr>
          <w:trHeight w:val="345"/>
          <w:jc w:val="center"/>
        </w:trPr>
        <w:tc>
          <w:tcPr>
            <w:tcW w:w="2268" w:type="dxa"/>
            <w:vAlign w:val="center"/>
          </w:tcPr>
          <w:p w:rsidR="005B4ACE" w:rsidRPr="009E21E2" w:rsidRDefault="005B4ACE" w:rsidP="000C792C">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500</w:t>
            </w:r>
            <w:r w:rsidR="006D0709">
              <w:rPr>
                <w:rFonts w:ascii="Times New Roman" w:hAnsi="Times New Roman" w:cs="Times New Roman"/>
                <w:sz w:val="24"/>
                <w:szCs w:val="24"/>
              </w:rPr>
              <w:t>0</w:t>
            </w:r>
          </w:p>
        </w:tc>
        <w:tc>
          <w:tcPr>
            <w:tcW w:w="2268" w:type="dxa"/>
            <w:vAlign w:val="center"/>
          </w:tcPr>
          <w:p w:rsidR="005B4ACE" w:rsidRPr="009E21E2" w:rsidRDefault="005B4ACE" w:rsidP="000C792C">
            <w:pPr>
              <w:spacing w:after="0"/>
              <w:jc w:val="center"/>
              <w:rPr>
                <w:rFonts w:ascii="Times New Roman" w:hAnsi="Times New Roman" w:cs="Times New Roman"/>
                <w:sz w:val="24"/>
                <w:szCs w:val="24"/>
              </w:rPr>
            </w:pPr>
          </w:p>
        </w:tc>
        <w:tc>
          <w:tcPr>
            <w:tcW w:w="2310" w:type="dxa"/>
            <w:vAlign w:val="center"/>
          </w:tcPr>
          <w:p w:rsidR="005B4ACE" w:rsidRPr="009E21E2" w:rsidRDefault="005B4ACE" w:rsidP="000C792C">
            <w:pPr>
              <w:spacing w:after="0"/>
              <w:jc w:val="center"/>
              <w:rPr>
                <w:rFonts w:ascii="Times New Roman" w:hAnsi="Times New Roman" w:cs="Times New Roman"/>
                <w:sz w:val="24"/>
                <w:szCs w:val="24"/>
              </w:rPr>
            </w:pPr>
          </w:p>
        </w:tc>
      </w:tr>
      <w:tr w:rsidR="005B4ACE" w:rsidRPr="009E21E2" w:rsidTr="006D0709">
        <w:trPr>
          <w:trHeight w:val="345"/>
          <w:jc w:val="center"/>
        </w:trPr>
        <w:tc>
          <w:tcPr>
            <w:tcW w:w="2268" w:type="dxa"/>
            <w:vAlign w:val="center"/>
          </w:tcPr>
          <w:p w:rsidR="005B4ACE" w:rsidRPr="009E21E2" w:rsidRDefault="005B4ACE" w:rsidP="000C792C">
            <w:pPr>
              <w:spacing w:after="0" w:line="240" w:lineRule="auto"/>
              <w:jc w:val="center"/>
              <w:rPr>
                <w:sz w:val="24"/>
                <w:szCs w:val="24"/>
              </w:rPr>
            </w:pPr>
            <w:r>
              <w:rPr>
                <w:rFonts w:ascii="Times New Roman" w:hAnsi="Times New Roman" w:cs="Times New Roman"/>
                <w:sz w:val="24"/>
                <w:szCs w:val="24"/>
              </w:rPr>
              <w:t>Time Complexity</w:t>
            </w:r>
            <w:r w:rsidRPr="0076221A">
              <w:rPr>
                <w:sz w:val="24"/>
                <w:szCs w:val="24"/>
              </w:rPr>
              <w:sym w:font="Wingdings" w:char="F0E0"/>
            </w:r>
          </w:p>
        </w:tc>
        <w:tc>
          <w:tcPr>
            <w:tcW w:w="2268" w:type="dxa"/>
            <w:vAlign w:val="center"/>
          </w:tcPr>
          <w:p w:rsidR="005B4ACE" w:rsidRPr="009E21E2" w:rsidRDefault="005B4ACE" w:rsidP="000C792C">
            <w:pPr>
              <w:spacing w:after="0"/>
              <w:jc w:val="center"/>
              <w:rPr>
                <w:sz w:val="24"/>
                <w:szCs w:val="24"/>
              </w:rPr>
            </w:pPr>
          </w:p>
        </w:tc>
        <w:tc>
          <w:tcPr>
            <w:tcW w:w="2310" w:type="dxa"/>
            <w:vAlign w:val="center"/>
          </w:tcPr>
          <w:p w:rsidR="005B4ACE" w:rsidRPr="009E21E2" w:rsidRDefault="005B4ACE" w:rsidP="000C792C">
            <w:pPr>
              <w:spacing w:after="0"/>
              <w:jc w:val="center"/>
              <w:rPr>
                <w:sz w:val="24"/>
                <w:szCs w:val="24"/>
              </w:rPr>
            </w:pPr>
          </w:p>
        </w:tc>
      </w:tr>
    </w:tbl>
    <w:p w:rsidR="005B4ACE" w:rsidRDefault="005B4ACE" w:rsidP="005B4ACE">
      <w:pPr>
        <w:jc w:val="both"/>
        <w:rPr>
          <w:sz w:val="24"/>
        </w:rPr>
      </w:pPr>
    </w:p>
    <w:p w:rsidR="005B4ACE" w:rsidRDefault="005B4ACE" w:rsidP="005B4ACE">
      <w:pPr>
        <w:jc w:val="both"/>
        <w:rPr>
          <w:sz w:val="24"/>
        </w:rPr>
      </w:pPr>
      <w:r>
        <w:rPr>
          <w:sz w:val="24"/>
        </w:rPr>
        <w:t xml:space="preserve">Prepare similar tables for </w:t>
      </w:r>
      <w:r w:rsidR="00AF6482">
        <w:rPr>
          <w:sz w:val="24"/>
        </w:rPr>
        <w:t xml:space="preserve">descending order </w:t>
      </w:r>
      <w:r>
        <w:rPr>
          <w:sz w:val="24"/>
        </w:rPr>
        <w:t xml:space="preserve">and </w:t>
      </w:r>
      <w:r w:rsidR="00AF6482">
        <w:rPr>
          <w:sz w:val="24"/>
        </w:rPr>
        <w:t>ascending order sorted data</w:t>
      </w:r>
      <w:r>
        <w:rPr>
          <w:sz w:val="24"/>
        </w:rPr>
        <w:t xml:space="preserve">. </w:t>
      </w:r>
    </w:p>
    <w:p w:rsidR="005B4ACE" w:rsidRDefault="005B4ACE" w:rsidP="005B4ACE">
      <w:pPr>
        <w:jc w:val="both"/>
        <w:rPr>
          <w:b/>
          <w:bCs/>
          <w:sz w:val="24"/>
          <w:szCs w:val="24"/>
        </w:rPr>
      </w:pPr>
    </w:p>
    <w:p w:rsidR="005B4ACE" w:rsidRPr="00464471" w:rsidRDefault="005B4ACE" w:rsidP="005B4ACE">
      <w:pPr>
        <w:jc w:val="both"/>
        <w:rPr>
          <w:b/>
          <w:bCs/>
          <w:sz w:val="24"/>
          <w:szCs w:val="24"/>
        </w:rPr>
      </w:pPr>
      <w:r w:rsidRPr="00464471">
        <w:rPr>
          <w:b/>
          <w:bCs/>
          <w:sz w:val="24"/>
          <w:szCs w:val="24"/>
        </w:rPr>
        <w:t>Chart:</w:t>
      </w:r>
    </w:p>
    <w:p w:rsidR="005B4ACE" w:rsidRDefault="005B4ACE" w:rsidP="005B4ACE">
      <w:pPr>
        <w:jc w:val="both"/>
      </w:pPr>
      <w:r>
        <w:t>&lt;Draw Comparative Charts of inputs versus number of steps executed by both algorithms in various cases</w:t>
      </w:r>
      <w:r w:rsidR="00AF6482" w:rsidRPr="00F84EEE">
        <w:t>(random, ascending, and descending)</w:t>
      </w:r>
      <w:r w:rsidRPr="00AF6482">
        <w:t>&gt;</w:t>
      </w:r>
    </w:p>
    <w:p w:rsidR="005B4ACE" w:rsidRDefault="005B4ACE" w:rsidP="005B4ACE">
      <w:pPr>
        <w:jc w:val="both"/>
        <w:rPr>
          <w:b/>
          <w:sz w:val="24"/>
        </w:rPr>
      </w:pPr>
    </w:p>
    <w:p w:rsidR="005B4ACE" w:rsidRDefault="005B4ACE" w:rsidP="005B4ACE">
      <w:pPr>
        <w:jc w:val="both"/>
        <w:rPr>
          <w:b/>
          <w:sz w:val="24"/>
        </w:rPr>
      </w:pPr>
    </w:p>
    <w:p w:rsidR="005B4ACE" w:rsidRDefault="005B4ACE" w:rsidP="005B4ACE">
      <w:pPr>
        <w:jc w:val="both"/>
      </w:pPr>
      <w:r>
        <w:rPr>
          <w:b/>
          <w:sz w:val="24"/>
        </w:rPr>
        <w:t xml:space="preserve">Conclusion: </w:t>
      </w:r>
    </w:p>
    <w:p w:rsidR="005B4ACE" w:rsidRDefault="005B4ACE" w:rsidP="005B4ACE">
      <w:pPr>
        <w:jc w:val="both"/>
        <w:rPr>
          <w:b/>
          <w:sz w:val="24"/>
        </w:rPr>
      </w:pPr>
    </w:p>
    <w:p w:rsidR="005B4ACE" w:rsidRDefault="005B4ACE" w:rsidP="005B4ACE">
      <w:pPr>
        <w:jc w:val="both"/>
        <w:rPr>
          <w:b/>
          <w:sz w:val="24"/>
        </w:rPr>
      </w:pPr>
    </w:p>
    <w:p w:rsidR="005B4ACE" w:rsidRDefault="005B4ACE" w:rsidP="005B4ACE">
      <w:pPr>
        <w:jc w:val="both"/>
        <w:rPr>
          <w:b/>
          <w:sz w:val="24"/>
        </w:rPr>
      </w:pPr>
    </w:p>
    <w:p w:rsidR="005B4ACE" w:rsidRDefault="005B4ACE" w:rsidP="005B4ACE">
      <w:pPr>
        <w:jc w:val="both"/>
        <w:rPr>
          <w:b/>
          <w:sz w:val="24"/>
        </w:rPr>
      </w:pPr>
    </w:p>
    <w:p w:rsidR="005B4ACE" w:rsidRDefault="005B4ACE" w:rsidP="005B4ACE">
      <w:pPr>
        <w:jc w:val="both"/>
      </w:pPr>
      <w:r>
        <w:rPr>
          <w:b/>
          <w:sz w:val="24"/>
        </w:rPr>
        <w:t xml:space="preserve">Quiz: </w:t>
      </w:r>
    </w:p>
    <w:p w:rsidR="005B4ACE" w:rsidRPr="0008680F" w:rsidRDefault="00AF6482" w:rsidP="00D762F9">
      <w:pPr>
        <w:numPr>
          <w:ilvl w:val="0"/>
          <w:numId w:val="22"/>
        </w:numPr>
        <w:jc w:val="both"/>
      </w:pPr>
      <w:r>
        <w:rPr>
          <w:sz w:val="24"/>
        </w:rPr>
        <w:t xml:space="preserve">What is the time complexity of </w:t>
      </w:r>
      <w:r w:rsidRPr="00AF6482">
        <w:rPr>
          <w:sz w:val="24"/>
          <w:szCs w:val="24"/>
        </w:rPr>
        <w:t>Randomized Quick Sort</w:t>
      </w:r>
      <w:r>
        <w:rPr>
          <w:sz w:val="24"/>
          <w:szCs w:val="24"/>
        </w:rPr>
        <w:t xml:space="preserve"> in worst case?</w:t>
      </w:r>
    </w:p>
    <w:p w:rsidR="005B4ACE" w:rsidRPr="0008680F" w:rsidRDefault="005B4ACE" w:rsidP="005B4ACE">
      <w:pPr>
        <w:jc w:val="both"/>
        <w:rPr>
          <w:b/>
          <w:bCs/>
          <w:sz w:val="24"/>
        </w:rPr>
      </w:pPr>
      <w:r w:rsidRPr="0008680F">
        <w:rPr>
          <w:b/>
          <w:bCs/>
          <w:sz w:val="24"/>
        </w:rPr>
        <w:t>Answer:</w:t>
      </w:r>
    </w:p>
    <w:p w:rsidR="005B4ACE" w:rsidRDefault="005B4ACE" w:rsidP="005B4ACE">
      <w:pPr>
        <w:jc w:val="both"/>
        <w:rPr>
          <w:sz w:val="24"/>
        </w:rPr>
      </w:pPr>
    </w:p>
    <w:p w:rsidR="00217D9F" w:rsidRDefault="00217D9F" w:rsidP="005B4ACE">
      <w:pPr>
        <w:jc w:val="both"/>
        <w:rPr>
          <w:sz w:val="24"/>
        </w:rPr>
      </w:pPr>
    </w:p>
    <w:p w:rsidR="00217D9F" w:rsidRPr="0008680F" w:rsidRDefault="00217D9F" w:rsidP="00D762F9">
      <w:pPr>
        <w:numPr>
          <w:ilvl w:val="0"/>
          <w:numId w:val="22"/>
        </w:numPr>
        <w:jc w:val="both"/>
      </w:pPr>
      <w:r>
        <w:rPr>
          <w:sz w:val="24"/>
        </w:rPr>
        <w:t xml:space="preserve">What is the time complexity of </w:t>
      </w:r>
      <w:r>
        <w:rPr>
          <w:sz w:val="24"/>
          <w:szCs w:val="24"/>
        </w:rPr>
        <w:t>basic version of</w:t>
      </w:r>
      <w:r w:rsidRPr="00AF6482">
        <w:rPr>
          <w:sz w:val="24"/>
          <w:szCs w:val="24"/>
        </w:rPr>
        <w:t xml:space="preserve"> Quick Sort</w:t>
      </w:r>
      <w:r>
        <w:rPr>
          <w:sz w:val="24"/>
          <w:szCs w:val="24"/>
        </w:rPr>
        <w:t xml:space="preserve"> on sorted data? Give reason of your answer.</w:t>
      </w:r>
    </w:p>
    <w:p w:rsidR="00217D9F" w:rsidRPr="0008680F" w:rsidRDefault="00217D9F" w:rsidP="00217D9F">
      <w:pPr>
        <w:jc w:val="both"/>
        <w:rPr>
          <w:b/>
          <w:bCs/>
          <w:sz w:val="24"/>
        </w:rPr>
      </w:pPr>
      <w:r w:rsidRPr="0008680F">
        <w:rPr>
          <w:b/>
          <w:bCs/>
          <w:sz w:val="24"/>
        </w:rPr>
        <w:t>Answer:</w:t>
      </w:r>
    </w:p>
    <w:p w:rsidR="00217D9F" w:rsidRDefault="00217D9F" w:rsidP="005B4ACE">
      <w:pPr>
        <w:jc w:val="both"/>
        <w:rPr>
          <w:sz w:val="24"/>
        </w:rPr>
      </w:pPr>
    </w:p>
    <w:p w:rsidR="005B4ACE" w:rsidRDefault="005B4ACE" w:rsidP="005B4ACE">
      <w:pPr>
        <w:jc w:val="both"/>
        <w:rPr>
          <w:sz w:val="24"/>
        </w:rPr>
      </w:pPr>
    </w:p>
    <w:p w:rsidR="005B4ACE" w:rsidRDefault="005B4ACE" w:rsidP="005B4ACE">
      <w:pPr>
        <w:jc w:val="both"/>
        <w:rPr>
          <w:sz w:val="24"/>
        </w:rPr>
      </w:pPr>
    </w:p>
    <w:p w:rsidR="005B4ACE" w:rsidRPr="0008680F" w:rsidRDefault="00AF6482" w:rsidP="00D762F9">
      <w:pPr>
        <w:numPr>
          <w:ilvl w:val="0"/>
          <w:numId w:val="22"/>
        </w:numPr>
        <w:jc w:val="both"/>
      </w:pPr>
      <w:r>
        <w:rPr>
          <w:sz w:val="24"/>
        </w:rPr>
        <w:t xml:space="preserve">Can we always ensure O(n*lg n) time complexity for </w:t>
      </w:r>
      <w:r w:rsidRPr="00AF6482">
        <w:rPr>
          <w:sz w:val="24"/>
          <w:szCs w:val="24"/>
        </w:rPr>
        <w:t>Randomized Quick Sort</w:t>
      </w:r>
      <w:r>
        <w:rPr>
          <w:sz w:val="24"/>
          <w:szCs w:val="24"/>
        </w:rPr>
        <w:t>?</w:t>
      </w:r>
    </w:p>
    <w:p w:rsidR="005B4ACE" w:rsidRPr="0008680F" w:rsidRDefault="005B4ACE" w:rsidP="005B4ACE">
      <w:pPr>
        <w:jc w:val="both"/>
        <w:rPr>
          <w:b/>
          <w:bCs/>
          <w:sz w:val="24"/>
        </w:rPr>
      </w:pPr>
      <w:r w:rsidRPr="0008680F">
        <w:rPr>
          <w:b/>
          <w:bCs/>
          <w:sz w:val="24"/>
        </w:rPr>
        <w:t>Answer:</w:t>
      </w:r>
    </w:p>
    <w:p w:rsidR="005B4ACE" w:rsidRDefault="005B4ACE" w:rsidP="005B4ACE">
      <w:pPr>
        <w:jc w:val="both"/>
        <w:rPr>
          <w:sz w:val="24"/>
        </w:rPr>
      </w:pPr>
    </w:p>
    <w:p w:rsidR="005B4ACE" w:rsidRDefault="005B4ACE" w:rsidP="005B4ACE">
      <w:pPr>
        <w:jc w:val="both"/>
        <w:rPr>
          <w:sz w:val="24"/>
        </w:rPr>
      </w:pPr>
    </w:p>
    <w:p w:rsidR="005B4ACE" w:rsidRPr="0008680F" w:rsidRDefault="005B4ACE" w:rsidP="00D762F9">
      <w:pPr>
        <w:numPr>
          <w:ilvl w:val="0"/>
          <w:numId w:val="22"/>
        </w:numPr>
        <w:jc w:val="both"/>
      </w:pPr>
      <w:r>
        <w:rPr>
          <w:sz w:val="24"/>
        </w:rPr>
        <w:t xml:space="preserve">Which algorithm executes faster </w:t>
      </w:r>
      <w:r w:rsidR="00217D9F">
        <w:rPr>
          <w:sz w:val="24"/>
        </w:rPr>
        <w:t>on ascending order sorted data</w:t>
      </w:r>
      <w:r>
        <w:rPr>
          <w:sz w:val="24"/>
        </w:rPr>
        <w:t>?</w:t>
      </w:r>
    </w:p>
    <w:p w:rsidR="005B4ACE" w:rsidRPr="0008680F" w:rsidRDefault="005B4ACE" w:rsidP="005B4ACE">
      <w:pPr>
        <w:jc w:val="both"/>
        <w:rPr>
          <w:b/>
          <w:bCs/>
          <w:sz w:val="24"/>
        </w:rPr>
      </w:pPr>
      <w:r w:rsidRPr="0008680F">
        <w:rPr>
          <w:b/>
          <w:bCs/>
          <w:sz w:val="24"/>
        </w:rPr>
        <w:t>Answer:</w:t>
      </w:r>
    </w:p>
    <w:p w:rsidR="005B4ACE" w:rsidRDefault="005B4ACE" w:rsidP="005B4ACE">
      <w:pPr>
        <w:jc w:val="both"/>
        <w:rPr>
          <w:sz w:val="24"/>
        </w:rPr>
      </w:pPr>
    </w:p>
    <w:p w:rsidR="005B4ACE" w:rsidRPr="0008680F" w:rsidRDefault="005B4ACE" w:rsidP="005B4ACE">
      <w:pPr>
        <w:jc w:val="both"/>
        <w:rPr>
          <w:sz w:val="24"/>
        </w:rPr>
      </w:pPr>
    </w:p>
    <w:p w:rsidR="005B4ACE" w:rsidRDefault="005B4ACE" w:rsidP="005B4ACE">
      <w:pPr>
        <w:pStyle w:val="Heading1"/>
        <w:spacing w:line="276" w:lineRule="auto"/>
        <w:ind w:left="0" w:firstLine="0"/>
      </w:pPr>
    </w:p>
    <w:p w:rsidR="005B4ACE" w:rsidRDefault="005B4ACE" w:rsidP="005B4ACE">
      <w:pPr>
        <w:pStyle w:val="Heading1"/>
        <w:spacing w:line="276" w:lineRule="auto"/>
        <w:ind w:left="0" w:firstLine="0"/>
      </w:pPr>
    </w:p>
    <w:p w:rsidR="005B4ACE" w:rsidRDefault="005B4ACE" w:rsidP="005B4ACE">
      <w:pPr>
        <w:pStyle w:val="Heading1"/>
        <w:spacing w:line="276" w:lineRule="auto"/>
        <w:ind w:left="0" w:firstLine="0"/>
        <w:rPr>
          <w:bCs w:val="0"/>
          <w:sz w:val="24"/>
        </w:rPr>
      </w:pPr>
      <w:r>
        <w:rPr>
          <w:bCs w:val="0"/>
          <w:sz w:val="24"/>
        </w:rPr>
        <w:lastRenderedPageBreak/>
        <w:t xml:space="preserve">Suggested Reference: </w:t>
      </w:r>
    </w:p>
    <w:p w:rsidR="005B4ACE" w:rsidRDefault="005B4ACE" w:rsidP="00D762F9">
      <w:pPr>
        <w:pStyle w:val="Heading1"/>
        <w:numPr>
          <w:ilvl w:val="3"/>
          <w:numId w:val="22"/>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5B4ACE" w:rsidRDefault="005B4ACE" w:rsidP="00D762F9">
      <w:pPr>
        <w:pStyle w:val="Heading1"/>
        <w:numPr>
          <w:ilvl w:val="3"/>
          <w:numId w:val="22"/>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5B4ACE" w:rsidRDefault="005B4ACE" w:rsidP="005B4ACE">
      <w:pPr>
        <w:pStyle w:val="Heading1"/>
        <w:spacing w:line="276" w:lineRule="auto"/>
        <w:jc w:val="both"/>
        <w:rPr>
          <w:b w:val="0"/>
          <w:bCs w:val="0"/>
          <w:sz w:val="24"/>
          <w:szCs w:val="24"/>
        </w:rPr>
      </w:pPr>
    </w:p>
    <w:p w:rsidR="005B4ACE" w:rsidRDefault="005B4ACE" w:rsidP="005B4ACE">
      <w:pPr>
        <w:pStyle w:val="Heading1"/>
        <w:spacing w:line="276" w:lineRule="auto"/>
        <w:ind w:left="0" w:firstLine="0"/>
        <w:rPr>
          <w:b w:val="0"/>
          <w:bCs w:val="0"/>
          <w:sz w:val="24"/>
        </w:rPr>
      </w:pPr>
      <w:r>
        <w:rPr>
          <w:bCs w:val="0"/>
          <w:sz w:val="24"/>
        </w:rPr>
        <w:t xml:space="preserve">References used by the students: </w:t>
      </w:r>
    </w:p>
    <w:p w:rsidR="005B4ACE" w:rsidRDefault="005B4ACE" w:rsidP="005B4ACE">
      <w:pPr>
        <w:pStyle w:val="Heading1"/>
        <w:spacing w:line="276" w:lineRule="auto"/>
        <w:ind w:left="0" w:firstLine="0"/>
        <w:rPr>
          <w:b w:val="0"/>
          <w:bCs w:val="0"/>
          <w:sz w:val="24"/>
        </w:rPr>
      </w:pPr>
    </w:p>
    <w:p w:rsidR="005B4ACE" w:rsidRDefault="005B4ACE" w:rsidP="005B4ACE">
      <w:pPr>
        <w:pStyle w:val="Heading1"/>
        <w:spacing w:line="276" w:lineRule="auto"/>
        <w:ind w:left="0" w:firstLine="0"/>
        <w:rPr>
          <w:b w:val="0"/>
          <w:bCs w:val="0"/>
          <w:sz w:val="24"/>
        </w:rPr>
      </w:pPr>
    </w:p>
    <w:p w:rsidR="005B4ACE" w:rsidRDefault="005B4ACE" w:rsidP="005B4ACE">
      <w:pPr>
        <w:pStyle w:val="Heading1"/>
        <w:spacing w:line="276" w:lineRule="auto"/>
        <w:ind w:left="0" w:firstLine="0"/>
        <w:rPr>
          <w:b w:val="0"/>
          <w:bCs w:val="0"/>
          <w:sz w:val="24"/>
        </w:rPr>
      </w:pPr>
    </w:p>
    <w:p w:rsidR="005B4ACE" w:rsidRDefault="005B4ACE" w:rsidP="005B4ACE">
      <w:pPr>
        <w:pStyle w:val="Heading1"/>
        <w:spacing w:line="276" w:lineRule="auto"/>
        <w:ind w:left="0" w:firstLine="0"/>
        <w:rPr>
          <w:b w:val="0"/>
          <w:bCs w:val="0"/>
          <w:sz w:val="24"/>
        </w:rPr>
      </w:pPr>
    </w:p>
    <w:p w:rsidR="005B4ACE" w:rsidRDefault="005B4ACE" w:rsidP="005B4ACE">
      <w:pPr>
        <w:pStyle w:val="Heading1"/>
        <w:spacing w:line="276" w:lineRule="auto"/>
        <w:ind w:left="0" w:firstLine="0"/>
        <w:rPr>
          <w:b w:val="0"/>
          <w:bCs w:val="0"/>
          <w:sz w:val="24"/>
        </w:rPr>
      </w:pPr>
    </w:p>
    <w:p w:rsidR="005B4ACE" w:rsidRDefault="005B4ACE" w:rsidP="005B4ACE">
      <w:pPr>
        <w:pStyle w:val="Heading1"/>
        <w:spacing w:line="276" w:lineRule="auto"/>
        <w:ind w:left="0" w:firstLine="0"/>
      </w:pPr>
      <w:r>
        <w:rPr>
          <w:sz w:val="24"/>
        </w:rPr>
        <w:t>Rubric wise marks obtained:</w:t>
      </w:r>
    </w:p>
    <w:p w:rsidR="005B4ACE" w:rsidRDefault="005B4ACE" w:rsidP="005B4ACE">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5B4ACE" w:rsidTr="000C792C">
        <w:trPr>
          <w:trHeight w:val="856"/>
        </w:trPr>
        <w:tc>
          <w:tcPr>
            <w:tcW w:w="1193" w:type="dxa"/>
            <w:vMerge w:val="restart"/>
            <w:tcBorders>
              <w:top w:val="single" w:sz="4" w:space="0" w:color="00000A"/>
              <w:left w:val="single" w:sz="4" w:space="0" w:color="00000A"/>
              <w:right w:val="single" w:sz="4" w:space="0" w:color="00000A"/>
            </w:tcBorders>
          </w:tcPr>
          <w:p w:rsidR="005B4ACE" w:rsidRDefault="005B4ACE" w:rsidP="000C792C">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5B4ACE" w:rsidRDefault="005B4ACE" w:rsidP="000C792C">
            <w:pPr>
              <w:pStyle w:val="Heading1"/>
              <w:spacing w:line="276" w:lineRule="auto"/>
              <w:ind w:left="0" w:firstLine="0"/>
              <w:jc w:val="center"/>
              <w:rPr>
                <w:sz w:val="24"/>
              </w:rPr>
            </w:pPr>
            <w:r>
              <w:rPr>
                <w:sz w:val="24"/>
              </w:rPr>
              <w:t>Understanding of problem</w:t>
            </w:r>
          </w:p>
          <w:p w:rsidR="005B4ACE" w:rsidRDefault="005B4ACE" w:rsidP="000C792C">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5B4ACE" w:rsidRDefault="005B4ACE" w:rsidP="000C792C">
            <w:pPr>
              <w:pStyle w:val="Heading1"/>
              <w:spacing w:line="276" w:lineRule="auto"/>
              <w:ind w:left="0" w:firstLine="0"/>
              <w:jc w:val="center"/>
              <w:rPr>
                <w:sz w:val="24"/>
              </w:rPr>
            </w:pPr>
            <w:r>
              <w:rPr>
                <w:sz w:val="24"/>
              </w:rPr>
              <w:t>Program Implementation</w:t>
            </w:r>
          </w:p>
          <w:p w:rsidR="005B4ACE" w:rsidRDefault="005B4ACE" w:rsidP="000C792C">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5B4ACE" w:rsidRDefault="005B4ACE" w:rsidP="000C792C">
            <w:pPr>
              <w:pStyle w:val="Heading1"/>
              <w:spacing w:line="276" w:lineRule="auto"/>
              <w:ind w:left="0" w:firstLine="0"/>
              <w:jc w:val="center"/>
              <w:rPr>
                <w:sz w:val="24"/>
              </w:rPr>
            </w:pPr>
            <w:r>
              <w:rPr>
                <w:sz w:val="24"/>
              </w:rPr>
              <w:t>Documentation &amp;Timely Submission</w:t>
            </w:r>
          </w:p>
          <w:p w:rsidR="005B4ACE" w:rsidRDefault="005B4ACE" w:rsidP="000C792C">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5B4ACE" w:rsidRDefault="005B4ACE" w:rsidP="000C792C">
            <w:pPr>
              <w:pStyle w:val="Heading1"/>
              <w:spacing w:line="276" w:lineRule="auto"/>
              <w:ind w:left="0" w:firstLine="0"/>
              <w:jc w:val="center"/>
              <w:rPr>
                <w:sz w:val="24"/>
                <w:szCs w:val="24"/>
              </w:rPr>
            </w:pPr>
            <w:r>
              <w:rPr>
                <w:sz w:val="24"/>
                <w:szCs w:val="24"/>
              </w:rPr>
              <w:t>Total</w:t>
            </w:r>
          </w:p>
          <w:p w:rsidR="005B4ACE" w:rsidRDefault="005B4ACE" w:rsidP="000C792C">
            <w:pPr>
              <w:pStyle w:val="Heading1"/>
              <w:spacing w:line="276" w:lineRule="auto"/>
              <w:ind w:left="0" w:firstLine="0"/>
              <w:jc w:val="center"/>
            </w:pPr>
            <w:r>
              <w:rPr>
                <w:sz w:val="24"/>
                <w:szCs w:val="24"/>
              </w:rPr>
              <w:t>(10)</w:t>
            </w:r>
          </w:p>
        </w:tc>
      </w:tr>
      <w:tr w:rsidR="005B4ACE" w:rsidTr="000C792C">
        <w:trPr>
          <w:trHeight w:val="403"/>
        </w:trPr>
        <w:tc>
          <w:tcPr>
            <w:tcW w:w="1193" w:type="dxa"/>
            <w:vMerge/>
            <w:tcBorders>
              <w:left w:val="single" w:sz="4" w:space="0" w:color="00000A"/>
              <w:bottom w:val="single" w:sz="4" w:space="0" w:color="00000A"/>
              <w:right w:val="single" w:sz="4" w:space="0" w:color="00000A"/>
            </w:tcBorders>
          </w:tcPr>
          <w:p w:rsidR="005B4ACE" w:rsidRDefault="005B4ACE" w:rsidP="000C792C">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5B4ACE" w:rsidRDefault="005B4ACE" w:rsidP="000C792C">
            <w:pPr>
              <w:pStyle w:val="Heading1"/>
              <w:spacing w:line="276" w:lineRule="auto"/>
              <w:ind w:left="0" w:firstLine="0"/>
              <w:jc w:val="center"/>
              <w:rPr>
                <w:sz w:val="17"/>
              </w:rPr>
            </w:pPr>
            <w:r>
              <w:rPr>
                <w:sz w:val="17"/>
              </w:rPr>
              <w:t>Good</w:t>
            </w:r>
          </w:p>
          <w:p w:rsidR="005B4ACE" w:rsidRDefault="005B4ACE" w:rsidP="000C792C">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5B4ACE" w:rsidRDefault="005B4ACE" w:rsidP="000C792C">
            <w:pPr>
              <w:pStyle w:val="Heading1"/>
              <w:spacing w:line="276" w:lineRule="auto"/>
              <w:ind w:left="0" w:firstLine="0"/>
              <w:jc w:val="center"/>
              <w:rPr>
                <w:sz w:val="17"/>
              </w:rPr>
            </w:pPr>
            <w:r>
              <w:rPr>
                <w:sz w:val="17"/>
              </w:rPr>
              <w:t>Avg.</w:t>
            </w:r>
          </w:p>
          <w:p w:rsidR="005B4ACE" w:rsidRDefault="005B4ACE" w:rsidP="000C792C">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5B4ACE" w:rsidRDefault="005B4ACE" w:rsidP="000C792C">
            <w:pPr>
              <w:pStyle w:val="Heading1"/>
              <w:spacing w:line="276" w:lineRule="auto"/>
              <w:ind w:left="0" w:firstLine="0"/>
              <w:jc w:val="center"/>
              <w:rPr>
                <w:sz w:val="17"/>
              </w:rPr>
            </w:pPr>
            <w:r>
              <w:rPr>
                <w:sz w:val="17"/>
              </w:rPr>
              <w:t>Poor</w:t>
            </w:r>
          </w:p>
          <w:p w:rsidR="005B4ACE" w:rsidRDefault="005B4ACE" w:rsidP="000C792C">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5B4ACE" w:rsidRDefault="005B4ACE" w:rsidP="000C792C">
            <w:pPr>
              <w:pStyle w:val="Heading1"/>
              <w:spacing w:line="276" w:lineRule="auto"/>
              <w:ind w:left="0" w:firstLine="0"/>
              <w:jc w:val="center"/>
              <w:rPr>
                <w:sz w:val="17"/>
              </w:rPr>
            </w:pPr>
            <w:r>
              <w:rPr>
                <w:sz w:val="17"/>
              </w:rPr>
              <w:t>Good</w:t>
            </w:r>
          </w:p>
          <w:p w:rsidR="005B4ACE" w:rsidRDefault="005B4ACE" w:rsidP="000C792C">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5B4ACE" w:rsidRDefault="005B4ACE" w:rsidP="000C792C">
            <w:pPr>
              <w:pStyle w:val="Heading1"/>
              <w:spacing w:line="276" w:lineRule="auto"/>
              <w:ind w:left="0" w:firstLine="0"/>
              <w:jc w:val="center"/>
              <w:rPr>
                <w:sz w:val="17"/>
              </w:rPr>
            </w:pPr>
            <w:r>
              <w:rPr>
                <w:sz w:val="17"/>
              </w:rPr>
              <w:t>Avg.</w:t>
            </w:r>
          </w:p>
          <w:p w:rsidR="005B4ACE" w:rsidRDefault="005B4ACE" w:rsidP="000C792C">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5B4ACE" w:rsidRDefault="005B4ACE" w:rsidP="000C792C">
            <w:pPr>
              <w:pStyle w:val="Heading1"/>
              <w:spacing w:line="276" w:lineRule="auto"/>
              <w:ind w:left="0" w:firstLine="0"/>
              <w:jc w:val="center"/>
              <w:rPr>
                <w:sz w:val="17"/>
              </w:rPr>
            </w:pPr>
            <w:r>
              <w:rPr>
                <w:sz w:val="17"/>
              </w:rPr>
              <w:t>Poor</w:t>
            </w:r>
          </w:p>
          <w:p w:rsidR="005B4ACE" w:rsidRDefault="005B4ACE" w:rsidP="000C792C">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5B4ACE" w:rsidRDefault="005B4ACE" w:rsidP="000C792C">
            <w:pPr>
              <w:pStyle w:val="Heading1"/>
              <w:spacing w:line="276" w:lineRule="auto"/>
              <w:ind w:left="0" w:firstLine="0"/>
              <w:jc w:val="center"/>
              <w:rPr>
                <w:sz w:val="17"/>
              </w:rPr>
            </w:pPr>
            <w:r>
              <w:rPr>
                <w:sz w:val="17"/>
              </w:rPr>
              <w:t>Good</w:t>
            </w:r>
          </w:p>
          <w:p w:rsidR="005B4ACE" w:rsidRDefault="005B4ACE" w:rsidP="000C792C">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5B4ACE" w:rsidRDefault="005B4ACE" w:rsidP="000C792C">
            <w:pPr>
              <w:pStyle w:val="Heading1"/>
              <w:spacing w:line="276" w:lineRule="auto"/>
              <w:ind w:left="0" w:firstLine="0"/>
              <w:jc w:val="center"/>
              <w:rPr>
                <w:sz w:val="17"/>
              </w:rPr>
            </w:pPr>
            <w:r>
              <w:rPr>
                <w:sz w:val="17"/>
              </w:rPr>
              <w:t>Avg.</w:t>
            </w:r>
          </w:p>
          <w:p w:rsidR="005B4ACE" w:rsidRDefault="005B4ACE" w:rsidP="000C792C">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5B4ACE" w:rsidRDefault="005B4ACE" w:rsidP="000C792C">
            <w:pPr>
              <w:pStyle w:val="Heading1"/>
              <w:spacing w:line="276" w:lineRule="auto"/>
              <w:ind w:left="0" w:firstLine="0"/>
              <w:jc w:val="center"/>
              <w:rPr>
                <w:sz w:val="17"/>
              </w:rPr>
            </w:pPr>
            <w:r>
              <w:rPr>
                <w:sz w:val="17"/>
              </w:rPr>
              <w:t>Poor</w:t>
            </w:r>
          </w:p>
          <w:p w:rsidR="005B4ACE" w:rsidRDefault="005B4ACE" w:rsidP="000C792C">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5B4ACE" w:rsidRDefault="005B4ACE" w:rsidP="000C792C">
            <w:pPr>
              <w:pStyle w:val="Heading1"/>
              <w:spacing w:line="276" w:lineRule="auto"/>
              <w:ind w:left="0" w:firstLine="0"/>
              <w:rPr>
                <w:sz w:val="17"/>
              </w:rPr>
            </w:pPr>
          </w:p>
        </w:tc>
      </w:tr>
      <w:tr w:rsidR="005B4ACE" w:rsidTr="000C792C">
        <w:trPr>
          <w:trHeight w:val="403"/>
        </w:trPr>
        <w:tc>
          <w:tcPr>
            <w:tcW w:w="1193" w:type="dxa"/>
            <w:tcBorders>
              <w:top w:val="single" w:sz="4" w:space="0" w:color="00000A"/>
              <w:left w:val="single" w:sz="4" w:space="0" w:color="00000A"/>
              <w:bottom w:val="single" w:sz="4" w:space="0" w:color="00000A"/>
              <w:right w:val="single" w:sz="4" w:space="0" w:color="00000A"/>
            </w:tcBorders>
          </w:tcPr>
          <w:p w:rsidR="005B4ACE" w:rsidRDefault="005B4ACE" w:rsidP="000C792C">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5B4ACE" w:rsidRDefault="005B4ACE" w:rsidP="000C792C">
            <w:pPr>
              <w:pStyle w:val="Heading1"/>
              <w:spacing w:line="276" w:lineRule="auto"/>
              <w:ind w:left="0" w:firstLine="0"/>
              <w:rPr>
                <w:sz w:val="17"/>
              </w:rPr>
            </w:pPr>
          </w:p>
          <w:p w:rsidR="005B4ACE" w:rsidRDefault="005B4ACE" w:rsidP="000C792C">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5B4ACE" w:rsidRDefault="005B4ACE" w:rsidP="000C792C">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5B4ACE" w:rsidRDefault="005B4ACE" w:rsidP="000C792C">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5B4ACE" w:rsidRDefault="005B4ACE" w:rsidP="000C792C">
            <w:pPr>
              <w:pStyle w:val="Heading1"/>
              <w:spacing w:line="276" w:lineRule="auto"/>
              <w:ind w:left="0" w:firstLine="0"/>
              <w:rPr>
                <w:sz w:val="17"/>
              </w:rPr>
            </w:pPr>
          </w:p>
        </w:tc>
      </w:tr>
    </w:tbl>
    <w:p w:rsidR="005B4ACE" w:rsidRDefault="005B4ACE" w:rsidP="005B4ACE">
      <w:pPr>
        <w:pStyle w:val="Heading1"/>
        <w:spacing w:line="276" w:lineRule="auto"/>
        <w:ind w:left="0" w:firstLine="0"/>
      </w:pPr>
    </w:p>
    <w:p w:rsidR="005B4ACE" w:rsidRDefault="005B4ACE" w:rsidP="005B4ACE">
      <w:pPr>
        <w:pStyle w:val="Heading1"/>
        <w:spacing w:line="276" w:lineRule="auto"/>
        <w:ind w:left="0" w:firstLine="0"/>
      </w:pPr>
    </w:p>
    <w:p w:rsidR="0002566C" w:rsidRDefault="0002566C">
      <w:pPr>
        <w:suppressAutoHyphens w:val="0"/>
        <w:rPr>
          <w:b/>
          <w:bCs/>
        </w:rPr>
      </w:pPr>
      <w:r>
        <w:br w:type="page"/>
      </w:r>
    </w:p>
    <w:p w:rsidR="0002566C" w:rsidRPr="006A5142" w:rsidRDefault="0002566C" w:rsidP="0002566C">
      <w:pPr>
        <w:jc w:val="center"/>
      </w:pPr>
      <w:r w:rsidRPr="006A5142">
        <w:rPr>
          <w:b/>
          <w:sz w:val="28"/>
        </w:rPr>
        <w:lastRenderedPageBreak/>
        <w:t xml:space="preserve">Experiment No: </w:t>
      </w:r>
      <w:r w:rsidR="00A93F5C">
        <w:rPr>
          <w:b/>
          <w:sz w:val="28"/>
        </w:rPr>
        <w:t>7</w:t>
      </w:r>
    </w:p>
    <w:p w:rsidR="0002566C" w:rsidRPr="006A5142" w:rsidRDefault="0002566C" w:rsidP="0002566C">
      <w:pPr>
        <w:jc w:val="both"/>
        <w:rPr>
          <w:sz w:val="24"/>
          <w:szCs w:val="24"/>
        </w:rPr>
      </w:pPr>
    </w:p>
    <w:p w:rsidR="0002566C" w:rsidRPr="006A5142" w:rsidRDefault="00B7552D" w:rsidP="0002566C">
      <w:pPr>
        <w:jc w:val="both"/>
        <w:rPr>
          <w:sz w:val="24"/>
          <w:szCs w:val="24"/>
        </w:rPr>
      </w:pPr>
      <w:r w:rsidRPr="006A5142">
        <w:rPr>
          <w:sz w:val="24"/>
          <w:szCs w:val="24"/>
        </w:rPr>
        <w:t>Implement program to solve problem of making a change using dynamic programming.</w:t>
      </w:r>
    </w:p>
    <w:p w:rsidR="00B7552D" w:rsidRPr="006A5142" w:rsidRDefault="00B7552D" w:rsidP="0002566C">
      <w:pPr>
        <w:jc w:val="both"/>
        <w:rPr>
          <w:b/>
          <w:sz w:val="24"/>
          <w:szCs w:val="24"/>
        </w:rPr>
      </w:pPr>
    </w:p>
    <w:p w:rsidR="0002566C" w:rsidRPr="006A5142" w:rsidRDefault="0002566C" w:rsidP="0002566C">
      <w:pPr>
        <w:jc w:val="both"/>
      </w:pPr>
      <w:r w:rsidRPr="006A5142">
        <w:rPr>
          <w:b/>
          <w:sz w:val="24"/>
        </w:rPr>
        <w:t>Date:</w:t>
      </w:r>
    </w:p>
    <w:p w:rsidR="0002566C" w:rsidRPr="006A5142" w:rsidRDefault="0002566C" w:rsidP="0002566C">
      <w:pPr>
        <w:jc w:val="both"/>
        <w:rPr>
          <w:b/>
          <w:sz w:val="24"/>
        </w:rPr>
      </w:pPr>
    </w:p>
    <w:p w:rsidR="0002566C" w:rsidRPr="006A5142" w:rsidRDefault="0002566C" w:rsidP="0002566C">
      <w:pPr>
        <w:jc w:val="both"/>
        <w:rPr>
          <w:b/>
          <w:sz w:val="24"/>
        </w:rPr>
      </w:pPr>
      <w:r w:rsidRPr="006A5142">
        <w:rPr>
          <w:b/>
          <w:sz w:val="24"/>
        </w:rPr>
        <w:t xml:space="preserve">Competency and Practical Skills: </w:t>
      </w:r>
      <w:r w:rsidRPr="006A5142">
        <w:rPr>
          <w:bCs/>
          <w:sz w:val="24"/>
        </w:rPr>
        <w:t xml:space="preserve">Algorithmic thinking, Programming Skills, </w:t>
      </w:r>
      <w:r w:rsidR="00B7552D" w:rsidRPr="006A5142">
        <w:rPr>
          <w:bCs/>
          <w:sz w:val="24"/>
        </w:rPr>
        <w:t>Problem solving</w:t>
      </w:r>
    </w:p>
    <w:p w:rsidR="0002566C" w:rsidRPr="006A5142" w:rsidRDefault="0002566C" w:rsidP="0002566C">
      <w:pPr>
        <w:jc w:val="both"/>
        <w:rPr>
          <w:b/>
          <w:w w:val="110"/>
        </w:rPr>
      </w:pPr>
    </w:p>
    <w:p w:rsidR="0002566C" w:rsidRPr="006A5142" w:rsidRDefault="0002566C" w:rsidP="0002566C">
      <w:pPr>
        <w:jc w:val="both"/>
      </w:pPr>
      <w:r w:rsidRPr="006A5142">
        <w:rPr>
          <w:b/>
          <w:sz w:val="24"/>
        </w:rPr>
        <w:t>Relevant CO: CO3</w:t>
      </w:r>
    </w:p>
    <w:p w:rsidR="0002566C" w:rsidRPr="006A5142" w:rsidRDefault="0002566C" w:rsidP="0002566C">
      <w:pPr>
        <w:jc w:val="both"/>
        <w:rPr>
          <w:b/>
          <w:sz w:val="24"/>
        </w:rPr>
      </w:pPr>
    </w:p>
    <w:p w:rsidR="00475178" w:rsidRDefault="0002566C" w:rsidP="00475178">
      <w:pPr>
        <w:jc w:val="both"/>
        <w:rPr>
          <w:sz w:val="24"/>
        </w:rPr>
      </w:pPr>
      <w:r w:rsidRPr="006A5142">
        <w:rPr>
          <w:b/>
          <w:sz w:val="24"/>
        </w:rPr>
        <w:t>Objectives:</w:t>
      </w:r>
      <w:r w:rsidRPr="006A5142">
        <w:rPr>
          <w:b/>
          <w:sz w:val="24"/>
        </w:rPr>
        <w:tab/>
      </w:r>
      <w:r w:rsidR="00475178" w:rsidRPr="006A5142">
        <w:rPr>
          <w:sz w:val="24"/>
        </w:rPr>
        <w:t>(a)</w:t>
      </w:r>
      <w:r w:rsidR="00475178">
        <w:rPr>
          <w:sz w:val="24"/>
        </w:rPr>
        <w:t xml:space="preserve"> Understand Dynamic programming algorithm design method.</w:t>
      </w:r>
    </w:p>
    <w:p w:rsidR="00475178" w:rsidRPr="006A5142" w:rsidRDefault="00475178" w:rsidP="00475178">
      <w:pPr>
        <w:ind w:left="1440"/>
        <w:jc w:val="both"/>
      </w:pPr>
      <w:r>
        <w:rPr>
          <w:sz w:val="24"/>
        </w:rPr>
        <w:t>(b) Solve the optimization based problem.</w:t>
      </w:r>
    </w:p>
    <w:p w:rsidR="00475178" w:rsidRPr="006A5142" w:rsidRDefault="00475178" w:rsidP="00475178">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02566C" w:rsidRPr="006A5142" w:rsidRDefault="0002566C" w:rsidP="00475178">
      <w:pPr>
        <w:jc w:val="both"/>
        <w:rPr>
          <w:b/>
          <w:sz w:val="24"/>
        </w:rPr>
      </w:pPr>
    </w:p>
    <w:p w:rsidR="0002566C" w:rsidRPr="006A5142" w:rsidRDefault="0002566C" w:rsidP="0002566C">
      <w:pPr>
        <w:jc w:val="both"/>
      </w:pPr>
      <w:r w:rsidRPr="006A5142">
        <w:rPr>
          <w:b/>
          <w:sz w:val="24"/>
        </w:rPr>
        <w:t xml:space="preserve">Equipment/Instruments: </w:t>
      </w:r>
      <w:r w:rsidRPr="006A5142">
        <w:rPr>
          <w:sz w:val="24"/>
        </w:rPr>
        <w:t xml:space="preserve">Computer System, Any C language editor </w:t>
      </w:r>
    </w:p>
    <w:p w:rsidR="0002566C" w:rsidRPr="006A5142" w:rsidRDefault="0002566C" w:rsidP="0002566C">
      <w:pPr>
        <w:jc w:val="both"/>
        <w:rPr>
          <w:b/>
          <w:sz w:val="24"/>
        </w:rPr>
      </w:pPr>
    </w:p>
    <w:p w:rsidR="0002566C" w:rsidRPr="006A5142" w:rsidRDefault="0002566C" w:rsidP="0002566C">
      <w:pPr>
        <w:jc w:val="both"/>
        <w:rPr>
          <w:b/>
          <w:sz w:val="24"/>
        </w:rPr>
      </w:pPr>
      <w:r w:rsidRPr="006A5142">
        <w:rPr>
          <w:b/>
          <w:sz w:val="24"/>
        </w:rPr>
        <w:t>Theory:</w:t>
      </w:r>
    </w:p>
    <w:p w:rsidR="004F1DE3" w:rsidRPr="006A5142" w:rsidRDefault="004F1DE3" w:rsidP="0002566C">
      <w:pPr>
        <w:jc w:val="both"/>
        <w:rPr>
          <w:sz w:val="24"/>
        </w:rPr>
      </w:pPr>
    </w:p>
    <w:p w:rsidR="0002566C" w:rsidRPr="006A5142" w:rsidRDefault="004F1DE3" w:rsidP="00D72A5C">
      <w:pPr>
        <w:spacing w:line="276" w:lineRule="auto"/>
        <w:jc w:val="both"/>
        <w:rPr>
          <w:bCs/>
          <w:sz w:val="24"/>
        </w:rPr>
      </w:pPr>
      <w:r w:rsidRPr="006A5142">
        <w:rPr>
          <w:bCs/>
          <w:sz w:val="24"/>
        </w:rPr>
        <w:t>Making Change problem is to find change for a given amount using a minimum number of coins from a set of denominations.</w:t>
      </w:r>
      <w:r w:rsidR="000C792C" w:rsidRPr="006A5142">
        <w:rPr>
          <w:bCs/>
          <w:sz w:val="24"/>
        </w:rPr>
        <w:t xml:space="preserve"> If we are given a set of denominations D = {d0, d1, d2, …,dn} and if we want to change for some amount N, many combinations are possible. Suppose {d1, d2, d5, d8}, {d0, d2, d4}, {d0, d5, d7} all are feasible solutions but the solution which selects the minimum number of coins is considered to be an optimal solution. The aim of making a change is to find a solution with a minimum number of coins / denominations. Clearly, this is an optimization problem.</w:t>
      </w:r>
    </w:p>
    <w:p w:rsidR="000C792C" w:rsidRPr="006A5142" w:rsidRDefault="000C792C" w:rsidP="00D72A5C">
      <w:pPr>
        <w:spacing w:line="276" w:lineRule="auto"/>
        <w:jc w:val="both"/>
        <w:rPr>
          <w:bCs/>
          <w:sz w:val="24"/>
        </w:rPr>
      </w:pPr>
    </w:p>
    <w:p w:rsidR="000C792C" w:rsidRPr="006A5142" w:rsidRDefault="000C792C" w:rsidP="00D72A5C">
      <w:pPr>
        <w:spacing w:line="276" w:lineRule="auto"/>
        <w:jc w:val="both"/>
        <w:rPr>
          <w:bCs/>
          <w:sz w:val="24"/>
        </w:rPr>
      </w:pPr>
      <w:r w:rsidRPr="006A5142">
        <w:rPr>
          <w:bCs/>
          <w:sz w:val="24"/>
        </w:rPr>
        <w:t>General assumption is that infinite coins are available for each denomination. We can select any denomination any number of times.</w:t>
      </w:r>
    </w:p>
    <w:p w:rsidR="000C792C" w:rsidRPr="006A5142" w:rsidRDefault="000C792C" w:rsidP="00D72A5C">
      <w:pPr>
        <w:spacing w:line="276" w:lineRule="auto"/>
        <w:jc w:val="both"/>
        <w:rPr>
          <w:bCs/>
          <w:sz w:val="24"/>
        </w:rPr>
      </w:pPr>
    </w:p>
    <w:p w:rsidR="000C792C" w:rsidRPr="006A5142" w:rsidRDefault="000C792C" w:rsidP="00D72A5C">
      <w:pPr>
        <w:spacing w:line="276" w:lineRule="auto"/>
        <w:jc w:val="both"/>
        <w:rPr>
          <w:b/>
          <w:sz w:val="24"/>
        </w:rPr>
      </w:pPr>
      <w:r w:rsidRPr="006A5142">
        <w:rPr>
          <w:b/>
          <w:sz w:val="24"/>
        </w:rPr>
        <w:t>Solution steps are a</w:t>
      </w:r>
      <w:r w:rsidR="00B02D12" w:rsidRPr="006A5142">
        <w:rPr>
          <w:b/>
          <w:sz w:val="24"/>
        </w:rPr>
        <w:t>s</w:t>
      </w:r>
      <w:r w:rsidRPr="006A5142">
        <w:rPr>
          <w:b/>
          <w:sz w:val="24"/>
        </w:rPr>
        <w:t xml:space="preserve"> follow: </w:t>
      </w:r>
    </w:p>
    <w:p w:rsidR="00B02D12" w:rsidRPr="006A5142" w:rsidRDefault="00B02D12" w:rsidP="00D72A5C">
      <w:pPr>
        <w:spacing w:line="276" w:lineRule="auto"/>
        <w:jc w:val="both"/>
        <w:rPr>
          <w:b/>
          <w:sz w:val="24"/>
        </w:rPr>
      </w:pPr>
    </w:p>
    <w:p w:rsidR="000C792C" w:rsidRPr="006A5142" w:rsidRDefault="000C792C" w:rsidP="00D72A5C">
      <w:pPr>
        <w:spacing w:line="276" w:lineRule="auto"/>
        <w:jc w:val="both"/>
        <w:rPr>
          <w:bCs/>
          <w:sz w:val="24"/>
        </w:rPr>
      </w:pPr>
      <w:r w:rsidRPr="006A5142">
        <w:rPr>
          <w:bCs/>
          <w:sz w:val="24"/>
        </w:rPr>
        <w:t xml:space="preserve">Sort all the denominations and start scanning from </w:t>
      </w:r>
      <w:r w:rsidR="00B02D12" w:rsidRPr="006A5142">
        <w:rPr>
          <w:bCs/>
          <w:sz w:val="24"/>
        </w:rPr>
        <w:t>smallest to largest</w:t>
      </w:r>
      <w:r w:rsidRPr="006A5142">
        <w:rPr>
          <w:bCs/>
          <w:sz w:val="24"/>
        </w:rPr>
        <w:t xml:space="preserve"> denomination.In every iterationi, if current denomination </w:t>
      </w:r>
      <w:r w:rsidRPr="006A5142">
        <w:rPr>
          <w:bCs/>
          <w:i/>
          <w:iCs/>
          <w:sz w:val="24"/>
        </w:rPr>
        <w:t>di</w:t>
      </w:r>
      <w:r w:rsidRPr="006A5142">
        <w:rPr>
          <w:bCs/>
          <w:sz w:val="24"/>
        </w:rPr>
        <w:t xml:space="preserve"> is acceptable, then 1 coin is added in solution and total amount is reduced by amount </w:t>
      </w:r>
      <w:r w:rsidRPr="006A5142">
        <w:rPr>
          <w:bCs/>
          <w:i/>
          <w:iCs/>
          <w:sz w:val="24"/>
        </w:rPr>
        <w:t>di</w:t>
      </w:r>
      <w:r w:rsidRPr="006A5142">
        <w:rPr>
          <w:bCs/>
          <w:sz w:val="24"/>
        </w:rPr>
        <w:t>. Hence,</w:t>
      </w:r>
    </w:p>
    <w:p w:rsidR="000C792C" w:rsidRPr="006A5142" w:rsidRDefault="000C792C" w:rsidP="00D72A5C">
      <w:pPr>
        <w:spacing w:line="276" w:lineRule="auto"/>
        <w:jc w:val="both"/>
        <w:rPr>
          <w:bCs/>
          <w:sz w:val="24"/>
        </w:rPr>
      </w:pPr>
      <w:r w:rsidRPr="006A5142">
        <w:rPr>
          <w:bCs/>
          <w:sz w:val="24"/>
        </w:rPr>
        <w:t>C[i, j]    =   1 + (c [i, j – di])</w:t>
      </w:r>
    </w:p>
    <w:p w:rsidR="000C792C" w:rsidRPr="006A5142" w:rsidRDefault="000C792C" w:rsidP="00D72A5C">
      <w:pPr>
        <w:spacing w:line="276" w:lineRule="auto"/>
        <w:jc w:val="both"/>
        <w:rPr>
          <w:bCs/>
          <w:sz w:val="24"/>
        </w:rPr>
      </w:pPr>
    </w:p>
    <w:p w:rsidR="00B02D12" w:rsidRPr="006A5142" w:rsidRDefault="00B02D12" w:rsidP="00D72A5C">
      <w:pPr>
        <w:spacing w:line="276" w:lineRule="auto"/>
        <w:jc w:val="both"/>
        <w:rPr>
          <w:bCs/>
          <w:sz w:val="24"/>
        </w:rPr>
      </w:pPr>
      <w:r w:rsidRPr="006A5142">
        <w:rPr>
          <w:bCs/>
          <w:sz w:val="24"/>
        </w:rPr>
        <w:t>C[i,j] is the minimum number of coins to make change for the amount j. Below figure shows the content of matrix C.</w:t>
      </w:r>
    </w:p>
    <w:p w:rsidR="00B02D12" w:rsidRPr="006A5142" w:rsidRDefault="00B02D12" w:rsidP="00B02D12">
      <w:pPr>
        <w:jc w:val="center"/>
        <w:rPr>
          <w:bCs/>
          <w:sz w:val="24"/>
        </w:rPr>
      </w:pPr>
      <w:r w:rsidRPr="006A5142">
        <w:rPr>
          <w:bCs/>
          <w:noProof/>
          <w:sz w:val="24"/>
          <w:lang w:val="en-IN" w:eastAsia="en-IN" w:bidi="gu-IN"/>
        </w:rPr>
        <w:drawing>
          <wp:inline distT="0" distB="0" distL="0" distR="0">
            <wp:extent cx="3726815" cy="914400"/>
            <wp:effectExtent l="0" t="0" r="0" b="0"/>
            <wp:docPr id="4" name="Picture 4"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Desktop\Captur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26815" cy="914400"/>
                    </a:xfrm>
                    <a:prstGeom prst="rect">
                      <a:avLst/>
                    </a:prstGeom>
                    <a:noFill/>
                    <a:ln>
                      <a:noFill/>
                    </a:ln>
                  </pic:spPr>
                </pic:pic>
              </a:graphicData>
            </a:graphic>
          </wp:inline>
        </w:drawing>
      </w:r>
    </w:p>
    <w:p w:rsidR="00B02D12" w:rsidRPr="006A5142" w:rsidRDefault="00B02D12" w:rsidP="00B02D12">
      <w:pPr>
        <w:jc w:val="center"/>
        <w:rPr>
          <w:bCs/>
          <w:sz w:val="24"/>
        </w:rPr>
      </w:pPr>
      <w:r w:rsidRPr="006A5142">
        <w:rPr>
          <w:bCs/>
          <w:sz w:val="24"/>
        </w:rPr>
        <w:t xml:space="preserve">Figure: </w:t>
      </w:r>
      <w:r w:rsidR="00681247" w:rsidRPr="006A5142">
        <w:rPr>
          <w:bCs/>
          <w:sz w:val="24"/>
        </w:rPr>
        <w:t>C</w:t>
      </w:r>
      <w:r w:rsidRPr="006A5142">
        <w:rPr>
          <w:bCs/>
          <w:sz w:val="24"/>
        </w:rPr>
        <w:t>ontent of matrix C</w:t>
      </w:r>
    </w:p>
    <w:p w:rsidR="0050012F" w:rsidRPr="006A5142" w:rsidRDefault="0050012F" w:rsidP="00B02D12">
      <w:pPr>
        <w:jc w:val="both"/>
        <w:rPr>
          <w:bCs/>
          <w:sz w:val="24"/>
        </w:rPr>
      </w:pPr>
    </w:p>
    <w:p w:rsidR="000C792C" w:rsidRPr="006A5142" w:rsidRDefault="00B02D12" w:rsidP="00D72A5C">
      <w:pPr>
        <w:spacing w:line="276" w:lineRule="auto"/>
        <w:jc w:val="both"/>
        <w:rPr>
          <w:bCs/>
          <w:sz w:val="24"/>
        </w:rPr>
      </w:pPr>
      <w:r w:rsidRPr="006A5142">
        <w:rPr>
          <w:bCs/>
          <w:sz w:val="24"/>
        </w:rPr>
        <w:t>using coins i</w:t>
      </w:r>
      <w:r w:rsidR="000C792C" w:rsidRPr="006A5142">
        <w:rPr>
          <w:bCs/>
          <w:sz w:val="24"/>
        </w:rPr>
        <w:t>f current denomination is larger than current problem size, then we have to skip the denomination and stick with previously calculated solution. Hence,</w:t>
      </w:r>
    </w:p>
    <w:p w:rsidR="000C792C" w:rsidRPr="006A5142" w:rsidRDefault="000C792C" w:rsidP="00D72A5C">
      <w:pPr>
        <w:spacing w:line="276" w:lineRule="auto"/>
        <w:jc w:val="both"/>
        <w:rPr>
          <w:bCs/>
          <w:sz w:val="24"/>
        </w:rPr>
      </w:pPr>
      <w:r w:rsidRPr="006A5142">
        <w:rPr>
          <w:bCs/>
          <w:sz w:val="24"/>
        </w:rPr>
        <w:t>C[i, j]    =   C[i – 1, j]</w:t>
      </w:r>
    </w:p>
    <w:p w:rsidR="000C792C" w:rsidRPr="006A5142" w:rsidRDefault="000C792C" w:rsidP="00D72A5C">
      <w:pPr>
        <w:spacing w:line="276" w:lineRule="auto"/>
        <w:jc w:val="both"/>
        <w:rPr>
          <w:bCs/>
          <w:sz w:val="24"/>
        </w:rPr>
      </w:pPr>
    </w:p>
    <w:p w:rsidR="000C792C" w:rsidRPr="006A5142" w:rsidRDefault="00B02D12" w:rsidP="00D72A5C">
      <w:pPr>
        <w:spacing w:line="276" w:lineRule="auto"/>
        <w:jc w:val="both"/>
        <w:rPr>
          <w:bCs/>
          <w:sz w:val="24"/>
        </w:rPr>
      </w:pPr>
      <w:r w:rsidRPr="006A5142">
        <w:rPr>
          <w:bCs/>
          <w:sz w:val="24"/>
        </w:rPr>
        <w:lastRenderedPageBreak/>
        <w:t>If above cases are not applicable then</w:t>
      </w:r>
      <w:r w:rsidR="000C792C" w:rsidRPr="006A5142">
        <w:rPr>
          <w:bCs/>
          <w:sz w:val="24"/>
        </w:rPr>
        <w:t xml:space="preserve"> we have to stick with choice which returns minimum number of coin. Mathematically, we formulate the problem as,</w:t>
      </w:r>
    </w:p>
    <w:p w:rsidR="000C792C" w:rsidRPr="006A5142" w:rsidRDefault="000C792C" w:rsidP="00D72A5C">
      <w:pPr>
        <w:spacing w:line="276" w:lineRule="auto"/>
        <w:jc w:val="both"/>
        <w:rPr>
          <w:bCs/>
          <w:sz w:val="24"/>
        </w:rPr>
      </w:pPr>
      <w:r w:rsidRPr="006A5142">
        <w:rPr>
          <w:bCs/>
          <w:sz w:val="24"/>
        </w:rPr>
        <w:t>C[i, j]    =   min {C[i – 1, j] , 1 + C[i, j – di]}</w:t>
      </w:r>
    </w:p>
    <w:p w:rsidR="000C792C" w:rsidRPr="006A5142" w:rsidRDefault="000C792C" w:rsidP="000C792C">
      <w:pPr>
        <w:jc w:val="both"/>
        <w:rPr>
          <w:bCs/>
          <w:sz w:val="24"/>
        </w:rPr>
      </w:pPr>
    </w:p>
    <w:p w:rsidR="0002566C" w:rsidRPr="006A5142" w:rsidRDefault="0002566C" w:rsidP="0002566C">
      <w:pPr>
        <w:jc w:val="both"/>
        <w:rPr>
          <w:b/>
          <w:sz w:val="24"/>
        </w:rPr>
      </w:pPr>
      <w:r w:rsidRPr="006A5142">
        <w:rPr>
          <w:b/>
          <w:sz w:val="24"/>
        </w:rPr>
        <w:t xml:space="preserve">Steps to </w:t>
      </w:r>
      <w:r w:rsidR="004F1DE3" w:rsidRPr="006A5142">
        <w:rPr>
          <w:b/>
          <w:sz w:val="24"/>
        </w:rPr>
        <w:t>solve making change problem</w:t>
      </w:r>
      <w:r w:rsidRPr="006A5142">
        <w:rPr>
          <w:b/>
          <w:sz w:val="24"/>
        </w:rPr>
        <w:t xml:space="preserve"> are as below:</w:t>
      </w:r>
    </w:p>
    <w:p w:rsidR="0002566C" w:rsidRPr="006A5142" w:rsidRDefault="0002566C" w:rsidP="0002566C">
      <w:pPr>
        <w:jc w:val="both"/>
        <w:rPr>
          <w:b/>
          <w:sz w:val="24"/>
        </w:rPr>
      </w:pPr>
    </w:p>
    <w:p w:rsidR="004F1DE3" w:rsidRPr="006A5142" w:rsidRDefault="004F1DE3" w:rsidP="004F1DE3">
      <w:pPr>
        <w:jc w:val="both"/>
        <w:rPr>
          <w:bCs/>
          <w:sz w:val="24"/>
        </w:rPr>
      </w:pPr>
      <w:r w:rsidRPr="006A5142">
        <w:rPr>
          <w:bCs/>
          <w:sz w:val="24"/>
        </w:rPr>
        <w:t>Algorithm MAKE_A_CHANGE(d,N)</w:t>
      </w:r>
    </w:p>
    <w:p w:rsidR="004F1DE3" w:rsidRPr="006A5142" w:rsidRDefault="004F1DE3" w:rsidP="004F1DE3">
      <w:pPr>
        <w:jc w:val="both"/>
        <w:rPr>
          <w:bCs/>
          <w:sz w:val="24"/>
        </w:rPr>
      </w:pPr>
      <w:r w:rsidRPr="006A5142">
        <w:rPr>
          <w:bCs/>
          <w:sz w:val="24"/>
        </w:rPr>
        <w:t>// d[1…n] = [d1,d2,…,dn] is array of n denominations</w:t>
      </w:r>
    </w:p>
    <w:p w:rsidR="004F1DE3" w:rsidRPr="006A5142" w:rsidRDefault="004F1DE3" w:rsidP="004F1DE3">
      <w:pPr>
        <w:jc w:val="both"/>
        <w:rPr>
          <w:bCs/>
          <w:sz w:val="24"/>
        </w:rPr>
      </w:pPr>
      <w:r w:rsidRPr="006A5142">
        <w:rPr>
          <w:bCs/>
          <w:sz w:val="24"/>
        </w:rPr>
        <w:t>// C[1…n, 0…N]  is n x N array to hold the solution of sub problems</w:t>
      </w:r>
    </w:p>
    <w:p w:rsidR="004F1DE3" w:rsidRPr="006A5142" w:rsidRDefault="004F1DE3" w:rsidP="004F1DE3">
      <w:pPr>
        <w:jc w:val="both"/>
        <w:rPr>
          <w:bCs/>
          <w:sz w:val="24"/>
        </w:rPr>
      </w:pPr>
      <w:r w:rsidRPr="006A5142">
        <w:rPr>
          <w:bCs/>
          <w:sz w:val="24"/>
        </w:rPr>
        <w:t>// N is the problem size, i.e. amount for which change is required</w:t>
      </w:r>
    </w:p>
    <w:p w:rsidR="004F1DE3" w:rsidRPr="006A5142" w:rsidRDefault="004F1DE3" w:rsidP="004F1DE3">
      <w:pPr>
        <w:jc w:val="both"/>
        <w:rPr>
          <w:bCs/>
          <w:sz w:val="24"/>
        </w:rPr>
      </w:pPr>
    </w:p>
    <w:p w:rsidR="004F1DE3" w:rsidRPr="006A5142" w:rsidRDefault="00D72A5C" w:rsidP="004F1DE3">
      <w:pPr>
        <w:jc w:val="both"/>
        <w:rPr>
          <w:bCs/>
          <w:sz w:val="24"/>
        </w:rPr>
      </w:pPr>
      <w:r>
        <w:rPr>
          <w:bCs/>
          <w:sz w:val="24"/>
        </w:rPr>
        <w:t>f</w:t>
      </w:r>
      <w:r w:rsidR="004F1DE3" w:rsidRPr="006A5142">
        <w:rPr>
          <w:bCs/>
          <w:sz w:val="24"/>
        </w:rPr>
        <w:t>or</w:t>
      </w:r>
      <w:r>
        <w:rPr>
          <w:bCs/>
          <w:sz w:val="24"/>
        </w:rPr>
        <w:t xml:space="preserve"> </w:t>
      </w:r>
      <w:r w:rsidR="004F1DE3" w:rsidRPr="006A5142">
        <w:rPr>
          <w:bCs/>
          <w:sz w:val="24"/>
        </w:rPr>
        <w:t>i ← 1 to n do</w:t>
      </w:r>
    </w:p>
    <w:p w:rsidR="004F1DE3" w:rsidRPr="006A5142" w:rsidRDefault="004F1DE3" w:rsidP="00D72A5C">
      <w:pPr>
        <w:ind w:firstLine="720"/>
        <w:jc w:val="both"/>
        <w:rPr>
          <w:bCs/>
          <w:sz w:val="24"/>
        </w:rPr>
      </w:pPr>
      <w:r w:rsidRPr="006A5142">
        <w:rPr>
          <w:bCs/>
          <w:sz w:val="24"/>
        </w:rPr>
        <w:t>C[i, 0] ← 0</w:t>
      </w:r>
    </w:p>
    <w:p w:rsidR="004F1DE3" w:rsidRPr="006A5142" w:rsidRDefault="004F1DE3" w:rsidP="004F1DE3">
      <w:pPr>
        <w:jc w:val="both"/>
        <w:rPr>
          <w:bCs/>
          <w:sz w:val="24"/>
        </w:rPr>
      </w:pPr>
      <w:r w:rsidRPr="006A5142">
        <w:rPr>
          <w:bCs/>
          <w:sz w:val="24"/>
        </w:rPr>
        <w:t>end</w:t>
      </w:r>
    </w:p>
    <w:p w:rsidR="004F1DE3" w:rsidRPr="006A5142" w:rsidRDefault="004F1DE3" w:rsidP="004F1DE3">
      <w:pPr>
        <w:jc w:val="both"/>
        <w:rPr>
          <w:bCs/>
          <w:sz w:val="24"/>
        </w:rPr>
      </w:pPr>
      <w:r w:rsidRPr="006A5142">
        <w:rPr>
          <w:bCs/>
          <w:sz w:val="24"/>
        </w:rPr>
        <w:t>for</w:t>
      </w:r>
      <w:r w:rsidR="00D72A5C">
        <w:rPr>
          <w:bCs/>
          <w:sz w:val="24"/>
        </w:rPr>
        <w:t xml:space="preserve"> </w:t>
      </w:r>
      <w:r w:rsidRPr="006A5142">
        <w:rPr>
          <w:bCs/>
          <w:sz w:val="24"/>
        </w:rPr>
        <w:t>i ← 1 to n do</w:t>
      </w:r>
    </w:p>
    <w:p w:rsidR="004F1DE3" w:rsidRPr="006A5142" w:rsidRDefault="004F1DE3" w:rsidP="00D72A5C">
      <w:pPr>
        <w:ind w:firstLine="720"/>
        <w:jc w:val="both"/>
        <w:rPr>
          <w:bCs/>
          <w:sz w:val="24"/>
        </w:rPr>
      </w:pPr>
      <w:r w:rsidRPr="006A5142">
        <w:rPr>
          <w:bCs/>
          <w:sz w:val="24"/>
        </w:rPr>
        <w:t>for j ← 1 to N do</w:t>
      </w:r>
    </w:p>
    <w:p w:rsidR="004F1DE3" w:rsidRPr="006A5142" w:rsidRDefault="004F1DE3" w:rsidP="00D72A5C">
      <w:pPr>
        <w:ind w:left="720" w:firstLine="720"/>
        <w:jc w:val="both"/>
        <w:rPr>
          <w:bCs/>
          <w:sz w:val="24"/>
        </w:rPr>
      </w:pPr>
      <w:r w:rsidRPr="006A5142">
        <w:rPr>
          <w:bCs/>
          <w:sz w:val="24"/>
        </w:rPr>
        <w:t>if</w:t>
      </w:r>
      <w:r w:rsidR="00D72A5C">
        <w:rPr>
          <w:bCs/>
          <w:sz w:val="24"/>
        </w:rPr>
        <w:t xml:space="preserve"> </w:t>
      </w:r>
      <w:r w:rsidRPr="006A5142">
        <w:rPr>
          <w:bCs/>
          <w:sz w:val="24"/>
        </w:rPr>
        <w:t>i = = 1 ans j &lt; d [i]  then</w:t>
      </w:r>
    </w:p>
    <w:p w:rsidR="004F1DE3" w:rsidRPr="006A5142" w:rsidRDefault="004F1DE3" w:rsidP="00D72A5C">
      <w:pPr>
        <w:ind w:left="1440" w:firstLine="720"/>
        <w:jc w:val="both"/>
        <w:rPr>
          <w:bCs/>
          <w:sz w:val="24"/>
        </w:rPr>
      </w:pPr>
      <w:r w:rsidRPr="006A5142">
        <w:rPr>
          <w:bCs/>
          <w:sz w:val="24"/>
        </w:rPr>
        <w:t>C[i, j]  ←  ∞</w:t>
      </w:r>
    </w:p>
    <w:p w:rsidR="004F1DE3" w:rsidRPr="006A5142" w:rsidRDefault="004F1DE3" w:rsidP="00D72A5C">
      <w:pPr>
        <w:ind w:left="720" w:firstLine="720"/>
        <w:jc w:val="both"/>
        <w:rPr>
          <w:bCs/>
          <w:sz w:val="24"/>
        </w:rPr>
      </w:pPr>
      <w:r w:rsidRPr="006A5142">
        <w:rPr>
          <w:bCs/>
          <w:sz w:val="24"/>
        </w:rPr>
        <w:t>else if i == 1 then</w:t>
      </w:r>
    </w:p>
    <w:p w:rsidR="004F1DE3" w:rsidRPr="006A5142" w:rsidRDefault="004F1DE3" w:rsidP="00D72A5C">
      <w:pPr>
        <w:ind w:left="1440" w:firstLine="720"/>
        <w:jc w:val="both"/>
        <w:rPr>
          <w:bCs/>
          <w:sz w:val="24"/>
        </w:rPr>
      </w:pPr>
      <w:r w:rsidRPr="006A5142">
        <w:rPr>
          <w:bCs/>
          <w:sz w:val="24"/>
        </w:rPr>
        <w:t>C[i, j]  ← 1 + C[1, j – d[1])</w:t>
      </w:r>
    </w:p>
    <w:p w:rsidR="004F1DE3" w:rsidRPr="006A5142" w:rsidRDefault="004F1DE3" w:rsidP="00D72A5C">
      <w:pPr>
        <w:ind w:left="720" w:firstLine="720"/>
        <w:jc w:val="both"/>
        <w:rPr>
          <w:bCs/>
          <w:sz w:val="24"/>
        </w:rPr>
      </w:pPr>
      <w:r w:rsidRPr="006A5142">
        <w:rPr>
          <w:bCs/>
          <w:sz w:val="24"/>
        </w:rPr>
        <w:t>else if j &lt; d [i] then</w:t>
      </w:r>
    </w:p>
    <w:p w:rsidR="004F1DE3" w:rsidRPr="006A5142" w:rsidRDefault="004F1DE3" w:rsidP="00D72A5C">
      <w:pPr>
        <w:ind w:left="1440" w:firstLine="720"/>
        <w:jc w:val="both"/>
        <w:rPr>
          <w:bCs/>
          <w:sz w:val="24"/>
        </w:rPr>
      </w:pPr>
      <w:r w:rsidRPr="006A5142">
        <w:rPr>
          <w:bCs/>
          <w:sz w:val="24"/>
        </w:rPr>
        <w:t>C[i, j]  ←  C[I – 1, j]</w:t>
      </w:r>
    </w:p>
    <w:p w:rsidR="004F1DE3" w:rsidRPr="006A5142" w:rsidRDefault="004F1DE3" w:rsidP="00D72A5C">
      <w:pPr>
        <w:ind w:left="720" w:firstLine="720"/>
        <w:jc w:val="both"/>
        <w:rPr>
          <w:bCs/>
          <w:sz w:val="24"/>
        </w:rPr>
      </w:pPr>
      <w:r w:rsidRPr="006A5142">
        <w:rPr>
          <w:bCs/>
          <w:sz w:val="24"/>
        </w:rPr>
        <w:t>else</w:t>
      </w:r>
    </w:p>
    <w:p w:rsidR="004F1DE3" w:rsidRPr="006A5142" w:rsidRDefault="004F1DE3" w:rsidP="00D72A5C">
      <w:pPr>
        <w:ind w:left="1440" w:firstLine="720"/>
        <w:jc w:val="both"/>
        <w:rPr>
          <w:bCs/>
          <w:sz w:val="24"/>
        </w:rPr>
      </w:pPr>
      <w:r w:rsidRPr="006A5142">
        <w:rPr>
          <w:bCs/>
          <w:sz w:val="24"/>
        </w:rPr>
        <w:t>C[i, j]  ← min (C[i – 1, j] ,1 + C[i, j – d[i])</w:t>
      </w:r>
    </w:p>
    <w:p w:rsidR="004F1DE3" w:rsidRPr="006A5142" w:rsidRDefault="004F1DE3" w:rsidP="00D72A5C">
      <w:pPr>
        <w:ind w:left="720" w:firstLine="720"/>
        <w:jc w:val="both"/>
        <w:rPr>
          <w:bCs/>
          <w:sz w:val="24"/>
        </w:rPr>
      </w:pPr>
      <w:r w:rsidRPr="006A5142">
        <w:rPr>
          <w:bCs/>
          <w:sz w:val="24"/>
        </w:rPr>
        <w:t>end</w:t>
      </w:r>
    </w:p>
    <w:p w:rsidR="004F1DE3" w:rsidRPr="006A5142" w:rsidRDefault="004F1DE3" w:rsidP="00D72A5C">
      <w:pPr>
        <w:ind w:firstLine="720"/>
        <w:jc w:val="both"/>
        <w:rPr>
          <w:bCs/>
          <w:sz w:val="24"/>
        </w:rPr>
      </w:pPr>
      <w:r w:rsidRPr="006A5142">
        <w:rPr>
          <w:bCs/>
          <w:sz w:val="24"/>
        </w:rPr>
        <w:t>end</w:t>
      </w:r>
    </w:p>
    <w:p w:rsidR="004F1DE3" w:rsidRPr="006A5142" w:rsidRDefault="004F1DE3" w:rsidP="004F1DE3">
      <w:pPr>
        <w:jc w:val="both"/>
        <w:rPr>
          <w:bCs/>
          <w:sz w:val="24"/>
        </w:rPr>
      </w:pPr>
      <w:r w:rsidRPr="006A5142">
        <w:rPr>
          <w:bCs/>
          <w:sz w:val="24"/>
        </w:rPr>
        <w:t>end</w:t>
      </w:r>
    </w:p>
    <w:p w:rsidR="0002566C" w:rsidRPr="006A5142" w:rsidRDefault="004F1DE3" w:rsidP="004F1DE3">
      <w:pPr>
        <w:jc w:val="both"/>
        <w:rPr>
          <w:bCs/>
          <w:sz w:val="24"/>
        </w:rPr>
      </w:pPr>
      <w:r w:rsidRPr="006A5142">
        <w:rPr>
          <w:bCs/>
          <w:sz w:val="24"/>
        </w:rPr>
        <w:t>return C[n, N]</w:t>
      </w:r>
    </w:p>
    <w:p w:rsidR="0002566C" w:rsidRPr="006A5142" w:rsidRDefault="0002566C" w:rsidP="0002566C">
      <w:pPr>
        <w:jc w:val="both"/>
        <w:rPr>
          <w:b/>
          <w:sz w:val="24"/>
        </w:rPr>
      </w:pPr>
    </w:p>
    <w:p w:rsidR="00A30372" w:rsidRPr="006A5142" w:rsidRDefault="00A30372" w:rsidP="0002566C">
      <w:pPr>
        <w:jc w:val="both"/>
        <w:rPr>
          <w:b/>
          <w:sz w:val="24"/>
        </w:rPr>
      </w:pPr>
      <w:r w:rsidRPr="006A5142">
        <w:rPr>
          <w:b/>
          <w:sz w:val="24"/>
        </w:rPr>
        <w:t>Implement above algorithm and print the matrix C. Your program should return the number of coins required and its denominations.</w:t>
      </w:r>
    </w:p>
    <w:p w:rsidR="0002566C" w:rsidRPr="006A5142" w:rsidRDefault="0002566C" w:rsidP="0002566C">
      <w:pPr>
        <w:jc w:val="both"/>
        <w:rPr>
          <w:b/>
          <w:sz w:val="24"/>
        </w:rPr>
      </w:pPr>
    </w:p>
    <w:p w:rsidR="0002566C" w:rsidRPr="006A5142" w:rsidRDefault="0002566C" w:rsidP="0002566C">
      <w:pPr>
        <w:jc w:val="both"/>
        <w:rPr>
          <w:b/>
          <w:sz w:val="24"/>
        </w:rPr>
      </w:pPr>
      <w:r w:rsidRPr="006A5142">
        <w:rPr>
          <w:b/>
          <w:sz w:val="24"/>
        </w:rPr>
        <w:t>Observations:</w:t>
      </w:r>
    </w:p>
    <w:p w:rsidR="0002566C" w:rsidRPr="006A5142" w:rsidRDefault="0002566C" w:rsidP="0002566C">
      <w:pPr>
        <w:jc w:val="both"/>
        <w:rPr>
          <w:bCs/>
          <w:sz w:val="24"/>
        </w:rPr>
      </w:pPr>
      <w:r w:rsidRPr="006A5142">
        <w:rPr>
          <w:bCs/>
          <w:sz w:val="24"/>
        </w:rPr>
        <w:t xml:space="preserve">Write observation based on </w:t>
      </w:r>
      <w:r w:rsidR="00A30372" w:rsidRPr="006A5142">
        <w:rPr>
          <w:bCs/>
          <w:sz w:val="24"/>
        </w:rPr>
        <w:t>whether this algorithm returns optimal answer or not on various inputs.</w:t>
      </w:r>
    </w:p>
    <w:p w:rsidR="0002566C" w:rsidRPr="006A5142" w:rsidRDefault="0002566C" w:rsidP="0002566C">
      <w:pPr>
        <w:jc w:val="both"/>
        <w:rPr>
          <w:bCs/>
          <w:sz w:val="24"/>
        </w:rPr>
      </w:pPr>
    </w:p>
    <w:p w:rsidR="0002566C" w:rsidRPr="006A5142" w:rsidRDefault="0002566C" w:rsidP="0002566C">
      <w:pPr>
        <w:jc w:val="both"/>
        <w:rPr>
          <w:bCs/>
          <w:sz w:val="24"/>
        </w:rPr>
      </w:pPr>
    </w:p>
    <w:p w:rsidR="0002566C" w:rsidRPr="006A5142" w:rsidRDefault="0002566C" w:rsidP="0002566C">
      <w:pPr>
        <w:jc w:val="both"/>
        <w:rPr>
          <w:bCs/>
        </w:rPr>
      </w:pPr>
    </w:p>
    <w:p w:rsidR="00A30372" w:rsidRPr="006A5142" w:rsidRDefault="0002566C" w:rsidP="00A30372">
      <w:pPr>
        <w:jc w:val="both"/>
        <w:rPr>
          <w:b/>
          <w:sz w:val="24"/>
        </w:rPr>
      </w:pPr>
      <w:r w:rsidRPr="006A5142">
        <w:rPr>
          <w:b/>
          <w:sz w:val="24"/>
        </w:rPr>
        <w:t>Result</w:t>
      </w:r>
    </w:p>
    <w:p w:rsidR="0002566C" w:rsidRPr="006A5142" w:rsidRDefault="00A30372" w:rsidP="00A30372">
      <w:pPr>
        <w:jc w:val="both"/>
        <w:rPr>
          <w:bCs/>
          <w:sz w:val="24"/>
        </w:rPr>
      </w:pPr>
      <w:r w:rsidRPr="006A5142">
        <w:rPr>
          <w:bCs/>
          <w:sz w:val="24"/>
        </w:rPr>
        <w:t>Write output of your program</w:t>
      </w:r>
    </w:p>
    <w:p w:rsidR="0002566C" w:rsidRPr="006A5142" w:rsidRDefault="0002566C" w:rsidP="0002566C">
      <w:pPr>
        <w:jc w:val="both"/>
        <w:rPr>
          <w:b/>
          <w:bCs/>
          <w:sz w:val="24"/>
          <w:szCs w:val="24"/>
        </w:rPr>
      </w:pPr>
    </w:p>
    <w:p w:rsidR="00A30372" w:rsidRPr="006A5142" w:rsidRDefault="00A30372" w:rsidP="0002566C">
      <w:pPr>
        <w:jc w:val="both"/>
        <w:rPr>
          <w:b/>
          <w:sz w:val="24"/>
        </w:rPr>
      </w:pPr>
    </w:p>
    <w:p w:rsidR="00A30372" w:rsidRPr="006A5142" w:rsidRDefault="00A30372" w:rsidP="0002566C">
      <w:pPr>
        <w:jc w:val="both"/>
        <w:rPr>
          <w:b/>
          <w:sz w:val="24"/>
        </w:rPr>
      </w:pPr>
    </w:p>
    <w:p w:rsidR="0002566C" w:rsidRPr="006A5142" w:rsidRDefault="0002566C" w:rsidP="0002566C">
      <w:pPr>
        <w:jc w:val="both"/>
      </w:pPr>
      <w:r w:rsidRPr="006A5142">
        <w:rPr>
          <w:b/>
          <w:sz w:val="24"/>
        </w:rPr>
        <w:t xml:space="preserve">Conclusion: </w:t>
      </w:r>
    </w:p>
    <w:p w:rsidR="0002566C" w:rsidRPr="006A5142" w:rsidRDefault="0002566C" w:rsidP="0002566C">
      <w:pPr>
        <w:jc w:val="both"/>
        <w:rPr>
          <w:b/>
          <w:sz w:val="24"/>
        </w:rPr>
      </w:pPr>
    </w:p>
    <w:p w:rsidR="0002566C" w:rsidRPr="006A5142" w:rsidRDefault="0002566C" w:rsidP="0002566C">
      <w:pPr>
        <w:jc w:val="both"/>
        <w:rPr>
          <w:b/>
          <w:sz w:val="24"/>
        </w:rPr>
      </w:pPr>
    </w:p>
    <w:p w:rsidR="0002566C" w:rsidRDefault="0002566C" w:rsidP="0002566C">
      <w:pPr>
        <w:jc w:val="both"/>
        <w:rPr>
          <w:b/>
          <w:sz w:val="24"/>
        </w:rPr>
      </w:pPr>
    </w:p>
    <w:p w:rsidR="00D72A5C" w:rsidRDefault="00D72A5C" w:rsidP="0002566C">
      <w:pPr>
        <w:jc w:val="both"/>
        <w:rPr>
          <w:b/>
          <w:sz w:val="24"/>
        </w:rPr>
      </w:pPr>
    </w:p>
    <w:p w:rsidR="00D72A5C" w:rsidRDefault="00D72A5C" w:rsidP="0002566C">
      <w:pPr>
        <w:jc w:val="both"/>
        <w:rPr>
          <w:b/>
          <w:sz w:val="24"/>
        </w:rPr>
      </w:pPr>
    </w:p>
    <w:p w:rsidR="00D72A5C" w:rsidRDefault="00D72A5C" w:rsidP="0002566C">
      <w:pPr>
        <w:jc w:val="both"/>
        <w:rPr>
          <w:b/>
          <w:sz w:val="24"/>
        </w:rPr>
      </w:pPr>
    </w:p>
    <w:p w:rsidR="00D72A5C" w:rsidRDefault="00D72A5C" w:rsidP="0002566C">
      <w:pPr>
        <w:jc w:val="both"/>
        <w:rPr>
          <w:b/>
          <w:sz w:val="24"/>
        </w:rPr>
      </w:pPr>
    </w:p>
    <w:p w:rsidR="00D72A5C" w:rsidRPr="006A5142" w:rsidRDefault="00D72A5C" w:rsidP="0002566C">
      <w:pPr>
        <w:jc w:val="both"/>
        <w:rPr>
          <w:b/>
          <w:sz w:val="24"/>
        </w:rPr>
      </w:pPr>
    </w:p>
    <w:p w:rsidR="0002566C" w:rsidRPr="006A5142" w:rsidRDefault="0002566C" w:rsidP="0002566C">
      <w:pPr>
        <w:jc w:val="both"/>
        <w:rPr>
          <w:b/>
          <w:sz w:val="24"/>
        </w:rPr>
      </w:pPr>
    </w:p>
    <w:p w:rsidR="0002566C" w:rsidRPr="006A5142" w:rsidRDefault="0002566C" w:rsidP="0002566C">
      <w:pPr>
        <w:jc w:val="both"/>
      </w:pPr>
      <w:r w:rsidRPr="006A5142">
        <w:rPr>
          <w:b/>
          <w:sz w:val="24"/>
        </w:rPr>
        <w:lastRenderedPageBreak/>
        <w:t xml:space="preserve">Quiz: </w:t>
      </w:r>
    </w:p>
    <w:p w:rsidR="0002566C" w:rsidRPr="006A5142" w:rsidRDefault="0002566C" w:rsidP="00D762F9">
      <w:pPr>
        <w:numPr>
          <w:ilvl w:val="0"/>
          <w:numId w:val="23"/>
        </w:numPr>
        <w:jc w:val="both"/>
      </w:pPr>
      <w:r w:rsidRPr="006A5142">
        <w:rPr>
          <w:sz w:val="24"/>
        </w:rPr>
        <w:t xml:space="preserve">What is the time complexity of </w:t>
      </w:r>
      <w:r w:rsidR="00A30372" w:rsidRPr="006A5142">
        <w:rPr>
          <w:sz w:val="24"/>
          <w:szCs w:val="24"/>
        </w:rPr>
        <w:t>above algorithm</w:t>
      </w:r>
      <w:r w:rsidRPr="006A5142">
        <w:rPr>
          <w:sz w:val="24"/>
          <w:szCs w:val="24"/>
        </w:rPr>
        <w:t>?</w:t>
      </w:r>
    </w:p>
    <w:p w:rsidR="0002566C" w:rsidRPr="006A5142" w:rsidRDefault="0002566C" w:rsidP="0002566C">
      <w:pPr>
        <w:jc w:val="both"/>
        <w:rPr>
          <w:b/>
          <w:bCs/>
          <w:sz w:val="24"/>
        </w:rPr>
      </w:pPr>
      <w:r w:rsidRPr="006A5142">
        <w:rPr>
          <w:b/>
          <w:bCs/>
          <w:sz w:val="24"/>
        </w:rPr>
        <w:t>Answer:</w:t>
      </w:r>
    </w:p>
    <w:p w:rsidR="0002566C" w:rsidRPr="006A5142" w:rsidRDefault="0002566C" w:rsidP="0002566C">
      <w:pPr>
        <w:jc w:val="both"/>
        <w:rPr>
          <w:sz w:val="24"/>
        </w:rPr>
      </w:pPr>
    </w:p>
    <w:p w:rsidR="0002566C" w:rsidRPr="006A5142" w:rsidRDefault="0002566C" w:rsidP="0002566C">
      <w:pPr>
        <w:jc w:val="both"/>
        <w:rPr>
          <w:sz w:val="24"/>
        </w:rPr>
      </w:pPr>
    </w:p>
    <w:p w:rsidR="0002566C" w:rsidRPr="006A5142" w:rsidRDefault="00A30372" w:rsidP="00D762F9">
      <w:pPr>
        <w:numPr>
          <w:ilvl w:val="0"/>
          <w:numId w:val="23"/>
        </w:numPr>
        <w:jc w:val="both"/>
      </w:pPr>
      <w:r w:rsidRPr="006A5142">
        <w:rPr>
          <w:sz w:val="24"/>
        </w:rPr>
        <w:t>Does above algorithm always return optimal answer?</w:t>
      </w:r>
    </w:p>
    <w:p w:rsidR="0002566C" w:rsidRPr="006A5142" w:rsidRDefault="0002566C" w:rsidP="0002566C">
      <w:pPr>
        <w:jc w:val="both"/>
        <w:rPr>
          <w:b/>
          <w:bCs/>
          <w:sz w:val="24"/>
        </w:rPr>
      </w:pPr>
      <w:r w:rsidRPr="006A5142">
        <w:rPr>
          <w:b/>
          <w:bCs/>
          <w:sz w:val="24"/>
        </w:rPr>
        <w:t>Answer:</w:t>
      </w:r>
    </w:p>
    <w:p w:rsidR="0002566C" w:rsidRPr="006A5142" w:rsidRDefault="0002566C" w:rsidP="0002566C">
      <w:pPr>
        <w:jc w:val="both"/>
        <w:rPr>
          <w:sz w:val="24"/>
        </w:rPr>
      </w:pPr>
    </w:p>
    <w:p w:rsidR="0002566C" w:rsidRPr="006A5142" w:rsidRDefault="0002566C" w:rsidP="0002566C">
      <w:pPr>
        <w:pStyle w:val="Heading1"/>
        <w:spacing w:line="276" w:lineRule="auto"/>
        <w:ind w:left="0" w:firstLine="0"/>
        <w:rPr>
          <w:bCs w:val="0"/>
          <w:sz w:val="24"/>
        </w:rPr>
      </w:pPr>
      <w:r w:rsidRPr="006A5142">
        <w:rPr>
          <w:bCs w:val="0"/>
          <w:sz w:val="24"/>
        </w:rPr>
        <w:t xml:space="preserve">Suggested Reference: </w:t>
      </w:r>
    </w:p>
    <w:p w:rsidR="0002566C" w:rsidRPr="006A5142" w:rsidRDefault="0002566C" w:rsidP="00D762F9">
      <w:pPr>
        <w:pStyle w:val="Heading1"/>
        <w:numPr>
          <w:ilvl w:val="3"/>
          <w:numId w:val="23"/>
        </w:numPr>
        <w:spacing w:line="276" w:lineRule="auto"/>
        <w:ind w:left="360"/>
        <w:jc w:val="both"/>
        <w:rPr>
          <w:b w:val="0"/>
          <w:bCs w:val="0"/>
          <w:sz w:val="24"/>
          <w:szCs w:val="24"/>
        </w:rPr>
      </w:pPr>
      <w:r w:rsidRPr="006A5142">
        <w:rPr>
          <w:b w:val="0"/>
          <w:bCs w:val="0"/>
          <w:sz w:val="24"/>
          <w:szCs w:val="24"/>
        </w:rPr>
        <w:t xml:space="preserve">"Introduction to Algorithms" by Thomas H. Cormen, Charles E. Leiserson, Ronald L. Rivest, and Clifford Stein </w:t>
      </w:r>
    </w:p>
    <w:p w:rsidR="0002566C" w:rsidRPr="006A5142" w:rsidRDefault="0002566C" w:rsidP="00D762F9">
      <w:pPr>
        <w:pStyle w:val="Heading1"/>
        <w:numPr>
          <w:ilvl w:val="3"/>
          <w:numId w:val="23"/>
        </w:numPr>
        <w:spacing w:line="276" w:lineRule="auto"/>
        <w:ind w:left="360"/>
        <w:jc w:val="both"/>
        <w:rPr>
          <w:b w:val="0"/>
          <w:bCs w:val="0"/>
          <w:sz w:val="24"/>
          <w:szCs w:val="24"/>
        </w:rPr>
      </w:pPr>
      <w:r w:rsidRPr="006A5142">
        <w:rPr>
          <w:b w:val="0"/>
          <w:bCs w:val="0"/>
          <w:sz w:val="24"/>
          <w:szCs w:val="24"/>
        </w:rPr>
        <w:t>“Fundamentals of Algorithms”by E. Horowitz et al.</w:t>
      </w:r>
    </w:p>
    <w:p w:rsidR="004F1DE3" w:rsidRPr="006A5142" w:rsidRDefault="004F1DE3" w:rsidP="00D762F9">
      <w:pPr>
        <w:pStyle w:val="Heading1"/>
        <w:numPr>
          <w:ilvl w:val="3"/>
          <w:numId w:val="23"/>
        </w:numPr>
        <w:tabs>
          <w:tab w:val="clear" w:pos="2880"/>
          <w:tab w:val="num" w:pos="1080"/>
        </w:tabs>
        <w:spacing w:line="276" w:lineRule="auto"/>
        <w:ind w:left="360"/>
        <w:jc w:val="both"/>
        <w:rPr>
          <w:b w:val="0"/>
          <w:bCs w:val="0"/>
          <w:sz w:val="24"/>
          <w:szCs w:val="24"/>
        </w:rPr>
      </w:pPr>
      <w:r w:rsidRPr="006A5142">
        <w:rPr>
          <w:b w:val="0"/>
          <w:bCs w:val="0"/>
          <w:sz w:val="24"/>
          <w:szCs w:val="24"/>
        </w:rPr>
        <w:t>https://codecrucks.com/making-change-problem-using-dynamic-programming/</w:t>
      </w:r>
    </w:p>
    <w:p w:rsidR="0002566C" w:rsidRPr="006A5142" w:rsidRDefault="0002566C" w:rsidP="0002566C">
      <w:pPr>
        <w:pStyle w:val="Heading1"/>
        <w:spacing w:line="276" w:lineRule="auto"/>
        <w:jc w:val="both"/>
        <w:rPr>
          <w:b w:val="0"/>
          <w:bCs w:val="0"/>
          <w:sz w:val="24"/>
          <w:szCs w:val="24"/>
        </w:rPr>
      </w:pPr>
    </w:p>
    <w:p w:rsidR="0002566C" w:rsidRPr="006A5142" w:rsidRDefault="0002566C" w:rsidP="0002566C">
      <w:pPr>
        <w:pStyle w:val="Heading1"/>
        <w:spacing w:line="276" w:lineRule="auto"/>
        <w:ind w:left="0" w:firstLine="0"/>
        <w:rPr>
          <w:b w:val="0"/>
          <w:bCs w:val="0"/>
          <w:sz w:val="24"/>
        </w:rPr>
      </w:pPr>
      <w:r w:rsidRPr="006A5142">
        <w:rPr>
          <w:bCs w:val="0"/>
          <w:sz w:val="24"/>
        </w:rPr>
        <w:t xml:space="preserve">References used by the students: </w:t>
      </w:r>
    </w:p>
    <w:p w:rsidR="0002566C" w:rsidRPr="006A5142" w:rsidRDefault="0002566C" w:rsidP="0002566C">
      <w:pPr>
        <w:pStyle w:val="Heading1"/>
        <w:spacing w:line="276" w:lineRule="auto"/>
        <w:ind w:left="0" w:firstLine="0"/>
        <w:rPr>
          <w:b w:val="0"/>
          <w:bCs w:val="0"/>
          <w:sz w:val="24"/>
        </w:rPr>
      </w:pPr>
    </w:p>
    <w:p w:rsidR="0002566C" w:rsidRPr="006A5142" w:rsidRDefault="0002566C" w:rsidP="0002566C">
      <w:pPr>
        <w:pStyle w:val="Heading1"/>
        <w:spacing w:line="276" w:lineRule="auto"/>
        <w:ind w:left="0" w:firstLine="0"/>
        <w:rPr>
          <w:b w:val="0"/>
          <w:bCs w:val="0"/>
          <w:sz w:val="24"/>
        </w:rPr>
      </w:pPr>
    </w:p>
    <w:p w:rsidR="0002566C" w:rsidRPr="006A5142" w:rsidRDefault="0002566C" w:rsidP="0002566C">
      <w:pPr>
        <w:pStyle w:val="Heading1"/>
        <w:spacing w:line="276" w:lineRule="auto"/>
        <w:ind w:left="0" w:firstLine="0"/>
        <w:rPr>
          <w:b w:val="0"/>
          <w:bCs w:val="0"/>
          <w:sz w:val="24"/>
        </w:rPr>
      </w:pPr>
    </w:p>
    <w:p w:rsidR="0002566C" w:rsidRPr="006A5142" w:rsidRDefault="0002566C" w:rsidP="0002566C">
      <w:pPr>
        <w:pStyle w:val="Heading1"/>
        <w:spacing w:line="276" w:lineRule="auto"/>
        <w:ind w:left="0" w:firstLine="0"/>
        <w:rPr>
          <w:b w:val="0"/>
          <w:bCs w:val="0"/>
          <w:sz w:val="24"/>
        </w:rPr>
      </w:pPr>
    </w:p>
    <w:p w:rsidR="0002566C" w:rsidRPr="006A5142" w:rsidRDefault="0002566C" w:rsidP="0002566C">
      <w:pPr>
        <w:pStyle w:val="Heading1"/>
        <w:spacing w:line="276" w:lineRule="auto"/>
        <w:ind w:left="0" w:firstLine="0"/>
        <w:rPr>
          <w:b w:val="0"/>
          <w:bCs w:val="0"/>
          <w:sz w:val="24"/>
        </w:rPr>
      </w:pPr>
    </w:p>
    <w:p w:rsidR="0002566C" w:rsidRPr="006A5142" w:rsidRDefault="0002566C" w:rsidP="0002566C">
      <w:pPr>
        <w:pStyle w:val="Heading1"/>
        <w:spacing w:line="276" w:lineRule="auto"/>
        <w:ind w:left="0" w:firstLine="0"/>
      </w:pPr>
      <w:r w:rsidRPr="006A5142">
        <w:rPr>
          <w:sz w:val="24"/>
        </w:rPr>
        <w:t>Rubric wise marks obtained:</w:t>
      </w:r>
    </w:p>
    <w:p w:rsidR="0002566C" w:rsidRPr="006A5142" w:rsidRDefault="0002566C" w:rsidP="0002566C">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02566C" w:rsidRPr="006A5142" w:rsidTr="000C792C">
        <w:trPr>
          <w:trHeight w:val="856"/>
        </w:trPr>
        <w:tc>
          <w:tcPr>
            <w:tcW w:w="1193" w:type="dxa"/>
            <w:vMerge w:val="restart"/>
            <w:tcBorders>
              <w:top w:val="single" w:sz="4" w:space="0" w:color="00000A"/>
              <w:left w:val="single" w:sz="4" w:space="0" w:color="00000A"/>
              <w:right w:val="single" w:sz="4" w:space="0" w:color="00000A"/>
            </w:tcBorders>
          </w:tcPr>
          <w:p w:rsidR="0002566C" w:rsidRPr="006A5142" w:rsidRDefault="0002566C" w:rsidP="000C792C">
            <w:pPr>
              <w:pStyle w:val="Heading1"/>
              <w:spacing w:line="276" w:lineRule="auto"/>
              <w:ind w:left="0" w:firstLine="0"/>
            </w:pPr>
            <w:r w:rsidRPr="006A5142">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02566C" w:rsidRPr="006A5142" w:rsidRDefault="0002566C" w:rsidP="000C792C">
            <w:pPr>
              <w:pStyle w:val="Heading1"/>
              <w:spacing w:line="276" w:lineRule="auto"/>
              <w:ind w:left="0" w:firstLine="0"/>
              <w:jc w:val="center"/>
              <w:rPr>
                <w:sz w:val="24"/>
              </w:rPr>
            </w:pPr>
            <w:r w:rsidRPr="006A5142">
              <w:rPr>
                <w:sz w:val="24"/>
              </w:rPr>
              <w:t>Understanding of problem</w:t>
            </w:r>
          </w:p>
          <w:p w:rsidR="0002566C" w:rsidRPr="006A5142" w:rsidRDefault="0002566C" w:rsidP="000C792C">
            <w:pPr>
              <w:pStyle w:val="Heading1"/>
              <w:spacing w:line="276" w:lineRule="auto"/>
              <w:ind w:left="0" w:firstLine="0"/>
              <w:jc w:val="center"/>
            </w:pPr>
            <w:r w:rsidRPr="006A5142">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02566C" w:rsidRPr="006A5142" w:rsidRDefault="0002566C" w:rsidP="000C792C">
            <w:pPr>
              <w:pStyle w:val="Heading1"/>
              <w:spacing w:line="276" w:lineRule="auto"/>
              <w:ind w:left="0" w:firstLine="0"/>
              <w:jc w:val="center"/>
              <w:rPr>
                <w:sz w:val="24"/>
              </w:rPr>
            </w:pPr>
            <w:r w:rsidRPr="006A5142">
              <w:rPr>
                <w:sz w:val="24"/>
              </w:rPr>
              <w:t>Program Implementation</w:t>
            </w:r>
          </w:p>
          <w:p w:rsidR="0002566C" w:rsidRPr="006A5142" w:rsidRDefault="0002566C" w:rsidP="000C792C">
            <w:pPr>
              <w:pStyle w:val="Heading1"/>
              <w:spacing w:line="276" w:lineRule="auto"/>
              <w:ind w:left="0" w:firstLine="0"/>
              <w:jc w:val="center"/>
            </w:pPr>
            <w:r w:rsidRPr="006A5142">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02566C" w:rsidRPr="006A5142" w:rsidRDefault="0002566C" w:rsidP="000C792C">
            <w:pPr>
              <w:pStyle w:val="Heading1"/>
              <w:spacing w:line="276" w:lineRule="auto"/>
              <w:ind w:left="0" w:firstLine="0"/>
              <w:jc w:val="center"/>
              <w:rPr>
                <w:sz w:val="24"/>
              </w:rPr>
            </w:pPr>
            <w:r w:rsidRPr="006A5142">
              <w:rPr>
                <w:sz w:val="24"/>
              </w:rPr>
              <w:t>Documentation &amp;Timely Submission</w:t>
            </w:r>
          </w:p>
          <w:p w:rsidR="0002566C" w:rsidRPr="006A5142" w:rsidRDefault="0002566C" w:rsidP="000C792C">
            <w:pPr>
              <w:pStyle w:val="Heading1"/>
              <w:spacing w:line="276" w:lineRule="auto"/>
              <w:ind w:left="0" w:firstLine="0"/>
              <w:jc w:val="center"/>
            </w:pPr>
            <w:r w:rsidRPr="006A5142">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02566C" w:rsidRPr="006A5142" w:rsidRDefault="0002566C" w:rsidP="000C792C">
            <w:pPr>
              <w:pStyle w:val="Heading1"/>
              <w:spacing w:line="276" w:lineRule="auto"/>
              <w:ind w:left="0" w:firstLine="0"/>
              <w:jc w:val="center"/>
              <w:rPr>
                <w:sz w:val="24"/>
                <w:szCs w:val="24"/>
              </w:rPr>
            </w:pPr>
            <w:r w:rsidRPr="006A5142">
              <w:rPr>
                <w:sz w:val="24"/>
                <w:szCs w:val="24"/>
              </w:rPr>
              <w:t>Total</w:t>
            </w:r>
          </w:p>
          <w:p w:rsidR="0002566C" w:rsidRPr="006A5142" w:rsidRDefault="0002566C" w:rsidP="000C792C">
            <w:pPr>
              <w:pStyle w:val="Heading1"/>
              <w:spacing w:line="276" w:lineRule="auto"/>
              <w:ind w:left="0" w:firstLine="0"/>
              <w:jc w:val="center"/>
            </w:pPr>
            <w:r w:rsidRPr="006A5142">
              <w:rPr>
                <w:sz w:val="24"/>
                <w:szCs w:val="24"/>
              </w:rPr>
              <w:t>(10)</w:t>
            </w:r>
          </w:p>
        </w:tc>
      </w:tr>
      <w:tr w:rsidR="0002566C" w:rsidRPr="006A5142" w:rsidTr="000C792C">
        <w:trPr>
          <w:trHeight w:val="403"/>
        </w:trPr>
        <w:tc>
          <w:tcPr>
            <w:tcW w:w="1193" w:type="dxa"/>
            <w:vMerge/>
            <w:tcBorders>
              <w:left w:val="single" w:sz="4" w:space="0" w:color="00000A"/>
              <w:bottom w:val="single" w:sz="4" w:space="0" w:color="00000A"/>
              <w:right w:val="single" w:sz="4" w:space="0" w:color="00000A"/>
            </w:tcBorders>
          </w:tcPr>
          <w:p w:rsidR="0002566C" w:rsidRPr="006A5142" w:rsidRDefault="0002566C" w:rsidP="000C792C">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02566C" w:rsidRPr="006A5142" w:rsidRDefault="0002566C" w:rsidP="000C792C">
            <w:pPr>
              <w:pStyle w:val="Heading1"/>
              <w:spacing w:line="276" w:lineRule="auto"/>
              <w:ind w:left="0" w:firstLine="0"/>
              <w:jc w:val="center"/>
              <w:rPr>
                <w:sz w:val="17"/>
              </w:rPr>
            </w:pPr>
            <w:r w:rsidRPr="006A5142">
              <w:rPr>
                <w:sz w:val="17"/>
              </w:rPr>
              <w:t>Good</w:t>
            </w:r>
          </w:p>
          <w:p w:rsidR="0002566C" w:rsidRPr="006A5142" w:rsidRDefault="0002566C" w:rsidP="000C792C">
            <w:pPr>
              <w:pStyle w:val="Heading1"/>
              <w:spacing w:line="276" w:lineRule="auto"/>
              <w:ind w:left="0" w:firstLine="0"/>
              <w:jc w:val="center"/>
              <w:rPr>
                <w:sz w:val="17"/>
              </w:rPr>
            </w:pPr>
            <w:r w:rsidRPr="006A5142">
              <w:rPr>
                <w:sz w:val="17"/>
              </w:rPr>
              <w:t>(3)</w:t>
            </w:r>
          </w:p>
        </w:tc>
        <w:tc>
          <w:tcPr>
            <w:tcW w:w="801" w:type="dxa"/>
            <w:tcBorders>
              <w:top w:val="single" w:sz="4" w:space="0" w:color="00000A"/>
              <w:left w:val="single" w:sz="4" w:space="0" w:color="auto"/>
              <w:bottom w:val="single" w:sz="4" w:space="0" w:color="00000A"/>
              <w:right w:val="single" w:sz="4" w:space="0" w:color="00000A"/>
            </w:tcBorders>
          </w:tcPr>
          <w:p w:rsidR="0002566C" w:rsidRPr="006A5142" w:rsidRDefault="0002566C" w:rsidP="000C792C">
            <w:pPr>
              <w:pStyle w:val="Heading1"/>
              <w:spacing w:line="276" w:lineRule="auto"/>
              <w:ind w:left="0" w:firstLine="0"/>
              <w:jc w:val="center"/>
              <w:rPr>
                <w:sz w:val="17"/>
              </w:rPr>
            </w:pPr>
            <w:r w:rsidRPr="006A5142">
              <w:rPr>
                <w:sz w:val="17"/>
              </w:rPr>
              <w:t>Avg.</w:t>
            </w:r>
          </w:p>
          <w:p w:rsidR="0002566C" w:rsidRPr="006A5142" w:rsidRDefault="0002566C" w:rsidP="000C792C">
            <w:pPr>
              <w:pStyle w:val="Heading1"/>
              <w:spacing w:line="276" w:lineRule="auto"/>
              <w:ind w:left="0" w:firstLine="0"/>
              <w:jc w:val="center"/>
              <w:rPr>
                <w:sz w:val="17"/>
              </w:rPr>
            </w:pPr>
            <w:r w:rsidRPr="006A5142">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02566C" w:rsidRPr="006A5142" w:rsidRDefault="0002566C" w:rsidP="000C792C">
            <w:pPr>
              <w:pStyle w:val="Heading1"/>
              <w:spacing w:line="276" w:lineRule="auto"/>
              <w:ind w:left="0" w:firstLine="0"/>
              <w:jc w:val="center"/>
              <w:rPr>
                <w:sz w:val="17"/>
              </w:rPr>
            </w:pPr>
            <w:r w:rsidRPr="006A5142">
              <w:rPr>
                <w:sz w:val="17"/>
              </w:rPr>
              <w:t>Poor</w:t>
            </w:r>
          </w:p>
          <w:p w:rsidR="0002566C" w:rsidRPr="006A5142" w:rsidRDefault="0002566C" w:rsidP="000C792C">
            <w:pPr>
              <w:pStyle w:val="Heading1"/>
              <w:spacing w:line="276" w:lineRule="auto"/>
              <w:ind w:left="0" w:firstLine="0"/>
              <w:jc w:val="center"/>
              <w:rPr>
                <w:sz w:val="17"/>
              </w:rPr>
            </w:pPr>
            <w:r w:rsidRPr="006A5142">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02566C" w:rsidRPr="006A5142" w:rsidRDefault="0002566C" w:rsidP="000C792C">
            <w:pPr>
              <w:pStyle w:val="Heading1"/>
              <w:spacing w:line="276" w:lineRule="auto"/>
              <w:ind w:left="0" w:firstLine="0"/>
              <w:jc w:val="center"/>
              <w:rPr>
                <w:sz w:val="17"/>
              </w:rPr>
            </w:pPr>
            <w:r w:rsidRPr="006A5142">
              <w:rPr>
                <w:sz w:val="17"/>
              </w:rPr>
              <w:t>Good</w:t>
            </w:r>
          </w:p>
          <w:p w:rsidR="0002566C" w:rsidRPr="006A5142" w:rsidRDefault="0002566C" w:rsidP="000C792C">
            <w:pPr>
              <w:pStyle w:val="Heading1"/>
              <w:spacing w:line="276" w:lineRule="auto"/>
              <w:ind w:left="0" w:firstLine="0"/>
              <w:jc w:val="center"/>
              <w:rPr>
                <w:sz w:val="17"/>
              </w:rPr>
            </w:pPr>
            <w:r w:rsidRPr="006A5142">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02566C" w:rsidRPr="006A5142" w:rsidRDefault="0002566C" w:rsidP="000C792C">
            <w:pPr>
              <w:pStyle w:val="Heading1"/>
              <w:spacing w:line="276" w:lineRule="auto"/>
              <w:ind w:left="0" w:firstLine="0"/>
              <w:jc w:val="center"/>
              <w:rPr>
                <w:sz w:val="17"/>
              </w:rPr>
            </w:pPr>
            <w:r w:rsidRPr="006A5142">
              <w:rPr>
                <w:sz w:val="17"/>
              </w:rPr>
              <w:t>Avg.</w:t>
            </w:r>
          </w:p>
          <w:p w:rsidR="0002566C" w:rsidRPr="006A5142" w:rsidRDefault="0002566C" w:rsidP="000C792C">
            <w:pPr>
              <w:pStyle w:val="Heading1"/>
              <w:spacing w:line="276" w:lineRule="auto"/>
              <w:ind w:left="0" w:firstLine="0"/>
              <w:jc w:val="center"/>
              <w:rPr>
                <w:sz w:val="17"/>
              </w:rPr>
            </w:pPr>
            <w:r w:rsidRPr="006A5142">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02566C" w:rsidRPr="006A5142" w:rsidRDefault="0002566C" w:rsidP="000C792C">
            <w:pPr>
              <w:pStyle w:val="Heading1"/>
              <w:spacing w:line="276" w:lineRule="auto"/>
              <w:ind w:left="0" w:firstLine="0"/>
              <w:jc w:val="center"/>
              <w:rPr>
                <w:sz w:val="17"/>
              </w:rPr>
            </w:pPr>
            <w:r w:rsidRPr="006A5142">
              <w:rPr>
                <w:sz w:val="17"/>
              </w:rPr>
              <w:t>Poor</w:t>
            </w:r>
          </w:p>
          <w:p w:rsidR="0002566C" w:rsidRPr="006A5142" w:rsidRDefault="0002566C" w:rsidP="000C792C">
            <w:pPr>
              <w:pStyle w:val="Heading1"/>
              <w:spacing w:line="276" w:lineRule="auto"/>
              <w:ind w:left="0" w:firstLine="0"/>
              <w:jc w:val="center"/>
              <w:rPr>
                <w:sz w:val="17"/>
              </w:rPr>
            </w:pPr>
            <w:r w:rsidRPr="006A5142">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02566C" w:rsidRPr="006A5142" w:rsidRDefault="0002566C" w:rsidP="000C792C">
            <w:pPr>
              <w:pStyle w:val="Heading1"/>
              <w:spacing w:line="276" w:lineRule="auto"/>
              <w:ind w:left="0" w:firstLine="0"/>
              <w:jc w:val="center"/>
              <w:rPr>
                <w:sz w:val="17"/>
              </w:rPr>
            </w:pPr>
            <w:r w:rsidRPr="006A5142">
              <w:rPr>
                <w:sz w:val="17"/>
              </w:rPr>
              <w:t>Good</w:t>
            </w:r>
          </w:p>
          <w:p w:rsidR="0002566C" w:rsidRPr="006A5142" w:rsidRDefault="0002566C" w:rsidP="000C792C">
            <w:pPr>
              <w:pStyle w:val="Heading1"/>
              <w:spacing w:line="276" w:lineRule="auto"/>
              <w:ind w:left="0" w:firstLine="0"/>
              <w:jc w:val="center"/>
              <w:rPr>
                <w:sz w:val="17"/>
              </w:rPr>
            </w:pPr>
            <w:r w:rsidRPr="006A5142">
              <w:rPr>
                <w:sz w:val="17"/>
              </w:rPr>
              <w:t>(2)</w:t>
            </w:r>
          </w:p>
        </w:tc>
        <w:tc>
          <w:tcPr>
            <w:tcW w:w="855" w:type="dxa"/>
            <w:tcBorders>
              <w:top w:val="single" w:sz="4" w:space="0" w:color="00000A"/>
              <w:left w:val="single" w:sz="4" w:space="0" w:color="auto"/>
              <w:bottom w:val="single" w:sz="4" w:space="0" w:color="00000A"/>
              <w:right w:val="single" w:sz="4" w:space="0" w:color="00000A"/>
            </w:tcBorders>
          </w:tcPr>
          <w:p w:rsidR="0002566C" w:rsidRPr="006A5142" w:rsidRDefault="0002566C" w:rsidP="000C792C">
            <w:pPr>
              <w:pStyle w:val="Heading1"/>
              <w:spacing w:line="276" w:lineRule="auto"/>
              <w:ind w:left="0" w:firstLine="0"/>
              <w:jc w:val="center"/>
              <w:rPr>
                <w:sz w:val="17"/>
              </w:rPr>
            </w:pPr>
            <w:r w:rsidRPr="006A5142">
              <w:rPr>
                <w:sz w:val="17"/>
              </w:rPr>
              <w:t>Avg.</w:t>
            </w:r>
          </w:p>
          <w:p w:rsidR="0002566C" w:rsidRPr="006A5142" w:rsidRDefault="0002566C" w:rsidP="000C792C">
            <w:pPr>
              <w:pStyle w:val="Heading1"/>
              <w:spacing w:line="276" w:lineRule="auto"/>
              <w:ind w:left="0" w:firstLine="0"/>
              <w:jc w:val="center"/>
              <w:rPr>
                <w:sz w:val="17"/>
              </w:rPr>
            </w:pPr>
            <w:r w:rsidRPr="006A5142">
              <w:rPr>
                <w:sz w:val="17"/>
              </w:rPr>
              <w:t>(1)</w:t>
            </w:r>
          </w:p>
        </w:tc>
        <w:tc>
          <w:tcPr>
            <w:tcW w:w="856" w:type="dxa"/>
            <w:tcBorders>
              <w:top w:val="single" w:sz="4" w:space="0" w:color="00000A"/>
              <w:left w:val="single" w:sz="4" w:space="0" w:color="auto"/>
              <w:bottom w:val="single" w:sz="4" w:space="0" w:color="00000A"/>
              <w:right w:val="single" w:sz="4" w:space="0" w:color="00000A"/>
            </w:tcBorders>
          </w:tcPr>
          <w:p w:rsidR="0002566C" w:rsidRPr="006A5142" w:rsidRDefault="0002566C" w:rsidP="000C792C">
            <w:pPr>
              <w:pStyle w:val="Heading1"/>
              <w:spacing w:line="276" w:lineRule="auto"/>
              <w:ind w:left="0" w:firstLine="0"/>
              <w:jc w:val="center"/>
              <w:rPr>
                <w:sz w:val="17"/>
              </w:rPr>
            </w:pPr>
            <w:r w:rsidRPr="006A5142">
              <w:rPr>
                <w:sz w:val="17"/>
              </w:rPr>
              <w:t>Poor</w:t>
            </w:r>
          </w:p>
          <w:p w:rsidR="0002566C" w:rsidRPr="006A5142" w:rsidRDefault="0002566C" w:rsidP="000C792C">
            <w:pPr>
              <w:pStyle w:val="Heading1"/>
              <w:spacing w:line="276" w:lineRule="auto"/>
              <w:ind w:left="0" w:firstLine="0"/>
              <w:jc w:val="center"/>
              <w:rPr>
                <w:sz w:val="17"/>
              </w:rPr>
            </w:pPr>
            <w:r w:rsidRPr="006A5142">
              <w:rPr>
                <w:sz w:val="17"/>
              </w:rPr>
              <w:t>(0)</w:t>
            </w:r>
          </w:p>
        </w:tc>
        <w:tc>
          <w:tcPr>
            <w:tcW w:w="1203" w:type="dxa"/>
            <w:vMerge w:val="restart"/>
            <w:tcBorders>
              <w:top w:val="single" w:sz="4" w:space="0" w:color="00000A"/>
              <w:left w:val="single" w:sz="4" w:space="0" w:color="00000A"/>
              <w:right w:val="single" w:sz="4" w:space="0" w:color="00000A"/>
            </w:tcBorders>
          </w:tcPr>
          <w:p w:rsidR="0002566C" w:rsidRPr="006A5142" w:rsidRDefault="0002566C" w:rsidP="000C792C">
            <w:pPr>
              <w:pStyle w:val="Heading1"/>
              <w:spacing w:line="276" w:lineRule="auto"/>
              <w:ind w:left="0" w:firstLine="0"/>
              <w:rPr>
                <w:sz w:val="17"/>
              </w:rPr>
            </w:pPr>
          </w:p>
        </w:tc>
      </w:tr>
      <w:tr w:rsidR="0002566C" w:rsidRPr="006A5142" w:rsidTr="000C792C">
        <w:trPr>
          <w:trHeight w:val="403"/>
        </w:trPr>
        <w:tc>
          <w:tcPr>
            <w:tcW w:w="1193" w:type="dxa"/>
            <w:tcBorders>
              <w:top w:val="single" w:sz="4" w:space="0" w:color="00000A"/>
              <w:left w:val="single" w:sz="4" w:space="0" w:color="00000A"/>
              <w:bottom w:val="single" w:sz="4" w:space="0" w:color="00000A"/>
              <w:right w:val="single" w:sz="4" w:space="0" w:color="00000A"/>
            </w:tcBorders>
          </w:tcPr>
          <w:p w:rsidR="0002566C" w:rsidRPr="006A5142" w:rsidRDefault="0002566C" w:rsidP="000C792C">
            <w:pPr>
              <w:pStyle w:val="Heading1"/>
              <w:spacing w:line="276" w:lineRule="auto"/>
              <w:ind w:left="0" w:firstLine="0"/>
            </w:pPr>
            <w:r w:rsidRPr="006A5142">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02566C" w:rsidRPr="006A5142" w:rsidRDefault="0002566C" w:rsidP="000C792C">
            <w:pPr>
              <w:pStyle w:val="Heading1"/>
              <w:spacing w:line="276" w:lineRule="auto"/>
              <w:ind w:left="0" w:firstLine="0"/>
              <w:rPr>
                <w:sz w:val="17"/>
              </w:rPr>
            </w:pPr>
          </w:p>
          <w:p w:rsidR="0002566C" w:rsidRPr="006A5142" w:rsidRDefault="0002566C" w:rsidP="000C792C">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02566C" w:rsidRPr="006A5142" w:rsidRDefault="0002566C" w:rsidP="000C792C">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02566C" w:rsidRPr="006A5142" w:rsidRDefault="0002566C" w:rsidP="000C792C">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02566C" w:rsidRPr="006A5142" w:rsidRDefault="0002566C" w:rsidP="000C792C">
            <w:pPr>
              <w:pStyle w:val="Heading1"/>
              <w:spacing w:line="276" w:lineRule="auto"/>
              <w:ind w:left="0" w:firstLine="0"/>
              <w:rPr>
                <w:sz w:val="17"/>
              </w:rPr>
            </w:pPr>
          </w:p>
        </w:tc>
      </w:tr>
    </w:tbl>
    <w:p w:rsidR="006A5142" w:rsidRDefault="006A5142" w:rsidP="0002566C">
      <w:pPr>
        <w:pStyle w:val="Heading1"/>
        <w:spacing w:line="276" w:lineRule="auto"/>
        <w:ind w:left="0" w:firstLine="0"/>
      </w:pPr>
    </w:p>
    <w:p w:rsidR="006A5142" w:rsidRDefault="006A5142">
      <w:pPr>
        <w:suppressAutoHyphens w:val="0"/>
        <w:rPr>
          <w:b/>
          <w:bCs/>
        </w:rPr>
      </w:pPr>
      <w:r>
        <w:br w:type="page"/>
      </w:r>
    </w:p>
    <w:p w:rsidR="006A5142" w:rsidRDefault="006A5142" w:rsidP="006A5142">
      <w:pPr>
        <w:jc w:val="center"/>
      </w:pPr>
      <w:r>
        <w:rPr>
          <w:b/>
          <w:sz w:val="28"/>
        </w:rPr>
        <w:lastRenderedPageBreak/>
        <w:t xml:space="preserve">Experiment No: </w:t>
      </w:r>
      <w:r w:rsidR="00A93F5C">
        <w:rPr>
          <w:b/>
          <w:sz w:val="28"/>
        </w:rPr>
        <w:t>8</w:t>
      </w:r>
    </w:p>
    <w:p w:rsidR="006A5142" w:rsidRDefault="006A5142" w:rsidP="006A5142">
      <w:pPr>
        <w:jc w:val="both"/>
        <w:rPr>
          <w:sz w:val="24"/>
          <w:szCs w:val="24"/>
        </w:rPr>
      </w:pPr>
    </w:p>
    <w:p w:rsidR="006A5142" w:rsidRPr="006A5142" w:rsidRDefault="006A5142" w:rsidP="006A5142">
      <w:pPr>
        <w:jc w:val="both"/>
        <w:rPr>
          <w:b/>
          <w:sz w:val="24"/>
          <w:szCs w:val="24"/>
        </w:rPr>
      </w:pPr>
      <w:r w:rsidRPr="006A5142">
        <w:rPr>
          <w:sz w:val="24"/>
          <w:szCs w:val="24"/>
        </w:rPr>
        <w:t>Implement program of chain matrix multiplication using dynamic programming.</w:t>
      </w:r>
    </w:p>
    <w:p w:rsidR="006A5142" w:rsidRDefault="006A5142" w:rsidP="006A5142">
      <w:pPr>
        <w:jc w:val="both"/>
        <w:rPr>
          <w:b/>
          <w:sz w:val="24"/>
        </w:rPr>
      </w:pPr>
    </w:p>
    <w:p w:rsidR="006A5142" w:rsidRDefault="006A5142" w:rsidP="006A5142">
      <w:pPr>
        <w:jc w:val="both"/>
      </w:pPr>
      <w:r>
        <w:rPr>
          <w:b/>
          <w:sz w:val="24"/>
        </w:rPr>
        <w:t>Date:</w:t>
      </w:r>
    </w:p>
    <w:p w:rsidR="006A5142" w:rsidRDefault="006A5142" w:rsidP="006A5142">
      <w:pPr>
        <w:jc w:val="both"/>
        <w:rPr>
          <w:b/>
          <w:sz w:val="24"/>
        </w:rPr>
      </w:pPr>
    </w:p>
    <w:p w:rsidR="006A5142" w:rsidRPr="005A004B" w:rsidRDefault="006A5142" w:rsidP="006A5142">
      <w:pPr>
        <w:jc w:val="both"/>
        <w:rPr>
          <w:b/>
          <w:sz w:val="24"/>
        </w:rPr>
      </w:pPr>
      <w:r w:rsidRPr="005A004B">
        <w:rPr>
          <w:b/>
          <w:sz w:val="24"/>
        </w:rPr>
        <w:t>Competency and Practical Skills:</w:t>
      </w:r>
      <w:r w:rsidRPr="007D799B">
        <w:rPr>
          <w:bCs/>
          <w:sz w:val="24"/>
        </w:rPr>
        <w:t xml:space="preserve">Algorithmic thinking, Programming Skills, </w:t>
      </w:r>
      <w:r>
        <w:rPr>
          <w:bCs/>
          <w:sz w:val="24"/>
        </w:rPr>
        <w:t>Problem solving</w:t>
      </w:r>
    </w:p>
    <w:p w:rsidR="006A5142" w:rsidRDefault="006A5142" w:rsidP="006A5142">
      <w:pPr>
        <w:jc w:val="both"/>
        <w:rPr>
          <w:b/>
          <w:w w:val="110"/>
        </w:rPr>
      </w:pPr>
    </w:p>
    <w:p w:rsidR="006A5142" w:rsidRDefault="006A5142" w:rsidP="006A5142">
      <w:pPr>
        <w:jc w:val="both"/>
      </w:pPr>
      <w:r>
        <w:rPr>
          <w:b/>
          <w:sz w:val="24"/>
        </w:rPr>
        <w:t>Relevant CO: CO3</w:t>
      </w:r>
    </w:p>
    <w:p w:rsidR="006A5142" w:rsidRDefault="006A5142" w:rsidP="006A5142">
      <w:pPr>
        <w:jc w:val="both"/>
        <w:rPr>
          <w:b/>
          <w:sz w:val="24"/>
        </w:rPr>
      </w:pPr>
    </w:p>
    <w:p w:rsidR="00475178" w:rsidRDefault="006A5142" w:rsidP="00475178">
      <w:pPr>
        <w:jc w:val="both"/>
        <w:rPr>
          <w:sz w:val="24"/>
        </w:rPr>
      </w:pPr>
      <w:r>
        <w:rPr>
          <w:b/>
          <w:sz w:val="24"/>
        </w:rPr>
        <w:t>Objectives:</w:t>
      </w:r>
      <w:r>
        <w:rPr>
          <w:b/>
          <w:sz w:val="24"/>
        </w:rPr>
        <w:tab/>
      </w:r>
      <w:r w:rsidR="00475178" w:rsidRPr="006A5142">
        <w:rPr>
          <w:sz w:val="24"/>
        </w:rPr>
        <w:t>(a)</w:t>
      </w:r>
      <w:r w:rsidR="00475178">
        <w:rPr>
          <w:sz w:val="24"/>
        </w:rPr>
        <w:t xml:space="preserve"> Understand Dynamic programming algorithm design method.</w:t>
      </w:r>
    </w:p>
    <w:p w:rsidR="00475178" w:rsidRPr="006A5142" w:rsidRDefault="00475178" w:rsidP="00475178">
      <w:pPr>
        <w:ind w:left="1440"/>
        <w:jc w:val="both"/>
      </w:pPr>
      <w:r>
        <w:rPr>
          <w:sz w:val="24"/>
        </w:rPr>
        <w:t>(b) Solve the optimization based problem.</w:t>
      </w:r>
    </w:p>
    <w:p w:rsidR="00475178" w:rsidRPr="006A5142" w:rsidRDefault="00475178" w:rsidP="00475178">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6A5142" w:rsidRDefault="006A5142" w:rsidP="00475178">
      <w:pPr>
        <w:jc w:val="both"/>
        <w:rPr>
          <w:b/>
          <w:sz w:val="24"/>
        </w:rPr>
      </w:pPr>
    </w:p>
    <w:p w:rsidR="006A5142" w:rsidRDefault="006A5142" w:rsidP="006A5142">
      <w:pPr>
        <w:jc w:val="both"/>
      </w:pPr>
      <w:r>
        <w:rPr>
          <w:b/>
          <w:sz w:val="24"/>
        </w:rPr>
        <w:t xml:space="preserve">Equipment/Instruments: </w:t>
      </w:r>
      <w:r>
        <w:rPr>
          <w:sz w:val="24"/>
        </w:rPr>
        <w:t xml:space="preserve">Computer System, Any C language editor </w:t>
      </w:r>
    </w:p>
    <w:p w:rsidR="006A5142" w:rsidRDefault="006A5142" w:rsidP="006A5142">
      <w:pPr>
        <w:jc w:val="both"/>
        <w:rPr>
          <w:b/>
          <w:sz w:val="24"/>
        </w:rPr>
      </w:pPr>
    </w:p>
    <w:p w:rsidR="006A5142" w:rsidRDefault="006A5142" w:rsidP="006A5142">
      <w:pPr>
        <w:jc w:val="both"/>
        <w:rPr>
          <w:b/>
          <w:sz w:val="24"/>
        </w:rPr>
      </w:pPr>
      <w:r>
        <w:rPr>
          <w:b/>
          <w:sz w:val="24"/>
        </w:rPr>
        <w:t>Theory:</w:t>
      </w:r>
    </w:p>
    <w:p w:rsidR="006A5142" w:rsidRDefault="006A5142" w:rsidP="006A5142">
      <w:pPr>
        <w:jc w:val="both"/>
        <w:rPr>
          <w:sz w:val="24"/>
        </w:rPr>
      </w:pPr>
    </w:p>
    <w:p w:rsidR="006A5142" w:rsidRPr="00DA10E7" w:rsidRDefault="00FD78C3" w:rsidP="00D72A5C">
      <w:pPr>
        <w:spacing w:line="276" w:lineRule="auto"/>
        <w:jc w:val="both"/>
        <w:rPr>
          <w:sz w:val="24"/>
          <w:szCs w:val="24"/>
        </w:rPr>
      </w:pPr>
      <w:r w:rsidRPr="00DA10E7">
        <w:rPr>
          <w:sz w:val="24"/>
          <w:szCs w:val="24"/>
        </w:rPr>
        <w:t>Given a sequence of matrices A</w:t>
      </w:r>
      <w:r w:rsidRPr="00DA10E7">
        <w:rPr>
          <w:sz w:val="24"/>
          <w:szCs w:val="24"/>
          <w:vertAlign w:val="subscript"/>
        </w:rPr>
        <w:t>1</w:t>
      </w:r>
      <w:r w:rsidRPr="00DA10E7">
        <w:rPr>
          <w:sz w:val="24"/>
          <w:szCs w:val="24"/>
        </w:rPr>
        <w:t>, A</w:t>
      </w:r>
      <w:r w:rsidRPr="00DA10E7">
        <w:rPr>
          <w:sz w:val="24"/>
          <w:szCs w:val="24"/>
          <w:vertAlign w:val="subscript"/>
        </w:rPr>
        <w:t>2</w:t>
      </w:r>
      <w:r w:rsidRPr="00DA10E7">
        <w:rPr>
          <w:sz w:val="24"/>
          <w:szCs w:val="24"/>
        </w:rPr>
        <w:t>,...,A</w:t>
      </w:r>
      <w:r w:rsidRPr="00DA10E7">
        <w:rPr>
          <w:sz w:val="24"/>
          <w:szCs w:val="24"/>
          <w:vertAlign w:val="subscript"/>
        </w:rPr>
        <w:t>n</w:t>
      </w:r>
      <w:r w:rsidRPr="00DA10E7">
        <w:rPr>
          <w:sz w:val="24"/>
          <w:szCs w:val="24"/>
        </w:rPr>
        <w:t xml:space="preserve"> and dimensions p</w:t>
      </w:r>
      <w:r w:rsidRPr="00DA10E7">
        <w:rPr>
          <w:sz w:val="24"/>
          <w:szCs w:val="24"/>
          <w:vertAlign w:val="subscript"/>
        </w:rPr>
        <w:t>0</w:t>
      </w:r>
      <w:r w:rsidRPr="00DA10E7">
        <w:rPr>
          <w:sz w:val="24"/>
          <w:szCs w:val="24"/>
        </w:rPr>
        <w:t>, p</w:t>
      </w:r>
      <w:r w:rsidRPr="00DA10E7">
        <w:rPr>
          <w:sz w:val="24"/>
          <w:szCs w:val="24"/>
          <w:vertAlign w:val="subscript"/>
        </w:rPr>
        <w:t>1</w:t>
      </w:r>
      <w:r w:rsidRPr="00DA10E7">
        <w:rPr>
          <w:sz w:val="24"/>
          <w:szCs w:val="24"/>
        </w:rPr>
        <w:t>,...,p</w:t>
      </w:r>
      <w:r w:rsidRPr="00DA10E7">
        <w:rPr>
          <w:sz w:val="24"/>
          <w:szCs w:val="24"/>
          <w:vertAlign w:val="subscript"/>
        </w:rPr>
        <w:t>n</w:t>
      </w:r>
      <w:r w:rsidRPr="00DA10E7">
        <w:rPr>
          <w:sz w:val="24"/>
          <w:szCs w:val="24"/>
        </w:rPr>
        <w:t xml:space="preserve"> where A</w:t>
      </w:r>
      <w:r w:rsidRPr="00DA10E7">
        <w:rPr>
          <w:sz w:val="24"/>
          <w:szCs w:val="24"/>
          <w:vertAlign w:val="subscript"/>
        </w:rPr>
        <w:t>i</w:t>
      </w:r>
      <w:r w:rsidRPr="00DA10E7">
        <w:rPr>
          <w:sz w:val="24"/>
          <w:szCs w:val="24"/>
        </w:rPr>
        <w:t xml:space="preserve"> is of dimension p</w:t>
      </w:r>
      <w:r w:rsidRPr="00DA10E7">
        <w:rPr>
          <w:sz w:val="24"/>
          <w:szCs w:val="24"/>
          <w:vertAlign w:val="subscript"/>
        </w:rPr>
        <w:t>i−1</w:t>
      </w:r>
      <w:r w:rsidRPr="00DA10E7">
        <w:rPr>
          <w:sz w:val="24"/>
          <w:szCs w:val="24"/>
        </w:rPr>
        <w:t xml:space="preserve"> × p</w:t>
      </w:r>
      <w:r w:rsidRPr="00DA10E7">
        <w:rPr>
          <w:sz w:val="24"/>
          <w:szCs w:val="24"/>
          <w:vertAlign w:val="subscript"/>
        </w:rPr>
        <w:t>i</w:t>
      </w:r>
      <w:r w:rsidRPr="00DA10E7">
        <w:rPr>
          <w:sz w:val="24"/>
          <w:szCs w:val="24"/>
        </w:rPr>
        <w:t>, determine the order of multiplication (represented, say, as a binary tree) that minimizes the number of operations.</w:t>
      </w:r>
    </w:p>
    <w:p w:rsidR="00FD78C3" w:rsidRPr="00DA10E7" w:rsidRDefault="00FD78C3" w:rsidP="00D72A5C">
      <w:pPr>
        <w:spacing w:line="276" w:lineRule="auto"/>
        <w:jc w:val="both"/>
        <w:rPr>
          <w:bCs/>
          <w:sz w:val="24"/>
          <w:szCs w:val="24"/>
        </w:rPr>
      </w:pPr>
      <w:r w:rsidRPr="00DA10E7">
        <w:rPr>
          <w:sz w:val="24"/>
          <w:szCs w:val="24"/>
        </w:rPr>
        <w:t>This algorithm does not perform the multiplications; it just determines the best order in which to perform the multiplications</w:t>
      </w:r>
    </w:p>
    <w:p w:rsidR="006A5142" w:rsidRPr="00DA10E7" w:rsidRDefault="006A5142" w:rsidP="00D72A5C">
      <w:pPr>
        <w:spacing w:line="276" w:lineRule="auto"/>
        <w:jc w:val="both"/>
        <w:rPr>
          <w:bCs/>
          <w:sz w:val="24"/>
          <w:szCs w:val="24"/>
        </w:rPr>
      </w:pPr>
    </w:p>
    <w:p w:rsidR="005E55EC" w:rsidRPr="00414019" w:rsidRDefault="003B3201" w:rsidP="00D72A5C">
      <w:pPr>
        <w:spacing w:line="276" w:lineRule="auto"/>
        <w:jc w:val="both"/>
        <w:rPr>
          <w:sz w:val="24"/>
          <w:szCs w:val="24"/>
          <w:shd w:val="clear" w:color="auto" w:fill="FFFFFF"/>
        </w:rPr>
      </w:pPr>
      <w:r w:rsidRPr="00414019">
        <w:rPr>
          <w:sz w:val="24"/>
          <w:szCs w:val="24"/>
          <w:shd w:val="clear" w:color="auto" w:fill="FFFFFF"/>
        </w:rPr>
        <w:t>Two matrices are called compatible only if the number of columns in the first matrix and the number of rows in the second matrix are the same. Matrix multiplication is possible only if they are compatible. Let A and B be two compatible matrices of dimensions p x q and q x r</w:t>
      </w:r>
    </w:p>
    <w:p w:rsidR="00D473DE" w:rsidRPr="00414019" w:rsidRDefault="00D473DE" w:rsidP="00D473DE">
      <w:pPr>
        <w:pStyle w:val="NormalWeb"/>
        <w:shd w:val="clear" w:color="auto" w:fill="FFFFFF"/>
        <w:spacing w:before="0" w:beforeAutospacing="0" w:after="240" w:afterAutospacing="0"/>
        <w:textAlignment w:val="baseline"/>
      </w:pPr>
      <w:r w:rsidRPr="00414019">
        <w:t>Suppose dimension of three matrices are :</w:t>
      </w:r>
    </w:p>
    <w:p w:rsidR="00D473DE" w:rsidRPr="00414019" w:rsidRDefault="00D473DE" w:rsidP="00D473DE">
      <w:pPr>
        <w:pStyle w:val="NormalWeb"/>
        <w:shd w:val="clear" w:color="auto" w:fill="FFFFFF"/>
        <w:spacing w:before="0" w:beforeAutospacing="0" w:after="0" w:afterAutospacing="0"/>
        <w:textAlignment w:val="baseline"/>
      </w:pPr>
      <w:r w:rsidRPr="00414019">
        <w:t>A</w:t>
      </w:r>
      <w:r w:rsidRPr="00414019">
        <w:rPr>
          <w:bdr w:val="none" w:sz="0" w:space="0" w:color="auto" w:frame="1"/>
          <w:vertAlign w:val="subscript"/>
        </w:rPr>
        <w:t>1</w:t>
      </w:r>
      <w:r w:rsidRPr="00414019">
        <w:t> = 5 x 4</w:t>
      </w:r>
    </w:p>
    <w:p w:rsidR="00D473DE" w:rsidRPr="00414019" w:rsidRDefault="00D473DE" w:rsidP="00D473DE">
      <w:pPr>
        <w:pStyle w:val="NormalWeb"/>
        <w:shd w:val="clear" w:color="auto" w:fill="FFFFFF"/>
        <w:spacing w:before="0" w:beforeAutospacing="0" w:after="0" w:afterAutospacing="0"/>
        <w:textAlignment w:val="baseline"/>
      </w:pPr>
      <w:r w:rsidRPr="00414019">
        <w:t>A</w:t>
      </w:r>
      <w:r w:rsidRPr="00414019">
        <w:rPr>
          <w:bdr w:val="none" w:sz="0" w:space="0" w:color="auto" w:frame="1"/>
          <w:vertAlign w:val="subscript"/>
        </w:rPr>
        <w:t>2</w:t>
      </w:r>
      <w:r w:rsidRPr="00414019">
        <w:t> = 4 x 6</w:t>
      </w:r>
    </w:p>
    <w:p w:rsidR="00D473DE" w:rsidRPr="00414019" w:rsidRDefault="00D473DE" w:rsidP="00D473DE">
      <w:pPr>
        <w:pStyle w:val="NormalWeb"/>
        <w:shd w:val="clear" w:color="auto" w:fill="FFFFFF"/>
        <w:spacing w:before="0" w:beforeAutospacing="0" w:after="0" w:afterAutospacing="0"/>
        <w:textAlignment w:val="baseline"/>
      </w:pPr>
      <w:r w:rsidRPr="00414019">
        <w:t>A</w:t>
      </w:r>
      <w:r w:rsidRPr="00414019">
        <w:rPr>
          <w:bdr w:val="none" w:sz="0" w:space="0" w:color="auto" w:frame="1"/>
          <w:vertAlign w:val="subscript"/>
        </w:rPr>
        <w:t>3</w:t>
      </w:r>
      <w:r w:rsidRPr="00414019">
        <w:t> = 6 x 2     </w:t>
      </w:r>
    </w:p>
    <w:p w:rsidR="00D473DE" w:rsidRPr="00414019" w:rsidRDefault="00D473DE" w:rsidP="00D473DE">
      <w:pPr>
        <w:pStyle w:val="NormalWeb"/>
        <w:shd w:val="clear" w:color="auto" w:fill="FFFFFF"/>
        <w:spacing w:before="0" w:beforeAutospacing="0" w:after="240" w:afterAutospacing="0"/>
        <w:textAlignment w:val="baseline"/>
      </w:pPr>
      <w:r w:rsidRPr="00414019">
        <w:t>Matrix multiplication is associative. So</w:t>
      </w:r>
    </w:p>
    <w:p w:rsidR="00D473DE" w:rsidRPr="00414019" w:rsidRDefault="00D473DE" w:rsidP="00D473DE">
      <w:pPr>
        <w:pStyle w:val="NormalWeb"/>
        <w:shd w:val="clear" w:color="auto" w:fill="FFFFFF"/>
        <w:spacing w:before="0" w:beforeAutospacing="0" w:after="0" w:afterAutospacing="0"/>
        <w:textAlignment w:val="baseline"/>
      </w:pPr>
      <w:r w:rsidRPr="00414019">
        <w:t>(A</w:t>
      </w:r>
      <w:r w:rsidRPr="00414019">
        <w:rPr>
          <w:bdr w:val="none" w:sz="0" w:space="0" w:color="auto" w:frame="1"/>
          <w:vertAlign w:val="subscript"/>
        </w:rPr>
        <w:t>1</w:t>
      </w:r>
      <w:r w:rsidRPr="00414019">
        <w:t> A</w:t>
      </w:r>
      <w:r w:rsidRPr="00414019">
        <w:rPr>
          <w:bdr w:val="none" w:sz="0" w:space="0" w:color="auto" w:frame="1"/>
          <w:vertAlign w:val="subscript"/>
        </w:rPr>
        <w:t>2</w:t>
      </w:r>
      <w:r w:rsidRPr="00414019">
        <w:t> ) A</w:t>
      </w:r>
      <w:r w:rsidRPr="00414019">
        <w:rPr>
          <w:bdr w:val="none" w:sz="0" w:space="0" w:color="auto" w:frame="1"/>
          <w:vertAlign w:val="subscript"/>
        </w:rPr>
        <w:t>3</w:t>
      </w:r>
      <w:r w:rsidRPr="00414019">
        <w:t> = {(5 x 4 ) x (4 x 6) } x (6 x 2)</w:t>
      </w:r>
    </w:p>
    <w:p w:rsidR="00D473DE" w:rsidRPr="00414019" w:rsidRDefault="00D473DE" w:rsidP="00D473DE">
      <w:pPr>
        <w:pStyle w:val="NormalWeb"/>
        <w:shd w:val="clear" w:color="auto" w:fill="FFFFFF"/>
        <w:spacing w:before="0" w:beforeAutospacing="0" w:after="240" w:afterAutospacing="0"/>
        <w:textAlignment w:val="baseline"/>
      </w:pPr>
      <w:r w:rsidRPr="00414019">
        <w:t>= (5 x 4 x 6) + (5 x 6 x 2)</w:t>
      </w:r>
    </w:p>
    <w:p w:rsidR="00D473DE" w:rsidRPr="00414019" w:rsidRDefault="00D473DE" w:rsidP="00D473DE">
      <w:pPr>
        <w:pStyle w:val="NormalWeb"/>
        <w:shd w:val="clear" w:color="auto" w:fill="FFFFFF"/>
        <w:spacing w:before="0" w:beforeAutospacing="0" w:after="240" w:afterAutospacing="0"/>
        <w:textAlignment w:val="baseline"/>
      </w:pPr>
      <w:r w:rsidRPr="00414019">
        <w:t>= 180</w:t>
      </w:r>
    </w:p>
    <w:p w:rsidR="00D473DE" w:rsidRPr="00414019" w:rsidRDefault="00D473DE" w:rsidP="00D473DE">
      <w:pPr>
        <w:pStyle w:val="NormalWeb"/>
        <w:shd w:val="clear" w:color="auto" w:fill="FFFFFF"/>
        <w:spacing w:before="0" w:beforeAutospacing="0" w:after="0" w:afterAutospacing="0"/>
        <w:textAlignment w:val="baseline"/>
      </w:pPr>
      <w:r w:rsidRPr="00414019">
        <w:t>A</w:t>
      </w:r>
      <w:r w:rsidRPr="00414019">
        <w:rPr>
          <w:bdr w:val="none" w:sz="0" w:space="0" w:color="auto" w:frame="1"/>
          <w:vertAlign w:val="subscript"/>
        </w:rPr>
        <w:t>1</w:t>
      </w:r>
      <w:r w:rsidRPr="00414019">
        <w:t> (A</w:t>
      </w:r>
      <w:r w:rsidRPr="00414019">
        <w:rPr>
          <w:bdr w:val="none" w:sz="0" w:space="0" w:color="auto" w:frame="1"/>
          <w:vertAlign w:val="subscript"/>
        </w:rPr>
        <w:t>2</w:t>
      </w:r>
      <w:r w:rsidRPr="00414019">
        <w:t> A</w:t>
      </w:r>
      <w:r w:rsidRPr="00414019">
        <w:rPr>
          <w:bdr w:val="none" w:sz="0" w:space="0" w:color="auto" w:frame="1"/>
          <w:vertAlign w:val="subscript"/>
        </w:rPr>
        <w:t>3</w:t>
      </w:r>
      <w:r w:rsidRPr="00414019">
        <w:t>) = (5 x 4) x {(4 x 6) x (6 x 2) }</w:t>
      </w:r>
    </w:p>
    <w:p w:rsidR="00D473DE" w:rsidRPr="00414019" w:rsidRDefault="00D473DE" w:rsidP="00D473DE">
      <w:pPr>
        <w:pStyle w:val="NormalWeb"/>
        <w:shd w:val="clear" w:color="auto" w:fill="FFFFFF"/>
        <w:spacing w:before="0" w:beforeAutospacing="0" w:after="240" w:afterAutospacing="0"/>
        <w:textAlignment w:val="baseline"/>
      </w:pPr>
      <w:r w:rsidRPr="00414019">
        <w:t>= (5 x 4 x 2) + (4 x 6 x 2)</w:t>
      </w:r>
    </w:p>
    <w:p w:rsidR="00D473DE" w:rsidRPr="00414019" w:rsidRDefault="00D473DE" w:rsidP="00D473DE">
      <w:pPr>
        <w:pStyle w:val="NormalWeb"/>
        <w:shd w:val="clear" w:color="auto" w:fill="FFFFFF"/>
        <w:spacing w:before="0" w:beforeAutospacing="0" w:after="240" w:afterAutospacing="0"/>
        <w:textAlignment w:val="baseline"/>
      </w:pPr>
      <w:r w:rsidRPr="00414019">
        <w:t>= 88</w:t>
      </w:r>
    </w:p>
    <w:p w:rsidR="00D473DE" w:rsidRPr="00414019" w:rsidRDefault="00D473DE" w:rsidP="00D72A5C">
      <w:pPr>
        <w:spacing w:line="276" w:lineRule="auto"/>
        <w:jc w:val="both"/>
        <w:rPr>
          <w:sz w:val="24"/>
          <w:szCs w:val="24"/>
          <w:shd w:val="clear" w:color="auto" w:fill="FFFFFF"/>
        </w:rPr>
      </w:pPr>
      <w:r w:rsidRPr="00414019">
        <w:rPr>
          <w:sz w:val="24"/>
          <w:szCs w:val="24"/>
          <w:shd w:val="clear" w:color="auto" w:fill="FFFFFF"/>
        </w:rPr>
        <w:t>The answer of both multiplication sequences would be the same, but the numbers of multiplications are different. This leads to the question, what order should be selected for a chain of matrices to minimize the number of multiplications?</w:t>
      </w:r>
    </w:p>
    <w:p w:rsidR="00D473DE" w:rsidRPr="00414019" w:rsidRDefault="00D473DE" w:rsidP="00D72A5C">
      <w:pPr>
        <w:spacing w:line="276" w:lineRule="auto"/>
        <w:jc w:val="both"/>
        <w:rPr>
          <w:sz w:val="24"/>
          <w:szCs w:val="24"/>
          <w:shd w:val="clear" w:color="auto" w:fill="FFFFFF"/>
        </w:rPr>
      </w:pPr>
    </w:p>
    <w:p w:rsidR="00D473DE" w:rsidRPr="00414019" w:rsidRDefault="00D473DE" w:rsidP="00D72A5C">
      <w:pPr>
        <w:spacing w:line="276" w:lineRule="auto"/>
        <w:jc w:val="both"/>
        <w:rPr>
          <w:sz w:val="24"/>
          <w:szCs w:val="24"/>
          <w:shd w:val="clear" w:color="auto" w:fill="FFFFFF"/>
        </w:rPr>
      </w:pPr>
    </w:p>
    <w:p w:rsidR="00DA10E7" w:rsidRPr="00414019" w:rsidRDefault="00DA10E7" w:rsidP="00D72A5C">
      <w:pPr>
        <w:pStyle w:val="NormalWeb"/>
        <w:shd w:val="clear" w:color="auto" w:fill="FFFFFF"/>
        <w:spacing w:before="0" w:beforeAutospacing="0" w:after="0" w:afterAutospacing="0" w:line="276" w:lineRule="auto"/>
        <w:jc w:val="both"/>
        <w:textAlignment w:val="baseline"/>
        <w:rPr>
          <w:shd w:val="clear" w:color="auto" w:fill="FFFFFF"/>
        </w:rPr>
      </w:pPr>
      <w:r w:rsidRPr="00414019">
        <w:rPr>
          <w:shd w:val="clear" w:color="auto" w:fill="FFFFFF"/>
        </w:rPr>
        <w:t xml:space="preserve">Let us denote the number of alternative parenthesizations of a sequence of n matrices by p(n). When n = 1, there is only one matrix and therefore only one way to parenthesize the matrix. When </w:t>
      </w:r>
      <w:r w:rsidRPr="00414019">
        <w:rPr>
          <w:shd w:val="clear" w:color="auto" w:fill="FFFFFF"/>
        </w:rPr>
        <w:lastRenderedPageBreak/>
        <w:t>n ≥ 2, a fully parenthesized matrix product is the product of two fully parenthesized matrix sub-products, and the split between the two subproducts may occur between the k and (k + 1)</w:t>
      </w:r>
      <w:r w:rsidRPr="00414019">
        <w:rPr>
          <w:bdr w:val="none" w:sz="0" w:space="0" w:color="auto" w:frame="1"/>
          <w:shd w:val="clear" w:color="auto" w:fill="FFFFFF"/>
          <w:vertAlign w:val="superscript"/>
        </w:rPr>
        <w:t>st</w:t>
      </w:r>
      <w:r w:rsidRPr="00414019">
        <w:rPr>
          <w:shd w:val="clear" w:color="auto" w:fill="FFFFFF"/>
        </w:rPr>
        <w:t> matrices for any k = 1, 2, 3…, n – 1. Thus we obtain the recurrence.</w:t>
      </w:r>
    </w:p>
    <w:p w:rsidR="00DA10E7" w:rsidRPr="00414019" w:rsidRDefault="00DA10E7" w:rsidP="00D72A5C">
      <w:pPr>
        <w:pStyle w:val="NormalWeb"/>
        <w:shd w:val="clear" w:color="auto" w:fill="FFFFFF"/>
        <w:spacing w:before="0" w:beforeAutospacing="0" w:after="0" w:afterAutospacing="0" w:line="276" w:lineRule="auto"/>
        <w:jc w:val="both"/>
        <w:textAlignment w:val="baseline"/>
        <w:rPr>
          <w:shd w:val="clear" w:color="auto" w:fill="FFFFFF"/>
        </w:rPr>
      </w:pPr>
    </w:p>
    <w:p w:rsidR="00414019" w:rsidRDefault="007D0E4B" w:rsidP="00D72A5C">
      <w:pPr>
        <w:pStyle w:val="NormalWeb"/>
        <w:shd w:val="clear" w:color="auto" w:fill="FFFFFF"/>
        <w:spacing w:before="0" w:beforeAutospacing="0" w:after="0" w:afterAutospacing="0" w:line="276" w:lineRule="auto"/>
        <w:jc w:val="center"/>
        <w:textAlignment w:val="baseline"/>
        <w:rPr>
          <w:shd w:val="clear" w:color="auto" w:fill="FFFFFF"/>
        </w:rPr>
      </w:pPr>
      <w:r>
        <w:rPr>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53.5pt">
            <v:imagedata r:id="rId33" o:title="2"/>
          </v:shape>
        </w:pict>
      </w:r>
    </w:p>
    <w:p w:rsidR="00414019" w:rsidRPr="00414019" w:rsidRDefault="00414019" w:rsidP="00D72A5C">
      <w:pPr>
        <w:pStyle w:val="NormalWeb"/>
        <w:shd w:val="clear" w:color="auto" w:fill="FFFFFF"/>
        <w:spacing w:before="0" w:beforeAutospacing="0" w:after="0" w:afterAutospacing="0" w:line="276" w:lineRule="auto"/>
        <w:jc w:val="both"/>
        <w:textAlignment w:val="baseline"/>
        <w:rPr>
          <w:shd w:val="clear" w:color="auto" w:fill="FFFFFF"/>
        </w:rPr>
      </w:pPr>
      <w:r w:rsidRPr="00414019">
        <w:rPr>
          <w:shd w:val="clear" w:color="auto" w:fill="FFFFFF"/>
        </w:rPr>
        <w:t>The solution to the recurrence is the sequence of </w:t>
      </w:r>
      <w:r w:rsidRPr="00414019">
        <w:rPr>
          <w:rStyle w:val="Emphasis"/>
          <w:b/>
          <w:bCs/>
          <w:bdr w:val="none" w:sz="0" w:space="0" w:color="auto" w:frame="1"/>
          <w:shd w:val="clear" w:color="auto" w:fill="FFFFFF"/>
        </w:rPr>
        <w:t>Catalan numbers</w:t>
      </w:r>
      <w:r w:rsidRPr="00414019">
        <w:rPr>
          <w:shd w:val="clear" w:color="auto" w:fill="FFFFFF"/>
        </w:rPr>
        <w:t>, which grows as Ω(4</w:t>
      </w:r>
      <w:r w:rsidRPr="00414019">
        <w:rPr>
          <w:bdr w:val="none" w:sz="0" w:space="0" w:color="auto" w:frame="1"/>
          <w:shd w:val="clear" w:color="auto" w:fill="FFFFFF"/>
          <w:vertAlign w:val="superscript"/>
        </w:rPr>
        <w:t>n</w:t>
      </w:r>
      <w:r w:rsidRPr="00414019">
        <w:rPr>
          <w:shd w:val="clear" w:color="auto" w:fill="FFFFFF"/>
        </w:rPr>
        <w:t> / n</w:t>
      </w:r>
      <w:r w:rsidRPr="00414019">
        <w:rPr>
          <w:bdr w:val="none" w:sz="0" w:space="0" w:color="auto" w:frame="1"/>
          <w:shd w:val="clear" w:color="auto" w:fill="FFFFFF"/>
          <w:vertAlign w:val="superscript"/>
        </w:rPr>
        <w:t>3/2</w:t>
      </w:r>
      <w:r w:rsidRPr="00414019">
        <w:rPr>
          <w:shd w:val="clear" w:color="auto" w:fill="FFFFFF"/>
        </w:rPr>
        <w:t>), roughly equal to Ω(2</w:t>
      </w:r>
      <w:r w:rsidRPr="00414019">
        <w:rPr>
          <w:bdr w:val="none" w:sz="0" w:space="0" w:color="auto" w:frame="1"/>
          <w:shd w:val="clear" w:color="auto" w:fill="FFFFFF"/>
          <w:vertAlign w:val="superscript"/>
        </w:rPr>
        <w:t>n</w:t>
      </w:r>
      <w:r w:rsidRPr="00414019">
        <w:rPr>
          <w:shd w:val="clear" w:color="auto" w:fill="FFFFFF"/>
        </w:rPr>
        <w:t>). Thus, the numbers of solutions are exponential in n. A brute force attempt is infeasible to find the solution.</w:t>
      </w:r>
    </w:p>
    <w:p w:rsidR="00414019" w:rsidRPr="00414019" w:rsidRDefault="00414019" w:rsidP="00D72A5C">
      <w:pPr>
        <w:pStyle w:val="NormalWeb"/>
        <w:shd w:val="clear" w:color="auto" w:fill="FFFFFF"/>
        <w:spacing w:before="0" w:beforeAutospacing="0" w:after="0" w:afterAutospacing="0" w:line="276" w:lineRule="auto"/>
        <w:jc w:val="both"/>
        <w:textAlignment w:val="baseline"/>
        <w:rPr>
          <w:shd w:val="clear" w:color="auto" w:fill="FFFFFF"/>
        </w:rPr>
      </w:pPr>
    </w:p>
    <w:p w:rsidR="00D473DE" w:rsidRPr="00414019" w:rsidRDefault="00D473DE" w:rsidP="00D72A5C">
      <w:pPr>
        <w:pStyle w:val="NormalWeb"/>
        <w:shd w:val="clear" w:color="auto" w:fill="FFFFFF"/>
        <w:spacing w:before="0" w:beforeAutospacing="0" w:after="0" w:afterAutospacing="0" w:line="276" w:lineRule="auto"/>
        <w:jc w:val="both"/>
        <w:textAlignment w:val="baseline"/>
      </w:pPr>
      <w:r w:rsidRPr="00414019">
        <w:rPr>
          <w:shd w:val="clear" w:color="auto" w:fill="FFFFFF"/>
        </w:rPr>
        <w:t>Any parenthesizations of the product A</w:t>
      </w:r>
      <w:r w:rsidRPr="00414019">
        <w:rPr>
          <w:bdr w:val="none" w:sz="0" w:space="0" w:color="auto" w:frame="1"/>
          <w:shd w:val="clear" w:color="auto" w:fill="FFFFFF"/>
          <w:vertAlign w:val="subscript"/>
        </w:rPr>
        <w:t>i </w:t>
      </w:r>
      <w:r w:rsidRPr="00414019">
        <w:rPr>
          <w:shd w:val="clear" w:color="auto" w:fill="FFFFFF"/>
        </w:rPr>
        <w:t>A</w:t>
      </w:r>
      <w:r w:rsidRPr="00414019">
        <w:rPr>
          <w:bdr w:val="none" w:sz="0" w:space="0" w:color="auto" w:frame="1"/>
          <w:shd w:val="clear" w:color="auto" w:fill="FFFFFF"/>
          <w:vertAlign w:val="subscript"/>
        </w:rPr>
        <w:t>i + 1</w:t>
      </w:r>
      <w:r w:rsidRPr="00414019">
        <w:rPr>
          <w:shd w:val="clear" w:color="auto" w:fill="FFFFFF"/>
        </w:rPr>
        <w:t> … A</w:t>
      </w:r>
      <w:r w:rsidRPr="00414019">
        <w:rPr>
          <w:bdr w:val="none" w:sz="0" w:space="0" w:color="auto" w:frame="1"/>
          <w:shd w:val="clear" w:color="auto" w:fill="FFFFFF"/>
          <w:vertAlign w:val="subscript"/>
        </w:rPr>
        <w:t>j</w:t>
      </w:r>
      <w:r w:rsidRPr="00414019">
        <w:rPr>
          <w:shd w:val="clear" w:color="auto" w:fill="FFFFFF"/>
        </w:rPr>
        <w:t> must split the product between A</w:t>
      </w:r>
      <w:r w:rsidRPr="00414019">
        <w:rPr>
          <w:bdr w:val="none" w:sz="0" w:space="0" w:color="auto" w:frame="1"/>
          <w:shd w:val="clear" w:color="auto" w:fill="FFFFFF"/>
          <w:vertAlign w:val="subscript"/>
        </w:rPr>
        <w:t>k</w:t>
      </w:r>
      <w:r w:rsidRPr="00414019">
        <w:rPr>
          <w:shd w:val="clear" w:color="auto" w:fill="FFFFFF"/>
        </w:rPr>
        <w:t> and A</w:t>
      </w:r>
      <w:r w:rsidR="00414019" w:rsidRPr="00414019">
        <w:rPr>
          <w:bdr w:val="none" w:sz="0" w:space="0" w:color="auto" w:frame="1"/>
          <w:shd w:val="clear" w:color="auto" w:fill="FFFFFF"/>
          <w:vertAlign w:val="subscript"/>
        </w:rPr>
        <w:t>k+</w:t>
      </w:r>
      <w:r w:rsidRPr="00414019">
        <w:rPr>
          <w:bdr w:val="none" w:sz="0" w:space="0" w:color="auto" w:frame="1"/>
          <w:shd w:val="clear" w:color="auto" w:fill="FFFFFF"/>
          <w:vertAlign w:val="subscript"/>
        </w:rPr>
        <w:t>1</w:t>
      </w:r>
      <w:r w:rsidRPr="00414019">
        <w:rPr>
          <w:shd w:val="clear" w:color="auto" w:fill="FFFFFF"/>
        </w:rPr>
        <w:t> for some integer k in the range i ≤ k &lt; j. That is for some value of k, we first compute the matrices A</w:t>
      </w:r>
      <w:r w:rsidRPr="00414019">
        <w:rPr>
          <w:bdr w:val="none" w:sz="0" w:space="0" w:color="auto" w:frame="1"/>
          <w:shd w:val="clear" w:color="auto" w:fill="FFFFFF"/>
          <w:vertAlign w:val="subscript"/>
        </w:rPr>
        <w:t>i….k</w:t>
      </w:r>
      <w:r w:rsidRPr="00414019">
        <w:rPr>
          <w:shd w:val="clear" w:color="auto" w:fill="FFFFFF"/>
        </w:rPr>
        <w:t> and A</w:t>
      </w:r>
      <w:r w:rsidRPr="00414019">
        <w:rPr>
          <w:bdr w:val="none" w:sz="0" w:space="0" w:color="auto" w:frame="1"/>
          <w:shd w:val="clear" w:color="auto" w:fill="FFFFFF"/>
          <w:vertAlign w:val="subscript"/>
        </w:rPr>
        <w:t>k + 1…j</w:t>
      </w:r>
      <w:r w:rsidRPr="00414019">
        <w:rPr>
          <w:shd w:val="clear" w:color="auto" w:fill="FFFFFF"/>
        </w:rPr>
        <w:t> and then multiply them together to produce the final product A</w:t>
      </w:r>
      <w:r w:rsidRPr="00414019">
        <w:rPr>
          <w:bdr w:val="none" w:sz="0" w:space="0" w:color="auto" w:frame="1"/>
          <w:shd w:val="clear" w:color="auto" w:fill="FFFFFF"/>
          <w:vertAlign w:val="subscript"/>
        </w:rPr>
        <w:t>i…j</w:t>
      </w:r>
      <w:r w:rsidRPr="00414019">
        <w:rPr>
          <w:shd w:val="clear" w:color="auto" w:fill="FFFFFF"/>
        </w:rPr>
        <w:t>  The cost of computing these parenthesizations is the cost of computing A</w:t>
      </w:r>
      <w:r w:rsidRPr="00414019">
        <w:rPr>
          <w:bdr w:val="none" w:sz="0" w:space="0" w:color="auto" w:frame="1"/>
          <w:shd w:val="clear" w:color="auto" w:fill="FFFFFF"/>
          <w:vertAlign w:val="subscript"/>
        </w:rPr>
        <w:t>i….k </w:t>
      </w:r>
      <w:r w:rsidRPr="00414019">
        <w:rPr>
          <w:shd w:val="clear" w:color="auto" w:fill="FFFFFF"/>
        </w:rPr>
        <w:t>, plus the cost of computing A</w:t>
      </w:r>
      <w:r w:rsidRPr="00414019">
        <w:rPr>
          <w:bdr w:val="none" w:sz="0" w:space="0" w:color="auto" w:frame="1"/>
          <w:shd w:val="clear" w:color="auto" w:fill="FFFFFF"/>
          <w:vertAlign w:val="subscript"/>
        </w:rPr>
        <w:t>k + 1…j</w:t>
      </w:r>
      <w:r w:rsidRPr="00414019">
        <w:rPr>
          <w:shd w:val="clear" w:color="auto" w:fill="FFFFFF"/>
        </w:rPr>
        <w:t> plus the cost of multiplying them together.</w:t>
      </w:r>
    </w:p>
    <w:p w:rsidR="00D473DE" w:rsidRPr="00414019" w:rsidRDefault="00D473DE" w:rsidP="00D72A5C">
      <w:pPr>
        <w:pStyle w:val="NormalWeb"/>
        <w:shd w:val="clear" w:color="auto" w:fill="FFFFFF"/>
        <w:spacing w:before="0" w:beforeAutospacing="0" w:after="0" w:afterAutospacing="0" w:line="276" w:lineRule="auto"/>
        <w:jc w:val="both"/>
        <w:textAlignment w:val="baseline"/>
      </w:pPr>
    </w:p>
    <w:p w:rsidR="00D473DE" w:rsidRPr="00414019" w:rsidRDefault="00D473DE" w:rsidP="00D72A5C">
      <w:pPr>
        <w:pStyle w:val="NormalWeb"/>
        <w:shd w:val="clear" w:color="auto" w:fill="FFFFFF"/>
        <w:spacing w:before="0" w:beforeAutospacing="0" w:after="0" w:afterAutospacing="0" w:line="276" w:lineRule="auto"/>
        <w:jc w:val="both"/>
        <w:textAlignment w:val="baseline"/>
      </w:pPr>
      <w:r w:rsidRPr="00414019">
        <w:t>We can define m[i, j] recursively as follows. If i == j, the problem is trivial; the chain consists of only one matrix A</w:t>
      </w:r>
      <w:r w:rsidRPr="00414019">
        <w:rPr>
          <w:bdr w:val="none" w:sz="0" w:space="0" w:color="auto" w:frame="1"/>
          <w:vertAlign w:val="subscript"/>
        </w:rPr>
        <w:t>i…i</w:t>
      </w:r>
      <w:r w:rsidRPr="00414019">
        <w:t> = A. No scalar multiplications are required. Thus m[i, i] = 0 for i = 1, 2 …n.</w:t>
      </w:r>
    </w:p>
    <w:p w:rsidR="00D473DE" w:rsidRPr="00414019" w:rsidRDefault="00D473DE" w:rsidP="00D72A5C">
      <w:pPr>
        <w:pStyle w:val="NormalWeb"/>
        <w:shd w:val="clear" w:color="auto" w:fill="FFFFFF"/>
        <w:spacing w:before="0" w:beforeAutospacing="0" w:after="0" w:afterAutospacing="0" w:line="276" w:lineRule="auto"/>
        <w:jc w:val="both"/>
        <w:textAlignment w:val="baseline"/>
      </w:pPr>
      <w:r w:rsidRPr="00414019">
        <w:t>To compute m[i, j] when i &lt; j, we take advantage of the structure of an optimal solution of the first step. Let us assume that the optimal parenthesizations split the product A</w:t>
      </w:r>
      <w:r w:rsidRPr="00414019">
        <w:rPr>
          <w:bdr w:val="none" w:sz="0" w:space="0" w:color="auto" w:frame="1"/>
          <w:vertAlign w:val="subscript"/>
        </w:rPr>
        <w:t>i</w:t>
      </w:r>
      <w:r w:rsidRPr="00414019">
        <w:t> A</w:t>
      </w:r>
      <w:r w:rsidRPr="00414019">
        <w:rPr>
          <w:bdr w:val="none" w:sz="0" w:space="0" w:color="auto" w:frame="1"/>
          <w:vertAlign w:val="subscript"/>
        </w:rPr>
        <w:t>i + 1</w:t>
      </w:r>
      <w:r w:rsidRPr="00414019">
        <w:t>…A</w:t>
      </w:r>
      <w:r w:rsidRPr="00414019">
        <w:rPr>
          <w:bdr w:val="none" w:sz="0" w:space="0" w:color="auto" w:frame="1"/>
          <w:vertAlign w:val="subscript"/>
        </w:rPr>
        <w:t>j</w:t>
      </w:r>
      <w:r w:rsidRPr="00414019">
        <w:t> between A</w:t>
      </w:r>
      <w:r w:rsidRPr="00414019">
        <w:rPr>
          <w:bdr w:val="none" w:sz="0" w:space="0" w:color="auto" w:frame="1"/>
          <w:vertAlign w:val="subscript"/>
        </w:rPr>
        <w:t>k</w:t>
      </w:r>
      <w:r w:rsidRPr="00414019">
        <w:t> and A</w:t>
      </w:r>
      <w:r w:rsidRPr="00414019">
        <w:rPr>
          <w:bdr w:val="none" w:sz="0" w:space="0" w:color="auto" w:frame="1"/>
          <w:vertAlign w:val="subscript"/>
        </w:rPr>
        <w:t>k + 1</w:t>
      </w:r>
      <w:r w:rsidRPr="00414019">
        <w:t>, where i ≤ k &lt; j. Then m[i, j] is equal to the minimum cost for computing the subproducts A</w:t>
      </w:r>
      <w:r w:rsidRPr="00414019">
        <w:rPr>
          <w:bdr w:val="none" w:sz="0" w:space="0" w:color="auto" w:frame="1"/>
          <w:vertAlign w:val="subscript"/>
        </w:rPr>
        <w:t>i…k</w:t>
      </w:r>
      <w:r w:rsidRPr="00414019">
        <w:t>  and  A</w:t>
      </w:r>
      <w:r w:rsidRPr="00414019">
        <w:rPr>
          <w:bdr w:val="none" w:sz="0" w:space="0" w:color="auto" w:frame="1"/>
          <w:vertAlign w:val="subscript"/>
        </w:rPr>
        <w:t>k + 1…j</w:t>
      </w:r>
      <w:r w:rsidRPr="00414019">
        <w:t> plus the cost of multiplying these two matrices together.</w:t>
      </w:r>
    </w:p>
    <w:p w:rsidR="00D473DE" w:rsidRPr="00414019" w:rsidRDefault="00D473DE" w:rsidP="00414019">
      <w:pPr>
        <w:jc w:val="both"/>
        <w:rPr>
          <w:sz w:val="24"/>
          <w:szCs w:val="24"/>
          <w:shd w:val="clear" w:color="auto" w:fill="FFFFFF"/>
        </w:rPr>
      </w:pPr>
    </w:p>
    <w:p w:rsidR="00D473DE" w:rsidRPr="00414019" w:rsidRDefault="007D0E4B" w:rsidP="006A5142">
      <w:pPr>
        <w:jc w:val="both"/>
        <w:rPr>
          <w:sz w:val="24"/>
          <w:szCs w:val="24"/>
          <w:shd w:val="clear" w:color="auto" w:fill="FFFFFF"/>
        </w:rPr>
      </w:pPr>
      <w:r>
        <w:rPr>
          <w:sz w:val="24"/>
          <w:szCs w:val="24"/>
          <w:shd w:val="clear" w:color="auto" w:fill="FFFFFF"/>
        </w:rPr>
        <w:pict>
          <v:shape id="_x0000_i1026" type="#_x0000_t75" style="width:357pt;height:55pt">
            <v:imagedata r:id="rId34" o:title="Screenshot 2023-05-05 162443"/>
          </v:shape>
        </w:pict>
      </w:r>
    </w:p>
    <w:p w:rsidR="00D473DE" w:rsidRPr="00414019" w:rsidRDefault="00D473DE" w:rsidP="006A5142">
      <w:pPr>
        <w:jc w:val="both"/>
        <w:rPr>
          <w:sz w:val="24"/>
          <w:szCs w:val="24"/>
          <w:shd w:val="clear" w:color="auto" w:fill="FFFFFF"/>
        </w:rPr>
      </w:pPr>
    </w:p>
    <w:p w:rsidR="00D473DE" w:rsidRPr="00414019" w:rsidRDefault="00D473DE" w:rsidP="006A5142">
      <w:pPr>
        <w:jc w:val="both"/>
        <w:rPr>
          <w:sz w:val="24"/>
          <w:szCs w:val="24"/>
          <w:shd w:val="clear" w:color="auto" w:fill="FFFFFF"/>
        </w:rPr>
      </w:pPr>
      <w:r w:rsidRPr="00414019">
        <w:rPr>
          <w:sz w:val="24"/>
          <w:szCs w:val="24"/>
          <w:shd w:val="clear" w:color="auto" w:fill="FFFFFF"/>
        </w:rPr>
        <w:t>Where d  =   {d</w:t>
      </w:r>
      <w:r w:rsidRPr="00414019">
        <w:rPr>
          <w:sz w:val="24"/>
          <w:szCs w:val="24"/>
          <w:bdr w:val="none" w:sz="0" w:space="0" w:color="auto" w:frame="1"/>
          <w:shd w:val="clear" w:color="auto" w:fill="FFFFFF"/>
          <w:vertAlign w:val="subscript"/>
        </w:rPr>
        <w:t>0</w:t>
      </w:r>
      <w:r w:rsidRPr="00414019">
        <w:rPr>
          <w:sz w:val="24"/>
          <w:szCs w:val="24"/>
          <w:shd w:val="clear" w:color="auto" w:fill="FFFFFF"/>
        </w:rPr>
        <w:t>, d</w:t>
      </w:r>
      <w:r w:rsidRPr="00414019">
        <w:rPr>
          <w:sz w:val="24"/>
          <w:szCs w:val="24"/>
          <w:bdr w:val="none" w:sz="0" w:space="0" w:color="auto" w:frame="1"/>
          <w:shd w:val="clear" w:color="auto" w:fill="FFFFFF"/>
          <w:vertAlign w:val="subscript"/>
        </w:rPr>
        <w:t>1</w:t>
      </w:r>
      <w:r w:rsidRPr="00414019">
        <w:rPr>
          <w:sz w:val="24"/>
          <w:szCs w:val="24"/>
          <w:shd w:val="clear" w:color="auto" w:fill="FFFFFF"/>
        </w:rPr>
        <w:t>, d</w:t>
      </w:r>
      <w:r w:rsidRPr="00414019">
        <w:rPr>
          <w:sz w:val="24"/>
          <w:szCs w:val="24"/>
          <w:bdr w:val="none" w:sz="0" w:space="0" w:color="auto" w:frame="1"/>
          <w:shd w:val="clear" w:color="auto" w:fill="FFFFFF"/>
          <w:vertAlign w:val="subscript"/>
        </w:rPr>
        <w:t>2</w:t>
      </w:r>
      <w:r w:rsidRPr="00414019">
        <w:rPr>
          <w:sz w:val="24"/>
          <w:szCs w:val="24"/>
          <w:shd w:val="clear" w:color="auto" w:fill="FFFFFF"/>
        </w:rPr>
        <w:t>, …, d</w:t>
      </w:r>
      <w:r w:rsidRPr="00414019">
        <w:rPr>
          <w:sz w:val="24"/>
          <w:szCs w:val="24"/>
          <w:bdr w:val="none" w:sz="0" w:space="0" w:color="auto" w:frame="1"/>
          <w:shd w:val="clear" w:color="auto" w:fill="FFFFFF"/>
          <w:vertAlign w:val="subscript"/>
        </w:rPr>
        <w:t>n</w:t>
      </w:r>
      <w:r w:rsidRPr="00414019">
        <w:rPr>
          <w:sz w:val="24"/>
          <w:szCs w:val="24"/>
          <w:shd w:val="clear" w:color="auto" w:fill="FFFFFF"/>
        </w:rPr>
        <w:t>} is the vector of matrix dimensions.</w:t>
      </w:r>
    </w:p>
    <w:p w:rsidR="00D473DE" w:rsidRPr="00414019" w:rsidRDefault="00D473DE" w:rsidP="006A5142">
      <w:pPr>
        <w:jc w:val="both"/>
        <w:rPr>
          <w:sz w:val="24"/>
          <w:szCs w:val="24"/>
          <w:shd w:val="clear" w:color="auto" w:fill="FFFFFF"/>
        </w:rPr>
      </w:pPr>
      <w:r w:rsidRPr="00414019">
        <w:rPr>
          <w:sz w:val="24"/>
          <w:szCs w:val="24"/>
          <w:shd w:val="clear" w:color="auto" w:fill="FFFFFF"/>
        </w:rPr>
        <w:t>m[i, j] = Least number of multiplications required to multiply matrix sequence A</w:t>
      </w:r>
      <w:r w:rsidRPr="00414019">
        <w:rPr>
          <w:sz w:val="24"/>
          <w:szCs w:val="24"/>
          <w:bdr w:val="none" w:sz="0" w:space="0" w:color="auto" w:frame="1"/>
          <w:shd w:val="clear" w:color="auto" w:fill="FFFFFF"/>
          <w:vertAlign w:val="subscript"/>
        </w:rPr>
        <w:t>i</w:t>
      </w:r>
      <w:r w:rsidRPr="00414019">
        <w:rPr>
          <w:sz w:val="24"/>
          <w:szCs w:val="24"/>
          <w:shd w:val="clear" w:color="auto" w:fill="FFFFFF"/>
        </w:rPr>
        <w:t>….A</w:t>
      </w:r>
      <w:r w:rsidRPr="00414019">
        <w:rPr>
          <w:sz w:val="24"/>
          <w:szCs w:val="24"/>
          <w:bdr w:val="none" w:sz="0" w:space="0" w:color="auto" w:frame="1"/>
          <w:shd w:val="clear" w:color="auto" w:fill="FFFFFF"/>
          <w:vertAlign w:val="subscript"/>
        </w:rPr>
        <w:t>j</w:t>
      </w:r>
      <w:r w:rsidRPr="00414019">
        <w:rPr>
          <w:sz w:val="24"/>
          <w:szCs w:val="24"/>
          <w:shd w:val="clear" w:color="auto" w:fill="FFFFFF"/>
        </w:rPr>
        <w:t> .</w:t>
      </w:r>
    </w:p>
    <w:p w:rsidR="005E55EC" w:rsidRDefault="005E55EC" w:rsidP="006A5142">
      <w:pPr>
        <w:jc w:val="both"/>
        <w:rPr>
          <w:bCs/>
          <w:sz w:val="24"/>
        </w:rPr>
      </w:pPr>
    </w:p>
    <w:p w:rsidR="006A5142" w:rsidRDefault="006A5142" w:rsidP="006A5142">
      <w:pPr>
        <w:jc w:val="both"/>
        <w:rPr>
          <w:b/>
          <w:sz w:val="24"/>
        </w:rPr>
      </w:pPr>
      <w:r>
        <w:rPr>
          <w:b/>
          <w:sz w:val="24"/>
        </w:rPr>
        <w:t xml:space="preserve">Steps to solve </w:t>
      </w:r>
      <w:r w:rsidR="005516CE">
        <w:rPr>
          <w:b/>
          <w:sz w:val="24"/>
        </w:rPr>
        <w:t>chain matrix multiplication</w:t>
      </w:r>
      <w:r>
        <w:rPr>
          <w:b/>
          <w:sz w:val="24"/>
        </w:rPr>
        <w:t xml:space="preserve"> problem are as below:</w:t>
      </w:r>
    </w:p>
    <w:p w:rsidR="00813E54" w:rsidRPr="00376063" w:rsidRDefault="00813E54" w:rsidP="006A5142">
      <w:pPr>
        <w:jc w:val="both"/>
        <w:rPr>
          <w:sz w:val="24"/>
          <w:szCs w:val="24"/>
          <w:shd w:val="clear" w:color="auto" w:fill="FFFFFF"/>
        </w:rPr>
      </w:pPr>
      <w:r w:rsidRPr="00376063">
        <w:rPr>
          <w:b/>
          <w:bCs/>
          <w:shd w:val="clear" w:color="auto" w:fill="FFFFFF"/>
        </w:rPr>
        <w:t xml:space="preserve">Algorithm </w:t>
      </w:r>
      <w:r w:rsidRPr="00376063">
        <w:rPr>
          <w:sz w:val="24"/>
          <w:szCs w:val="24"/>
          <w:shd w:val="clear" w:color="auto" w:fill="FFFFFF"/>
        </w:rPr>
        <w:t xml:space="preserve">MATRIX_CHAIN_ORDER(p) </w:t>
      </w:r>
    </w:p>
    <w:p w:rsidR="00813E54" w:rsidRPr="00376063" w:rsidRDefault="00813E54" w:rsidP="00543619">
      <w:pPr>
        <w:jc w:val="both"/>
        <w:rPr>
          <w:sz w:val="24"/>
          <w:szCs w:val="24"/>
          <w:shd w:val="clear" w:color="auto" w:fill="FFFFFF"/>
        </w:rPr>
      </w:pPr>
      <w:r w:rsidRPr="00376063">
        <w:rPr>
          <w:sz w:val="24"/>
          <w:szCs w:val="24"/>
          <w:shd w:val="clear" w:color="auto" w:fill="FFFFFF"/>
        </w:rPr>
        <w:t xml:space="preserve">// p is sequence of n matrices </w:t>
      </w:r>
    </w:p>
    <w:p w:rsidR="00813E54" w:rsidRPr="00376063" w:rsidRDefault="00813E54" w:rsidP="00543619">
      <w:pPr>
        <w:jc w:val="both"/>
        <w:rPr>
          <w:sz w:val="24"/>
          <w:szCs w:val="24"/>
          <w:shd w:val="clear" w:color="auto" w:fill="FFFFFF"/>
        </w:rPr>
      </w:pPr>
      <w:r w:rsidRPr="00376063">
        <w:rPr>
          <w:sz w:val="24"/>
          <w:szCs w:val="24"/>
          <w:shd w:val="clear" w:color="auto" w:fill="FFFFFF"/>
        </w:rPr>
        <w:t xml:space="preserve">n ← length(p) - 1 </w:t>
      </w:r>
    </w:p>
    <w:p w:rsidR="00813E54" w:rsidRPr="00376063" w:rsidRDefault="00813E54" w:rsidP="00543619">
      <w:pPr>
        <w:jc w:val="both"/>
        <w:rPr>
          <w:sz w:val="24"/>
          <w:szCs w:val="24"/>
          <w:shd w:val="clear" w:color="auto" w:fill="FFFFFF"/>
        </w:rPr>
      </w:pPr>
      <w:r w:rsidRPr="00376063">
        <w:rPr>
          <w:b/>
          <w:bCs/>
          <w:shd w:val="clear" w:color="auto" w:fill="FFFFFF"/>
        </w:rPr>
        <w:t xml:space="preserve">for </w:t>
      </w:r>
      <w:r w:rsidRPr="00376063">
        <w:rPr>
          <w:sz w:val="24"/>
          <w:szCs w:val="24"/>
          <w:shd w:val="clear" w:color="auto" w:fill="FFFFFF"/>
        </w:rPr>
        <w:t xml:space="preserve">i ← 1 to n </w:t>
      </w:r>
      <w:r w:rsidRPr="00376063">
        <w:rPr>
          <w:b/>
          <w:bCs/>
          <w:shd w:val="clear" w:color="auto" w:fill="FFFFFF"/>
        </w:rPr>
        <w:t>do</w:t>
      </w:r>
      <w:r w:rsidRPr="00376063">
        <w:rPr>
          <w:sz w:val="24"/>
          <w:szCs w:val="24"/>
          <w:shd w:val="clear" w:color="auto" w:fill="FFFFFF"/>
        </w:rPr>
        <w:t xml:space="preserve"> </w:t>
      </w:r>
    </w:p>
    <w:p w:rsidR="00813E54" w:rsidRPr="00376063" w:rsidRDefault="00813E54" w:rsidP="00543619">
      <w:pPr>
        <w:ind w:firstLine="720"/>
        <w:jc w:val="both"/>
        <w:rPr>
          <w:sz w:val="24"/>
          <w:szCs w:val="24"/>
          <w:shd w:val="clear" w:color="auto" w:fill="FFFFFF"/>
        </w:rPr>
      </w:pPr>
      <w:r w:rsidRPr="00376063">
        <w:rPr>
          <w:sz w:val="24"/>
          <w:szCs w:val="24"/>
          <w:shd w:val="clear" w:color="auto" w:fill="FFFFFF"/>
        </w:rPr>
        <w:t xml:space="preserve">m[i,i] ← 0 </w:t>
      </w:r>
    </w:p>
    <w:p w:rsidR="00813E54" w:rsidRPr="00376063" w:rsidRDefault="00813E54" w:rsidP="00543619">
      <w:pPr>
        <w:jc w:val="both"/>
        <w:rPr>
          <w:sz w:val="24"/>
          <w:szCs w:val="24"/>
          <w:shd w:val="clear" w:color="auto" w:fill="FFFFFF"/>
        </w:rPr>
      </w:pPr>
      <w:r w:rsidRPr="00376063">
        <w:rPr>
          <w:b/>
          <w:bCs/>
          <w:shd w:val="clear" w:color="auto" w:fill="FFFFFF"/>
        </w:rPr>
        <w:t>end</w:t>
      </w:r>
    </w:p>
    <w:p w:rsidR="00813E54" w:rsidRPr="00376063" w:rsidRDefault="00813E54" w:rsidP="006A5142">
      <w:pPr>
        <w:jc w:val="both"/>
        <w:rPr>
          <w:sz w:val="24"/>
          <w:szCs w:val="24"/>
          <w:shd w:val="clear" w:color="auto" w:fill="FFFFFF"/>
        </w:rPr>
      </w:pPr>
      <w:r w:rsidRPr="00376063">
        <w:rPr>
          <w:b/>
          <w:bCs/>
          <w:shd w:val="clear" w:color="auto" w:fill="FFFFFF"/>
        </w:rPr>
        <w:t xml:space="preserve">for </w:t>
      </w:r>
      <w:r w:rsidRPr="00376063">
        <w:rPr>
          <w:sz w:val="24"/>
          <w:szCs w:val="24"/>
          <w:shd w:val="clear" w:color="auto" w:fill="FFFFFF"/>
        </w:rPr>
        <w:t xml:space="preserve">l ← 2 to n </w:t>
      </w:r>
      <w:r w:rsidRPr="00376063">
        <w:rPr>
          <w:b/>
          <w:bCs/>
          <w:shd w:val="clear" w:color="auto" w:fill="FFFFFF"/>
        </w:rPr>
        <w:t>do</w:t>
      </w:r>
    </w:p>
    <w:p w:rsidR="00267DEE" w:rsidRPr="00376063" w:rsidRDefault="00813E54" w:rsidP="00543619">
      <w:pPr>
        <w:ind w:firstLine="720"/>
        <w:jc w:val="both"/>
        <w:rPr>
          <w:sz w:val="24"/>
          <w:szCs w:val="24"/>
          <w:shd w:val="clear" w:color="auto" w:fill="FFFFFF"/>
        </w:rPr>
      </w:pPr>
      <w:r w:rsidRPr="00376063">
        <w:rPr>
          <w:b/>
          <w:bCs/>
          <w:shd w:val="clear" w:color="auto" w:fill="FFFFFF"/>
        </w:rPr>
        <w:t xml:space="preserve">for </w:t>
      </w:r>
      <w:r w:rsidRPr="00376063">
        <w:rPr>
          <w:sz w:val="24"/>
          <w:szCs w:val="24"/>
          <w:shd w:val="clear" w:color="auto" w:fill="FFFFFF"/>
        </w:rPr>
        <w:t xml:space="preserve">i ← 1 to n – l + 1 </w:t>
      </w:r>
      <w:r w:rsidRPr="00376063">
        <w:rPr>
          <w:b/>
          <w:bCs/>
          <w:shd w:val="clear" w:color="auto" w:fill="FFFFFF"/>
        </w:rPr>
        <w:t>do</w:t>
      </w:r>
      <w:r w:rsidRPr="00376063">
        <w:rPr>
          <w:sz w:val="24"/>
          <w:szCs w:val="24"/>
          <w:shd w:val="clear" w:color="auto" w:fill="FFFFFF"/>
        </w:rPr>
        <w:t xml:space="preserve"> </w:t>
      </w:r>
    </w:p>
    <w:p w:rsidR="00267DEE" w:rsidRPr="00376063" w:rsidRDefault="00813E54" w:rsidP="00543619">
      <w:pPr>
        <w:ind w:left="720" w:firstLine="720"/>
        <w:jc w:val="both"/>
        <w:rPr>
          <w:sz w:val="24"/>
          <w:szCs w:val="24"/>
          <w:shd w:val="clear" w:color="auto" w:fill="FFFFFF"/>
        </w:rPr>
      </w:pPr>
      <w:r w:rsidRPr="00376063">
        <w:rPr>
          <w:sz w:val="24"/>
          <w:szCs w:val="24"/>
          <w:shd w:val="clear" w:color="auto" w:fill="FFFFFF"/>
        </w:rPr>
        <w:t xml:space="preserve">j ← i + l - 1 </w:t>
      </w:r>
    </w:p>
    <w:p w:rsidR="00267DEE" w:rsidRPr="00376063" w:rsidRDefault="00813E54" w:rsidP="00543619">
      <w:pPr>
        <w:ind w:left="720" w:firstLine="720"/>
        <w:jc w:val="both"/>
        <w:rPr>
          <w:sz w:val="24"/>
          <w:szCs w:val="24"/>
          <w:shd w:val="clear" w:color="auto" w:fill="FFFFFF"/>
        </w:rPr>
      </w:pPr>
      <w:r w:rsidRPr="00376063">
        <w:rPr>
          <w:sz w:val="24"/>
          <w:szCs w:val="24"/>
          <w:shd w:val="clear" w:color="auto" w:fill="FFFFFF"/>
        </w:rPr>
        <w:t xml:space="preserve">m[i, j] ← ∞ </w:t>
      </w:r>
    </w:p>
    <w:p w:rsidR="00267DEE" w:rsidRPr="00376063" w:rsidRDefault="00813E54" w:rsidP="00543619">
      <w:pPr>
        <w:ind w:left="720" w:firstLine="720"/>
        <w:jc w:val="both"/>
        <w:rPr>
          <w:b/>
          <w:bCs/>
          <w:shd w:val="clear" w:color="auto" w:fill="FFFFFF"/>
        </w:rPr>
      </w:pPr>
      <w:r w:rsidRPr="00376063">
        <w:rPr>
          <w:b/>
          <w:bCs/>
          <w:shd w:val="clear" w:color="auto" w:fill="FFFFFF"/>
        </w:rPr>
        <w:t xml:space="preserve">for </w:t>
      </w:r>
      <w:r w:rsidRPr="00376063">
        <w:rPr>
          <w:sz w:val="24"/>
          <w:szCs w:val="24"/>
          <w:shd w:val="clear" w:color="auto" w:fill="FFFFFF"/>
        </w:rPr>
        <w:t xml:space="preserve">k ← i to j – 1 </w:t>
      </w:r>
      <w:r w:rsidRPr="00376063">
        <w:rPr>
          <w:b/>
          <w:bCs/>
          <w:shd w:val="clear" w:color="auto" w:fill="FFFFFF"/>
        </w:rPr>
        <w:t>do</w:t>
      </w:r>
    </w:p>
    <w:p w:rsidR="00267DEE" w:rsidRPr="00376063" w:rsidRDefault="00813E54" w:rsidP="00376063">
      <w:pPr>
        <w:jc w:val="both"/>
        <w:rPr>
          <w:sz w:val="24"/>
          <w:szCs w:val="24"/>
          <w:shd w:val="clear" w:color="auto" w:fill="FFFFFF"/>
        </w:rPr>
      </w:pPr>
      <w:r w:rsidRPr="00376063">
        <w:rPr>
          <w:sz w:val="24"/>
          <w:szCs w:val="24"/>
          <w:shd w:val="clear" w:color="auto" w:fill="FFFFFF"/>
        </w:rPr>
        <w:t xml:space="preserve"> </w:t>
      </w:r>
      <w:r w:rsidR="00267DEE" w:rsidRPr="00376063">
        <w:rPr>
          <w:sz w:val="24"/>
          <w:szCs w:val="24"/>
          <w:shd w:val="clear" w:color="auto" w:fill="FFFFFF"/>
        </w:rPr>
        <w:tab/>
      </w:r>
      <w:r w:rsidR="00543619">
        <w:rPr>
          <w:sz w:val="24"/>
          <w:szCs w:val="24"/>
          <w:shd w:val="clear" w:color="auto" w:fill="FFFFFF"/>
        </w:rPr>
        <w:tab/>
      </w:r>
      <w:r w:rsidR="00543619">
        <w:rPr>
          <w:sz w:val="24"/>
          <w:szCs w:val="24"/>
          <w:shd w:val="clear" w:color="auto" w:fill="FFFFFF"/>
        </w:rPr>
        <w:tab/>
      </w:r>
      <w:r w:rsidRPr="00376063">
        <w:rPr>
          <w:sz w:val="24"/>
          <w:szCs w:val="24"/>
          <w:shd w:val="clear" w:color="auto" w:fill="FFFFFF"/>
        </w:rPr>
        <w:t>q ← m[i, k]+ m[k + 1, j] + d</w:t>
      </w:r>
      <w:r w:rsidRPr="00543619">
        <w:rPr>
          <w:sz w:val="24"/>
          <w:szCs w:val="24"/>
          <w:shd w:val="clear" w:color="auto" w:fill="FFFFFF"/>
          <w:vertAlign w:val="subscript"/>
        </w:rPr>
        <w:t xml:space="preserve">i – 1 </w:t>
      </w:r>
      <w:r w:rsidRPr="00376063">
        <w:rPr>
          <w:sz w:val="24"/>
          <w:szCs w:val="24"/>
          <w:shd w:val="clear" w:color="auto" w:fill="FFFFFF"/>
        </w:rPr>
        <w:t>* d</w:t>
      </w:r>
      <w:r w:rsidRPr="00543619">
        <w:rPr>
          <w:sz w:val="24"/>
          <w:szCs w:val="24"/>
          <w:shd w:val="clear" w:color="auto" w:fill="FFFFFF"/>
          <w:vertAlign w:val="subscript"/>
        </w:rPr>
        <w:t>k</w:t>
      </w:r>
      <w:r w:rsidRPr="00376063">
        <w:rPr>
          <w:sz w:val="24"/>
          <w:szCs w:val="24"/>
          <w:shd w:val="clear" w:color="auto" w:fill="FFFFFF"/>
        </w:rPr>
        <w:t xml:space="preserve"> * d</w:t>
      </w:r>
      <w:r w:rsidRPr="00543619">
        <w:rPr>
          <w:sz w:val="24"/>
          <w:szCs w:val="24"/>
          <w:shd w:val="clear" w:color="auto" w:fill="FFFFFF"/>
          <w:vertAlign w:val="subscript"/>
        </w:rPr>
        <w:t>j</w:t>
      </w:r>
      <w:r w:rsidRPr="00376063">
        <w:rPr>
          <w:sz w:val="24"/>
          <w:szCs w:val="24"/>
          <w:shd w:val="clear" w:color="auto" w:fill="FFFFFF"/>
        </w:rPr>
        <w:t xml:space="preserve"> </w:t>
      </w:r>
    </w:p>
    <w:p w:rsidR="00267DEE" w:rsidRPr="00376063" w:rsidRDefault="00813E54" w:rsidP="00543619">
      <w:pPr>
        <w:ind w:left="1440" w:firstLine="720"/>
        <w:jc w:val="both"/>
        <w:rPr>
          <w:sz w:val="24"/>
          <w:szCs w:val="24"/>
          <w:shd w:val="clear" w:color="auto" w:fill="FFFFFF"/>
        </w:rPr>
      </w:pPr>
      <w:r w:rsidRPr="00376063">
        <w:rPr>
          <w:b/>
          <w:bCs/>
          <w:shd w:val="clear" w:color="auto" w:fill="FFFFFF"/>
        </w:rPr>
        <w:t xml:space="preserve">if </w:t>
      </w:r>
      <w:r w:rsidRPr="00376063">
        <w:rPr>
          <w:sz w:val="24"/>
          <w:szCs w:val="24"/>
          <w:shd w:val="clear" w:color="auto" w:fill="FFFFFF"/>
        </w:rPr>
        <w:t xml:space="preserve">q &lt; m[i, j] </w:t>
      </w:r>
      <w:r w:rsidRPr="00376063">
        <w:rPr>
          <w:b/>
          <w:bCs/>
          <w:shd w:val="clear" w:color="auto" w:fill="FFFFFF"/>
        </w:rPr>
        <w:t>then</w:t>
      </w:r>
      <w:r w:rsidRPr="00376063">
        <w:rPr>
          <w:sz w:val="24"/>
          <w:szCs w:val="24"/>
          <w:shd w:val="clear" w:color="auto" w:fill="FFFFFF"/>
        </w:rPr>
        <w:t xml:space="preserve"> </w:t>
      </w:r>
    </w:p>
    <w:p w:rsidR="00543619" w:rsidRDefault="00813E54" w:rsidP="00543619">
      <w:pPr>
        <w:ind w:left="2160" w:firstLine="720"/>
        <w:jc w:val="both"/>
        <w:rPr>
          <w:sz w:val="24"/>
          <w:szCs w:val="24"/>
          <w:shd w:val="clear" w:color="auto" w:fill="FFFFFF"/>
        </w:rPr>
      </w:pPr>
      <w:r w:rsidRPr="00376063">
        <w:rPr>
          <w:sz w:val="24"/>
          <w:szCs w:val="24"/>
          <w:shd w:val="clear" w:color="auto" w:fill="FFFFFF"/>
        </w:rPr>
        <w:t xml:space="preserve">m[i,j ] ← q </w:t>
      </w:r>
    </w:p>
    <w:p w:rsidR="00267DEE" w:rsidRPr="00376063" w:rsidRDefault="00813E54" w:rsidP="00543619">
      <w:pPr>
        <w:ind w:left="2160" w:firstLine="720"/>
        <w:jc w:val="both"/>
        <w:rPr>
          <w:sz w:val="24"/>
          <w:szCs w:val="24"/>
          <w:shd w:val="clear" w:color="auto" w:fill="FFFFFF"/>
        </w:rPr>
      </w:pPr>
      <w:r w:rsidRPr="00376063">
        <w:rPr>
          <w:sz w:val="24"/>
          <w:szCs w:val="24"/>
          <w:shd w:val="clear" w:color="auto" w:fill="FFFFFF"/>
        </w:rPr>
        <w:t xml:space="preserve">s[i, j] ← k </w:t>
      </w:r>
    </w:p>
    <w:p w:rsidR="00267DEE" w:rsidRPr="00376063" w:rsidRDefault="00813E54" w:rsidP="00543619">
      <w:pPr>
        <w:ind w:left="1440" w:firstLine="720"/>
        <w:jc w:val="both"/>
        <w:rPr>
          <w:sz w:val="24"/>
          <w:szCs w:val="24"/>
          <w:shd w:val="clear" w:color="auto" w:fill="FFFFFF"/>
        </w:rPr>
      </w:pPr>
      <w:r w:rsidRPr="00376063">
        <w:rPr>
          <w:b/>
          <w:bCs/>
          <w:shd w:val="clear" w:color="auto" w:fill="FFFFFF"/>
        </w:rPr>
        <w:t>end</w:t>
      </w:r>
      <w:r w:rsidRPr="00376063">
        <w:rPr>
          <w:sz w:val="24"/>
          <w:szCs w:val="24"/>
          <w:shd w:val="clear" w:color="auto" w:fill="FFFFFF"/>
        </w:rPr>
        <w:t xml:space="preserve"> </w:t>
      </w:r>
    </w:p>
    <w:p w:rsidR="00267DEE" w:rsidRPr="00376063" w:rsidRDefault="00813E54" w:rsidP="00543619">
      <w:pPr>
        <w:ind w:left="720" w:firstLine="720"/>
        <w:jc w:val="both"/>
        <w:rPr>
          <w:sz w:val="24"/>
          <w:szCs w:val="24"/>
          <w:shd w:val="clear" w:color="auto" w:fill="FFFFFF"/>
        </w:rPr>
      </w:pPr>
      <w:r w:rsidRPr="00376063">
        <w:rPr>
          <w:b/>
          <w:bCs/>
          <w:shd w:val="clear" w:color="auto" w:fill="FFFFFF"/>
        </w:rPr>
        <w:lastRenderedPageBreak/>
        <w:t>end</w:t>
      </w:r>
      <w:r w:rsidRPr="00376063">
        <w:rPr>
          <w:sz w:val="24"/>
          <w:szCs w:val="24"/>
          <w:shd w:val="clear" w:color="auto" w:fill="FFFFFF"/>
        </w:rPr>
        <w:t xml:space="preserve"> </w:t>
      </w:r>
    </w:p>
    <w:p w:rsidR="00267DEE" w:rsidRDefault="00813E54" w:rsidP="00543619">
      <w:pPr>
        <w:ind w:firstLine="720"/>
        <w:jc w:val="both"/>
        <w:rPr>
          <w:sz w:val="24"/>
          <w:szCs w:val="24"/>
          <w:shd w:val="clear" w:color="auto" w:fill="333333"/>
        </w:rPr>
      </w:pPr>
      <w:r w:rsidRPr="00813E54">
        <w:rPr>
          <w:rStyle w:val="Strong"/>
          <w:sz w:val="24"/>
          <w:szCs w:val="24"/>
          <w:bdr w:val="none" w:sz="0" w:space="0" w:color="auto" w:frame="1"/>
        </w:rPr>
        <w:t>end</w:t>
      </w:r>
    </w:p>
    <w:p w:rsidR="00267DEE" w:rsidRDefault="00813E54" w:rsidP="00376063">
      <w:pPr>
        <w:jc w:val="both"/>
        <w:rPr>
          <w:sz w:val="24"/>
          <w:szCs w:val="24"/>
          <w:shd w:val="clear" w:color="auto" w:fill="333333"/>
        </w:rPr>
      </w:pPr>
      <w:r w:rsidRPr="00813E54">
        <w:rPr>
          <w:rStyle w:val="Strong"/>
          <w:sz w:val="24"/>
          <w:szCs w:val="24"/>
          <w:bdr w:val="none" w:sz="0" w:space="0" w:color="auto" w:frame="1"/>
        </w:rPr>
        <w:t>end</w:t>
      </w:r>
    </w:p>
    <w:p w:rsidR="006A5142" w:rsidRDefault="00813E54" w:rsidP="00543619">
      <w:pPr>
        <w:jc w:val="both"/>
        <w:rPr>
          <w:rStyle w:val="Strong"/>
          <w:bdr w:val="none" w:sz="0" w:space="0" w:color="auto" w:frame="1"/>
        </w:rPr>
      </w:pPr>
      <w:r w:rsidRPr="00813E54">
        <w:rPr>
          <w:rStyle w:val="Strong"/>
          <w:sz w:val="24"/>
          <w:szCs w:val="24"/>
          <w:bdr w:val="none" w:sz="0" w:space="0" w:color="auto" w:frame="1"/>
        </w:rPr>
        <w:t xml:space="preserve">return </w:t>
      </w:r>
      <w:r w:rsidRPr="00543619">
        <w:rPr>
          <w:rStyle w:val="Strong"/>
          <w:bdr w:val="none" w:sz="0" w:space="0" w:color="auto" w:frame="1"/>
        </w:rPr>
        <w:t>m and s</w:t>
      </w:r>
    </w:p>
    <w:p w:rsidR="00D72A5C" w:rsidRPr="00543619" w:rsidRDefault="00D72A5C" w:rsidP="00543619">
      <w:pPr>
        <w:jc w:val="both"/>
        <w:rPr>
          <w:rStyle w:val="Strong"/>
          <w:b w:val="0"/>
          <w:bdr w:val="none" w:sz="0" w:space="0" w:color="auto" w:frame="1"/>
        </w:rPr>
      </w:pPr>
    </w:p>
    <w:p w:rsidR="006A5142" w:rsidRDefault="006A5142" w:rsidP="006A5142">
      <w:pPr>
        <w:jc w:val="both"/>
        <w:rPr>
          <w:b/>
          <w:sz w:val="24"/>
        </w:rPr>
      </w:pPr>
      <w:r w:rsidRPr="00813E54">
        <w:rPr>
          <w:b/>
          <w:sz w:val="24"/>
        </w:rPr>
        <w:t xml:space="preserve">Implement above algorithm and print the matrix </w:t>
      </w:r>
      <w:r w:rsidR="00543619" w:rsidRPr="00543619">
        <w:rPr>
          <w:b/>
          <w:i/>
          <w:iCs/>
          <w:sz w:val="24"/>
        </w:rPr>
        <w:t>m</w:t>
      </w:r>
      <w:r w:rsidR="00543619">
        <w:rPr>
          <w:b/>
          <w:sz w:val="24"/>
        </w:rPr>
        <w:t xml:space="preserve"> ans </w:t>
      </w:r>
      <w:r w:rsidR="00543619" w:rsidRPr="00543619">
        <w:rPr>
          <w:b/>
          <w:i/>
          <w:iCs/>
          <w:sz w:val="24"/>
        </w:rPr>
        <w:t>c</w:t>
      </w:r>
      <w:r w:rsidRPr="00813E54">
        <w:rPr>
          <w:b/>
          <w:sz w:val="24"/>
        </w:rPr>
        <w:t xml:space="preserve">. </w:t>
      </w:r>
    </w:p>
    <w:p w:rsidR="006A5142" w:rsidRDefault="006A5142" w:rsidP="006A5142">
      <w:pPr>
        <w:jc w:val="both"/>
        <w:rPr>
          <w:b/>
          <w:sz w:val="24"/>
        </w:rPr>
      </w:pPr>
      <w:r>
        <w:rPr>
          <w:b/>
          <w:sz w:val="24"/>
        </w:rPr>
        <w:t>Observations:</w:t>
      </w:r>
    </w:p>
    <w:p w:rsidR="006A5142" w:rsidRDefault="006A5142" w:rsidP="006A5142">
      <w:pPr>
        <w:jc w:val="both"/>
        <w:rPr>
          <w:bCs/>
          <w:sz w:val="24"/>
        </w:rPr>
      </w:pPr>
      <w:r w:rsidRPr="004578C3">
        <w:rPr>
          <w:bCs/>
          <w:sz w:val="24"/>
        </w:rPr>
        <w:t xml:space="preserve">Write observation based on </w:t>
      </w:r>
      <w:r>
        <w:rPr>
          <w:bCs/>
          <w:sz w:val="24"/>
        </w:rPr>
        <w:t xml:space="preserve">whether this algorithm returns optimal </w:t>
      </w:r>
      <w:r w:rsidR="00543619">
        <w:rPr>
          <w:bCs/>
          <w:sz w:val="24"/>
        </w:rPr>
        <w:t xml:space="preserve">number of multiplications </w:t>
      </w:r>
      <w:r>
        <w:rPr>
          <w:bCs/>
          <w:sz w:val="24"/>
        </w:rPr>
        <w:t>or not on various inputs.</w:t>
      </w:r>
    </w:p>
    <w:p w:rsidR="006A5142" w:rsidRDefault="006A5142" w:rsidP="006A5142">
      <w:pPr>
        <w:jc w:val="both"/>
        <w:rPr>
          <w:bCs/>
          <w:sz w:val="24"/>
        </w:rPr>
      </w:pPr>
    </w:p>
    <w:p w:rsidR="006A5142" w:rsidRDefault="006A5142" w:rsidP="006A5142">
      <w:pPr>
        <w:jc w:val="both"/>
        <w:rPr>
          <w:bCs/>
          <w:sz w:val="24"/>
        </w:rPr>
      </w:pPr>
    </w:p>
    <w:p w:rsidR="006A5142" w:rsidRPr="004578C3" w:rsidRDefault="006A5142" w:rsidP="006A5142">
      <w:pPr>
        <w:jc w:val="both"/>
        <w:rPr>
          <w:bCs/>
        </w:rPr>
      </w:pPr>
    </w:p>
    <w:p w:rsidR="006A5142" w:rsidRDefault="006A5142" w:rsidP="006A5142">
      <w:pPr>
        <w:jc w:val="both"/>
        <w:rPr>
          <w:b/>
          <w:sz w:val="24"/>
        </w:rPr>
      </w:pPr>
      <w:r>
        <w:rPr>
          <w:b/>
          <w:sz w:val="24"/>
        </w:rPr>
        <w:t>Result</w:t>
      </w:r>
    </w:p>
    <w:p w:rsidR="006A5142" w:rsidRPr="00A30372" w:rsidRDefault="006A5142" w:rsidP="006A5142">
      <w:pPr>
        <w:jc w:val="both"/>
        <w:rPr>
          <w:bCs/>
          <w:sz w:val="24"/>
        </w:rPr>
      </w:pPr>
      <w:r w:rsidRPr="00A30372">
        <w:rPr>
          <w:bCs/>
          <w:sz w:val="24"/>
        </w:rPr>
        <w:t xml:space="preserve">Write output of your program </w:t>
      </w:r>
    </w:p>
    <w:p w:rsidR="006A5142" w:rsidRDefault="006A5142" w:rsidP="006A5142">
      <w:pPr>
        <w:jc w:val="both"/>
        <w:rPr>
          <w:b/>
          <w:bCs/>
          <w:sz w:val="24"/>
          <w:szCs w:val="24"/>
        </w:rPr>
      </w:pPr>
    </w:p>
    <w:p w:rsidR="006A5142" w:rsidRDefault="006A5142" w:rsidP="006A5142">
      <w:pPr>
        <w:jc w:val="both"/>
        <w:rPr>
          <w:b/>
          <w:sz w:val="24"/>
        </w:rPr>
      </w:pPr>
    </w:p>
    <w:p w:rsidR="006A5142" w:rsidRDefault="006A5142" w:rsidP="006A5142">
      <w:pPr>
        <w:jc w:val="both"/>
        <w:rPr>
          <w:b/>
          <w:sz w:val="24"/>
        </w:rPr>
      </w:pPr>
    </w:p>
    <w:p w:rsidR="006A5142" w:rsidRDefault="006A5142" w:rsidP="006A5142">
      <w:pPr>
        <w:jc w:val="both"/>
      </w:pPr>
      <w:r>
        <w:rPr>
          <w:b/>
          <w:sz w:val="24"/>
        </w:rPr>
        <w:t xml:space="preserve">Conclusion: </w:t>
      </w:r>
    </w:p>
    <w:p w:rsidR="006A5142" w:rsidRDefault="006A5142" w:rsidP="006A5142">
      <w:pPr>
        <w:jc w:val="both"/>
        <w:rPr>
          <w:b/>
          <w:sz w:val="24"/>
        </w:rPr>
      </w:pPr>
    </w:p>
    <w:p w:rsidR="006A5142" w:rsidRDefault="006A5142" w:rsidP="006A5142">
      <w:pPr>
        <w:jc w:val="both"/>
        <w:rPr>
          <w:b/>
          <w:sz w:val="24"/>
        </w:rPr>
      </w:pPr>
    </w:p>
    <w:p w:rsidR="006A5142" w:rsidRDefault="006A5142" w:rsidP="006A5142">
      <w:pPr>
        <w:jc w:val="both"/>
        <w:rPr>
          <w:b/>
          <w:sz w:val="24"/>
        </w:rPr>
      </w:pPr>
    </w:p>
    <w:p w:rsidR="006A5142" w:rsidRDefault="006A5142" w:rsidP="006A5142">
      <w:pPr>
        <w:jc w:val="both"/>
        <w:rPr>
          <w:b/>
          <w:sz w:val="24"/>
        </w:rPr>
      </w:pPr>
    </w:p>
    <w:p w:rsidR="006A5142" w:rsidRDefault="006A5142" w:rsidP="006A5142">
      <w:pPr>
        <w:jc w:val="both"/>
      </w:pPr>
      <w:r>
        <w:rPr>
          <w:b/>
          <w:sz w:val="24"/>
        </w:rPr>
        <w:t xml:space="preserve">Quiz: </w:t>
      </w:r>
    </w:p>
    <w:p w:rsidR="006A5142" w:rsidRPr="0008680F" w:rsidRDefault="006A5142" w:rsidP="00D762F9">
      <w:pPr>
        <w:numPr>
          <w:ilvl w:val="0"/>
          <w:numId w:val="24"/>
        </w:numPr>
        <w:jc w:val="both"/>
      </w:pPr>
      <w:r>
        <w:rPr>
          <w:sz w:val="24"/>
        </w:rPr>
        <w:t xml:space="preserve">What is the time complexity of </w:t>
      </w:r>
      <w:r>
        <w:rPr>
          <w:sz w:val="24"/>
          <w:szCs w:val="24"/>
        </w:rPr>
        <w:t>above algorithm?</w:t>
      </w:r>
    </w:p>
    <w:p w:rsidR="006A5142" w:rsidRPr="0008680F" w:rsidRDefault="006A5142" w:rsidP="006A5142">
      <w:pPr>
        <w:jc w:val="both"/>
        <w:rPr>
          <w:b/>
          <w:bCs/>
          <w:sz w:val="24"/>
        </w:rPr>
      </w:pPr>
      <w:r w:rsidRPr="0008680F">
        <w:rPr>
          <w:b/>
          <w:bCs/>
          <w:sz w:val="24"/>
        </w:rPr>
        <w:t>Answer:</w:t>
      </w:r>
    </w:p>
    <w:p w:rsidR="006A5142" w:rsidRDefault="006A5142" w:rsidP="006A5142">
      <w:pPr>
        <w:jc w:val="both"/>
        <w:rPr>
          <w:sz w:val="24"/>
        </w:rPr>
      </w:pPr>
    </w:p>
    <w:p w:rsidR="006A5142" w:rsidRDefault="006A5142" w:rsidP="006A5142">
      <w:pPr>
        <w:jc w:val="both"/>
        <w:rPr>
          <w:sz w:val="24"/>
        </w:rPr>
      </w:pPr>
    </w:p>
    <w:p w:rsidR="006A5142" w:rsidRPr="0008680F" w:rsidRDefault="006A5142" w:rsidP="00D762F9">
      <w:pPr>
        <w:numPr>
          <w:ilvl w:val="0"/>
          <w:numId w:val="24"/>
        </w:numPr>
        <w:jc w:val="both"/>
      </w:pPr>
      <w:r>
        <w:rPr>
          <w:sz w:val="24"/>
        </w:rPr>
        <w:t>Does above algorithm always return optimal answer?</w:t>
      </w:r>
    </w:p>
    <w:p w:rsidR="006A5142" w:rsidRPr="0008680F" w:rsidRDefault="006A5142" w:rsidP="006A5142">
      <w:pPr>
        <w:jc w:val="both"/>
        <w:rPr>
          <w:b/>
          <w:bCs/>
          <w:sz w:val="24"/>
        </w:rPr>
      </w:pPr>
      <w:r w:rsidRPr="0008680F">
        <w:rPr>
          <w:b/>
          <w:bCs/>
          <w:sz w:val="24"/>
        </w:rPr>
        <w:t>Answer:</w:t>
      </w:r>
    </w:p>
    <w:p w:rsidR="006A5142" w:rsidRDefault="006A5142" w:rsidP="006A5142">
      <w:pPr>
        <w:jc w:val="both"/>
        <w:rPr>
          <w:sz w:val="24"/>
        </w:rPr>
      </w:pPr>
    </w:p>
    <w:p w:rsidR="00543619" w:rsidRDefault="00543619" w:rsidP="006A5142">
      <w:pPr>
        <w:jc w:val="both"/>
        <w:rPr>
          <w:sz w:val="24"/>
        </w:rPr>
      </w:pPr>
    </w:p>
    <w:p w:rsidR="00543619" w:rsidRDefault="00543619" w:rsidP="006A5142">
      <w:pPr>
        <w:jc w:val="both"/>
        <w:rPr>
          <w:sz w:val="24"/>
        </w:rPr>
      </w:pPr>
    </w:p>
    <w:p w:rsidR="00543619" w:rsidRDefault="00543619" w:rsidP="006A5142">
      <w:pPr>
        <w:jc w:val="both"/>
        <w:rPr>
          <w:sz w:val="24"/>
        </w:rPr>
      </w:pPr>
    </w:p>
    <w:p w:rsidR="006A5142" w:rsidRDefault="006A5142" w:rsidP="006A5142">
      <w:pPr>
        <w:pStyle w:val="Heading1"/>
        <w:spacing w:line="276" w:lineRule="auto"/>
        <w:ind w:left="0" w:firstLine="0"/>
        <w:rPr>
          <w:bCs w:val="0"/>
          <w:sz w:val="24"/>
        </w:rPr>
      </w:pPr>
      <w:r>
        <w:rPr>
          <w:bCs w:val="0"/>
          <w:sz w:val="24"/>
        </w:rPr>
        <w:t xml:space="preserve">Suggested Reference: </w:t>
      </w:r>
    </w:p>
    <w:p w:rsidR="006A5142" w:rsidRDefault="006A5142" w:rsidP="00D762F9">
      <w:pPr>
        <w:pStyle w:val="Heading1"/>
        <w:numPr>
          <w:ilvl w:val="3"/>
          <w:numId w:val="24"/>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6A5142" w:rsidRDefault="006A5142" w:rsidP="00D762F9">
      <w:pPr>
        <w:pStyle w:val="Heading1"/>
        <w:numPr>
          <w:ilvl w:val="3"/>
          <w:numId w:val="24"/>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6A5142" w:rsidRDefault="006A5142" w:rsidP="006A5142">
      <w:pPr>
        <w:pStyle w:val="Heading1"/>
        <w:spacing w:line="276" w:lineRule="auto"/>
        <w:jc w:val="both"/>
        <w:rPr>
          <w:b w:val="0"/>
          <w:bCs w:val="0"/>
          <w:sz w:val="24"/>
          <w:szCs w:val="24"/>
        </w:rPr>
      </w:pPr>
    </w:p>
    <w:p w:rsidR="006A5142" w:rsidRDefault="006A5142" w:rsidP="006A5142">
      <w:pPr>
        <w:pStyle w:val="Heading1"/>
        <w:spacing w:line="276" w:lineRule="auto"/>
        <w:ind w:left="0" w:firstLine="0"/>
        <w:rPr>
          <w:b w:val="0"/>
          <w:bCs w:val="0"/>
          <w:sz w:val="24"/>
        </w:rPr>
      </w:pPr>
      <w:r>
        <w:rPr>
          <w:bCs w:val="0"/>
          <w:sz w:val="24"/>
        </w:rPr>
        <w:t xml:space="preserve">References used by the students: </w:t>
      </w:r>
    </w:p>
    <w:p w:rsidR="006A5142" w:rsidRDefault="006A5142" w:rsidP="006A5142">
      <w:pPr>
        <w:pStyle w:val="Heading1"/>
        <w:spacing w:line="276" w:lineRule="auto"/>
        <w:ind w:left="0" w:firstLine="0"/>
        <w:rPr>
          <w:b w:val="0"/>
          <w:bCs w:val="0"/>
          <w:sz w:val="24"/>
        </w:rPr>
      </w:pPr>
    </w:p>
    <w:p w:rsidR="006A5142" w:rsidRDefault="006A5142" w:rsidP="006A5142">
      <w:pPr>
        <w:pStyle w:val="Heading1"/>
        <w:spacing w:line="276" w:lineRule="auto"/>
        <w:ind w:left="0" w:firstLine="0"/>
        <w:rPr>
          <w:b w:val="0"/>
          <w:bCs w:val="0"/>
          <w:sz w:val="24"/>
        </w:rPr>
      </w:pPr>
    </w:p>
    <w:p w:rsidR="006A5142" w:rsidRDefault="006A5142" w:rsidP="006A5142">
      <w:pPr>
        <w:pStyle w:val="Heading1"/>
        <w:spacing w:line="276" w:lineRule="auto"/>
        <w:ind w:left="0" w:firstLine="0"/>
        <w:rPr>
          <w:b w:val="0"/>
          <w:bCs w:val="0"/>
          <w:sz w:val="24"/>
        </w:rPr>
      </w:pPr>
    </w:p>
    <w:p w:rsidR="006A5142" w:rsidRDefault="006A5142" w:rsidP="006A5142">
      <w:pPr>
        <w:pStyle w:val="Heading1"/>
        <w:spacing w:line="276" w:lineRule="auto"/>
        <w:ind w:left="0" w:firstLine="0"/>
      </w:pPr>
      <w:r>
        <w:rPr>
          <w:sz w:val="24"/>
        </w:rPr>
        <w:t>Rubric wise marks obtained:</w:t>
      </w:r>
    </w:p>
    <w:p w:rsidR="006A5142" w:rsidRDefault="006A5142" w:rsidP="006A5142">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6A5142" w:rsidTr="00FD78C3">
        <w:trPr>
          <w:trHeight w:val="856"/>
        </w:trPr>
        <w:tc>
          <w:tcPr>
            <w:tcW w:w="1193" w:type="dxa"/>
            <w:vMerge w:val="restart"/>
            <w:tcBorders>
              <w:top w:val="single" w:sz="4" w:space="0" w:color="00000A"/>
              <w:left w:val="single" w:sz="4" w:space="0" w:color="00000A"/>
              <w:right w:val="single" w:sz="4" w:space="0" w:color="00000A"/>
            </w:tcBorders>
          </w:tcPr>
          <w:p w:rsidR="006A5142" w:rsidRDefault="006A5142" w:rsidP="00FD78C3">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6A5142" w:rsidRDefault="006A5142" w:rsidP="00FD78C3">
            <w:pPr>
              <w:pStyle w:val="Heading1"/>
              <w:spacing w:line="276" w:lineRule="auto"/>
              <w:ind w:left="0" w:firstLine="0"/>
              <w:jc w:val="center"/>
              <w:rPr>
                <w:sz w:val="24"/>
              </w:rPr>
            </w:pPr>
            <w:r>
              <w:rPr>
                <w:sz w:val="24"/>
              </w:rPr>
              <w:t>Understanding of problem</w:t>
            </w:r>
          </w:p>
          <w:p w:rsidR="006A5142" w:rsidRDefault="006A5142" w:rsidP="00FD78C3">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6A5142" w:rsidRDefault="006A5142" w:rsidP="00FD78C3">
            <w:pPr>
              <w:pStyle w:val="Heading1"/>
              <w:spacing w:line="276" w:lineRule="auto"/>
              <w:ind w:left="0" w:firstLine="0"/>
              <w:jc w:val="center"/>
              <w:rPr>
                <w:sz w:val="24"/>
              </w:rPr>
            </w:pPr>
            <w:r>
              <w:rPr>
                <w:sz w:val="24"/>
              </w:rPr>
              <w:t>Program Implementation</w:t>
            </w:r>
          </w:p>
          <w:p w:rsidR="006A5142" w:rsidRDefault="006A5142" w:rsidP="00FD78C3">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6A5142" w:rsidRDefault="006A5142" w:rsidP="00FD78C3">
            <w:pPr>
              <w:pStyle w:val="Heading1"/>
              <w:spacing w:line="276" w:lineRule="auto"/>
              <w:ind w:left="0" w:firstLine="0"/>
              <w:jc w:val="center"/>
              <w:rPr>
                <w:sz w:val="24"/>
              </w:rPr>
            </w:pPr>
            <w:r>
              <w:rPr>
                <w:sz w:val="24"/>
              </w:rPr>
              <w:t>Documentation &amp;Timely Submission</w:t>
            </w:r>
          </w:p>
          <w:p w:rsidR="006A5142" w:rsidRDefault="006A5142" w:rsidP="00FD78C3">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6A5142" w:rsidRDefault="006A5142" w:rsidP="00FD78C3">
            <w:pPr>
              <w:pStyle w:val="Heading1"/>
              <w:spacing w:line="276" w:lineRule="auto"/>
              <w:ind w:left="0" w:firstLine="0"/>
              <w:jc w:val="center"/>
              <w:rPr>
                <w:sz w:val="24"/>
                <w:szCs w:val="24"/>
              </w:rPr>
            </w:pPr>
            <w:r>
              <w:rPr>
                <w:sz w:val="24"/>
                <w:szCs w:val="24"/>
              </w:rPr>
              <w:t>Total</w:t>
            </w:r>
          </w:p>
          <w:p w:rsidR="006A5142" w:rsidRDefault="006A5142" w:rsidP="00FD78C3">
            <w:pPr>
              <w:pStyle w:val="Heading1"/>
              <w:spacing w:line="276" w:lineRule="auto"/>
              <w:ind w:left="0" w:firstLine="0"/>
              <w:jc w:val="center"/>
            </w:pPr>
            <w:r>
              <w:rPr>
                <w:sz w:val="24"/>
                <w:szCs w:val="24"/>
              </w:rPr>
              <w:t>(10)</w:t>
            </w:r>
          </w:p>
        </w:tc>
      </w:tr>
      <w:tr w:rsidR="006A5142" w:rsidTr="00FD78C3">
        <w:trPr>
          <w:trHeight w:val="403"/>
        </w:trPr>
        <w:tc>
          <w:tcPr>
            <w:tcW w:w="1193" w:type="dxa"/>
            <w:vMerge/>
            <w:tcBorders>
              <w:left w:val="single" w:sz="4" w:space="0" w:color="00000A"/>
              <w:bottom w:val="single" w:sz="4" w:space="0" w:color="00000A"/>
              <w:right w:val="single" w:sz="4" w:space="0" w:color="00000A"/>
            </w:tcBorders>
          </w:tcPr>
          <w:p w:rsidR="006A5142" w:rsidRDefault="006A5142" w:rsidP="00FD78C3">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6A5142" w:rsidRDefault="006A5142" w:rsidP="00FD78C3">
            <w:pPr>
              <w:pStyle w:val="Heading1"/>
              <w:spacing w:line="276" w:lineRule="auto"/>
              <w:ind w:left="0" w:firstLine="0"/>
              <w:jc w:val="center"/>
              <w:rPr>
                <w:sz w:val="17"/>
              </w:rPr>
            </w:pPr>
            <w:r>
              <w:rPr>
                <w:sz w:val="17"/>
              </w:rPr>
              <w:t>Good</w:t>
            </w:r>
          </w:p>
          <w:p w:rsidR="006A5142" w:rsidRDefault="006A5142" w:rsidP="00FD78C3">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6A5142" w:rsidRDefault="006A5142" w:rsidP="00FD78C3">
            <w:pPr>
              <w:pStyle w:val="Heading1"/>
              <w:spacing w:line="276" w:lineRule="auto"/>
              <w:ind w:left="0" w:firstLine="0"/>
              <w:jc w:val="center"/>
              <w:rPr>
                <w:sz w:val="17"/>
              </w:rPr>
            </w:pPr>
            <w:r>
              <w:rPr>
                <w:sz w:val="17"/>
              </w:rPr>
              <w:t>Avg.</w:t>
            </w:r>
          </w:p>
          <w:p w:rsidR="006A5142" w:rsidRDefault="006A5142" w:rsidP="00FD78C3">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6A5142" w:rsidRDefault="006A5142" w:rsidP="00FD78C3">
            <w:pPr>
              <w:pStyle w:val="Heading1"/>
              <w:spacing w:line="276" w:lineRule="auto"/>
              <w:ind w:left="0" w:firstLine="0"/>
              <w:jc w:val="center"/>
              <w:rPr>
                <w:sz w:val="17"/>
              </w:rPr>
            </w:pPr>
            <w:r>
              <w:rPr>
                <w:sz w:val="17"/>
              </w:rPr>
              <w:t>Poor</w:t>
            </w:r>
          </w:p>
          <w:p w:rsidR="006A5142" w:rsidRDefault="006A5142" w:rsidP="00FD78C3">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6A5142" w:rsidRDefault="006A5142" w:rsidP="00FD78C3">
            <w:pPr>
              <w:pStyle w:val="Heading1"/>
              <w:spacing w:line="276" w:lineRule="auto"/>
              <w:ind w:left="0" w:firstLine="0"/>
              <w:jc w:val="center"/>
              <w:rPr>
                <w:sz w:val="17"/>
              </w:rPr>
            </w:pPr>
            <w:r>
              <w:rPr>
                <w:sz w:val="17"/>
              </w:rPr>
              <w:t>Good</w:t>
            </w:r>
          </w:p>
          <w:p w:rsidR="006A5142" w:rsidRDefault="006A5142" w:rsidP="00FD78C3">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6A5142" w:rsidRDefault="006A5142" w:rsidP="00FD78C3">
            <w:pPr>
              <w:pStyle w:val="Heading1"/>
              <w:spacing w:line="276" w:lineRule="auto"/>
              <w:ind w:left="0" w:firstLine="0"/>
              <w:jc w:val="center"/>
              <w:rPr>
                <w:sz w:val="17"/>
              </w:rPr>
            </w:pPr>
            <w:r>
              <w:rPr>
                <w:sz w:val="17"/>
              </w:rPr>
              <w:t>Avg.</w:t>
            </w:r>
          </w:p>
          <w:p w:rsidR="006A5142" w:rsidRDefault="006A5142" w:rsidP="00FD78C3">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6A5142" w:rsidRDefault="006A5142" w:rsidP="00FD78C3">
            <w:pPr>
              <w:pStyle w:val="Heading1"/>
              <w:spacing w:line="276" w:lineRule="auto"/>
              <w:ind w:left="0" w:firstLine="0"/>
              <w:jc w:val="center"/>
              <w:rPr>
                <w:sz w:val="17"/>
              </w:rPr>
            </w:pPr>
            <w:r>
              <w:rPr>
                <w:sz w:val="17"/>
              </w:rPr>
              <w:t>Poor</w:t>
            </w:r>
          </w:p>
          <w:p w:rsidR="006A5142" w:rsidRDefault="006A5142" w:rsidP="00FD78C3">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6A5142" w:rsidRDefault="006A5142" w:rsidP="00FD78C3">
            <w:pPr>
              <w:pStyle w:val="Heading1"/>
              <w:spacing w:line="276" w:lineRule="auto"/>
              <w:ind w:left="0" w:firstLine="0"/>
              <w:jc w:val="center"/>
              <w:rPr>
                <w:sz w:val="17"/>
              </w:rPr>
            </w:pPr>
            <w:r>
              <w:rPr>
                <w:sz w:val="17"/>
              </w:rPr>
              <w:t>Good</w:t>
            </w:r>
          </w:p>
          <w:p w:rsidR="006A5142" w:rsidRDefault="006A5142" w:rsidP="00FD78C3">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6A5142" w:rsidRDefault="006A5142" w:rsidP="00FD78C3">
            <w:pPr>
              <w:pStyle w:val="Heading1"/>
              <w:spacing w:line="276" w:lineRule="auto"/>
              <w:ind w:left="0" w:firstLine="0"/>
              <w:jc w:val="center"/>
              <w:rPr>
                <w:sz w:val="17"/>
              </w:rPr>
            </w:pPr>
            <w:r>
              <w:rPr>
                <w:sz w:val="17"/>
              </w:rPr>
              <w:t>Avg.</w:t>
            </w:r>
          </w:p>
          <w:p w:rsidR="006A5142" w:rsidRDefault="006A5142" w:rsidP="00FD78C3">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6A5142" w:rsidRDefault="006A5142" w:rsidP="00FD78C3">
            <w:pPr>
              <w:pStyle w:val="Heading1"/>
              <w:spacing w:line="276" w:lineRule="auto"/>
              <w:ind w:left="0" w:firstLine="0"/>
              <w:jc w:val="center"/>
              <w:rPr>
                <w:sz w:val="17"/>
              </w:rPr>
            </w:pPr>
            <w:r>
              <w:rPr>
                <w:sz w:val="17"/>
              </w:rPr>
              <w:t>Poor</w:t>
            </w:r>
          </w:p>
          <w:p w:rsidR="006A5142" w:rsidRDefault="006A5142" w:rsidP="00FD78C3">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6A5142" w:rsidRDefault="006A5142" w:rsidP="00FD78C3">
            <w:pPr>
              <w:pStyle w:val="Heading1"/>
              <w:spacing w:line="276" w:lineRule="auto"/>
              <w:ind w:left="0" w:firstLine="0"/>
              <w:rPr>
                <w:sz w:val="17"/>
              </w:rPr>
            </w:pPr>
          </w:p>
        </w:tc>
      </w:tr>
      <w:tr w:rsidR="006A5142" w:rsidTr="00FD78C3">
        <w:trPr>
          <w:trHeight w:val="403"/>
        </w:trPr>
        <w:tc>
          <w:tcPr>
            <w:tcW w:w="1193" w:type="dxa"/>
            <w:tcBorders>
              <w:top w:val="single" w:sz="4" w:space="0" w:color="00000A"/>
              <w:left w:val="single" w:sz="4" w:space="0" w:color="00000A"/>
              <w:bottom w:val="single" w:sz="4" w:space="0" w:color="00000A"/>
              <w:right w:val="single" w:sz="4" w:space="0" w:color="00000A"/>
            </w:tcBorders>
          </w:tcPr>
          <w:p w:rsidR="006A5142" w:rsidRDefault="006A5142" w:rsidP="00FD78C3">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6A5142" w:rsidRDefault="006A5142" w:rsidP="00FD78C3">
            <w:pPr>
              <w:pStyle w:val="Heading1"/>
              <w:spacing w:line="276" w:lineRule="auto"/>
              <w:ind w:left="0" w:firstLine="0"/>
              <w:rPr>
                <w:sz w:val="17"/>
              </w:rPr>
            </w:pPr>
          </w:p>
          <w:p w:rsidR="006A5142" w:rsidRDefault="006A5142" w:rsidP="00FD78C3">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6A5142" w:rsidRDefault="006A5142" w:rsidP="00FD78C3">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6A5142" w:rsidRDefault="006A5142" w:rsidP="00FD78C3">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6A5142" w:rsidRDefault="006A5142" w:rsidP="00FD78C3">
            <w:pPr>
              <w:pStyle w:val="Heading1"/>
              <w:spacing w:line="276" w:lineRule="auto"/>
              <w:ind w:left="0" w:firstLine="0"/>
              <w:rPr>
                <w:sz w:val="17"/>
              </w:rPr>
            </w:pPr>
          </w:p>
        </w:tc>
      </w:tr>
    </w:tbl>
    <w:p w:rsidR="00543619" w:rsidRDefault="00543619">
      <w:pPr>
        <w:suppressAutoHyphens w:val="0"/>
        <w:rPr>
          <w:b/>
          <w:bCs/>
        </w:rPr>
      </w:pPr>
      <w:r>
        <w:br w:type="page"/>
      </w:r>
    </w:p>
    <w:p w:rsidR="00543619" w:rsidRDefault="00543619" w:rsidP="00543619">
      <w:pPr>
        <w:jc w:val="center"/>
      </w:pPr>
      <w:r>
        <w:rPr>
          <w:b/>
          <w:sz w:val="28"/>
        </w:rPr>
        <w:lastRenderedPageBreak/>
        <w:t xml:space="preserve">Experiment No: </w:t>
      </w:r>
      <w:r w:rsidR="00A93F5C">
        <w:rPr>
          <w:b/>
          <w:sz w:val="28"/>
        </w:rPr>
        <w:t>9</w:t>
      </w:r>
    </w:p>
    <w:p w:rsidR="00543619" w:rsidRDefault="00543619" w:rsidP="00543619">
      <w:pPr>
        <w:jc w:val="both"/>
      </w:pPr>
    </w:p>
    <w:p w:rsidR="00543619" w:rsidRPr="00543619" w:rsidRDefault="00543619" w:rsidP="00543619">
      <w:pPr>
        <w:jc w:val="both"/>
        <w:rPr>
          <w:sz w:val="24"/>
          <w:szCs w:val="24"/>
        </w:rPr>
      </w:pPr>
      <w:r w:rsidRPr="00543619">
        <w:rPr>
          <w:sz w:val="24"/>
          <w:szCs w:val="24"/>
        </w:rPr>
        <w:t>Implement program to solve LCS</w:t>
      </w:r>
      <w:r w:rsidR="00BC7A9A">
        <w:rPr>
          <w:sz w:val="24"/>
          <w:szCs w:val="24"/>
        </w:rPr>
        <w:t xml:space="preserve"> (Longest Common Subsequence)</w:t>
      </w:r>
      <w:r w:rsidRPr="00543619">
        <w:rPr>
          <w:sz w:val="24"/>
          <w:szCs w:val="24"/>
        </w:rPr>
        <w:t xml:space="preserve"> problem using dynamic programing.</w:t>
      </w:r>
    </w:p>
    <w:p w:rsidR="00543619" w:rsidRDefault="00543619" w:rsidP="00543619">
      <w:pPr>
        <w:jc w:val="both"/>
        <w:rPr>
          <w:b/>
          <w:sz w:val="24"/>
        </w:rPr>
      </w:pPr>
    </w:p>
    <w:p w:rsidR="00543619" w:rsidRDefault="00543619" w:rsidP="00543619">
      <w:pPr>
        <w:jc w:val="both"/>
      </w:pPr>
      <w:r>
        <w:rPr>
          <w:b/>
          <w:sz w:val="24"/>
        </w:rPr>
        <w:t>Date:</w:t>
      </w:r>
    </w:p>
    <w:p w:rsidR="00543619" w:rsidRDefault="00543619" w:rsidP="00543619">
      <w:pPr>
        <w:jc w:val="both"/>
        <w:rPr>
          <w:b/>
          <w:sz w:val="24"/>
        </w:rPr>
      </w:pPr>
    </w:p>
    <w:p w:rsidR="00543619" w:rsidRPr="005A004B" w:rsidRDefault="00543619" w:rsidP="00543619">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543619" w:rsidRDefault="00543619" w:rsidP="00543619">
      <w:pPr>
        <w:jc w:val="both"/>
        <w:rPr>
          <w:b/>
          <w:w w:val="110"/>
        </w:rPr>
      </w:pPr>
    </w:p>
    <w:p w:rsidR="00543619" w:rsidRDefault="00543619" w:rsidP="00543619">
      <w:pPr>
        <w:jc w:val="both"/>
      </w:pPr>
      <w:r>
        <w:rPr>
          <w:b/>
          <w:sz w:val="24"/>
        </w:rPr>
        <w:t>Relevant CO: CO3</w:t>
      </w:r>
    </w:p>
    <w:p w:rsidR="00543619" w:rsidRDefault="00543619" w:rsidP="00543619">
      <w:pPr>
        <w:jc w:val="both"/>
        <w:rPr>
          <w:b/>
          <w:sz w:val="24"/>
        </w:rPr>
      </w:pPr>
    </w:p>
    <w:p w:rsidR="00475178" w:rsidRDefault="00543619" w:rsidP="00475178">
      <w:pPr>
        <w:jc w:val="both"/>
        <w:rPr>
          <w:sz w:val="24"/>
        </w:rPr>
      </w:pPr>
      <w:r>
        <w:rPr>
          <w:b/>
          <w:sz w:val="24"/>
        </w:rPr>
        <w:t>Objectives:</w:t>
      </w:r>
      <w:r>
        <w:rPr>
          <w:b/>
          <w:sz w:val="24"/>
        </w:rPr>
        <w:tab/>
      </w:r>
      <w:r w:rsidR="00475178" w:rsidRPr="006A5142">
        <w:rPr>
          <w:sz w:val="24"/>
        </w:rPr>
        <w:t>(a)</w:t>
      </w:r>
      <w:r w:rsidR="00475178">
        <w:rPr>
          <w:sz w:val="24"/>
        </w:rPr>
        <w:t xml:space="preserve"> Understand Dynamic programming algorithm design method.</w:t>
      </w:r>
    </w:p>
    <w:p w:rsidR="00475178" w:rsidRPr="006A5142" w:rsidRDefault="00475178" w:rsidP="00475178">
      <w:pPr>
        <w:ind w:left="1440"/>
        <w:jc w:val="both"/>
      </w:pPr>
      <w:r>
        <w:rPr>
          <w:sz w:val="24"/>
        </w:rPr>
        <w:t>(b) Solve the optimization based problem.</w:t>
      </w:r>
    </w:p>
    <w:p w:rsidR="00475178" w:rsidRPr="006A5142" w:rsidRDefault="00475178" w:rsidP="00475178">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543619" w:rsidRDefault="00543619" w:rsidP="00475178">
      <w:pPr>
        <w:jc w:val="both"/>
        <w:rPr>
          <w:b/>
          <w:sz w:val="24"/>
        </w:rPr>
      </w:pPr>
    </w:p>
    <w:p w:rsidR="00543619" w:rsidRDefault="00543619" w:rsidP="00543619">
      <w:pPr>
        <w:jc w:val="both"/>
      </w:pPr>
      <w:r>
        <w:rPr>
          <w:b/>
          <w:sz w:val="24"/>
        </w:rPr>
        <w:t xml:space="preserve">Equipment/Instruments: </w:t>
      </w:r>
      <w:r>
        <w:rPr>
          <w:sz w:val="24"/>
        </w:rPr>
        <w:t xml:space="preserve">Computer System, Any C language editor </w:t>
      </w:r>
    </w:p>
    <w:p w:rsidR="00543619" w:rsidRDefault="00543619" w:rsidP="00543619">
      <w:pPr>
        <w:jc w:val="both"/>
        <w:rPr>
          <w:b/>
          <w:sz w:val="24"/>
        </w:rPr>
      </w:pPr>
    </w:p>
    <w:p w:rsidR="00543619" w:rsidRDefault="00543619" w:rsidP="00543619">
      <w:pPr>
        <w:jc w:val="both"/>
        <w:rPr>
          <w:b/>
          <w:sz w:val="24"/>
        </w:rPr>
      </w:pPr>
      <w:r>
        <w:rPr>
          <w:b/>
          <w:sz w:val="24"/>
        </w:rPr>
        <w:t>Theory:</w:t>
      </w:r>
    </w:p>
    <w:p w:rsidR="00C6235A" w:rsidRDefault="00C6235A" w:rsidP="00543619">
      <w:pPr>
        <w:jc w:val="both"/>
        <w:rPr>
          <w:b/>
          <w:sz w:val="24"/>
        </w:rPr>
      </w:pPr>
    </w:p>
    <w:p w:rsidR="00C6235A" w:rsidRPr="00C6235A" w:rsidRDefault="00C6235A" w:rsidP="00C6235A">
      <w:pPr>
        <w:jc w:val="both"/>
        <w:rPr>
          <w:bCs/>
          <w:sz w:val="24"/>
        </w:rPr>
      </w:pPr>
      <w:r w:rsidRPr="00C6235A">
        <w:rPr>
          <w:bCs/>
          <w:sz w:val="24"/>
        </w:rPr>
        <w:t>The Longest Common Subsequence (LCS) problem is a classic computer science problem that involves finding the longest subsequence that is common to two given sequences.</w:t>
      </w:r>
    </w:p>
    <w:p w:rsidR="00C6235A" w:rsidRPr="00C6235A" w:rsidRDefault="00C6235A" w:rsidP="00C6235A">
      <w:pPr>
        <w:jc w:val="both"/>
        <w:rPr>
          <w:bCs/>
          <w:sz w:val="24"/>
        </w:rPr>
      </w:pPr>
    </w:p>
    <w:p w:rsidR="00C6235A" w:rsidRPr="00C6235A" w:rsidRDefault="00C6235A" w:rsidP="00C6235A">
      <w:pPr>
        <w:jc w:val="both"/>
        <w:rPr>
          <w:bCs/>
          <w:sz w:val="24"/>
        </w:rPr>
      </w:pPr>
      <w:r w:rsidRPr="00C6235A">
        <w:rPr>
          <w:bCs/>
          <w:sz w:val="24"/>
        </w:rPr>
        <w:t>A subsequence is a sequence that can be derived from another sequence by deleting some or no elements without changing the order of the remaining elements. For example, given the sequence "ABCDE", "ACE" is a subsequence of "ABCDE", but "AEC" is not a subsequence.</w:t>
      </w:r>
    </w:p>
    <w:p w:rsidR="00C6235A" w:rsidRPr="00C6235A" w:rsidRDefault="00C6235A" w:rsidP="00C6235A">
      <w:pPr>
        <w:jc w:val="both"/>
        <w:rPr>
          <w:bCs/>
          <w:sz w:val="24"/>
        </w:rPr>
      </w:pPr>
    </w:p>
    <w:p w:rsidR="00C6235A" w:rsidRDefault="00C6235A" w:rsidP="00C6235A">
      <w:pPr>
        <w:jc w:val="both"/>
        <w:rPr>
          <w:bCs/>
          <w:sz w:val="24"/>
        </w:rPr>
      </w:pPr>
      <w:r w:rsidRPr="00C6235A">
        <w:rPr>
          <w:bCs/>
          <w:sz w:val="24"/>
        </w:rPr>
        <w:t>Given two sequences X and Y, the LCS problem involves finding the longest common subsequence (LCS) of X and Y. The LCS need not be contiguous in the original sequences, but it must be in the same order. For example, given the sequences "ABCDGH" and "AEDFHR", the LCS is "ADH" with length 3.</w:t>
      </w:r>
    </w:p>
    <w:p w:rsidR="00C6235A" w:rsidRDefault="00C6235A" w:rsidP="00C6235A">
      <w:pPr>
        <w:jc w:val="both"/>
        <w:rPr>
          <w:bCs/>
          <w:sz w:val="24"/>
        </w:rPr>
      </w:pPr>
    </w:p>
    <w:p w:rsidR="00C6235A" w:rsidRDefault="00C6235A" w:rsidP="00C6235A">
      <w:pPr>
        <w:jc w:val="both"/>
        <w:rPr>
          <w:bCs/>
          <w:sz w:val="24"/>
          <w:u w:val="single"/>
        </w:rPr>
      </w:pPr>
      <w:r w:rsidRPr="00C6235A">
        <w:rPr>
          <w:bCs/>
          <w:sz w:val="24"/>
          <w:u w:val="single"/>
        </w:rPr>
        <w:t xml:space="preserve">Naïve Method: </w:t>
      </w:r>
    </w:p>
    <w:p w:rsidR="00C6235A" w:rsidRPr="00C6235A" w:rsidRDefault="00C6235A" w:rsidP="00C6235A">
      <w:pPr>
        <w:jc w:val="both"/>
        <w:rPr>
          <w:bCs/>
          <w:sz w:val="24"/>
          <w:u w:val="single"/>
        </w:rPr>
      </w:pPr>
    </w:p>
    <w:p w:rsidR="00C6235A" w:rsidRPr="00C6235A" w:rsidRDefault="00C6235A" w:rsidP="00C6235A">
      <w:pPr>
        <w:jc w:val="both"/>
        <w:rPr>
          <w:bCs/>
          <w:sz w:val="24"/>
        </w:rPr>
      </w:pPr>
      <w:r w:rsidRPr="00C6235A">
        <w:rPr>
          <w:bCs/>
          <w:sz w:val="24"/>
        </w:rPr>
        <w:t>Let X be a sequence of length m and Y a sequence of length n. Check for every subsequence of X whether it is a subsequence of Y, and return the longest common subsequence found.</w:t>
      </w:r>
      <w:r>
        <w:rPr>
          <w:bCs/>
          <w:sz w:val="24"/>
        </w:rPr>
        <w:t xml:space="preserve"> </w:t>
      </w:r>
      <w:r w:rsidRPr="00C6235A">
        <w:rPr>
          <w:bCs/>
          <w:sz w:val="24"/>
        </w:rPr>
        <w:t>There are 2</w:t>
      </w:r>
      <w:r w:rsidRPr="00C6235A">
        <w:rPr>
          <w:bCs/>
          <w:sz w:val="24"/>
          <w:vertAlign w:val="superscript"/>
        </w:rPr>
        <w:t>m</w:t>
      </w:r>
      <w:r w:rsidRPr="00C6235A">
        <w:rPr>
          <w:bCs/>
          <w:sz w:val="24"/>
        </w:rPr>
        <w:t> subsequences of X. Testing sequences whether or not it is a subsequence of Y takes O(n) time. Thus, the naïve algorithm would take O(n2</w:t>
      </w:r>
      <w:r w:rsidRPr="00C6235A">
        <w:rPr>
          <w:bCs/>
          <w:sz w:val="24"/>
          <w:vertAlign w:val="superscript"/>
        </w:rPr>
        <w:t>m</w:t>
      </w:r>
      <w:r w:rsidRPr="00C6235A">
        <w:rPr>
          <w:bCs/>
          <w:sz w:val="24"/>
        </w:rPr>
        <w:t>) time</w:t>
      </w:r>
      <w:r>
        <w:rPr>
          <w:rFonts w:ascii="Arial" w:hAnsi="Arial" w:cs="Arial"/>
          <w:color w:val="000000"/>
        </w:rPr>
        <w:t>.</w:t>
      </w:r>
    </w:p>
    <w:p w:rsidR="00C6235A" w:rsidRDefault="00C6235A" w:rsidP="00C6235A">
      <w:pPr>
        <w:jc w:val="both"/>
        <w:rPr>
          <w:bCs/>
          <w:sz w:val="24"/>
        </w:rPr>
      </w:pPr>
    </w:p>
    <w:p w:rsidR="00C6235A" w:rsidRPr="00C6235A" w:rsidRDefault="00C6235A" w:rsidP="00C6235A">
      <w:pPr>
        <w:jc w:val="both"/>
        <w:rPr>
          <w:bCs/>
          <w:sz w:val="24"/>
          <w:u w:val="single"/>
        </w:rPr>
      </w:pPr>
      <w:r w:rsidRPr="00C6235A">
        <w:rPr>
          <w:bCs/>
          <w:sz w:val="24"/>
          <w:u w:val="single"/>
        </w:rPr>
        <w:t>longest common subsequence (LCS)</w:t>
      </w:r>
      <w:r>
        <w:rPr>
          <w:bCs/>
          <w:sz w:val="24"/>
          <w:u w:val="single"/>
        </w:rPr>
        <w:t xml:space="preserve"> using Dynamic Programming:</w:t>
      </w:r>
    </w:p>
    <w:p w:rsidR="00C6235A" w:rsidRPr="00C6235A" w:rsidRDefault="00C6235A" w:rsidP="00C6235A">
      <w:pPr>
        <w:pStyle w:val="NormalWeb"/>
        <w:spacing w:before="120" w:beforeAutospacing="0" w:after="144" w:afterAutospacing="0"/>
        <w:jc w:val="both"/>
        <w:rPr>
          <w:color w:val="000000"/>
        </w:rPr>
      </w:pPr>
      <w:r w:rsidRPr="00C6235A">
        <w:rPr>
          <w:color w:val="000000"/>
        </w:rPr>
        <w:t>Let X=&lt;x</w:t>
      </w:r>
      <w:r w:rsidRPr="00C6235A">
        <w:rPr>
          <w:color w:val="000000"/>
          <w:vertAlign w:val="subscript"/>
        </w:rPr>
        <w:t>1</w:t>
      </w:r>
      <w:r w:rsidRPr="00C6235A">
        <w:rPr>
          <w:color w:val="000000"/>
        </w:rPr>
        <w:t>,x</w:t>
      </w:r>
      <w:r w:rsidRPr="00C6235A">
        <w:rPr>
          <w:color w:val="000000"/>
          <w:vertAlign w:val="subscript"/>
        </w:rPr>
        <w:t>2</w:t>
      </w:r>
      <w:r w:rsidRPr="00C6235A">
        <w:rPr>
          <w:color w:val="000000"/>
        </w:rPr>
        <w:t>,x</w:t>
      </w:r>
      <w:r w:rsidRPr="00C6235A">
        <w:rPr>
          <w:color w:val="000000"/>
          <w:vertAlign w:val="subscript"/>
        </w:rPr>
        <w:t>3</w:t>
      </w:r>
      <w:r w:rsidRPr="00C6235A">
        <w:rPr>
          <w:color w:val="000000"/>
        </w:rPr>
        <w:t>....,x</w:t>
      </w:r>
      <w:r w:rsidRPr="00C6235A">
        <w:rPr>
          <w:color w:val="000000"/>
          <w:vertAlign w:val="subscript"/>
        </w:rPr>
        <w:t>m</w:t>
      </w:r>
      <w:r w:rsidRPr="00C6235A">
        <w:rPr>
          <w:color w:val="000000"/>
        </w:rPr>
        <w:t>&gt; and Y=&lt;y</w:t>
      </w:r>
      <w:r w:rsidRPr="00C6235A">
        <w:rPr>
          <w:color w:val="000000"/>
          <w:vertAlign w:val="subscript"/>
        </w:rPr>
        <w:t>1</w:t>
      </w:r>
      <w:r w:rsidRPr="00C6235A">
        <w:rPr>
          <w:color w:val="000000"/>
        </w:rPr>
        <w:t>,y</w:t>
      </w:r>
      <w:r w:rsidRPr="00C6235A">
        <w:rPr>
          <w:color w:val="000000"/>
          <w:vertAlign w:val="subscript"/>
        </w:rPr>
        <w:t>2</w:t>
      </w:r>
      <w:r w:rsidRPr="00C6235A">
        <w:rPr>
          <w:color w:val="000000"/>
        </w:rPr>
        <w:t>,y</w:t>
      </w:r>
      <w:r w:rsidRPr="00C6235A">
        <w:rPr>
          <w:color w:val="000000"/>
          <w:vertAlign w:val="subscript"/>
        </w:rPr>
        <w:t>3</w:t>
      </w:r>
      <w:r w:rsidRPr="00C6235A">
        <w:rPr>
          <w:color w:val="000000"/>
        </w:rPr>
        <w:t>....,y</w:t>
      </w:r>
      <w:r w:rsidRPr="00C6235A">
        <w:rPr>
          <w:color w:val="000000"/>
          <w:vertAlign w:val="subscript"/>
        </w:rPr>
        <w:t>m</w:t>
      </w:r>
      <w:r w:rsidRPr="00C6235A">
        <w:rPr>
          <w:color w:val="000000"/>
        </w:rPr>
        <w:t>&gt; be the sequences. To compute the length of an element the following algorithm is used.</w:t>
      </w:r>
    </w:p>
    <w:p w:rsidR="00C6235A" w:rsidRPr="00C6235A" w:rsidRDefault="00C6235A" w:rsidP="00C6235A">
      <w:pPr>
        <w:pStyle w:val="NormalWeb"/>
        <w:spacing w:before="120" w:beforeAutospacing="0" w:after="144" w:afterAutospacing="0"/>
        <w:jc w:val="both"/>
        <w:rPr>
          <w:color w:val="000000"/>
        </w:rPr>
      </w:pPr>
      <w:r w:rsidRPr="00C6235A">
        <w:rPr>
          <w:b/>
          <w:bCs/>
          <w:color w:val="000000"/>
        </w:rPr>
        <w:t>Step 1</w:t>
      </w:r>
      <w:r w:rsidRPr="00C6235A">
        <w:rPr>
          <w:color w:val="000000"/>
        </w:rPr>
        <w:t> − Construct an empty adjacency table with the size, n × m, where n = size of sequence </w:t>
      </w:r>
      <w:r w:rsidRPr="00C6235A">
        <w:rPr>
          <w:b/>
          <w:bCs/>
          <w:color w:val="000000"/>
        </w:rPr>
        <w:t>X</w:t>
      </w:r>
      <w:r w:rsidRPr="00C6235A">
        <w:rPr>
          <w:color w:val="000000"/>
        </w:rPr>
        <w:t> and m = size of sequence </w:t>
      </w:r>
      <w:r w:rsidRPr="00C6235A">
        <w:rPr>
          <w:b/>
          <w:bCs/>
          <w:color w:val="000000"/>
        </w:rPr>
        <w:t>Y</w:t>
      </w:r>
      <w:r w:rsidRPr="00C6235A">
        <w:rPr>
          <w:color w:val="000000"/>
        </w:rPr>
        <w:t>. The rows in the table represent the elements in sequence X and columns represent the elements in sequence Y.</w:t>
      </w:r>
    </w:p>
    <w:p w:rsidR="00C6235A" w:rsidRPr="00C6235A" w:rsidRDefault="00C6235A" w:rsidP="00C6235A">
      <w:pPr>
        <w:pStyle w:val="NormalWeb"/>
        <w:spacing w:before="120" w:beforeAutospacing="0" w:after="144" w:afterAutospacing="0"/>
        <w:jc w:val="both"/>
        <w:rPr>
          <w:color w:val="000000"/>
        </w:rPr>
      </w:pPr>
      <w:r w:rsidRPr="00C6235A">
        <w:rPr>
          <w:b/>
          <w:bCs/>
          <w:color w:val="000000"/>
        </w:rPr>
        <w:t>Step 2</w:t>
      </w:r>
      <w:r>
        <w:rPr>
          <w:color w:val="000000"/>
        </w:rPr>
        <w:t> − The zero</w:t>
      </w:r>
      <w:r w:rsidRPr="00C6235A">
        <w:rPr>
          <w:color w:val="000000"/>
        </w:rPr>
        <w:t>th rows and columns must be filled with zeroes. And the remaining values are filled in based on different cases, by maintaining a counter value.</w:t>
      </w:r>
    </w:p>
    <w:p w:rsidR="00C6235A" w:rsidRPr="00C6235A" w:rsidRDefault="00C6235A" w:rsidP="00D762F9">
      <w:pPr>
        <w:pStyle w:val="NormalWeb"/>
        <w:numPr>
          <w:ilvl w:val="0"/>
          <w:numId w:val="25"/>
        </w:numPr>
        <w:spacing w:before="0" w:beforeAutospacing="0" w:after="0" w:afterAutospacing="0"/>
        <w:ind w:left="611"/>
        <w:jc w:val="both"/>
        <w:rPr>
          <w:color w:val="000000"/>
        </w:rPr>
      </w:pPr>
      <w:r w:rsidRPr="00C6235A">
        <w:rPr>
          <w:b/>
          <w:bCs/>
          <w:color w:val="000000"/>
        </w:rPr>
        <w:t>Case 1</w:t>
      </w:r>
      <w:r w:rsidRPr="00C6235A">
        <w:rPr>
          <w:color w:val="000000"/>
        </w:rPr>
        <w:t> − If the counter encounters common element in both X and Y sequences, increment the counter by 1.</w:t>
      </w:r>
    </w:p>
    <w:p w:rsidR="00C6235A" w:rsidRPr="00C6235A" w:rsidRDefault="00C6235A" w:rsidP="00D762F9">
      <w:pPr>
        <w:pStyle w:val="NormalWeb"/>
        <w:numPr>
          <w:ilvl w:val="0"/>
          <w:numId w:val="25"/>
        </w:numPr>
        <w:spacing w:before="0" w:beforeAutospacing="0" w:after="0" w:afterAutospacing="0"/>
        <w:ind w:left="611"/>
        <w:jc w:val="both"/>
        <w:rPr>
          <w:color w:val="000000"/>
        </w:rPr>
      </w:pPr>
      <w:r w:rsidRPr="00C6235A">
        <w:rPr>
          <w:b/>
          <w:bCs/>
          <w:color w:val="000000"/>
        </w:rPr>
        <w:t>Case 2</w:t>
      </w:r>
      <w:r w:rsidRPr="00C6235A">
        <w:rPr>
          <w:color w:val="000000"/>
        </w:rPr>
        <w:t> − If the counter does not encounter common elements in X and Y sequences at T[i, j], find the maximum value between T[i-1, j] and T[i, j-1] to fill it in T[i, j].</w:t>
      </w:r>
    </w:p>
    <w:p w:rsidR="00C6235A" w:rsidRPr="00C6235A" w:rsidRDefault="00C6235A" w:rsidP="00C6235A">
      <w:pPr>
        <w:pStyle w:val="NormalWeb"/>
        <w:spacing w:before="120" w:beforeAutospacing="0" w:after="144" w:afterAutospacing="0"/>
        <w:jc w:val="both"/>
        <w:rPr>
          <w:color w:val="000000"/>
        </w:rPr>
      </w:pPr>
      <w:r w:rsidRPr="00C6235A">
        <w:rPr>
          <w:b/>
          <w:bCs/>
          <w:color w:val="000000"/>
        </w:rPr>
        <w:lastRenderedPageBreak/>
        <w:t>Step 3</w:t>
      </w:r>
      <w:r w:rsidRPr="00C6235A">
        <w:rPr>
          <w:color w:val="000000"/>
        </w:rPr>
        <w:t> − Once the table is filled, backtrack from the last value in the table. Backtracking here is done by tracing the path where the counter incremented first.</w:t>
      </w:r>
    </w:p>
    <w:p w:rsidR="00C6235A" w:rsidRPr="00C6235A" w:rsidRDefault="00C6235A" w:rsidP="00C6235A">
      <w:pPr>
        <w:pStyle w:val="NormalWeb"/>
        <w:spacing w:before="120" w:beforeAutospacing="0" w:after="144" w:afterAutospacing="0"/>
        <w:jc w:val="both"/>
        <w:rPr>
          <w:color w:val="000000"/>
        </w:rPr>
      </w:pPr>
      <w:r w:rsidRPr="00C6235A">
        <w:rPr>
          <w:b/>
          <w:bCs/>
          <w:color w:val="000000"/>
        </w:rPr>
        <w:t>Step 4</w:t>
      </w:r>
      <w:r w:rsidRPr="00C6235A">
        <w:rPr>
          <w:color w:val="000000"/>
        </w:rPr>
        <w:t> − The longest common subseqence obtained by noting the elements in the traced path.</w:t>
      </w:r>
    </w:p>
    <w:p w:rsidR="007D07A4" w:rsidRPr="007D07A4" w:rsidRDefault="007D07A4"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b/>
          <w:bCs/>
          <w:sz w:val="24"/>
          <w:szCs w:val="24"/>
        </w:rPr>
      </w:pPr>
      <w:r w:rsidRPr="007D07A4">
        <w:rPr>
          <w:color w:val="000000"/>
          <w:sz w:val="24"/>
          <w:szCs w:val="24"/>
          <w:shd w:val="clear" w:color="auto" w:fill="FFFFFF"/>
        </w:rPr>
        <w:t>Consider the example, we have two strings </w:t>
      </w:r>
      <w:r w:rsidRPr="007D07A4">
        <w:rPr>
          <w:b/>
          <w:bCs/>
          <w:i/>
          <w:iCs/>
          <w:color w:val="000000"/>
          <w:sz w:val="24"/>
          <w:szCs w:val="24"/>
          <w:shd w:val="clear" w:color="auto" w:fill="FFFFFF"/>
        </w:rPr>
        <w:t>X=BDCB</w:t>
      </w:r>
      <w:r w:rsidRPr="007D07A4">
        <w:rPr>
          <w:color w:val="000000"/>
          <w:sz w:val="24"/>
          <w:szCs w:val="24"/>
          <w:shd w:val="clear" w:color="auto" w:fill="FFFFFF"/>
        </w:rPr>
        <w:t> and </w:t>
      </w:r>
      <w:r w:rsidRPr="007D07A4">
        <w:rPr>
          <w:b/>
          <w:bCs/>
          <w:i/>
          <w:iCs/>
          <w:color w:val="000000"/>
          <w:sz w:val="24"/>
          <w:szCs w:val="24"/>
          <w:shd w:val="clear" w:color="auto" w:fill="FFFFFF"/>
        </w:rPr>
        <w:t>Y=BACDB</w:t>
      </w:r>
      <w:r w:rsidRPr="007D07A4">
        <w:rPr>
          <w:color w:val="000000"/>
          <w:sz w:val="24"/>
          <w:szCs w:val="24"/>
          <w:shd w:val="clear" w:color="auto" w:fill="FFFFFF"/>
        </w:rPr>
        <w:t xml:space="preserve"> to find the longest common subsequence. Following table shows the construction of LCS table. </w:t>
      </w:r>
    </w:p>
    <w:p w:rsidR="007D07A4" w:rsidRDefault="007D07A4" w:rsidP="007D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b/>
          <w:bCs/>
          <w:sz w:val="24"/>
        </w:rPr>
      </w:pPr>
      <w:r>
        <w:rPr>
          <w:noProof/>
          <w:lang w:val="en-IN" w:eastAsia="en-IN" w:bidi="gu-IN"/>
        </w:rPr>
        <w:drawing>
          <wp:inline distT="0" distB="0" distL="0" distR="0">
            <wp:extent cx="3362505" cy="2008944"/>
            <wp:effectExtent l="19050" t="0" r="9345" b="0"/>
            <wp:docPr id="2" name="Picture 3"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1"/>
                    <pic:cNvPicPr>
                      <a:picLocks noChangeAspect="1" noChangeArrowheads="1"/>
                    </pic:cNvPicPr>
                  </pic:nvPicPr>
                  <pic:blipFill>
                    <a:blip r:embed="rId35"/>
                    <a:srcRect/>
                    <a:stretch>
                      <a:fillRect/>
                    </a:stretch>
                  </pic:blipFill>
                  <pic:spPr bwMode="auto">
                    <a:xfrm>
                      <a:off x="0" y="0"/>
                      <a:ext cx="3365349" cy="2010643"/>
                    </a:xfrm>
                    <a:prstGeom prst="rect">
                      <a:avLst/>
                    </a:prstGeom>
                    <a:noFill/>
                    <a:ln w="9525">
                      <a:noFill/>
                      <a:miter lim="800000"/>
                      <a:headEnd/>
                      <a:tailEnd/>
                    </a:ln>
                  </pic:spPr>
                </pic:pic>
              </a:graphicData>
            </a:graphic>
          </wp:inline>
        </w:drawing>
      </w:r>
    </w:p>
    <w:p w:rsidR="007D07A4" w:rsidRDefault="007D07A4" w:rsidP="007D07A4">
      <w:pPr>
        <w:pStyle w:val="NormalWeb"/>
        <w:spacing w:before="120" w:beforeAutospacing="0" w:after="144" w:afterAutospacing="0"/>
        <w:jc w:val="both"/>
        <w:rPr>
          <w:color w:val="000000"/>
        </w:rPr>
      </w:pPr>
      <w:r w:rsidRPr="007D07A4">
        <w:rPr>
          <w:color w:val="000000"/>
        </w:rPr>
        <w:t>Once the values are filled, the path is traced back from the last value in the table at T[</w:t>
      </w:r>
      <w:r>
        <w:rPr>
          <w:color w:val="000000"/>
        </w:rPr>
        <w:t>5</w:t>
      </w:r>
      <w:r w:rsidRPr="007D07A4">
        <w:rPr>
          <w:color w:val="000000"/>
        </w:rPr>
        <w:t xml:space="preserve">, </w:t>
      </w:r>
      <w:r>
        <w:rPr>
          <w:color w:val="000000"/>
        </w:rPr>
        <w:t>4</w:t>
      </w:r>
      <w:r w:rsidRPr="007D07A4">
        <w:rPr>
          <w:color w:val="000000"/>
        </w:rPr>
        <w:t>].</w:t>
      </w:r>
    </w:p>
    <w:p w:rsidR="007D07A4" w:rsidRPr="007D07A4" w:rsidRDefault="007D07A4" w:rsidP="007D07A4">
      <w:pPr>
        <w:pStyle w:val="NormalWeb"/>
        <w:spacing w:before="120" w:beforeAutospacing="0" w:after="144" w:afterAutospacing="0"/>
        <w:jc w:val="center"/>
        <w:rPr>
          <w:color w:val="000000"/>
        </w:rPr>
      </w:pPr>
      <w:r>
        <w:rPr>
          <w:noProof/>
          <w:lang w:val="en-IN" w:eastAsia="en-IN"/>
        </w:rPr>
        <w:drawing>
          <wp:inline distT="0" distB="0" distL="0" distR="0">
            <wp:extent cx="3302120" cy="2093344"/>
            <wp:effectExtent l="19050" t="0" r="0" b="0"/>
            <wp:docPr id="6" name="Picture 6"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2"/>
                    <pic:cNvPicPr>
                      <a:picLocks noChangeAspect="1" noChangeArrowheads="1"/>
                    </pic:cNvPicPr>
                  </pic:nvPicPr>
                  <pic:blipFill>
                    <a:blip r:embed="rId36"/>
                    <a:srcRect/>
                    <a:stretch>
                      <a:fillRect/>
                    </a:stretch>
                  </pic:blipFill>
                  <pic:spPr bwMode="auto">
                    <a:xfrm>
                      <a:off x="0" y="0"/>
                      <a:ext cx="3306701" cy="2096248"/>
                    </a:xfrm>
                    <a:prstGeom prst="rect">
                      <a:avLst/>
                    </a:prstGeom>
                    <a:noFill/>
                    <a:ln w="9525">
                      <a:noFill/>
                      <a:miter lim="800000"/>
                      <a:headEnd/>
                      <a:tailEnd/>
                    </a:ln>
                  </pic:spPr>
                </pic:pic>
              </a:graphicData>
            </a:graphic>
          </wp:inline>
        </w:drawing>
      </w:r>
    </w:p>
    <w:p w:rsidR="007D07A4" w:rsidRDefault="007D07A4"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b/>
          <w:bCs/>
          <w:sz w:val="24"/>
        </w:rPr>
      </w:pPr>
    </w:p>
    <w:p w:rsidR="001305C0" w:rsidRPr="00F808B7" w:rsidRDefault="00F808B7"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b/>
          <w:bCs/>
          <w:sz w:val="24"/>
        </w:rPr>
      </w:pPr>
      <w:r w:rsidRPr="00F808B7">
        <w:rPr>
          <w:b/>
          <w:bCs/>
          <w:sz w:val="24"/>
        </w:rPr>
        <w:t>Algorithm is as below:</w:t>
      </w:r>
    </w:p>
    <w:p w:rsidR="00F808B7" w:rsidRDefault="00F808B7"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sz w:val="24"/>
        </w:rPr>
      </w:pP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Algorithm: LCS-Length-Table-Formulation (X, Y)</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m := length(X)</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n := length(Y)</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for i = 1 to m do</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C[i, 0] := 0</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for j = 1 to n do</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C[0, j] := 0</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for i = 1 to m do</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for j = 1 to n do</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if xi = yj</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C[i, j] := C[i - 1, j - 1] + 1</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B[i, j] := ‘D’</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else</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if C[i -1, j] ≥ C[i, j -1]</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C[i, j] := C[i - 1, j] + 1</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B[i, j] := ‘U’</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else</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C[i, j] := C[i, j - 1] + 1</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lastRenderedPageBreak/>
        <w:t xml:space="preserve">            B[i, j] := ‘L’</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return C and B</w:t>
      </w:r>
    </w:p>
    <w:p w:rsidR="00543619" w:rsidRDefault="00543619" w:rsidP="00543619">
      <w:pPr>
        <w:jc w:val="both"/>
        <w:rPr>
          <w:b/>
          <w:sz w:val="24"/>
        </w:rPr>
      </w:pP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Algorithm: Print-LCS (B, X, i, j)</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if i=0 and j=0</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   return</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if B[i, j] = ‘D’</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   Print-LCS(B, X, i-1, j-1)</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   Print(xi)</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else if B[i, j] = ‘U’</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   Print-LCS(B, X, i-1, j)</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else</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   Print-LCS(B, X, i, j-1)</w:t>
      </w:r>
    </w:p>
    <w:p w:rsidR="001305C0" w:rsidRDefault="001305C0" w:rsidP="00543619">
      <w:pPr>
        <w:jc w:val="both"/>
        <w:rPr>
          <w:b/>
          <w:sz w:val="24"/>
        </w:rPr>
      </w:pPr>
    </w:p>
    <w:p w:rsidR="001305C0" w:rsidRDefault="001305C0" w:rsidP="00543619">
      <w:pPr>
        <w:jc w:val="both"/>
        <w:rPr>
          <w:b/>
          <w:sz w:val="24"/>
        </w:rPr>
      </w:pPr>
    </w:p>
    <w:p w:rsidR="00543619" w:rsidRDefault="00543619" w:rsidP="00543619">
      <w:pPr>
        <w:jc w:val="both"/>
        <w:rPr>
          <w:b/>
          <w:sz w:val="24"/>
        </w:rPr>
      </w:pPr>
      <w:r>
        <w:rPr>
          <w:b/>
          <w:sz w:val="24"/>
        </w:rPr>
        <w:t>Observations:</w:t>
      </w:r>
    </w:p>
    <w:p w:rsidR="00543619" w:rsidRDefault="00543619" w:rsidP="00543619">
      <w:pPr>
        <w:jc w:val="both"/>
        <w:rPr>
          <w:bCs/>
          <w:sz w:val="24"/>
        </w:rPr>
      </w:pPr>
      <w:r w:rsidRPr="004578C3">
        <w:rPr>
          <w:bCs/>
          <w:sz w:val="24"/>
        </w:rPr>
        <w:t xml:space="preserve">Write observation based on </w:t>
      </w:r>
      <w:r>
        <w:rPr>
          <w:bCs/>
          <w:sz w:val="24"/>
        </w:rPr>
        <w:t xml:space="preserve">whether this algorithm returns optimal </w:t>
      </w:r>
      <w:r w:rsidR="00091610">
        <w:rPr>
          <w:bCs/>
          <w:sz w:val="24"/>
        </w:rPr>
        <w:t>answer</w:t>
      </w:r>
      <w:r>
        <w:rPr>
          <w:bCs/>
          <w:sz w:val="24"/>
        </w:rPr>
        <w:t xml:space="preserve"> or not on various inputs.</w:t>
      </w:r>
    </w:p>
    <w:p w:rsidR="00543619" w:rsidRDefault="00543619" w:rsidP="00543619">
      <w:pPr>
        <w:jc w:val="both"/>
        <w:rPr>
          <w:bCs/>
          <w:sz w:val="24"/>
        </w:rPr>
      </w:pPr>
    </w:p>
    <w:p w:rsidR="00543619" w:rsidRDefault="00543619" w:rsidP="00543619">
      <w:pPr>
        <w:jc w:val="both"/>
        <w:rPr>
          <w:bCs/>
          <w:sz w:val="24"/>
        </w:rPr>
      </w:pPr>
    </w:p>
    <w:p w:rsidR="00543619" w:rsidRPr="004578C3" w:rsidRDefault="00543619" w:rsidP="00543619">
      <w:pPr>
        <w:jc w:val="both"/>
        <w:rPr>
          <w:bCs/>
        </w:rPr>
      </w:pPr>
    </w:p>
    <w:p w:rsidR="00543619" w:rsidRDefault="00543619" w:rsidP="00543619">
      <w:pPr>
        <w:jc w:val="both"/>
        <w:rPr>
          <w:b/>
          <w:sz w:val="24"/>
        </w:rPr>
      </w:pPr>
      <w:r>
        <w:rPr>
          <w:b/>
          <w:sz w:val="24"/>
        </w:rPr>
        <w:t>Result</w:t>
      </w:r>
    </w:p>
    <w:p w:rsidR="00543619" w:rsidRPr="00A30372" w:rsidRDefault="00543619" w:rsidP="00543619">
      <w:pPr>
        <w:jc w:val="both"/>
        <w:rPr>
          <w:bCs/>
          <w:sz w:val="24"/>
        </w:rPr>
      </w:pPr>
      <w:r w:rsidRPr="00A30372">
        <w:rPr>
          <w:bCs/>
          <w:sz w:val="24"/>
        </w:rPr>
        <w:t xml:space="preserve">Write output of your program </w:t>
      </w:r>
    </w:p>
    <w:p w:rsidR="00543619" w:rsidRDefault="00543619" w:rsidP="00543619">
      <w:pPr>
        <w:jc w:val="both"/>
        <w:rPr>
          <w:b/>
          <w:bCs/>
          <w:sz w:val="24"/>
          <w:szCs w:val="24"/>
        </w:rPr>
      </w:pPr>
    </w:p>
    <w:p w:rsidR="00543619" w:rsidRDefault="00543619" w:rsidP="00543619">
      <w:pPr>
        <w:jc w:val="both"/>
        <w:rPr>
          <w:b/>
          <w:sz w:val="24"/>
        </w:rPr>
      </w:pPr>
    </w:p>
    <w:p w:rsidR="00543619" w:rsidRDefault="00543619" w:rsidP="00543619">
      <w:pPr>
        <w:jc w:val="both"/>
        <w:rPr>
          <w:b/>
          <w:sz w:val="24"/>
        </w:rPr>
      </w:pPr>
    </w:p>
    <w:p w:rsidR="00543619" w:rsidRDefault="00543619" w:rsidP="00543619">
      <w:pPr>
        <w:jc w:val="both"/>
      </w:pPr>
      <w:r>
        <w:rPr>
          <w:b/>
          <w:sz w:val="24"/>
        </w:rPr>
        <w:t xml:space="preserve">Conclusion: </w:t>
      </w:r>
    </w:p>
    <w:p w:rsidR="00543619" w:rsidRDefault="00543619" w:rsidP="00543619">
      <w:pPr>
        <w:jc w:val="both"/>
        <w:rPr>
          <w:b/>
          <w:sz w:val="24"/>
        </w:rPr>
      </w:pPr>
    </w:p>
    <w:p w:rsidR="00543619" w:rsidRDefault="00543619" w:rsidP="00543619">
      <w:pPr>
        <w:jc w:val="both"/>
        <w:rPr>
          <w:b/>
          <w:sz w:val="24"/>
        </w:rPr>
      </w:pPr>
    </w:p>
    <w:p w:rsidR="00543619" w:rsidRDefault="00543619" w:rsidP="00543619">
      <w:pPr>
        <w:jc w:val="both"/>
        <w:rPr>
          <w:b/>
          <w:sz w:val="24"/>
        </w:rPr>
      </w:pPr>
    </w:p>
    <w:p w:rsidR="00543619" w:rsidRDefault="00543619" w:rsidP="00543619">
      <w:pPr>
        <w:jc w:val="both"/>
        <w:rPr>
          <w:b/>
          <w:sz w:val="24"/>
        </w:rPr>
      </w:pPr>
    </w:p>
    <w:p w:rsidR="00543619" w:rsidRDefault="00543619" w:rsidP="00543619">
      <w:pPr>
        <w:jc w:val="both"/>
      </w:pPr>
      <w:r>
        <w:rPr>
          <w:b/>
          <w:sz w:val="24"/>
        </w:rPr>
        <w:t xml:space="preserve">Quiz: </w:t>
      </w:r>
    </w:p>
    <w:p w:rsidR="00543619" w:rsidRPr="0008680F" w:rsidRDefault="00543619" w:rsidP="00D762F9">
      <w:pPr>
        <w:numPr>
          <w:ilvl w:val="0"/>
          <w:numId w:val="26"/>
        </w:numPr>
        <w:jc w:val="both"/>
      </w:pPr>
      <w:r>
        <w:rPr>
          <w:sz w:val="24"/>
        </w:rPr>
        <w:t xml:space="preserve">What is the time complexity of </w:t>
      </w:r>
      <w:r>
        <w:rPr>
          <w:sz w:val="24"/>
          <w:szCs w:val="24"/>
        </w:rPr>
        <w:t>above algorithm?</w:t>
      </w:r>
    </w:p>
    <w:p w:rsidR="00543619" w:rsidRPr="0008680F" w:rsidRDefault="00543619" w:rsidP="00543619">
      <w:pPr>
        <w:jc w:val="both"/>
        <w:rPr>
          <w:b/>
          <w:bCs/>
          <w:sz w:val="24"/>
        </w:rPr>
      </w:pPr>
      <w:r w:rsidRPr="0008680F">
        <w:rPr>
          <w:b/>
          <w:bCs/>
          <w:sz w:val="24"/>
        </w:rPr>
        <w:t>Answer:</w:t>
      </w:r>
    </w:p>
    <w:p w:rsidR="00543619" w:rsidRDefault="00543619" w:rsidP="00543619">
      <w:pPr>
        <w:jc w:val="both"/>
        <w:rPr>
          <w:sz w:val="24"/>
        </w:rPr>
      </w:pPr>
    </w:p>
    <w:p w:rsidR="00543619" w:rsidRDefault="00543619" w:rsidP="00543619">
      <w:pPr>
        <w:jc w:val="both"/>
        <w:rPr>
          <w:sz w:val="24"/>
        </w:rPr>
      </w:pPr>
    </w:p>
    <w:p w:rsidR="00543619" w:rsidRPr="0008680F" w:rsidRDefault="00543619" w:rsidP="00D762F9">
      <w:pPr>
        <w:numPr>
          <w:ilvl w:val="0"/>
          <w:numId w:val="26"/>
        </w:numPr>
        <w:jc w:val="both"/>
      </w:pPr>
      <w:r>
        <w:rPr>
          <w:sz w:val="24"/>
        </w:rPr>
        <w:t>Does above algorithm always return optimal answer?</w:t>
      </w:r>
    </w:p>
    <w:p w:rsidR="00543619" w:rsidRDefault="00543619" w:rsidP="00543619">
      <w:pPr>
        <w:jc w:val="both"/>
        <w:rPr>
          <w:b/>
          <w:bCs/>
          <w:sz w:val="24"/>
        </w:rPr>
      </w:pPr>
      <w:r w:rsidRPr="0008680F">
        <w:rPr>
          <w:b/>
          <w:bCs/>
          <w:sz w:val="24"/>
        </w:rPr>
        <w:t>Answer:</w:t>
      </w:r>
    </w:p>
    <w:p w:rsidR="00091610" w:rsidRDefault="00091610" w:rsidP="00543619">
      <w:pPr>
        <w:jc w:val="both"/>
        <w:rPr>
          <w:b/>
          <w:bCs/>
          <w:sz w:val="24"/>
        </w:rPr>
      </w:pPr>
    </w:p>
    <w:p w:rsidR="00091610" w:rsidRDefault="00091610" w:rsidP="00543619">
      <w:pPr>
        <w:jc w:val="both"/>
        <w:rPr>
          <w:b/>
          <w:bCs/>
          <w:sz w:val="24"/>
        </w:rPr>
      </w:pPr>
    </w:p>
    <w:p w:rsidR="00091610" w:rsidRDefault="00091610" w:rsidP="00543619">
      <w:pPr>
        <w:jc w:val="both"/>
        <w:rPr>
          <w:b/>
          <w:bCs/>
          <w:sz w:val="24"/>
        </w:rPr>
      </w:pPr>
    </w:p>
    <w:p w:rsidR="00091610" w:rsidRPr="0008680F" w:rsidRDefault="00DD1E1C" w:rsidP="00D762F9">
      <w:pPr>
        <w:numPr>
          <w:ilvl w:val="0"/>
          <w:numId w:val="26"/>
        </w:numPr>
        <w:jc w:val="both"/>
      </w:pPr>
      <w:r>
        <w:rPr>
          <w:sz w:val="24"/>
        </w:rPr>
        <w:t>Does</w:t>
      </w:r>
      <w:r w:rsidR="00091610">
        <w:rPr>
          <w:sz w:val="24"/>
        </w:rPr>
        <w:t xml:space="preserve"> Dynamic programming approach to find LCS perform well compare to naïve </w:t>
      </w:r>
      <w:r w:rsidR="00C01C83">
        <w:rPr>
          <w:sz w:val="24"/>
        </w:rPr>
        <w:t>approach</w:t>
      </w:r>
      <w:r w:rsidR="00091610">
        <w:rPr>
          <w:sz w:val="24"/>
        </w:rPr>
        <w:t>?</w:t>
      </w:r>
    </w:p>
    <w:p w:rsidR="00091610" w:rsidRPr="0008680F" w:rsidRDefault="00091610" w:rsidP="00091610">
      <w:pPr>
        <w:jc w:val="both"/>
        <w:rPr>
          <w:b/>
          <w:bCs/>
          <w:sz w:val="24"/>
        </w:rPr>
      </w:pPr>
      <w:r w:rsidRPr="0008680F">
        <w:rPr>
          <w:b/>
          <w:bCs/>
          <w:sz w:val="24"/>
        </w:rPr>
        <w:t>Answer:</w:t>
      </w:r>
    </w:p>
    <w:p w:rsidR="00091610" w:rsidRPr="0008680F" w:rsidRDefault="00091610" w:rsidP="00543619">
      <w:pPr>
        <w:jc w:val="both"/>
        <w:rPr>
          <w:b/>
          <w:bCs/>
          <w:sz w:val="24"/>
        </w:rPr>
      </w:pPr>
    </w:p>
    <w:p w:rsidR="00543619" w:rsidRDefault="00543619" w:rsidP="00543619">
      <w:pPr>
        <w:jc w:val="both"/>
        <w:rPr>
          <w:sz w:val="24"/>
        </w:rPr>
      </w:pPr>
    </w:p>
    <w:p w:rsidR="00543619" w:rsidRDefault="00543619" w:rsidP="00543619">
      <w:pPr>
        <w:jc w:val="both"/>
        <w:rPr>
          <w:sz w:val="24"/>
        </w:rPr>
      </w:pPr>
    </w:p>
    <w:p w:rsidR="00543619" w:rsidRDefault="00543619" w:rsidP="00543619">
      <w:pPr>
        <w:jc w:val="both"/>
        <w:rPr>
          <w:sz w:val="24"/>
        </w:rPr>
      </w:pPr>
    </w:p>
    <w:p w:rsidR="00543619" w:rsidRDefault="00543619" w:rsidP="00543619">
      <w:pPr>
        <w:jc w:val="both"/>
        <w:rPr>
          <w:sz w:val="24"/>
        </w:rPr>
      </w:pPr>
    </w:p>
    <w:p w:rsidR="00543619" w:rsidRDefault="00543619" w:rsidP="00543619">
      <w:pPr>
        <w:pStyle w:val="Heading1"/>
        <w:spacing w:line="276" w:lineRule="auto"/>
        <w:ind w:left="0" w:firstLine="0"/>
        <w:rPr>
          <w:bCs w:val="0"/>
          <w:sz w:val="24"/>
        </w:rPr>
      </w:pPr>
      <w:r>
        <w:rPr>
          <w:bCs w:val="0"/>
          <w:sz w:val="24"/>
        </w:rPr>
        <w:t xml:space="preserve">Suggested Reference: </w:t>
      </w:r>
    </w:p>
    <w:p w:rsidR="00543619" w:rsidRDefault="00543619" w:rsidP="00D762F9">
      <w:pPr>
        <w:pStyle w:val="Heading1"/>
        <w:numPr>
          <w:ilvl w:val="3"/>
          <w:numId w:val="26"/>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543619" w:rsidRDefault="00543619" w:rsidP="00D762F9">
      <w:pPr>
        <w:pStyle w:val="Heading1"/>
        <w:numPr>
          <w:ilvl w:val="3"/>
          <w:numId w:val="26"/>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543619" w:rsidRDefault="00543619" w:rsidP="00543619">
      <w:pPr>
        <w:pStyle w:val="Heading1"/>
        <w:spacing w:line="276" w:lineRule="auto"/>
        <w:jc w:val="both"/>
        <w:rPr>
          <w:b w:val="0"/>
          <w:bCs w:val="0"/>
          <w:sz w:val="24"/>
          <w:szCs w:val="24"/>
        </w:rPr>
      </w:pPr>
    </w:p>
    <w:p w:rsidR="00C01C83" w:rsidRDefault="00C01C83" w:rsidP="00543619">
      <w:pPr>
        <w:pStyle w:val="Heading1"/>
        <w:spacing w:line="276" w:lineRule="auto"/>
        <w:jc w:val="both"/>
        <w:rPr>
          <w:b w:val="0"/>
          <w:bCs w:val="0"/>
          <w:sz w:val="24"/>
          <w:szCs w:val="24"/>
        </w:rPr>
      </w:pPr>
    </w:p>
    <w:p w:rsidR="00C01C83" w:rsidRDefault="00C01C83" w:rsidP="00543619">
      <w:pPr>
        <w:pStyle w:val="Heading1"/>
        <w:spacing w:line="276" w:lineRule="auto"/>
        <w:jc w:val="both"/>
        <w:rPr>
          <w:b w:val="0"/>
          <w:bCs w:val="0"/>
          <w:sz w:val="24"/>
          <w:szCs w:val="24"/>
        </w:rPr>
      </w:pPr>
    </w:p>
    <w:p w:rsidR="00543619" w:rsidRDefault="00543619" w:rsidP="00543619">
      <w:pPr>
        <w:pStyle w:val="Heading1"/>
        <w:spacing w:line="276" w:lineRule="auto"/>
        <w:ind w:left="0" w:firstLine="0"/>
        <w:rPr>
          <w:b w:val="0"/>
          <w:bCs w:val="0"/>
          <w:sz w:val="24"/>
        </w:rPr>
      </w:pPr>
      <w:r>
        <w:rPr>
          <w:bCs w:val="0"/>
          <w:sz w:val="24"/>
        </w:rPr>
        <w:t xml:space="preserve">References used by the students: </w:t>
      </w:r>
    </w:p>
    <w:p w:rsidR="00543619" w:rsidRDefault="00543619" w:rsidP="00543619">
      <w:pPr>
        <w:pStyle w:val="Heading1"/>
        <w:spacing w:line="276" w:lineRule="auto"/>
        <w:ind w:left="0" w:firstLine="0"/>
        <w:rPr>
          <w:b w:val="0"/>
          <w:bCs w:val="0"/>
          <w:sz w:val="24"/>
        </w:rPr>
      </w:pPr>
    </w:p>
    <w:p w:rsidR="00543619" w:rsidRDefault="00543619" w:rsidP="00543619">
      <w:pPr>
        <w:pStyle w:val="Heading1"/>
        <w:spacing w:line="276" w:lineRule="auto"/>
        <w:ind w:left="0" w:firstLine="0"/>
        <w:rPr>
          <w:b w:val="0"/>
          <w:bCs w:val="0"/>
          <w:sz w:val="24"/>
        </w:rPr>
      </w:pPr>
    </w:p>
    <w:p w:rsidR="00543619" w:rsidRDefault="00543619" w:rsidP="00543619">
      <w:pPr>
        <w:pStyle w:val="Heading1"/>
        <w:spacing w:line="276" w:lineRule="auto"/>
        <w:ind w:left="0" w:firstLine="0"/>
        <w:rPr>
          <w:b w:val="0"/>
          <w:bCs w:val="0"/>
          <w:sz w:val="24"/>
        </w:rPr>
      </w:pPr>
    </w:p>
    <w:p w:rsidR="00543619" w:rsidRDefault="00543619" w:rsidP="00543619">
      <w:pPr>
        <w:pStyle w:val="Heading1"/>
        <w:spacing w:line="276" w:lineRule="auto"/>
        <w:ind w:left="0" w:firstLine="0"/>
        <w:rPr>
          <w:b w:val="0"/>
          <w:bCs w:val="0"/>
          <w:sz w:val="24"/>
        </w:rPr>
      </w:pPr>
    </w:p>
    <w:p w:rsidR="00543619" w:rsidRDefault="00543619" w:rsidP="00543619">
      <w:pPr>
        <w:pStyle w:val="Heading1"/>
        <w:spacing w:line="276" w:lineRule="auto"/>
        <w:ind w:left="0" w:firstLine="0"/>
        <w:rPr>
          <w:b w:val="0"/>
          <w:bCs w:val="0"/>
          <w:sz w:val="24"/>
        </w:rPr>
      </w:pPr>
    </w:p>
    <w:p w:rsidR="00543619" w:rsidRDefault="00543619" w:rsidP="00543619">
      <w:pPr>
        <w:pStyle w:val="Heading1"/>
        <w:spacing w:line="276" w:lineRule="auto"/>
        <w:ind w:left="0" w:firstLine="0"/>
      </w:pPr>
      <w:r>
        <w:rPr>
          <w:sz w:val="24"/>
        </w:rPr>
        <w:t>Rubric wise marks obtained:</w:t>
      </w:r>
    </w:p>
    <w:p w:rsidR="00543619" w:rsidRDefault="00543619" w:rsidP="00543619">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543619" w:rsidTr="00C6235A">
        <w:trPr>
          <w:trHeight w:val="856"/>
        </w:trPr>
        <w:tc>
          <w:tcPr>
            <w:tcW w:w="1193" w:type="dxa"/>
            <w:vMerge w:val="restart"/>
            <w:tcBorders>
              <w:top w:val="single" w:sz="4" w:space="0" w:color="00000A"/>
              <w:left w:val="single" w:sz="4" w:space="0" w:color="00000A"/>
              <w:right w:val="single" w:sz="4" w:space="0" w:color="00000A"/>
            </w:tcBorders>
          </w:tcPr>
          <w:p w:rsidR="00543619" w:rsidRDefault="00543619" w:rsidP="00C6235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543619" w:rsidRDefault="00543619" w:rsidP="00C6235A">
            <w:pPr>
              <w:pStyle w:val="Heading1"/>
              <w:spacing w:line="276" w:lineRule="auto"/>
              <w:ind w:left="0" w:firstLine="0"/>
              <w:jc w:val="center"/>
              <w:rPr>
                <w:sz w:val="24"/>
              </w:rPr>
            </w:pPr>
            <w:r>
              <w:rPr>
                <w:sz w:val="24"/>
              </w:rPr>
              <w:t>Understanding of problem</w:t>
            </w:r>
          </w:p>
          <w:p w:rsidR="00543619" w:rsidRDefault="00543619" w:rsidP="00C6235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543619" w:rsidRDefault="00543619" w:rsidP="00C6235A">
            <w:pPr>
              <w:pStyle w:val="Heading1"/>
              <w:spacing w:line="276" w:lineRule="auto"/>
              <w:ind w:left="0" w:firstLine="0"/>
              <w:jc w:val="center"/>
              <w:rPr>
                <w:sz w:val="24"/>
              </w:rPr>
            </w:pPr>
            <w:r>
              <w:rPr>
                <w:sz w:val="24"/>
              </w:rPr>
              <w:t>Program Implementation</w:t>
            </w:r>
          </w:p>
          <w:p w:rsidR="00543619" w:rsidRDefault="00543619" w:rsidP="00C6235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543619" w:rsidRDefault="00543619" w:rsidP="00C6235A">
            <w:pPr>
              <w:pStyle w:val="Heading1"/>
              <w:spacing w:line="276" w:lineRule="auto"/>
              <w:ind w:left="0" w:firstLine="0"/>
              <w:jc w:val="center"/>
              <w:rPr>
                <w:sz w:val="24"/>
              </w:rPr>
            </w:pPr>
            <w:r>
              <w:rPr>
                <w:sz w:val="24"/>
              </w:rPr>
              <w:t>Documentation &amp;Timely Submission</w:t>
            </w:r>
          </w:p>
          <w:p w:rsidR="00543619" w:rsidRDefault="00543619" w:rsidP="00C6235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543619" w:rsidRDefault="00543619" w:rsidP="00C6235A">
            <w:pPr>
              <w:pStyle w:val="Heading1"/>
              <w:spacing w:line="276" w:lineRule="auto"/>
              <w:ind w:left="0" w:firstLine="0"/>
              <w:jc w:val="center"/>
              <w:rPr>
                <w:sz w:val="24"/>
                <w:szCs w:val="24"/>
              </w:rPr>
            </w:pPr>
            <w:r>
              <w:rPr>
                <w:sz w:val="24"/>
                <w:szCs w:val="24"/>
              </w:rPr>
              <w:t>Total</w:t>
            </w:r>
          </w:p>
          <w:p w:rsidR="00543619" w:rsidRDefault="00543619" w:rsidP="00C6235A">
            <w:pPr>
              <w:pStyle w:val="Heading1"/>
              <w:spacing w:line="276" w:lineRule="auto"/>
              <w:ind w:left="0" w:firstLine="0"/>
              <w:jc w:val="center"/>
            </w:pPr>
            <w:r>
              <w:rPr>
                <w:sz w:val="24"/>
                <w:szCs w:val="24"/>
              </w:rPr>
              <w:t>(10)</w:t>
            </w:r>
          </w:p>
        </w:tc>
      </w:tr>
      <w:tr w:rsidR="00543619" w:rsidTr="00C6235A">
        <w:trPr>
          <w:trHeight w:val="403"/>
        </w:trPr>
        <w:tc>
          <w:tcPr>
            <w:tcW w:w="1193" w:type="dxa"/>
            <w:vMerge/>
            <w:tcBorders>
              <w:left w:val="single" w:sz="4" w:space="0" w:color="00000A"/>
              <w:bottom w:val="single" w:sz="4" w:space="0" w:color="00000A"/>
              <w:right w:val="single" w:sz="4" w:space="0" w:color="00000A"/>
            </w:tcBorders>
          </w:tcPr>
          <w:p w:rsidR="00543619" w:rsidRDefault="00543619" w:rsidP="00C6235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543619" w:rsidRDefault="00543619" w:rsidP="00C6235A">
            <w:pPr>
              <w:pStyle w:val="Heading1"/>
              <w:spacing w:line="276" w:lineRule="auto"/>
              <w:ind w:left="0" w:firstLine="0"/>
              <w:jc w:val="center"/>
              <w:rPr>
                <w:sz w:val="17"/>
              </w:rPr>
            </w:pPr>
            <w:r>
              <w:rPr>
                <w:sz w:val="17"/>
              </w:rPr>
              <w:t>Good</w:t>
            </w:r>
          </w:p>
          <w:p w:rsidR="00543619" w:rsidRDefault="00543619" w:rsidP="00C6235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543619" w:rsidRDefault="00543619" w:rsidP="00C6235A">
            <w:pPr>
              <w:pStyle w:val="Heading1"/>
              <w:spacing w:line="276" w:lineRule="auto"/>
              <w:ind w:left="0" w:firstLine="0"/>
              <w:jc w:val="center"/>
              <w:rPr>
                <w:sz w:val="17"/>
              </w:rPr>
            </w:pPr>
            <w:r>
              <w:rPr>
                <w:sz w:val="17"/>
              </w:rPr>
              <w:t>Avg.</w:t>
            </w:r>
          </w:p>
          <w:p w:rsidR="00543619" w:rsidRDefault="00543619" w:rsidP="00C6235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543619" w:rsidRDefault="00543619" w:rsidP="00C6235A">
            <w:pPr>
              <w:pStyle w:val="Heading1"/>
              <w:spacing w:line="276" w:lineRule="auto"/>
              <w:ind w:left="0" w:firstLine="0"/>
              <w:jc w:val="center"/>
              <w:rPr>
                <w:sz w:val="17"/>
              </w:rPr>
            </w:pPr>
            <w:r>
              <w:rPr>
                <w:sz w:val="17"/>
              </w:rPr>
              <w:t>Poor</w:t>
            </w:r>
          </w:p>
          <w:p w:rsidR="00543619" w:rsidRDefault="00543619" w:rsidP="00C6235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543619" w:rsidRDefault="00543619" w:rsidP="00C6235A">
            <w:pPr>
              <w:pStyle w:val="Heading1"/>
              <w:spacing w:line="276" w:lineRule="auto"/>
              <w:ind w:left="0" w:firstLine="0"/>
              <w:jc w:val="center"/>
              <w:rPr>
                <w:sz w:val="17"/>
              </w:rPr>
            </w:pPr>
            <w:r>
              <w:rPr>
                <w:sz w:val="17"/>
              </w:rPr>
              <w:t>Good</w:t>
            </w:r>
          </w:p>
          <w:p w:rsidR="00543619" w:rsidRDefault="00543619" w:rsidP="00C6235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543619" w:rsidRDefault="00543619" w:rsidP="00C6235A">
            <w:pPr>
              <w:pStyle w:val="Heading1"/>
              <w:spacing w:line="276" w:lineRule="auto"/>
              <w:ind w:left="0" w:firstLine="0"/>
              <w:jc w:val="center"/>
              <w:rPr>
                <w:sz w:val="17"/>
              </w:rPr>
            </w:pPr>
            <w:r>
              <w:rPr>
                <w:sz w:val="17"/>
              </w:rPr>
              <w:t>Avg.</w:t>
            </w:r>
          </w:p>
          <w:p w:rsidR="00543619" w:rsidRDefault="00543619" w:rsidP="00C6235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543619" w:rsidRDefault="00543619" w:rsidP="00C6235A">
            <w:pPr>
              <w:pStyle w:val="Heading1"/>
              <w:spacing w:line="276" w:lineRule="auto"/>
              <w:ind w:left="0" w:firstLine="0"/>
              <w:jc w:val="center"/>
              <w:rPr>
                <w:sz w:val="17"/>
              </w:rPr>
            </w:pPr>
            <w:r>
              <w:rPr>
                <w:sz w:val="17"/>
              </w:rPr>
              <w:t>Poor</w:t>
            </w:r>
          </w:p>
          <w:p w:rsidR="00543619" w:rsidRDefault="00543619" w:rsidP="00C6235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543619" w:rsidRDefault="00543619" w:rsidP="00C6235A">
            <w:pPr>
              <w:pStyle w:val="Heading1"/>
              <w:spacing w:line="276" w:lineRule="auto"/>
              <w:ind w:left="0" w:firstLine="0"/>
              <w:jc w:val="center"/>
              <w:rPr>
                <w:sz w:val="17"/>
              </w:rPr>
            </w:pPr>
            <w:r>
              <w:rPr>
                <w:sz w:val="17"/>
              </w:rPr>
              <w:t>Good</w:t>
            </w:r>
          </w:p>
          <w:p w:rsidR="00543619" w:rsidRDefault="00543619" w:rsidP="00C6235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543619" w:rsidRDefault="00543619" w:rsidP="00C6235A">
            <w:pPr>
              <w:pStyle w:val="Heading1"/>
              <w:spacing w:line="276" w:lineRule="auto"/>
              <w:ind w:left="0" w:firstLine="0"/>
              <w:jc w:val="center"/>
              <w:rPr>
                <w:sz w:val="17"/>
              </w:rPr>
            </w:pPr>
            <w:r>
              <w:rPr>
                <w:sz w:val="17"/>
              </w:rPr>
              <w:t>Avg.</w:t>
            </w:r>
          </w:p>
          <w:p w:rsidR="00543619" w:rsidRDefault="00543619" w:rsidP="00C6235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543619" w:rsidRDefault="00543619" w:rsidP="00C6235A">
            <w:pPr>
              <w:pStyle w:val="Heading1"/>
              <w:spacing w:line="276" w:lineRule="auto"/>
              <w:ind w:left="0" w:firstLine="0"/>
              <w:jc w:val="center"/>
              <w:rPr>
                <w:sz w:val="17"/>
              </w:rPr>
            </w:pPr>
            <w:r>
              <w:rPr>
                <w:sz w:val="17"/>
              </w:rPr>
              <w:t>Poor</w:t>
            </w:r>
          </w:p>
          <w:p w:rsidR="00543619" w:rsidRDefault="00543619" w:rsidP="00C6235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543619" w:rsidRDefault="00543619" w:rsidP="00C6235A">
            <w:pPr>
              <w:pStyle w:val="Heading1"/>
              <w:spacing w:line="276" w:lineRule="auto"/>
              <w:ind w:left="0" w:firstLine="0"/>
              <w:rPr>
                <w:sz w:val="17"/>
              </w:rPr>
            </w:pPr>
          </w:p>
        </w:tc>
      </w:tr>
      <w:tr w:rsidR="00543619" w:rsidTr="00C6235A">
        <w:trPr>
          <w:trHeight w:val="403"/>
        </w:trPr>
        <w:tc>
          <w:tcPr>
            <w:tcW w:w="1193" w:type="dxa"/>
            <w:tcBorders>
              <w:top w:val="single" w:sz="4" w:space="0" w:color="00000A"/>
              <w:left w:val="single" w:sz="4" w:space="0" w:color="00000A"/>
              <w:bottom w:val="single" w:sz="4" w:space="0" w:color="00000A"/>
              <w:right w:val="single" w:sz="4" w:space="0" w:color="00000A"/>
            </w:tcBorders>
          </w:tcPr>
          <w:p w:rsidR="00543619" w:rsidRDefault="00543619" w:rsidP="00C6235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543619" w:rsidRDefault="00543619" w:rsidP="00C6235A">
            <w:pPr>
              <w:pStyle w:val="Heading1"/>
              <w:spacing w:line="276" w:lineRule="auto"/>
              <w:ind w:left="0" w:firstLine="0"/>
              <w:rPr>
                <w:sz w:val="17"/>
              </w:rPr>
            </w:pPr>
          </w:p>
          <w:p w:rsidR="00543619" w:rsidRDefault="00543619" w:rsidP="00C6235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543619" w:rsidRDefault="00543619" w:rsidP="00C6235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543619" w:rsidRDefault="00543619" w:rsidP="00C6235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543619" w:rsidRDefault="00543619" w:rsidP="00C6235A">
            <w:pPr>
              <w:pStyle w:val="Heading1"/>
              <w:spacing w:line="276" w:lineRule="auto"/>
              <w:ind w:left="0" w:firstLine="0"/>
              <w:rPr>
                <w:sz w:val="17"/>
              </w:rPr>
            </w:pPr>
          </w:p>
        </w:tc>
      </w:tr>
    </w:tbl>
    <w:p w:rsidR="00543619" w:rsidRDefault="00543619" w:rsidP="00543619">
      <w:pPr>
        <w:pStyle w:val="Heading1"/>
        <w:spacing w:line="276" w:lineRule="auto"/>
        <w:ind w:left="0" w:firstLine="0"/>
      </w:pPr>
    </w:p>
    <w:p w:rsidR="0002566C" w:rsidRPr="006A5142" w:rsidRDefault="0002566C" w:rsidP="0002566C">
      <w:pPr>
        <w:pStyle w:val="Heading1"/>
        <w:spacing w:line="276" w:lineRule="auto"/>
        <w:ind w:left="0" w:firstLine="0"/>
      </w:pPr>
    </w:p>
    <w:p w:rsidR="0002566C" w:rsidRDefault="0002566C" w:rsidP="0002566C">
      <w:pPr>
        <w:pStyle w:val="Heading1"/>
        <w:spacing w:line="276" w:lineRule="auto"/>
        <w:ind w:left="0" w:firstLine="0"/>
      </w:pPr>
    </w:p>
    <w:p w:rsidR="00C01C83" w:rsidRDefault="00C01C83">
      <w:pPr>
        <w:suppressAutoHyphens w:val="0"/>
        <w:rPr>
          <w:b/>
          <w:bCs/>
        </w:rPr>
      </w:pPr>
      <w:r>
        <w:br w:type="page"/>
      </w:r>
    </w:p>
    <w:p w:rsidR="00C01C83" w:rsidRDefault="00C01C83" w:rsidP="00C01C83">
      <w:pPr>
        <w:jc w:val="center"/>
      </w:pPr>
      <w:r>
        <w:rPr>
          <w:b/>
          <w:sz w:val="28"/>
        </w:rPr>
        <w:lastRenderedPageBreak/>
        <w:t xml:space="preserve">Experiment No: </w:t>
      </w:r>
      <w:r w:rsidR="00A93F5C">
        <w:rPr>
          <w:b/>
          <w:sz w:val="28"/>
        </w:rPr>
        <w:t>10</w:t>
      </w:r>
    </w:p>
    <w:p w:rsidR="00C01C83" w:rsidRDefault="00C01C83" w:rsidP="00C01C83">
      <w:pPr>
        <w:jc w:val="both"/>
      </w:pPr>
    </w:p>
    <w:p w:rsidR="00C01C83" w:rsidRPr="00C01C83" w:rsidRDefault="00C01C83" w:rsidP="00C01C83">
      <w:pPr>
        <w:jc w:val="both"/>
        <w:rPr>
          <w:sz w:val="24"/>
          <w:szCs w:val="24"/>
        </w:rPr>
      </w:pPr>
      <w:r w:rsidRPr="00C01C83">
        <w:rPr>
          <w:sz w:val="24"/>
          <w:szCs w:val="24"/>
        </w:rPr>
        <w:t>Implement program to solve Knapsack problem using dynamic programming.</w:t>
      </w:r>
    </w:p>
    <w:p w:rsidR="00C01C83" w:rsidRDefault="00C01C83" w:rsidP="00C01C83">
      <w:pPr>
        <w:jc w:val="both"/>
        <w:rPr>
          <w:b/>
          <w:sz w:val="24"/>
        </w:rPr>
      </w:pPr>
    </w:p>
    <w:p w:rsidR="00C01C83" w:rsidRDefault="00C01C83" w:rsidP="00C01C83">
      <w:pPr>
        <w:jc w:val="both"/>
      </w:pPr>
      <w:r>
        <w:rPr>
          <w:b/>
          <w:sz w:val="24"/>
        </w:rPr>
        <w:t>Date:</w:t>
      </w:r>
    </w:p>
    <w:p w:rsidR="00C01C83" w:rsidRDefault="00C01C83" w:rsidP="00C01C83">
      <w:pPr>
        <w:jc w:val="both"/>
        <w:rPr>
          <w:b/>
          <w:sz w:val="24"/>
        </w:rPr>
      </w:pPr>
    </w:p>
    <w:p w:rsidR="00C01C83" w:rsidRPr="005A004B" w:rsidRDefault="00C01C83" w:rsidP="00C01C83">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C01C83" w:rsidRDefault="00C01C83" w:rsidP="00C01C83">
      <w:pPr>
        <w:jc w:val="both"/>
        <w:rPr>
          <w:b/>
          <w:w w:val="110"/>
        </w:rPr>
      </w:pPr>
    </w:p>
    <w:p w:rsidR="00C01C83" w:rsidRDefault="00C01C83" w:rsidP="00C01C83">
      <w:pPr>
        <w:jc w:val="both"/>
      </w:pPr>
      <w:r>
        <w:rPr>
          <w:b/>
          <w:sz w:val="24"/>
        </w:rPr>
        <w:t>Relevant CO: CO3</w:t>
      </w:r>
    </w:p>
    <w:p w:rsidR="00C01C83" w:rsidRDefault="00C01C83" w:rsidP="00C01C83">
      <w:pPr>
        <w:jc w:val="both"/>
        <w:rPr>
          <w:b/>
          <w:sz w:val="24"/>
        </w:rPr>
      </w:pPr>
    </w:p>
    <w:p w:rsidR="00C01C83" w:rsidRDefault="00C01C83" w:rsidP="00C01C83">
      <w:pPr>
        <w:jc w:val="both"/>
        <w:rPr>
          <w:sz w:val="24"/>
        </w:rPr>
      </w:pPr>
      <w:r>
        <w:rPr>
          <w:b/>
          <w:sz w:val="24"/>
        </w:rPr>
        <w:t>Objectives:</w:t>
      </w:r>
      <w:r>
        <w:rPr>
          <w:b/>
          <w:sz w:val="24"/>
        </w:rPr>
        <w:tab/>
      </w:r>
      <w:r w:rsidRPr="006A5142">
        <w:rPr>
          <w:sz w:val="24"/>
        </w:rPr>
        <w:t>(a)</w:t>
      </w:r>
      <w:r>
        <w:rPr>
          <w:sz w:val="24"/>
        </w:rPr>
        <w:t xml:space="preserve"> Understand Dynamic programming algorithm design method.</w:t>
      </w:r>
    </w:p>
    <w:p w:rsidR="00C01C83" w:rsidRPr="006A5142" w:rsidRDefault="00C01C83" w:rsidP="00C01C83">
      <w:pPr>
        <w:ind w:left="1440"/>
        <w:jc w:val="both"/>
      </w:pPr>
      <w:r>
        <w:rPr>
          <w:sz w:val="24"/>
        </w:rPr>
        <w:t>(b) Solve the optimization based problem.</w:t>
      </w:r>
    </w:p>
    <w:p w:rsidR="00C01C83" w:rsidRPr="006A5142" w:rsidRDefault="00C01C83" w:rsidP="00C01C83">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C01C83" w:rsidRDefault="00C01C83" w:rsidP="00C01C83">
      <w:pPr>
        <w:jc w:val="both"/>
        <w:rPr>
          <w:b/>
          <w:sz w:val="24"/>
        </w:rPr>
      </w:pPr>
    </w:p>
    <w:p w:rsidR="00C01C83" w:rsidRDefault="00C01C83" w:rsidP="00C01C83">
      <w:pPr>
        <w:jc w:val="both"/>
      </w:pPr>
      <w:r>
        <w:rPr>
          <w:b/>
          <w:sz w:val="24"/>
        </w:rPr>
        <w:t xml:space="preserve">Equipment/Instruments: </w:t>
      </w:r>
      <w:r>
        <w:rPr>
          <w:sz w:val="24"/>
        </w:rPr>
        <w:t xml:space="preserve">Computer System, Any C language editor </w:t>
      </w:r>
    </w:p>
    <w:p w:rsidR="00C01C83" w:rsidRDefault="00C01C83" w:rsidP="00C01C83">
      <w:pPr>
        <w:jc w:val="both"/>
        <w:rPr>
          <w:b/>
          <w:sz w:val="24"/>
        </w:rPr>
      </w:pPr>
    </w:p>
    <w:p w:rsidR="00C01C83" w:rsidRDefault="00C01C83" w:rsidP="00C01C83">
      <w:pPr>
        <w:jc w:val="both"/>
        <w:rPr>
          <w:b/>
          <w:sz w:val="24"/>
        </w:rPr>
      </w:pPr>
      <w:r>
        <w:rPr>
          <w:b/>
          <w:sz w:val="24"/>
        </w:rPr>
        <w:t>Theory:</w:t>
      </w:r>
    </w:p>
    <w:p w:rsidR="00AE3470" w:rsidRDefault="00AE3470" w:rsidP="00C01C83">
      <w:pPr>
        <w:jc w:val="both"/>
        <w:rPr>
          <w:b/>
          <w:sz w:val="24"/>
        </w:rPr>
      </w:pPr>
    </w:p>
    <w:p w:rsidR="004147DF" w:rsidRPr="004147DF" w:rsidRDefault="004147DF" w:rsidP="00C01C83">
      <w:pPr>
        <w:jc w:val="both"/>
        <w:rPr>
          <w:bCs/>
          <w:sz w:val="24"/>
        </w:rPr>
      </w:pPr>
      <w:r w:rsidRPr="004147DF">
        <w:rPr>
          <w:bCs/>
          <w:sz w:val="24"/>
        </w:rPr>
        <w:t>Knapsack problem is as stated below:</w:t>
      </w:r>
    </w:p>
    <w:p w:rsidR="00AE3470" w:rsidRPr="0048016E" w:rsidRDefault="00AE3470" w:rsidP="004147DF">
      <w:pPr>
        <w:pStyle w:val="NormalWeb"/>
        <w:shd w:val="clear" w:color="auto" w:fill="FFFFFF"/>
        <w:spacing w:before="0" w:beforeAutospacing="0" w:after="0" w:afterAutospacing="0" w:line="276" w:lineRule="auto"/>
        <w:jc w:val="both"/>
        <w:textAlignment w:val="baseline"/>
        <w:rPr>
          <w:shd w:val="clear" w:color="auto" w:fill="FFFFFF"/>
        </w:rPr>
      </w:pPr>
      <w:r w:rsidRPr="0048016E">
        <w:rPr>
          <w:shd w:val="clear" w:color="auto" w:fill="FFFFFF"/>
        </w:rPr>
        <w:t>Given a set of items, each having different weight and value or profit associated with it. Find the set of items such that the total weight is less than or equal to a capacity of the knapsack and the total value earned is as large as possible.</w:t>
      </w:r>
    </w:p>
    <w:p w:rsidR="00AE3470" w:rsidRPr="0048016E" w:rsidRDefault="00AE3470" w:rsidP="004147DF">
      <w:pPr>
        <w:pStyle w:val="NormalWeb"/>
        <w:shd w:val="clear" w:color="auto" w:fill="FFFFFF"/>
        <w:spacing w:before="0" w:beforeAutospacing="0" w:after="0" w:afterAutospacing="0" w:line="276" w:lineRule="auto"/>
        <w:jc w:val="both"/>
        <w:textAlignment w:val="baseline"/>
        <w:rPr>
          <w:spacing w:val="2"/>
        </w:rPr>
      </w:pPr>
      <w:r w:rsidRPr="0048016E">
        <w:rPr>
          <w:spacing w:val="2"/>
        </w:rPr>
        <w:t> </w:t>
      </w:r>
    </w:p>
    <w:p w:rsidR="0048016E" w:rsidRPr="0048016E" w:rsidRDefault="0048016E" w:rsidP="004147DF">
      <w:pPr>
        <w:spacing w:line="276" w:lineRule="auto"/>
        <w:jc w:val="both"/>
        <w:rPr>
          <w:kern w:val="0"/>
          <w:sz w:val="24"/>
          <w:szCs w:val="24"/>
          <w:lang w:bidi="gu-IN"/>
        </w:rPr>
      </w:pPr>
      <w:r w:rsidRPr="0048016E">
        <w:rPr>
          <w:kern w:val="0"/>
          <w:sz w:val="24"/>
          <w:szCs w:val="24"/>
          <w:shd w:val="clear" w:color="auto" w:fill="FFFFFF"/>
          <w:lang w:bidi="gu-IN"/>
        </w:rPr>
        <w:t>The knapsack problem is useful in solving</w:t>
      </w:r>
      <w:r w:rsidRPr="0048016E">
        <w:rPr>
          <w:kern w:val="0"/>
          <w:sz w:val="24"/>
          <w:szCs w:val="24"/>
          <w:lang w:bidi="gu-IN"/>
        </w:rPr>
        <w:t xml:space="preserve"> resource allocation problem. Let X = &lt; x</w:t>
      </w:r>
      <w:r w:rsidRPr="0048016E">
        <w:rPr>
          <w:kern w:val="0"/>
          <w:sz w:val="24"/>
          <w:szCs w:val="24"/>
          <w:bdr w:val="none" w:sz="0" w:space="0" w:color="auto" w:frame="1"/>
          <w:vertAlign w:val="subscript"/>
          <w:lang w:bidi="gu-IN"/>
        </w:rPr>
        <w:t>1</w:t>
      </w:r>
      <w:r w:rsidRPr="0048016E">
        <w:rPr>
          <w:kern w:val="0"/>
          <w:sz w:val="24"/>
          <w:szCs w:val="24"/>
          <w:lang w:bidi="gu-IN"/>
        </w:rPr>
        <w:t>, x</w:t>
      </w:r>
      <w:r w:rsidRPr="0048016E">
        <w:rPr>
          <w:kern w:val="0"/>
          <w:sz w:val="24"/>
          <w:szCs w:val="24"/>
          <w:bdr w:val="none" w:sz="0" w:space="0" w:color="auto" w:frame="1"/>
          <w:vertAlign w:val="subscript"/>
          <w:lang w:bidi="gu-IN"/>
        </w:rPr>
        <w:t>2</w:t>
      </w:r>
      <w:r w:rsidRPr="0048016E">
        <w:rPr>
          <w:kern w:val="0"/>
          <w:sz w:val="24"/>
          <w:szCs w:val="24"/>
          <w:lang w:bidi="gu-IN"/>
        </w:rPr>
        <w:t>, x</w:t>
      </w:r>
      <w:r w:rsidRPr="0048016E">
        <w:rPr>
          <w:kern w:val="0"/>
          <w:sz w:val="24"/>
          <w:szCs w:val="24"/>
          <w:bdr w:val="none" w:sz="0" w:space="0" w:color="auto" w:frame="1"/>
          <w:vertAlign w:val="subscript"/>
          <w:lang w:bidi="gu-IN"/>
        </w:rPr>
        <w:t>3</w:t>
      </w:r>
      <w:r w:rsidRPr="0048016E">
        <w:rPr>
          <w:kern w:val="0"/>
          <w:sz w:val="24"/>
          <w:szCs w:val="24"/>
          <w:lang w:bidi="gu-IN"/>
        </w:rPr>
        <w:t>, . . . . . , x</w:t>
      </w:r>
      <w:r w:rsidRPr="0048016E">
        <w:rPr>
          <w:kern w:val="0"/>
          <w:sz w:val="24"/>
          <w:szCs w:val="24"/>
          <w:bdr w:val="none" w:sz="0" w:space="0" w:color="auto" w:frame="1"/>
          <w:vertAlign w:val="subscript"/>
          <w:lang w:bidi="gu-IN"/>
        </w:rPr>
        <w:t>n</w:t>
      </w:r>
      <w:r w:rsidRPr="0048016E">
        <w:rPr>
          <w:kern w:val="0"/>
          <w:sz w:val="24"/>
          <w:szCs w:val="24"/>
          <w:lang w:bidi="gu-IN"/>
        </w:rPr>
        <w:t>&gt; be the set of n items. Sets W = &lt;w</w:t>
      </w:r>
      <w:r w:rsidRPr="0048016E">
        <w:rPr>
          <w:kern w:val="0"/>
          <w:sz w:val="24"/>
          <w:szCs w:val="24"/>
          <w:bdr w:val="none" w:sz="0" w:space="0" w:color="auto" w:frame="1"/>
          <w:vertAlign w:val="subscript"/>
          <w:lang w:bidi="gu-IN"/>
        </w:rPr>
        <w:t>1</w:t>
      </w:r>
      <w:r w:rsidRPr="0048016E">
        <w:rPr>
          <w:kern w:val="0"/>
          <w:sz w:val="24"/>
          <w:szCs w:val="24"/>
          <w:lang w:bidi="gu-IN"/>
        </w:rPr>
        <w:t>, w</w:t>
      </w:r>
      <w:r w:rsidRPr="0048016E">
        <w:rPr>
          <w:kern w:val="0"/>
          <w:sz w:val="24"/>
          <w:szCs w:val="24"/>
          <w:bdr w:val="none" w:sz="0" w:space="0" w:color="auto" w:frame="1"/>
          <w:vertAlign w:val="subscript"/>
          <w:lang w:bidi="gu-IN"/>
        </w:rPr>
        <w:t>2</w:t>
      </w:r>
      <w:r w:rsidRPr="0048016E">
        <w:rPr>
          <w:kern w:val="0"/>
          <w:sz w:val="24"/>
          <w:szCs w:val="24"/>
          <w:lang w:bidi="gu-IN"/>
        </w:rPr>
        <w:t>, w</w:t>
      </w:r>
      <w:r w:rsidRPr="0048016E">
        <w:rPr>
          <w:kern w:val="0"/>
          <w:sz w:val="24"/>
          <w:szCs w:val="24"/>
          <w:bdr w:val="none" w:sz="0" w:space="0" w:color="auto" w:frame="1"/>
          <w:vertAlign w:val="subscript"/>
          <w:lang w:bidi="gu-IN"/>
        </w:rPr>
        <w:t>3</w:t>
      </w:r>
      <w:r w:rsidRPr="0048016E">
        <w:rPr>
          <w:kern w:val="0"/>
          <w:sz w:val="24"/>
          <w:szCs w:val="24"/>
          <w:lang w:bidi="gu-IN"/>
        </w:rPr>
        <w:t>, . . . , w</w:t>
      </w:r>
      <w:r w:rsidRPr="0048016E">
        <w:rPr>
          <w:kern w:val="0"/>
          <w:sz w:val="24"/>
          <w:szCs w:val="24"/>
          <w:bdr w:val="none" w:sz="0" w:space="0" w:color="auto" w:frame="1"/>
          <w:vertAlign w:val="subscript"/>
          <w:lang w:bidi="gu-IN"/>
        </w:rPr>
        <w:t>n</w:t>
      </w:r>
      <w:r w:rsidRPr="0048016E">
        <w:rPr>
          <w:kern w:val="0"/>
          <w:sz w:val="24"/>
          <w:szCs w:val="24"/>
          <w:lang w:bidi="gu-IN"/>
        </w:rPr>
        <w:t>&gt; and V = &lt; v</w:t>
      </w:r>
      <w:r w:rsidRPr="0048016E">
        <w:rPr>
          <w:kern w:val="0"/>
          <w:sz w:val="24"/>
          <w:szCs w:val="24"/>
          <w:bdr w:val="none" w:sz="0" w:space="0" w:color="auto" w:frame="1"/>
          <w:vertAlign w:val="subscript"/>
          <w:lang w:bidi="gu-IN"/>
        </w:rPr>
        <w:t>1</w:t>
      </w:r>
      <w:r w:rsidRPr="0048016E">
        <w:rPr>
          <w:kern w:val="0"/>
          <w:sz w:val="24"/>
          <w:szCs w:val="24"/>
          <w:lang w:bidi="gu-IN"/>
        </w:rPr>
        <w:t>, v</w:t>
      </w:r>
      <w:r w:rsidRPr="0048016E">
        <w:rPr>
          <w:kern w:val="0"/>
          <w:sz w:val="24"/>
          <w:szCs w:val="24"/>
          <w:bdr w:val="none" w:sz="0" w:space="0" w:color="auto" w:frame="1"/>
          <w:vertAlign w:val="subscript"/>
          <w:lang w:bidi="gu-IN"/>
        </w:rPr>
        <w:t>2</w:t>
      </w:r>
      <w:r w:rsidRPr="0048016E">
        <w:rPr>
          <w:kern w:val="0"/>
          <w:sz w:val="24"/>
          <w:szCs w:val="24"/>
          <w:lang w:bidi="gu-IN"/>
        </w:rPr>
        <w:t>, v</w:t>
      </w:r>
      <w:r w:rsidRPr="0048016E">
        <w:rPr>
          <w:kern w:val="0"/>
          <w:sz w:val="24"/>
          <w:szCs w:val="24"/>
          <w:bdr w:val="none" w:sz="0" w:space="0" w:color="auto" w:frame="1"/>
          <w:vertAlign w:val="subscript"/>
          <w:lang w:bidi="gu-IN"/>
        </w:rPr>
        <w:t>3</w:t>
      </w:r>
      <w:r w:rsidRPr="0048016E">
        <w:rPr>
          <w:kern w:val="0"/>
          <w:sz w:val="24"/>
          <w:szCs w:val="24"/>
          <w:lang w:bidi="gu-IN"/>
        </w:rPr>
        <w:t>, . . . , v</w:t>
      </w:r>
      <w:r w:rsidRPr="0048016E">
        <w:rPr>
          <w:kern w:val="0"/>
          <w:sz w:val="24"/>
          <w:szCs w:val="24"/>
          <w:bdr w:val="none" w:sz="0" w:space="0" w:color="auto" w:frame="1"/>
          <w:vertAlign w:val="subscript"/>
          <w:lang w:bidi="gu-IN"/>
        </w:rPr>
        <w:t>n</w:t>
      </w:r>
      <w:r w:rsidRPr="0048016E">
        <w:rPr>
          <w:kern w:val="0"/>
          <w:sz w:val="24"/>
          <w:szCs w:val="24"/>
          <w:lang w:bidi="gu-IN"/>
        </w:rPr>
        <w:t>&gt; are weight and value associated with each item in X. Knapsack capacity is M unit.</w:t>
      </w:r>
    </w:p>
    <w:p w:rsidR="0048016E" w:rsidRPr="0048016E" w:rsidRDefault="0048016E" w:rsidP="004147DF">
      <w:pPr>
        <w:spacing w:line="276" w:lineRule="auto"/>
        <w:jc w:val="both"/>
        <w:rPr>
          <w:kern w:val="0"/>
          <w:sz w:val="24"/>
          <w:szCs w:val="24"/>
          <w:lang w:bidi="gu-IN"/>
        </w:rPr>
      </w:pPr>
      <w:r w:rsidRPr="0048016E">
        <w:rPr>
          <w:kern w:val="0"/>
          <w:sz w:val="24"/>
          <w:szCs w:val="24"/>
          <w:lang w:bidi="gu-IN"/>
        </w:rPr>
        <w:t xml:space="preserve">The knapsack problem is to find the set of items which maximizes the profit such that collective weight of selected items does not cross the knapsack capacity. Select items from X and fill the knapsack such that it would maximize the profit. </w:t>
      </w:r>
    </w:p>
    <w:p w:rsidR="0048016E" w:rsidRPr="0048016E" w:rsidRDefault="0048016E" w:rsidP="004147DF">
      <w:pPr>
        <w:spacing w:line="276" w:lineRule="auto"/>
        <w:jc w:val="both"/>
        <w:rPr>
          <w:kern w:val="0"/>
          <w:sz w:val="24"/>
          <w:szCs w:val="24"/>
          <w:lang w:bidi="gu-IN"/>
        </w:rPr>
      </w:pPr>
      <w:r w:rsidRPr="0048016E">
        <w:rPr>
          <w:kern w:val="0"/>
          <w:sz w:val="24"/>
          <w:szCs w:val="24"/>
          <w:lang w:bidi="gu-IN"/>
        </w:rPr>
        <w:t>Knapsack problem has two variations. 0/1 knapsack, that does not allow breaking of items. Either add an entire item or reject it. It is also known as a binary knapsack. Fractional knapsack allows breaking of items. Profit will be earned proportionally.</w:t>
      </w:r>
    </w:p>
    <w:p w:rsidR="0048016E" w:rsidRDefault="00720F1B" w:rsidP="004147DF">
      <w:pPr>
        <w:spacing w:line="276" w:lineRule="auto"/>
        <w:jc w:val="both"/>
        <w:rPr>
          <w:kern w:val="0"/>
          <w:sz w:val="24"/>
          <w:szCs w:val="24"/>
          <w:lang w:bidi="gu-IN"/>
        </w:rPr>
      </w:pPr>
      <w:r w:rsidRPr="00720F1B">
        <w:rPr>
          <w:kern w:val="0"/>
          <w:sz w:val="24"/>
          <w:szCs w:val="24"/>
          <w:lang w:bidi="gu-IN"/>
        </w:rPr>
        <w:t>Following are the steps to implement binary knapsack using dynamic programming.</w:t>
      </w:r>
    </w:p>
    <w:p w:rsidR="00720F1B" w:rsidRPr="0048016E" w:rsidRDefault="00720F1B" w:rsidP="00720F1B">
      <w:pPr>
        <w:spacing w:line="276" w:lineRule="auto"/>
        <w:rPr>
          <w:kern w:val="0"/>
          <w:sz w:val="24"/>
          <w:szCs w:val="24"/>
          <w:lang w:bidi="gu-IN"/>
        </w:rPr>
      </w:pPr>
    </w:p>
    <w:p w:rsidR="00FB4C6E" w:rsidRPr="00FB4C6E" w:rsidRDefault="00FB4C6E" w:rsidP="00FB4C6E">
      <w:pPr>
        <w:spacing w:line="276" w:lineRule="auto"/>
        <w:rPr>
          <w:kern w:val="0"/>
          <w:sz w:val="24"/>
          <w:szCs w:val="24"/>
          <w:lang w:bidi="gu-IN"/>
        </w:rPr>
      </w:pPr>
      <w:r w:rsidRPr="00FB4C6E">
        <w:rPr>
          <w:b/>
          <w:bCs/>
          <w:kern w:val="0"/>
          <w:sz w:val="24"/>
          <w:szCs w:val="24"/>
          <w:lang w:bidi="gu-IN"/>
        </w:rPr>
        <w:t xml:space="preserve">Algorithm </w:t>
      </w:r>
      <w:r w:rsidRPr="00FB4C6E">
        <w:rPr>
          <w:kern w:val="0"/>
          <w:sz w:val="24"/>
          <w:szCs w:val="24"/>
          <w:lang w:bidi="gu-IN"/>
        </w:rPr>
        <w:t xml:space="preserve">DP_BINARY_KNAPSACK (V, W, M) </w:t>
      </w:r>
    </w:p>
    <w:p w:rsidR="00FB4C6E" w:rsidRPr="00FB4C6E" w:rsidRDefault="00FB4C6E" w:rsidP="00FB4C6E">
      <w:pPr>
        <w:spacing w:line="276" w:lineRule="auto"/>
        <w:rPr>
          <w:kern w:val="0"/>
          <w:sz w:val="24"/>
          <w:szCs w:val="24"/>
          <w:lang w:bidi="gu-IN"/>
        </w:rPr>
      </w:pPr>
      <w:r w:rsidRPr="00FB4C6E">
        <w:rPr>
          <w:kern w:val="0"/>
          <w:sz w:val="24"/>
          <w:szCs w:val="24"/>
          <w:lang w:bidi="gu-IN"/>
        </w:rPr>
        <w:t xml:space="preserve">// Description: Solve binary knapsack problem using dynamic programming </w:t>
      </w:r>
    </w:p>
    <w:p w:rsidR="00FB4C6E" w:rsidRPr="00FB4C6E" w:rsidRDefault="00FB4C6E" w:rsidP="00FB4C6E">
      <w:pPr>
        <w:spacing w:line="276" w:lineRule="auto"/>
        <w:rPr>
          <w:kern w:val="0"/>
          <w:sz w:val="24"/>
          <w:szCs w:val="24"/>
          <w:lang w:bidi="gu-IN"/>
        </w:rPr>
      </w:pPr>
      <w:r w:rsidRPr="00FB4C6E">
        <w:rPr>
          <w:kern w:val="0"/>
          <w:sz w:val="24"/>
          <w:szCs w:val="24"/>
          <w:lang w:bidi="gu-IN"/>
        </w:rPr>
        <w:t xml:space="preserve">// Input: Set of items X, set of weight W, profit of items V and knapsack capacity M </w:t>
      </w:r>
    </w:p>
    <w:p w:rsidR="00FB4C6E" w:rsidRDefault="00FB4C6E" w:rsidP="00FB4C6E">
      <w:pPr>
        <w:spacing w:line="276" w:lineRule="auto"/>
        <w:rPr>
          <w:kern w:val="0"/>
          <w:sz w:val="24"/>
          <w:szCs w:val="24"/>
          <w:lang w:bidi="gu-IN"/>
        </w:rPr>
      </w:pPr>
      <w:r w:rsidRPr="00FB4C6E">
        <w:rPr>
          <w:kern w:val="0"/>
          <w:sz w:val="24"/>
          <w:szCs w:val="24"/>
          <w:lang w:bidi="gu-IN"/>
        </w:rPr>
        <w:t xml:space="preserve">// Output: Array V, which holds the solution of problem </w:t>
      </w:r>
    </w:p>
    <w:p w:rsidR="00FB4C6E" w:rsidRPr="00FB4C6E" w:rsidRDefault="00FB4C6E" w:rsidP="00FB4C6E">
      <w:pPr>
        <w:spacing w:line="276" w:lineRule="auto"/>
        <w:rPr>
          <w:kern w:val="0"/>
          <w:sz w:val="24"/>
          <w:szCs w:val="24"/>
          <w:lang w:bidi="gu-IN"/>
        </w:rPr>
      </w:pPr>
      <w:r w:rsidRPr="00FB4C6E">
        <w:rPr>
          <w:b/>
          <w:bCs/>
          <w:kern w:val="0"/>
          <w:sz w:val="24"/>
          <w:szCs w:val="24"/>
          <w:lang w:bidi="gu-IN"/>
        </w:rPr>
        <w:t xml:space="preserve">for </w:t>
      </w:r>
      <w:r w:rsidRPr="00FB4C6E">
        <w:rPr>
          <w:kern w:val="0"/>
          <w:sz w:val="24"/>
          <w:szCs w:val="24"/>
          <w:lang w:bidi="gu-IN"/>
        </w:rPr>
        <w:t xml:space="preserve">i ← 1 to n </w:t>
      </w:r>
      <w:r w:rsidRPr="00FB4C6E">
        <w:rPr>
          <w:b/>
          <w:bCs/>
          <w:kern w:val="0"/>
          <w:sz w:val="24"/>
          <w:szCs w:val="24"/>
          <w:lang w:bidi="gu-IN"/>
        </w:rPr>
        <w:t>do</w:t>
      </w:r>
      <w:r w:rsidRPr="00FB4C6E">
        <w:rPr>
          <w:kern w:val="0"/>
          <w:sz w:val="24"/>
          <w:szCs w:val="24"/>
          <w:lang w:bidi="gu-IN"/>
        </w:rPr>
        <w:t xml:space="preserve"> </w:t>
      </w:r>
    </w:p>
    <w:p w:rsidR="00FB4C6E" w:rsidRPr="00FB4C6E" w:rsidRDefault="00FB4C6E" w:rsidP="00FB4C6E">
      <w:pPr>
        <w:spacing w:line="276" w:lineRule="auto"/>
        <w:ind w:firstLine="720"/>
        <w:rPr>
          <w:kern w:val="0"/>
          <w:sz w:val="24"/>
          <w:szCs w:val="24"/>
          <w:lang w:bidi="gu-IN"/>
        </w:rPr>
      </w:pPr>
      <w:r w:rsidRPr="00FB4C6E">
        <w:rPr>
          <w:kern w:val="0"/>
          <w:sz w:val="24"/>
          <w:szCs w:val="24"/>
          <w:lang w:bidi="gu-IN"/>
        </w:rPr>
        <w:t xml:space="preserve">V[i, 0] ← 0 </w:t>
      </w:r>
    </w:p>
    <w:p w:rsidR="00FB4C6E" w:rsidRPr="00FB4C6E" w:rsidRDefault="00FB4C6E" w:rsidP="00FB4C6E">
      <w:pPr>
        <w:spacing w:line="276" w:lineRule="auto"/>
        <w:rPr>
          <w:kern w:val="0"/>
          <w:sz w:val="24"/>
          <w:szCs w:val="24"/>
          <w:lang w:bidi="gu-IN"/>
        </w:rPr>
      </w:pPr>
      <w:r w:rsidRPr="00FB4C6E">
        <w:rPr>
          <w:b/>
          <w:bCs/>
          <w:kern w:val="0"/>
          <w:sz w:val="24"/>
          <w:szCs w:val="24"/>
          <w:lang w:bidi="gu-IN"/>
        </w:rPr>
        <w:t>end</w:t>
      </w:r>
      <w:r w:rsidRPr="00FB4C6E">
        <w:rPr>
          <w:kern w:val="0"/>
          <w:sz w:val="24"/>
          <w:szCs w:val="24"/>
          <w:lang w:bidi="gu-IN"/>
        </w:rPr>
        <w:t xml:space="preserve"> </w:t>
      </w:r>
    </w:p>
    <w:p w:rsidR="00FB4C6E" w:rsidRPr="00FB4C6E" w:rsidRDefault="00FB4C6E" w:rsidP="00FB4C6E">
      <w:pPr>
        <w:spacing w:line="276" w:lineRule="auto"/>
        <w:rPr>
          <w:kern w:val="0"/>
          <w:sz w:val="24"/>
          <w:szCs w:val="24"/>
          <w:lang w:bidi="gu-IN"/>
        </w:rPr>
      </w:pPr>
      <w:r w:rsidRPr="00FB4C6E">
        <w:rPr>
          <w:b/>
          <w:bCs/>
          <w:kern w:val="0"/>
          <w:sz w:val="24"/>
          <w:szCs w:val="24"/>
          <w:lang w:bidi="gu-IN"/>
        </w:rPr>
        <w:t xml:space="preserve">for </w:t>
      </w:r>
      <w:r w:rsidRPr="00FB4C6E">
        <w:rPr>
          <w:kern w:val="0"/>
          <w:sz w:val="24"/>
          <w:szCs w:val="24"/>
          <w:lang w:bidi="gu-IN"/>
        </w:rPr>
        <w:t xml:space="preserve">i ← 1 to M </w:t>
      </w:r>
      <w:r w:rsidRPr="00FB4C6E">
        <w:rPr>
          <w:b/>
          <w:bCs/>
          <w:kern w:val="0"/>
          <w:sz w:val="24"/>
          <w:szCs w:val="24"/>
          <w:lang w:bidi="gu-IN"/>
        </w:rPr>
        <w:t>do</w:t>
      </w:r>
      <w:r w:rsidRPr="00FB4C6E">
        <w:rPr>
          <w:kern w:val="0"/>
          <w:sz w:val="24"/>
          <w:szCs w:val="24"/>
          <w:lang w:bidi="gu-IN"/>
        </w:rPr>
        <w:t xml:space="preserve"> </w:t>
      </w:r>
    </w:p>
    <w:p w:rsidR="00FB4C6E" w:rsidRPr="00FB4C6E" w:rsidRDefault="00FB4C6E" w:rsidP="00FB4C6E">
      <w:pPr>
        <w:spacing w:line="276" w:lineRule="auto"/>
        <w:ind w:firstLine="720"/>
        <w:rPr>
          <w:kern w:val="0"/>
          <w:sz w:val="24"/>
          <w:szCs w:val="24"/>
          <w:lang w:bidi="gu-IN"/>
        </w:rPr>
      </w:pPr>
      <w:r w:rsidRPr="00FB4C6E">
        <w:rPr>
          <w:kern w:val="0"/>
          <w:sz w:val="24"/>
          <w:szCs w:val="24"/>
          <w:lang w:bidi="gu-IN"/>
        </w:rPr>
        <w:t xml:space="preserve">V[0, i] ← 0 </w:t>
      </w:r>
    </w:p>
    <w:p w:rsidR="00FB4C6E" w:rsidRPr="00FB4C6E" w:rsidRDefault="00FB4C6E" w:rsidP="00FB4C6E">
      <w:pPr>
        <w:spacing w:line="276" w:lineRule="auto"/>
        <w:rPr>
          <w:kern w:val="0"/>
          <w:sz w:val="24"/>
          <w:szCs w:val="24"/>
          <w:lang w:bidi="gu-IN"/>
        </w:rPr>
      </w:pPr>
      <w:r w:rsidRPr="00FB4C6E">
        <w:rPr>
          <w:b/>
          <w:bCs/>
          <w:kern w:val="0"/>
          <w:sz w:val="24"/>
          <w:szCs w:val="24"/>
          <w:lang w:bidi="gu-IN"/>
        </w:rPr>
        <w:t>end</w:t>
      </w:r>
      <w:r w:rsidRPr="00FB4C6E">
        <w:rPr>
          <w:kern w:val="0"/>
          <w:sz w:val="24"/>
          <w:szCs w:val="24"/>
          <w:lang w:bidi="gu-IN"/>
        </w:rPr>
        <w:t xml:space="preserve"> </w:t>
      </w:r>
    </w:p>
    <w:p w:rsidR="00FB4C6E" w:rsidRPr="00FB4C6E" w:rsidRDefault="00FB4C6E" w:rsidP="00FB4C6E">
      <w:pPr>
        <w:spacing w:line="276" w:lineRule="auto"/>
        <w:rPr>
          <w:kern w:val="0"/>
          <w:sz w:val="24"/>
          <w:szCs w:val="24"/>
          <w:lang w:bidi="gu-IN"/>
        </w:rPr>
      </w:pPr>
      <w:r w:rsidRPr="00FB4C6E">
        <w:rPr>
          <w:b/>
          <w:bCs/>
          <w:kern w:val="0"/>
          <w:sz w:val="24"/>
          <w:szCs w:val="24"/>
          <w:lang w:bidi="gu-IN"/>
        </w:rPr>
        <w:t xml:space="preserve">for </w:t>
      </w:r>
      <w:r w:rsidRPr="00FB4C6E">
        <w:rPr>
          <w:kern w:val="0"/>
          <w:sz w:val="24"/>
          <w:szCs w:val="24"/>
          <w:lang w:bidi="gu-IN"/>
        </w:rPr>
        <w:t xml:space="preserve">V[0, i] ← 0 </w:t>
      </w:r>
      <w:r w:rsidRPr="00FB4C6E">
        <w:rPr>
          <w:b/>
          <w:bCs/>
          <w:kern w:val="0"/>
          <w:sz w:val="24"/>
          <w:szCs w:val="24"/>
          <w:lang w:bidi="gu-IN"/>
        </w:rPr>
        <w:t>do</w:t>
      </w:r>
      <w:r w:rsidRPr="00FB4C6E">
        <w:rPr>
          <w:kern w:val="0"/>
          <w:sz w:val="24"/>
          <w:szCs w:val="24"/>
          <w:lang w:bidi="gu-IN"/>
        </w:rPr>
        <w:t xml:space="preserve"> </w:t>
      </w:r>
    </w:p>
    <w:p w:rsidR="00FB4C6E" w:rsidRPr="00FB4C6E" w:rsidRDefault="00FB4C6E" w:rsidP="00FB4C6E">
      <w:pPr>
        <w:spacing w:line="276" w:lineRule="auto"/>
        <w:ind w:firstLine="720"/>
        <w:rPr>
          <w:kern w:val="0"/>
          <w:sz w:val="24"/>
          <w:szCs w:val="24"/>
          <w:lang w:bidi="gu-IN"/>
        </w:rPr>
      </w:pPr>
      <w:r w:rsidRPr="00FB4C6E">
        <w:rPr>
          <w:b/>
          <w:bCs/>
          <w:kern w:val="0"/>
          <w:sz w:val="24"/>
          <w:szCs w:val="24"/>
          <w:lang w:bidi="gu-IN"/>
        </w:rPr>
        <w:t xml:space="preserve">for </w:t>
      </w:r>
      <w:r w:rsidRPr="00FB4C6E">
        <w:rPr>
          <w:kern w:val="0"/>
          <w:sz w:val="24"/>
          <w:szCs w:val="24"/>
          <w:lang w:bidi="gu-IN"/>
        </w:rPr>
        <w:t xml:space="preserve">j ← 0 to M </w:t>
      </w:r>
      <w:r w:rsidRPr="00FB4C6E">
        <w:rPr>
          <w:b/>
          <w:bCs/>
          <w:kern w:val="0"/>
          <w:sz w:val="24"/>
          <w:szCs w:val="24"/>
          <w:lang w:bidi="gu-IN"/>
        </w:rPr>
        <w:t>do</w:t>
      </w:r>
      <w:r w:rsidRPr="00FB4C6E">
        <w:rPr>
          <w:kern w:val="0"/>
          <w:sz w:val="24"/>
          <w:szCs w:val="24"/>
          <w:lang w:bidi="gu-IN"/>
        </w:rPr>
        <w:t xml:space="preserve"> </w:t>
      </w:r>
    </w:p>
    <w:p w:rsidR="00FB4C6E" w:rsidRPr="00FB4C6E" w:rsidRDefault="00FB4C6E" w:rsidP="00FB4C6E">
      <w:pPr>
        <w:spacing w:line="276" w:lineRule="auto"/>
        <w:ind w:left="720" w:firstLine="720"/>
        <w:rPr>
          <w:kern w:val="0"/>
          <w:sz w:val="24"/>
          <w:szCs w:val="24"/>
          <w:lang w:bidi="gu-IN"/>
        </w:rPr>
      </w:pPr>
      <w:r w:rsidRPr="00FB4C6E">
        <w:rPr>
          <w:b/>
          <w:bCs/>
          <w:kern w:val="0"/>
          <w:sz w:val="24"/>
          <w:szCs w:val="24"/>
          <w:lang w:bidi="gu-IN"/>
        </w:rPr>
        <w:t xml:space="preserve">if </w:t>
      </w:r>
      <w:r w:rsidRPr="00FB4C6E">
        <w:rPr>
          <w:kern w:val="0"/>
          <w:sz w:val="24"/>
          <w:szCs w:val="24"/>
          <w:lang w:bidi="gu-IN"/>
        </w:rPr>
        <w:t xml:space="preserve">w[i] ≤ j </w:t>
      </w:r>
      <w:r w:rsidRPr="00FB4C6E">
        <w:rPr>
          <w:b/>
          <w:bCs/>
          <w:kern w:val="0"/>
          <w:sz w:val="24"/>
          <w:szCs w:val="24"/>
          <w:lang w:bidi="gu-IN"/>
        </w:rPr>
        <w:t>then</w:t>
      </w:r>
      <w:r w:rsidRPr="00FB4C6E">
        <w:rPr>
          <w:kern w:val="0"/>
          <w:sz w:val="24"/>
          <w:szCs w:val="24"/>
          <w:lang w:bidi="gu-IN"/>
        </w:rPr>
        <w:t xml:space="preserve"> </w:t>
      </w:r>
    </w:p>
    <w:p w:rsidR="00FB4C6E" w:rsidRPr="00FB4C6E" w:rsidRDefault="00FB4C6E" w:rsidP="00FB4C6E">
      <w:pPr>
        <w:spacing w:line="276" w:lineRule="auto"/>
        <w:ind w:left="1440" w:firstLine="720"/>
        <w:rPr>
          <w:kern w:val="0"/>
          <w:sz w:val="24"/>
          <w:szCs w:val="24"/>
          <w:lang w:bidi="gu-IN"/>
        </w:rPr>
      </w:pPr>
      <w:r w:rsidRPr="00FB4C6E">
        <w:rPr>
          <w:kern w:val="0"/>
          <w:sz w:val="24"/>
          <w:szCs w:val="24"/>
          <w:lang w:bidi="gu-IN"/>
        </w:rPr>
        <w:t xml:space="preserve">V[i, j] ← max{V[i-1, j], v[i] + V[i – 1, j – w[i]]} </w:t>
      </w:r>
    </w:p>
    <w:p w:rsidR="00FB4C6E" w:rsidRPr="00FB4C6E" w:rsidRDefault="00FB4C6E" w:rsidP="00FB4C6E">
      <w:pPr>
        <w:spacing w:line="276" w:lineRule="auto"/>
        <w:ind w:left="720" w:firstLine="720"/>
        <w:rPr>
          <w:b/>
          <w:bCs/>
          <w:kern w:val="0"/>
          <w:sz w:val="24"/>
          <w:szCs w:val="24"/>
          <w:lang w:bidi="gu-IN"/>
        </w:rPr>
      </w:pPr>
      <w:r w:rsidRPr="00FB4C6E">
        <w:rPr>
          <w:b/>
          <w:bCs/>
          <w:kern w:val="0"/>
          <w:sz w:val="24"/>
          <w:szCs w:val="24"/>
          <w:lang w:bidi="gu-IN"/>
        </w:rPr>
        <w:t>else</w:t>
      </w:r>
    </w:p>
    <w:p w:rsidR="00FB4C6E" w:rsidRPr="00FB4C6E" w:rsidRDefault="00FB4C6E" w:rsidP="00FB4C6E">
      <w:pPr>
        <w:spacing w:line="276" w:lineRule="auto"/>
        <w:rPr>
          <w:kern w:val="0"/>
          <w:sz w:val="24"/>
          <w:szCs w:val="24"/>
          <w:lang w:bidi="gu-IN"/>
        </w:rPr>
      </w:pPr>
      <w:r w:rsidRPr="00FB4C6E">
        <w:rPr>
          <w:kern w:val="0"/>
          <w:sz w:val="24"/>
          <w:szCs w:val="24"/>
          <w:lang w:bidi="gu-IN"/>
        </w:rPr>
        <w:lastRenderedPageBreak/>
        <w:t xml:space="preserve"> </w:t>
      </w:r>
      <w:r>
        <w:rPr>
          <w:kern w:val="0"/>
          <w:sz w:val="24"/>
          <w:szCs w:val="24"/>
          <w:lang w:bidi="gu-IN"/>
        </w:rPr>
        <w:tab/>
      </w:r>
      <w:r>
        <w:rPr>
          <w:kern w:val="0"/>
          <w:sz w:val="24"/>
          <w:szCs w:val="24"/>
          <w:lang w:bidi="gu-IN"/>
        </w:rPr>
        <w:tab/>
      </w:r>
      <w:r>
        <w:rPr>
          <w:kern w:val="0"/>
          <w:sz w:val="24"/>
          <w:szCs w:val="24"/>
          <w:lang w:bidi="gu-IN"/>
        </w:rPr>
        <w:tab/>
      </w:r>
      <w:r w:rsidRPr="00FB4C6E">
        <w:rPr>
          <w:kern w:val="0"/>
          <w:sz w:val="24"/>
          <w:szCs w:val="24"/>
          <w:lang w:bidi="gu-IN"/>
        </w:rPr>
        <w:t xml:space="preserve">V[i, j] ← V[i – 1, j] // w[i]&gt;j </w:t>
      </w:r>
    </w:p>
    <w:p w:rsidR="00FB4C6E" w:rsidRPr="00FB4C6E" w:rsidRDefault="00FB4C6E" w:rsidP="00FB4C6E">
      <w:pPr>
        <w:spacing w:line="276" w:lineRule="auto"/>
        <w:ind w:left="720" w:firstLine="720"/>
        <w:rPr>
          <w:kern w:val="0"/>
          <w:sz w:val="24"/>
          <w:szCs w:val="24"/>
          <w:lang w:bidi="gu-IN"/>
        </w:rPr>
      </w:pPr>
      <w:r w:rsidRPr="00FB4C6E">
        <w:rPr>
          <w:b/>
          <w:bCs/>
          <w:kern w:val="0"/>
          <w:sz w:val="24"/>
          <w:szCs w:val="24"/>
          <w:lang w:bidi="gu-IN"/>
        </w:rPr>
        <w:t>end</w:t>
      </w:r>
      <w:r w:rsidRPr="00FB4C6E">
        <w:rPr>
          <w:kern w:val="0"/>
          <w:sz w:val="24"/>
          <w:szCs w:val="24"/>
          <w:lang w:bidi="gu-IN"/>
        </w:rPr>
        <w:t xml:space="preserve"> </w:t>
      </w:r>
    </w:p>
    <w:p w:rsidR="00FB4C6E" w:rsidRPr="00FB4C6E" w:rsidRDefault="00FB4C6E" w:rsidP="00FB4C6E">
      <w:pPr>
        <w:spacing w:line="276" w:lineRule="auto"/>
        <w:ind w:firstLine="720"/>
        <w:rPr>
          <w:kern w:val="0"/>
          <w:sz w:val="24"/>
          <w:szCs w:val="24"/>
          <w:lang w:bidi="gu-IN"/>
        </w:rPr>
      </w:pPr>
      <w:r w:rsidRPr="00FB4C6E">
        <w:rPr>
          <w:b/>
          <w:bCs/>
          <w:kern w:val="0"/>
          <w:sz w:val="24"/>
          <w:szCs w:val="24"/>
          <w:lang w:bidi="gu-IN"/>
        </w:rPr>
        <w:t>end</w:t>
      </w:r>
      <w:r w:rsidRPr="00FB4C6E">
        <w:rPr>
          <w:kern w:val="0"/>
          <w:sz w:val="24"/>
          <w:szCs w:val="24"/>
          <w:lang w:bidi="gu-IN"/>
        </w:rPr>
        <w:t xml:space="preserve"> </w:t>
      </w:r>
    </w:p>
    <w:p w:rsidR="0048016E" w:rsidRPr="00FB4C6E" w:rsidRDefault="00FB4C6E" w:rsidP="00FB4C6E">
      <w:pPr>
        <w:spacing w:line="276" w:lineRule="auto"/>
        <w:rPr>
          <w:kern w:val="0"/>
          <w:sz w:val="24"/>
          <w:szCs w:val="24"/>
          <w:lang w:bidi="gu-IN"/>
        </w:rPr>
      </w:pPr>
      <w:r w:rsidRPr="00FB4C6E">
        <w:rPr>
          <w:b/>
          <w:bCs/>
          <w:kern w:val="0"/>
          <w:sz w:val="24"/>
          <w:szCs w:val="24"/>
          <w:lang w:bidi="gu-IN"/>
        </w:rPr>
        <w:t>end</w:t>
      </w:r>
    </w:p>
    <w:p w:rsidR="00C01C83" w:rsidRPr="00720F1B" w:rsidRDefault="00C01C83" w:rsidP="00720F1B">
      <w:pPr>
        <w:spacing w:line="276" w:lineRule="auto"/>
        <w:rPr>
          <w:kern w:val="0"/>
          <w:sz w:val="24"/>
          <w:szCs w:val="24"/>
          <w:lang w:bidi="gu-IN"/>
        </w:rPr>
      </w:pPr>
    </w:p>
    <w:p w:rsidR="00FB4C6E" w:rsidRPr="00720F1B" w:rsidRDefault="00FB4C6E" w:rsidP="00720F1B">
      <w:pPr>
        <w:spacing w:line="276" w:lineRule="auto"/>
        <w:rPr>
          <w:kern w:val="0"/>
          <w:sz w:val="24"/>
          <w:szCs w:val="24"/>
          <w:lang w:bidi="gu-IN"/>
        </w:rPr>
      </w:pPr>
      <w:r w:rsidRPr="00720F1B">
        <w:rPr>
          <w:kern w:val="0"/>
          <w:sz w:val="24"/>
          <w:szCs w:val="24"/>
          <w:lang w:bidi="gu-IN"/>
        </w:rPr>
        <w:t>The above algorithm will just tell us the maximum value we can earn with dynamic programming. It does not speak anything about which items should be selected.  We can find the items that give optimum result using the following algorithm.</w:t>
      </w:r>
    </w:p>
    <w:p w:rsidR="00FB4C6E" w:rsidRDefault="00FB4C6E" w:rsidP="00C01C83">
      <w:pPr>
        <w:jc w:val="both"/>
        <w:rPr>
          <w:rFonts w:ascii="Average Sans" w:hAnsi="Average Sans"/>
          <w:color w:val="666666"/>
          <w:sz w:val="28"/>
          <w:szCs w:val="28"/>
          <w:shd w:val="clear" w:color="auto" w:fill="FFFFFF"/>
        </w:rPr>
      </w:pP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b/>
          <w:bCs/>
          <w:shd w:val="clear" w:color="auto" w:fill="FFFFFF"/>
        </w:rPr>
        <w:t xml:space="preserve">Algorithm </w:t>
      </w:r>
      <w:r w:rsidRPr="00FB4C6E">
        <w:rPr>
          <w:shd w:val="clear" w:color="auto" w:fill="FFFFFF"/>
        </w:rPr>
        <w:t xml:space="preserve">TRACE_KNAPSACK(w, v, M)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 w is array of weight of n items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 v is array of value of n items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 M is the knapsack capacity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SW ← { }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SP ← { }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i ← n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j ← M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b/>
          <w:bCs/>
          <w:shd w:val="clear" w:color="auto" w:fill="FFFFFF"/>
        </w:rPr>
        <w:t xml:space="preserve">while </w:t>
      </w:r>
      <w:r w:rsidRPr="00FB4C6E">
        <w:rPr>
          <w:shd w:val="clear" w:color="auto" w:fill="FFFFFF"/>
        </w:rPr>
        <w:t xml:space="preserve">( j&gt; 0 ) </w:t>
      </w:r>
      <w:r w:rsidRPr="00FB4C6E">
        <w:rPr>
          <w:b/>
          <w:bCs/>
          <w:shd w:val="clear" w:color="auto" w:fill="FFFFFF"/>
        </w:rPr>
        <w:t>do</w:t>
      </w:r>
      <w:r w:rsidRPr="00FB4C6E">
        <w:rPr>
          <w:shd w:val="clear" w:color="auto" w:fill="FFFFFF"/>
        </w:rPr>
        <w:t xml:space="preserve"> </w:t>
      </w:r>
    </w:p>
    <w:p w:rsidR="00FB4C6E" w:rsidRDefault="00FB4C6E" w:rsidP="00FB4C6E">
      <w:pPr>
        <w:pStyle w:val="NormalWeb"/>
        <w:shd w:val="clear" w:color="auto" w:fill="FFFFFF"/>
        <w:spacing w:before="0" w:beforeAutospacing="0" w:after="0" w:afterAutospacing="0" w:line="276" w:lineRule="auto"/>
        <w:ind w:firstLine="720"/>
        <w:textAlignment w:val="baseline"/>
        <w:rPr>
          <w:shd w:val="clear" w:color="auto" w:fill="FFFFFF"/>
        </w:rPr>
      </w:pPr>
      <w:r w:rsidRPr="00FB4C6E">
        <w:rPr>
          <w:b/>
          <w:bCs/>
          <w:shd w:val="clear" w:color="auto" w:fill="FFFFFF"/>
        </w:rPr>
        <w:t xml:space="preserve">if </w:t>
      </w:r>
      <w:r w:rsidRPr="00FB4C6E">
        <w:rPr>
          <w:shd w:val="clear" w:color="auto" w:fill="FFFFFF"/>
        </w:rPr>
        <w:t xml:space="preserve">(V[i, j] == V[i – 1, j]) </w:t>
      </w:r>
      <w:r w:rsidRPr="00FB4C6E">
        <w:rPr>
          <w:b/>
          <w:bCs/>
          <w:shd w:val="clear" w:color="auto" w:fill="FFFFFF"/>
        </w:rPr>
        <w:t>then</w:t>
      </w:r>
      <w:r w:rsidRPr="00FB4C6E">
        <w:rPr>
          <w:shd w:val="clear" w:color="auto" w:fill="FFFFFF"/>
        </w:rPr>
        <w:t xml:space="preserve"> </w:t>
      </w:r>
    </w:p>
    <w:p w:rsidR="00720F1B" w:rsidRDefault="00FB4C6E" w:rsidP="00720F1B">
      <w:pPr>
        <w:pStyle w:val="NormalWeb"/>
        <w:shd w:val="clear" w:color="auto" w:fill="FFFFFF"/>
        <w:spacing w:before="0" w:beforeAutospacing="0" w:after="0" w:afterAutospacing="0" w:line="276" w:lineRule="auto"/>
        <w:ind w:left="720" w:firstLine="720"/>
        <w:textAlignment w:val="baseline"/>
        <w:rPr>
          <w:shd w:val="clear" w:color="auto" w:fill="FFFFFF"/>
        </w:rPr>
      </w:pPr>
      <w:r w:rsidRPr="00FB4C6E">
        <w:rPr>
          <w:shd w:val="clear" w:color="auto" w:fill="FFFFFF"/>
        </w:rPr>
        <w:t xml:space="preserve">i ← i – 1 </w:t>
      </w:r>
    </w:p>
    <w:p w:rsidR="00720F1B" w:rsidRDefault="00FB4C6E" w:rsidP="00FB4C6E">
      <w:pPr>
        <w:pStyle w:val="NormalWeb"/>
        <w:shd w:val="clear" w:color="auto" w:fill="FFFFFF"/>
        <w:spacing w:before="0" w:beforeAutospacing="0" w:after="0" w:afterAutospacing="0" w:line="276" w:lineRule="auto"/>
        <w:ind w:firstLine="720"/>
        <w:textAlignment w:val="baseline"/>
        <w:rPr>
          <w:shd w:val="clear" w:color="auto" w:fill="FFFFFF"/>
        </w:rPr>
      </w:pPr>
      <w:r w:rsidRPr="00FB4C6E">
        <w:rPr>
          <w:b/>
          <w:bCs/>
          <w:shd w:val="clear" w:color="auto" w:fill="FFFFFF"/>
        </w:rPr>
        <w:t>else</w:t>
      </w:r>
      <w:r w:rsidRPr="00FB4C6E">
        <w:rPr>
          <w:shd w:val="clear" w:color="auto" w:fill="FFFFFF"/>
        </w:rPr>
        <w:t xml:space="preserve"> </w:t>
      </w:r>
    </w:p>
    <w:p w:rsidR="00720F1B" w:rsidRDefault="00FB4C6E" w:rsidP="00720F1B">
      <w:pPr>
        <w:pStyle w:val="NormalWeb"/>
        <w:shd w:val="clear" w:color="auto" w:fill="FFFFFF"/>
        <w:spacing w:before="0" w:beforeAutospacing="0" w:after="0" w:afterAutospacing="0" w:line="276" w:lineRule="auto"/>
        <w:ind w:left="1440"/>
        <w:textAlignment w:val="baseline"/>
        <w:rPr>
          <w:shd w:val="clear" w:color="auto" w:fill="FFFFFF"/>
        </w:rPr>
      </w:pPr>
      <w:r w:rsidRPr="00FB4C6E">
        <w:rPr>
          <w:shd w:val="clear" w:color="auto" w:fill="FFFFFF"/>
        </w:rPr>
        <w:t xml:space="preserve">V[i, j] ← V[i, j] – vi </w:t>
      </w:r>
    </w:p>
    <w:p w:rsidR="00720F1B" w:rsidRDefault="00FB4C6E" w:rsidP="00720F1B">
      <w:pPr>
        <w:pStyle w:val="NormalWeb"/>
        <w:shd w:val="clear" w:color="auto" w:fill="FFFFFF"/>
        <w:spacing w:before="0" w:beforeAutospacing="0" w:after="0" w:afterAutospacing="0" w:line="276" w:lineRule="auto"/>
        <w:ind w:left="1440"/>
        <w:textAlignment w:val="baseline"/>
        <w:rPr>
          <w:shd w:val="clear" w:color="auto" w:fill="FFFFFF"/>
        </w:rPr>
      </w:pPr>
      <w:r w:rsidRPr="00FB4C6E">
        <w:rPr>
          <w:shd w:val="clear" w:color="auto" w:fill="FFFFFF"/>
        </w:rPr>
        <w:t xml:space="preserve">j ← j – w[i] </w:t>
      </w:r>
    </w:p>
    <w:p w:rsidR="00720F1B" w:rsidRDefault="00FB4C6E" w:rsidP="00720F1B">
      <w:pPr>
        <w:pStyle w:val="NormalWeb"/>
        <w:shd w:val="clear" w:color="auto" w:fill="FFFFFF"/>
        <w:spacing w:before="0" w:beforeAutospacing="0" w:after="0" w:afterAutospacing="0" w:line="276" w:lineRule="auto"/>
        <w:ind w:left="1440"/>
        <w:textAlignment w:val="baseline"/>
        <w:rPr>
          <w:shd w:val="clear" w:color="auto" w:fill="FFFFFF"/>
        </w:rPr>
      </w:pPr>
      <w:r w:rsidRPr="00FB4C6E">
        <w:rPr>
          <w:shd w:val="clear" w:color="auto" w:fill="FFFFFF"/>
        </w:rPr>
        <w:t xml:space="preserve">SW ← SW +w[i] </w:t>
      </w:r>
    </w:p>
    <w:p w:rsidR="00720F1B" w:rsidRDefault="00FB4C6E" w:rsidP="00720F1B">
      <w:pPr>
        <w:pStyle w:val="NormalWeb"/>
        <w:shd w:val="clear" w:color="auto" w:fill="FFFFFF"/>
        <w:spacing w:before="0" w:beforeAutospacing="0" w:after="0" w:afterAutospacing="0" w:line="276" w:lineRule="auto"/>
        <w:ind w:left="1440"/>
        <w:textAlignment w:val="baseline"/>
        <w:rPr>
          <w:shd w:val="clear" w:color="auto" w:fill="FFFFFF"/>
        </w:rPr>
      </w:pPr>
      <w:r w:rsidRPr="00FB4C6E">
        <w:rPr>
          <w:shd w:val="clear" w:color="auto" w:fill="FFFFFF"/>
        </w:rPr>
        <w:t xml:space="preserve">SP ← SP +v[i] </w:t>
      </w:r>
    </w:p>
    <w:p w:rsidR="00720F1B" w:rsidRDefault="00FB4C6E" w:rsidP="00FB4C6E">
      <w:pPr>
        <w:pStyle w:val="NormalWeb"/>
        <w:shd w:val="clear" w:color="auto" w:fill="FFFFFF"/>
        <w:spacing w:before="0" w:beforeAutospacing="0" w:after="0" w:afterAutospacing="0" w:line="276" w:lineRule="auto"/>
        <w:ind w:firstLine="720"/>
        <w:textAlignment w:val="baseline"/>
        <w:rPr>
          <w:shd w:val="clear" w:color="auto" w:fill="FFFFFF"/>
        </w:rPr>
      </w:pPr>
      <w:r w:rsidRPr="00FB4C6E">
        <w:rPr>
          <w:b/>
          <w:bCs/>
          <w:shd w:val="clear" w:color="auto" w:fill="FFFFFF"/>
        </w:rPr>
        <w:t>end</w:t>
      </w:r>
      <w:r w:rsidRPr="00FB4C6E">
        <w:rPr>
          <w:shd w:val="clear" w:color="auto" w:fill="FFFFFF"/>
        </w:rPr>
        <w:t xml:space="preserve"> </w:t>
      </w:r>
    </w:p>
    <w:p w:rsidR="00FB4C6E" w:rsidRDefault="00FB4C6E" w:rsidP="00720F1B">
      <w:pPr>
        <w:pStyle w:val="NormalWeb"/>
        <w:shd w:val="clear" w:color="auto" w:fill="FFFFFF"/>
        <w:spacing w:before="0" w:beforeAutospacing="0" w:after="0" w:afterAutospacing="0" w:line="276" w:lineRule="auto"/>
        <w:textAlignment w:val="baseline"/>
        <w:rPr>
          <w:b/>
          <w:bCs/>
          <w:shd w:val="clear" w:color="auto" w:fill="FFFFFF"/>
        </w:rPr>
      </w:pPr>
      <w:r w:rsidRPr="00FB4C6E">
        <w:rPr>
          <w:b/>
          <w:bCs/>
          <w:shd w:val="clear" w:color="auto" w:fill="FFFFFF"/>
        </w:rPr>
        <w:t>end</w:t>
      </w:r>
    </w:p>
    <w:p w:rsidR="00720F1B" w:rsidRDefault="00720F1B" w:rsidP="00720F1B">
      <w:pPr>
        <w:pStyle w:val="NormalWeb"/>
        <w:shd w:val="clear" w:color="auto" w:fill="FFFFFF"/>
        <w:spacing w:before="0" w:beforeAutospacing="0" w:after="0" w:afterAutospacing="0" w:line="276" w:lineRule="auto"/>
        <w:textAlignment w:val="baseline"/>
        <w:rPr>
          <w:shd w:val="clear" w:color="auto" w:fill="FFFFFF"/>
        </w:rPr>
      </w:pPr>
      <w:r>
        <w:rPr>
          <w:shd w:val="clear" w:color="auto" w:fill="FFFFFF"/>
        </w:rPr>
        <w:t>Implement the above algorithms for the solution of binary knapsack problem.</w:t>
      </w:r>
    </w:p>
    <w:p w:rsidR="00720F1B" w:rsidRPr="00FB4C6E" w:rsidRDefault="00720F1B" w:rsidP="00720F1B">
      <w:pPr>
        <w:pStyle w:val="NormalWeb"/>
        <w:shd w:val="clear" w:color="auto" w:fill="FFFFFF"/>
        <w:spacing w:before="0" w:beforeAutospacing="0" w:after="0" w:afterAutospacing="0" w:line="276" w:lineRule="auto"/>
        <w:textAlignment w:val="baseline"/>
        <w:rPr>
          <w:shd w:val="clear" w:color="auto" w:fill="FFFFFF"/>
        </w:rPr>
      </w:pPr>
    </w:p>
    <w:p w:rsidR="00C01C83" w:rsidRDefault="00C01C83" w:rsidP="00C01C83">
      <w:pPr>
        <w:jc w:val="both"/>
        <w:rPr>
          <w:b/>
          <w:sz w:val="24"/>
        </w:rPr>
      </w:pPr>
      <w:r>
        <w:rPr>
          <w:b/>
          <w:sz w:val="24"/>
        </w:rPr>
        <w:t>Observations:</w:t>
      </w:r>
    </w:p>
    <w:p w:rsidR="00C01C83" w:rsidRDefault="00C01C83" w:rsidP="00C01C83">
      <w:pPr>
        <w:jc w:val="both"/>
        <w:rPr>
          <w:bCs/>
          <w:sz w:val="24"/>
        </w:rPr>
      </w:pPr>
      <w:r w:rsidRPr="004578C3">
        <w:rPr>
          <w:bCs/>
          <w:sz w:val="24"/>
        </w:rPr>
        <w:t xml:space="preserve">Write observation based on </w:t>
      </w:r>
      <w:r>
        <w:rPr>
          <w:bCs/>
          <w:sz w:val="24"/>
        </w:rPr>
        <w:t>whether this algorithm returns optimal answer or not on various inputs.</w:t>
      </w:r>
    </w:p>
    <w:p w:rsidR="00C01C83" w:rsidRDefault="00C01C83" w:rsidP="00C01C83">
      <w:pPr>
        <w:jc w:val="both"/>
        <w:rPr>
          <w:bCs/>
          <w:sz w:val="24"/>
        </w:rPr>
      </w:pPr>
    </w:p>
    <w:p w:rsidR="00C01C83" w:rsidRDefault="00C01C83" w:rsidP="00C01C83">
      <w:pPr>
        <w:jc w:val="both"/>
        <w:rPr>
          <w:bCs/>
          <w:sz w:val="24"/>
        </w:rPr>
      </w:pPr>
    </w:p>
    <w:p w:rsidR="00C01C83" w:rsidRPr="004578C3" w:rsidRDefault="00C01C83" w:rsidP="00C01C83">
      <w:pPr>
        <w:jc w:val="both"/>
        <w:rPr>
          <w:bCs/>
        </w:rPr>
      </w:pPr>
    </w:p>
    <w:p w:rsidR="00C01C83" w:rsidRDefault="00C01C83" w:rsidP="00C01C83">
      <w:pPr>
        <w:jc w:val="both"/>
        <w:rPr>
          <w:b/>
          <w:sz w:val="24"/>
        </w:rPr>
      </w:pPr>
      <w:r>
        <w:rPr>
          <w:b/>
          <w:sz w:val="24"/>
        </w:rPr>
        <w:t>Result</w:t>
      </w:r>
    </w:p>
    <w:p w:rsidR="00C01C83" w:rsidRPr="00A30372" w:rsidRDefault="00C01C83" w:rsidP="00C01C83">
      <w:pPr>
        <w:jc w:val="both"/>
        <w:rPr>
          <w:bCs/>
          <w:sz w:val="24"/>
        </w:rPr>
      </w:pPr>
      <w:r w:rsidRPr="00A30372">
        <w:rPr>
          <w:bCs/>
          <w:sz w:val="24"/>
        </w:rPr>
        <w:t xml:space="preserve">Write output of your program </w:t>
      </w:r>
    </w:p>
    <w:p w:rsidR="00C01C83" w:rsidRDefault="00C01C83" w:rsidP="00C01C83">
      <w:pPr>
        <w:jc w:val="both"/>
        <w:rPr>
          <w:b/>
          <w:bCs/>
          <w:sz w:val="24"/>
          <w:szCs w:val="24"/>
        </w:rPr>
      </w:pPr>
    </w:p>
    <w:p w:rsidR="00C01C83" w:rsidRDefault="00C01C83" w:rsidP="00C01C83">
      <w:pPr>
        <w:jc w:val="both"/>
        <w:rPr>
          <w:b/>
          <w:sz w:val="24"/>
        </w:rPr>
      </w:pPr>
    </w:p>
    <w:p w:rsidR="00C01C83" w:rsidRDefault="00C01C83" w:rsidP="00C01C83">
      <w:pPr>
        <w:jc w:val="both"/>
        <w:rPr>
          <w:b/>
          <w:sz w:val="24"/>
        </w:rPr>
      </w:pPr>
    </w:p>
    <w:p w:rsidR="00C01C83" w:rsidRDefault="00C01C83" w:rsidP="00C01C83">
      <w:pPr>
        <w:jc w:val="both"/>
      </w:pPr>
      <w:r>
        <w:rPr>
          <w:b/>
          <w:sz w:val="24"/>
        </w:rPr>
        <w:t xml:space="preserve">Conclusion: </w:t>
      </w:r>
    </w:p>
    <w:p w:rsidR="00C01C83" w:rsidRDefault="00C01C83" w:rsidP="00C01C83">
      <w:pPr>
        <w:jc w:val="both"/>
        <w:rPr>
          <w:b/>
          <w:sz w:val="24"/>
        </w:rPr>
      </w:pPr>
    </w:p>
    <w:p w:rsidR="00C01C83" w:rsidRDefault="00C01C83" w:rsidP="00C01C83">
      <w:pPr>
        <w:jc w:val="both"/>
        <w:rPr>
          <w:b/>
          <w:sz w:val="24"/>
        </w:rPr>
      </w:pPr>
    </w:p>
    <w:p w:rsidR="00C01C83" w:rsidRDefault="00C01C83" w:rsidP="00C01C83">
      <w:pPr>
        <w:jc w:val="both"/>
        <w:rPr>
          <w:b/>
          <w:sz w:val="24"/>
        </w:rPr>
      </w:pPr>
    </w:p>
    <w:p w:rsidR="00C01C83" w:rsidRDefault="00C01C83" w:rsidP="00C01C83">
      <w:pPr>
        <w:jc w:val="both"/>
        <w:rPr>
          <w:b/>
          <w:sz w:val="24"/>
        </w:rPr>
      </w:pPr>
    </w:p>
    <w:p w:rsidR="00C01C83" w:rsidRDefault="00C01C83" w:rsidP="00C01C83">
      <w:pPr>
        <w:jc w:val="both"/>
      </w:pPr>
      <w:r>
        <w:rPr>
          <w:b/>
          <w:sz w:val="24"/>
        </w:rPr>
        <w:t xml:space="preserve">Quiz: </w:t>
      </w:r>
    </w:p>
    <w:p w:rsidR="00C01C83" w:rsidRPr="0008680F" w:rsidRDefault="00C01C83" w:rsidP="00D762F9">
      <w:pPr>
        <w:numPr>
          <w:ilvl w:val="0"/>
          <w:numId w:val="27"/>
        </w:numPr>
        <w:jc w:val="both"/>
      </w:pPr>
      <w:r>
        <w:rPr>
          <w:sz w:val="24"/>
        </w:rPr>
        <w:t xml:space="preserve">What is the time complexity of </w:t>
      </w:r>
      <w:r>
        <w:rPr>
          <w:sz w:val="24"/>
          <w:szCs w:val="24"/>
        </w:rPr>
        <w:t xml:space="preserve">above </w:t>
      </w:r>
      <w:r w:rsidR="00DD1E1C">
        <w:rPr>
          <w:sz w:val="24"/>
          <w:szCs w:val="24"/>
        </w:rPr>
        <w:t xml:space="preserve">binary knapsack </w:t>
      </w:r>
      <w:r>
        <w:rPr>
          <w:sz w:val="24"/>
          <w:szCs w:val="24"/>
        </w:rPr>
        <w:t>algorithm?</w:t>
      </w:r>
    </w:p>
    <w:p w:rsidR="00C01C83" w:rsidRPr="0008680F" w:rsidRDefault="00C01C83" w:rsidP="00C01C83">
      <w:pPr>
        <w:jc w:val="both"/>
        <w:rPr>
          <w:b/>
          <w:bCs/>
          <w:sz w:val="24"/>
        </w:rPr>
      </w:pPr>
      <w:r w:rsidRPr="0008680F">
        <w:rPr>
          <w:b/>
          <w:bCs/>
          <w:sz w:val="24"/>
        </w:rPr>
        <w:t>Answer:</w:t>
      </w:r>
    </w:p>
    <w:p w:rsidR="00C01C83" w:rsidRDefault="00C01C83" w:rsidP="00C01C83">
      <w:pPr>
        <w:jc w:val="both"/>
        <w:rPr>
          <w:sz w:val="24"/>
        </w:rPr>
      </w:pPr>
    </w:p>
    <w:p w:rsidR="00C01C83" w:rsidRDefault="00C01C83" w:rsidP="00C01C83">
      <w:pPr>
        <w:jc w:val="both"/>
        <w:rPr>
          <w:sz w:val="24"/>
        </w:rPr>
      </w:pPr>
    </w:p>
    <w:p w:rsidR="00C01C83" w:rsidRPr="0008680F" w:rsidRDefault="00C01C83" w:rsidP="00D762F9">
      <w:pPr>
        <w:numPr>
          <w:ilvl w:val="0"/>
          <w:numId w:val="27"/>
        </w:numPr>
        <w:jc w:val="both"/>
      </w:pPr>
      <w:r>
        <w:rPr>
          <w:sz w:val="24"/>
        </w:rPr>
        <w:t>Does above algorithm always return optimal answer?</w:t>
      </w:r>
    </w:p>
    <w:p w:rsidR="00C01C83" w:rsidRDefault="00C01C83" w:rsidP="00C01C83">
      <w:pPr>
        <w:jc w:val="both"/>
        <w:rPr>
          <w:b/>
          <w:bCs/>
          <w:sz w:val="24"/>
        </w:rPr>
      </w:pPr>
      <w:r w:rsidRPr="0008680F">
        <w:rPr>
          <w:b/>
          <w:bCs/>
          <w:sz w:val="24"/>
        </w:rPr>
        <w:t>Answer:</w:t>
      </w:r>
    </w:p>
    <w:p w:rsidR="00C01C83" w:rsidRDefault="00C01C83" w:rsidP="00C01C83">
      <w:pPr>
        <w:jc w:val="both"/>
        <w:rPr>
          <w:b/>
          <w:bCs/>
          <w:sz w:val="24"/>
        </w:rPr>
      </w:pPr>
    </w:p>
    <w:p w:rsidR="00C01C83" w:rsidRDefault="00C01C83" w:rsidP="00C01C83">
      <w:pPr>
        <w:jc w:val="both"/>
        <w:rPr>
          <w:b/>
          <w:bCs/>
          <w:sz w:val="24"/>
        </w:rPr>
      </w:pPr>
    </w:p>
    <w:p w:rsidR="00C01C83" w:rsidRDefault="00C01C83" w:rsidP="00C01C83">
      <w:pPr>
        <w:jc w:val="both"/>
        <w:rPr>
          <w:sz w:val="24"/>
        </w:rPr>
      </w:pPr>
    </w:p>
    <w:p w:rsidR="00C01C83" w:rsidRDefault="00C01C83" w:rsidP="00C01C83">
      <w:pPr>
        <w:jc w:val="both"/>
        <w:rPr>
          <w:sz w:val="24"/>
        </w:rPr>
      </w:pPr>
    </w:p>
    <w:p w:rsidR="00C01C83" w:rsidRDefault="00C01C83" w:rsidP="00C01C83">
      <w:pPr>
        <w:pStyle w:val="Heading1"/>
        <w:spacing w:line="276" w:lineRule="auto"/>
        <w:ind w:left="0" w:firstLine="0"/>
        <w:rPr>
          <w:bCs w:val="0"/>
          <w:sz w:val="24"/>
        </w:rPr>
      </w:pPr>
      <w:r>
        <w:rPr>
          <w:bCs w:val="0"/>
          <w:sz w:val="24"/>
        </w:rPr>
        <w:t xml:space="preserve">Suggested Reference: </w:t>
      </w:r>
    </w:p>
    <w:p w:rsidR="00C01C83" w:rsidRDefault="00C01C83" w:rsidP="00D762F9">
      <w:pPr>
        <w:pStyle w:val="Heading1"/>
        <w:numPr>
          <w:ilvl w:val="3"/>
          <w:numId w:val="27"/>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C01C83" w:rsidRDefault="00C01C83" w:rsidP="00D762F9">
      <w:pPr>
        <w:pStyle w:val="Heading1"/>
        <w:numPr>
          <w:ilvl w:val="3"/>
          <w:numId w:val="27"/>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C01C83" w:rsidRDefault="00C01C83" w:rsidP="00C01C83">
      <w:pPr>
        <w:pStyle w:val="Heading1"/>
        <w:spacing w:line="276" w:lineRule="auto"/>
        <w:jc w:val="both"/>
        <w:rPr>
          <w:b w:val="0"/>
          <w:bCs w:val="0"/>
          <w:sz w:val="24"/>
          <w:szCs w:val="24"/>
        </w:rPr>
      </w:pPr>
    </w:p>
    <w:p w:rsidR="00C01C83" w:rsidRDefault="00C01C83" w:rsidP="00C01C83">
      <w:pPr>
        <w:pStyle w:val="Heading1"/>
        <w:spacing w:line="276" w:lineRule="auto"/>
        <w:jc w:val="both"/>
        <w:rPr>
          <w:b w:val="0"/>
          <w:bCs w:val="0"/>
          <w:sz w:val="24"/>
          <w:szCs w:val="24"/>
        </w:rPr>
      </w:pPr>
    </w:p>
    <w:p w:rsidR="00C01C83" w:rsidRDefault="00C01C83" w:rsidP="00C01C83">
      <w:pPr>
        <w:pStyle w:val="Heading1"/>
        <w:spacing w:line="276" w:lineRule="auto"/>
        <w:jc w:val="both"/>
        <w:rPr>
          <w:b w:val="0"/>
          <w:bCs w:val="0"/>
          <w:sz w:val="24"/>
          <w:szCs w:val="24"/>
        </w:rPr>
      </w:pPr>
    </w:p>
    <w:p w:rsidR="00C01C83" w:rsidRDefault="00C01C83" w:rsidP="00C01C83">
      <w:pPr>
        <w:pStyle w:val="Heading1"/>
        <w:spacing w:line="276" w:lineRule="auto"/>
        <w:ind w:left="0" w:firstLine="0"/>
        <w:rPr>
          <w:b w:val="0"/>
          <w:bCs w:val="0"/>
          <w:sz w:val="24"/>
        </w:rPr>
      </w:pPr>
      <w:r>
        <w:rPr>
          <w:bCs w:val="0"/>
          <w:sz w:val="24"/>
        </w:rPr>
        <w:t xml:space="preserve">References used by the students: </w:t>
      </w:r>
    </w:p>
    <w:p w:rsidR="00C01C83" w:rsidRDefault="00C01C83" w:rsidP="00C01C83">
      <w:pPr>
        <w:pStyle w:val="Heading1"/>
        <w:spacing w:line="276" w:lineRule="auto"/>
        <w:ind w:left="0" w:firstLine="0"/>
        <w:rPr>
          <w:b w:val="0"/>
          <w:bCs w:val="0"/>
          <w:sz w:val="24"/>
        </w:rPr>
      </w:pPr>
    </w:p>
    <w:p w:rsidR="00C01C83" w:rsidRDefault="00C01C83" w:rsidP="00C01C83">
      <w:pPr>
        <w:pStyle w:val="Heading1"/>
        <w:spacing w:line="276" w:lineRule="auto"/>
        <w:ind w:left="0" w:firstLine="0"/>
        <w:rPr>
          <w:b w:val="0"/>
          <w:bCs w:val="0"/>
          <w:sz w:val="24"/>
        </w:rPr>
      </w:pPr>
    </w:p>
    <w:p w:rsidR="00C01C83" w:rsidRDefault="00C01C83" w:rsidP="00C01C83">
      <w:pPr>
        <w:pStyle w:val="Heading1"/>
        <w:spacing w:line="276" w:lineRule="auto"/>
        <w:ind w:left="0" w:firstLine="0"/>
        <w:rPr>
          <w:b w:val="0"/>
          <w:bCs w:val="0"/>
          <w:sz w:val="24"/>
        </w:rPr>
      </w:pPr>
    </w:p>
    <w:p w:rsidR="00C01C83" w:rsidRDefault="00C01C83" w:rsidP="00C01C83">
      <w:pPr>
        <w:pStyle w:val="Heading1"/>
        <w:spacing w:line="276" w:lineRule="auto"/>
        <w:ind w:left="0" w:firstLine="0"/>
        <w:rPr>
          <w:b w:val="0"/>
          <w:bCs w:val="0"/>
          <w:sz w:val="24"/>
        </w:rPr>
      </w:pPr>
    </w:p>
    <w:p w:rsidR="00C01C83" w:rsidRDefault="00C01C83" w:rsidP="00C01C83">
      <w:pPr>
        <w:pStyle w:val="Heading1"/>
        <w:spacing w:line="276" w:lineRule="auto"/>
        <w:ind w:left="0" w:firstLine="0"/>
        <w:rPr>
          <w:b w:val="0"/>
          <w:bCs w:val="0"/>
          <w:sz w:val="24"/>
        </w:rPr>
      </w:pPr>
    </w:p>
    <w:p w:rsidR="00C01C83" w:rsidRDefault="00C01C83" w:rsidP="00C01C83">
      <w:pPr>
        <w:pStyle w:val="Heading1"/>
        <w:spacing w:line="276" w:lineRule="auto"/>
        <w:ind w:left="0" w:firstLine="0"/>
      </w:pPr>
      <w:r>
        <w:rPr>
          <w:sz w:val="24"/>
        </w:rPr>
        <w:t>Rubric wise marks obtained:</w:t>
      </w:r>
    </w:p>
    <w:p w:rsidR="00C01C83" w:rsidRDefault="00C01C83" w:rsidP="00C01C83">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C01C83" w:rsidTr="00CB2E6A">
        <w:trPr>
          <w:trHeight w:val="856"/>
        </w:trPr>
        <w:tc>
          <w:tcPr>
            <w:tcW w:w="1193" w:type="dxa"/>
            <w:vMerge w:val="restart"/>
            <w:tcBorders>
              <w:top w:val="single" w:sz="4" w:space="0" w:color="00000A"/>
              <w:left w:val="single" w:sz="4" w:space="0" w:color="00000A"/>
              <w:right w:val="single" w:sz="4" w:space="0" w:color="00000A"/>
            </w:tcBorders>
          </w:tcPr>
          <w:p w:rsidR="00C01C83" w:rsidRDefault="00C01C83"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C01C83" w:rsidRDefault="00C01C83" w:rsidP="00CB2E6A">
            <w:pPr>
              <w:pStyle w:val="Heading1"/>
              <w:spacing w:line="276" w:lineRule="auto"/>
              <w:ind w:left="0" w:firstLine="0"/>
              <w:jc w:val="center"/>
              <w:rPr>
                <w:sz w:val="24"/>
              </w:rPr>
            </w:pPr>
            <w:r>
              <w:rPr>
                <w:sz w:val="24"/>
              </w:rPr>
              <w:t>Understanding of problem</w:t>
            </w:r>
          </w:p>
          <w:p w:rsidR="00C01C83" w:rsidRDefault="00C01C83"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C01C83" w:rsidRDefault="00C01C83" w:rsidP="00CB2E6A">
            <w:pPr>
              <w:pStyle w:val="Heading1"/>
              <w:spacing w:line="276" w:lineRule="auto"/>
              <w:ind w:left="0" w:firstLine="0"/>
              <w:jc w:val="center"/>
              <w:rPr>
                <w:sz w:val="24"/>
              </w:rPr>
            </w:pPr>
            <w:r>
              <w:rPr>
                <w:sz w:val="24"/>
              </w:rPr>
              <w:t>Program Implementation</w:t>
            </w:r>
          </w:p>
          <w:p w:rsidR="00C01C83" w:rsidRDefault="00C01C83"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C01C83" w:rsidRDefault="00C01C83" w:rsidP="00CB2E6A">
            <w:pPr>
              <w:pStyle w:val="Heading1"/>
              <w:spacing w:line="276" w:lineRule="auto"/>
              <w:ind w:left="0" w:firstLine="0"/>
              <w:jc w:val="center"/>
              <w:rPr>
                <w:sz w:val="24"/>
              </w:rPr>
            </w:pPr>
            <w:r>
              <w:rPr>
                <w:sz w:val="24"/>
              </w:rPr>
              <w:t>Documentation &amp;Timely Submission</w:t>
            </w:r>
          </w:p>
          <w:p w:rsidR="00C01C83" w:rsidRDefault="00C01C83"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C01C83" w:rsidRDefault="00C01C83" w:rsidP="00CB2E6A">
            <w:pPr>
              <w:pStyle w:val="Heading1"/>
              <w:spacing w:line="276" w:lineRule="auto"/>
              <w:ind w:left="0" w:firstLine="0"/>
              <w:jc w:val="center"/>
              <w:rPr>
                <w:sz w:val="24"/>
                <w:szCs w:val="24"/>
              </w:rPr>
            </w:pPr>
            <w:r>
              <w:rPr>
                <w:sz w:val="24"/>
                <w:szCs w:val="24"/>
              </w:rPr>
              <w:t>Total</w:t>
            </w:r>
          </w:p>
          <w:p w:rsidR="00C01C83" w:rsidRDefault="00C01C83" w:rsidP="00CB2E6A">
            <w:pPr>
              <w:pStyle w:val="Heading1"/>
              <w:spacing w:line="276" w:lineRule="auto"/>
              <w:ind w:left="0" w:firstLine="0"/>
              <w:jc w:val="center"/>
            </w:pPr>
            <w:r>
              <w:rPr>
                <w:sz w:val="24"/>
                <w:szCs w:val="24"/>
              </w:rPr>
              <w:t>(10)</w:t>
            </w:r>
          </w:p>
        </w:tc>
      </w:tr>
      <w:tr w:rsidR="00C01C83" w:rsidTr="00CB2E6A">
        <w:trPr>
          <w:trHeight w:val="403"/>
        </w:trPr>
        <w:tc>
          <w:tcPr>
            <w:tcW w:w="1193" w:type="dxa"/>
            <w:vMerge/>
            <w:tcBorders>
              <w:left w:val="single" w:sz="4" w:space="0" w:color="00000A"/>
              <w:bottom w:val="single" w:sz="4" w:space="0" w:color="00000A"/>
              <w:right w:val="single" w:sz="4" w:space="0" w:color="00000A"/>
            </w:tcBorders>
          </w:tcPr>
          <w:p w:rsidR="00C01C83" w:rsidRDefault="00C01C83"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C01C83" w:rsidRDefault="00C01C83" w:rsidP="00CB2E6A">
            <w:pPr>
              <w:pStyle w:val="Heading1"/>
              <w:spacing w:line="276" w:lineRule="auto"/>
              <w:ind w:left="0" w:firstLine="0"/>
              <w:jc w:val="center"/>
              <w:rPr>
                <w:sz w:val="17"/>
              </w:rPr>
            </w:pPr>
            <w:r>
              <w:rPr>
                <w:sz w:val="17"/>
              </w:rPr>
              <w:t>Good</w:t>
            </w:r>
          </w:p>
          <w:p w:rsidR="00C01C83" w:rsidRDefault="00C01C83"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C01C83" w:rsidRDefault="00C01C83" w:rsidP="00CB2E6A">
            <w:pPr>
              <w:pStyle w:val="Heading1"/>
              <w:spacing w:line="276" w:lineRule="auto"/>
              <w:ind w:left="0" w:firstLine="0"/>
              <w:jc w:val="center"/>
              <w:rPr>
                <w:sz w:val="17"/>
              </w:rPr>
            </w:pPr>
            <w:r>
              <w:rPr>
                <w:sz w:val="17"/>
              </w:rPr>
              <w:t>Avg.</w:t>
            </w:r>
          </w:p>
          <w:p w:rsidR="00C01C83" w:rsidRDefault="00C01C83"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C01C83" w:rsidRDefault="00C01C83" w:rsidP="00CB2E6A">
            <w:pPr>
              <w:pStyle w:val="Heading1"/>
              <w:spacing w:line="276" w:lineRule="auto"/>
              <w:ind w:left="0" w:firstLine="0"/>
              <w:jc w:val="center"/>
              <w:rPr>
                <w:sz w:val="17"/>
              </w:rPr>
            </w:pPr>
            <w:r>
              <w:rPr>
                <w:sz w:val="17"/>
              </w:rPr>
              <w:t>Poor</w:t>
            </w:r>
          </w:p>
          <w:p w:rsidR="00C01C83" w:rsidRDefault="00C01C83"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C01C83" w:rsidRDefault="00C01C83" w:rsidP="00CB2E6A">
            <w:pPr>
              <w:pStyle w:val="Heading1"/>
              <w:spacing w:line="276" w:lineRule="auto"/>
              <w:ind w:left="0" w:firstLine="0"/>
              <w:jc w:val="center"/>
              <w:rPr>
                <w:sz w:val="17"/>
              </w:rPr>
            </w:pPr>
            <w:r>
              <w:rPr>
                <w:sz w:val="17"/>
              </w:rPr>
              <w:t>Good</w:t>
            </w:r>
          </w:p>
          <w:p w:rsidR="00C01C83" w:rsidRDefault="00C01C83"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C01C83" w:rsidRDefault="00C01C83" w:rsidP="00CB2E6A">
            <w:pPr>
              <w:pStyle w:val="Heading1"/>
              <w:spacing w:line="276" w:lineRule="auto"/>
              <w:ind w:left="0" w:firstLine="0"/>
              <w:jc w:val="center"/>
              <w:rPr>
                <w:sz w:val="17"/>
              </w:rPr>
            </w:pPr>
            <w:r>
              <w:rPr>
                <w:sz w:val="17"/>
              </w:rPr>
              <w:t>Avg.</w:t>
            </w:r>
          </w:p>
          <w:p w:rsidR="00C01C83" w:rsidRDefault="00C01C83"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C01C83" w:rsidRDefault="00C01C83" w:rsidP="00CB2E6A">
            <w:pPr>
              <w:pStyle w:val="Heading1"/>
              <w:spacing w:line="276" w:lineRule="auto"/>
              <w:ind w:left="0" w:firstLine="0"/>
              <w:jc w:val="center"/>
              <w:rPr>
                <w:sz w:val="17"/>
              </w:rPr>
            </w:pPr>
            <w:r>
              <w:rPr>
                <w:sz w:val="17"/>
              </w:rPr>
              <w:t>Poor</w:t>
            </w:r>
          </w:p>
          <w:p w:rsidR="00C01C83" w:rsidRDefault="00C01C83"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C01C83" w:rsidRDefault="00C01C83" w:rsidP="00CB2E6A">
            <w:pPr>
              <w:pStyle w:val="Heading1"/>
              <w:spacing w:line="276" w:lineRule="auto"/>
              <w:ind w:left="0" w:firstLine="0"/>
              <w:jc w:val="center"/>
              <w:rPr>
                <w:sz w:val="17"/>
              </w:rPr>
            </w:pPr>
            <w:r>
              <w:rPr>
                <w:sz w:val="17"/>
              </w:rPr>
              <w:t>Good</w:t>
            </w:r>
          </w:p>
          <w:p w:rsidR="00C01C83" w:rsidRDefault="00C01C83"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C01C83" w:rsidRDefault="00C01C83" w:rsidP="00CB2E6A">
            <w:pPr>
              <w:pStyle w:val="Heading1"/>
              <w:spacing w:line="276" w:lineRule="auto"/>
              <w:ind w:left="0" w:firstLine="0"/>
              <w:jc w:val="center"/>
              <w:rPr>
                <w:sz w:val="17"/>
              </w:rPr>
            </w:pPr>
            <w:r>
              <w:rPr>
                <w:sz w:val="17"/>
              </w:rPr>
              <w:t>Avg.</w:t>
            </w:r>
          </w:p>
          <w:p w:rsidR="00C01C83" w:rsidRDefault="00C01C83"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C01C83" w:rsidRDefault="00C01C83" w:rsidP="00CB2E6A">
            <w:pPr>
              <w:pStyle w:val="Heading1"/>
              <w:spacing w:line="276" w:lineRule="auto"/>
              <w:ind w:left="0" w:firstLine="0"/>
              <w:jc w:val="center"/>
              <w:rPr>
                <w:sz w:val="17"/>
              </w:rPr>
            </w:pPr>
            <w:r>
              <w:rPr>
                <w:sz w:val="17"/>
              </w:rPr>
              <w:t>Poor</w:t>
            </w:r>
          </w:p>
          <w:p w:rsidR="00C01C83" w:rsidRDefault="00C01C83"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C01C83" w:rsidRDefault="00C01C83" w:rsidP="00CB2E6A">
            <w:pPr>
              <w:pStyle w:val="Heading1"/>
              <w:spacing w:line="276" w:lineRule="auto"/>
              <w:ind w:left="0" w:firstLine="0"/>
              <w:rPr>
                <w:sz w:val="17"/>
              </w:rPr>
            </w:pPr>
          </w:p>
        </w:tc>
      </w:tr>
      <w:tr w:rsidR="00C01C83" w:rsidTr="00CB2E6A">
        <w:trPr>
          <w:trHeight w:val="403"/>
        </w:trPr>
        <w:tc>
          <w:tcPr>
            <w:tcW w:w="1193" w:type="dxa"/>
            <w:tcBorders>
              <w:top w:val="single" w:sz="4" w:space="0" w:color="00000A"/>
              <w:left w:val="single" w:sz="4" w:space="0" w:color="00000A"/>
              <w:bottom w:val="single" w:sz="4" w:space="0" w:color="00000A"/>
              <w:right w:val="single" w:sz="4" w:space="0" w:color="00000A"/>
            </w:tcBorders>
          </w:tcPr>
          <w:p w:rsidR="00C01C83" w:rsidRDefault="00C01C83"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C01C83" w:rsidRDefault="00C01C83" w:rsidP="00CB2E6A">
            <w:pPr>
              <w:pStyle w:val="Heading1"/>
              <w:spacing w:line="276" w:lineRule="auto"/>
              <w:ind w:left="0" w:firstLine="0"/>
              <w:rPr>
                <w:sz w:val="17"/>
              </w:rPr>
            </w:pPr>
          </w:p>
          <w:p w:rsidR="00C01C83" w:rsidRDefault="00C01C83"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C01C83" w:rsidRDefault="00C01C83"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C01C83" w:rsidRDefault="00C01C83"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C01C83" w:rsidRDefault="00C01C83" w:rsidP="00CB2E6A">
            <w:pPr>
              <w:pStyle w:val="Heading1"/>
              <w:spacing w:line="276" w:lineRule="auto"/>
              <w:ind w:left="0" w:firstLine="0"/>
              <w:rPr>
                <w:sz w:val="17"/>
              </w:rPr>
            </w:pPr>
          </w:p>
        </w:tc>
      </w:tr>
    </w:tbl>
    <w:p w:rsidR="00E22A5E" w:rsidRDefault="00E22A5E">
      <w:pPr>
        <w:pStyle w:val="Heading1"/>
        <w:spacing w:line="276" w:lineRule="auto"/>
        <w:ind w:left="0" w:firstLine="0"/>
      </w:pPr>
    </w:p>
    <w:p w:rsidR="00E22A5E" w:rsidRDefault="00E22A5E">
      <w:pPr>
        <w:suppressAutoHyphens w:val="0"/>
        <w:rPr>
          <w:b/>
          <w:bCs/>
        </w:rPr>
      </w:pPr>
      <w:r>
        <w:br w:type="page"/>
      </w:r>
    </w:p>
    <w:p w:rsidR="00E22A5E" w:rsidRDefault="00E22A5E" w:rsidP="00E22A5E">
      <w:pPr>
        <w:jc w:val="center"/>
      </w:pPr>
      <w:r>
        <w:rPr>
          <w:b/>
          <w:sz w:val="28"/>
        </w:rPr>
        <w:lastRenderedPageBreak/>
        <w:t>Experiment No: 1</w:t>
      </w:r>
      <w:r w:rsidR="00A93F5C">
        <w:rPr>
          <w:b/>
          <w:sz w:val="28"/>
        </w:rPr>
        <w:t>1</w:t>
      </w:r>
    </w:p>
    <w:p w:rsidR="00E22A5E" w:rsidRDefault="00E22A5E" w:rsidP="00E22A5E">
      <w:pPr>
        <w:jc w:val="both"/>
      </w:pPr>
    </w:p>
    <w:p w:rsidR="001F7F53" w:rsidRDefault="001F7F53" w:rsidP="00E22A5E">
      <w:pPr>
        <w:jc w:val="both"/>
        <w:rPr>
          <w:sz w:val="24"/>
          <w:szCs w:val="24"/>
        </w:rPr>
      </w:pPr>
      <w:r>
        <w:rPr>
          <w:sz w:val="24"/>
          <w:szCs w:val="24"/>
        </w:rPr>
        <w:t>Implement p</w:t>
      </w:r>
      <w:r w:rsidRPr="00FF2CE0">
        <w:rPr>
          <w:sz w:val="24"/>
          <w:szCs w:val="24"/>
        </w:rPr>
        <w:t>rogram</w:t>
      </w:r>
      <w:r>
        <w:rPr>
          <w:sz w:val="24"/>
          <w:szCs w:val="24"/>
        </w:rPr>
        <w:t xml:space="preserve"> for solution of fractional Knapsack problem using g</w:t>
      </w:r>
      <w:r w:rsidRPr="00FF2CE0">
        <w:rPr>
          <w:sz w:val="24"/>
          <w:szCs w:val="24"/>
        </w:rPr>
        <w:t>reedy design technique.  </w:t>
      </w:r>
    </w:p>
    <w:p w:rsidR="00FE5F51" w:rsidRDefault="00FE5F51" w:rsidP="00E22A5E">
      <w:pPr>
        <w:jc w:val="both"/>
        <w:rPr>
          <w:b/>
          <w:sz w:val="24"/>
        </w:rPr>
      </w:pPr>
    </w:p>
    <w:p w:rsidR="00E22A5E" w:rsidRDefault="00E22A5E" w:rsidP="00E22A5E">
      <w:pPr>
        <w:jc w:val="both"/>
      </w:pPr>
      <w:r>
        <w:rPr>
          <w:b/>
          <w:sz w:val="24"/>
        </w:rPr>
        <w:t>Date:</w:t>
      </w:r>
    </w:p>
    <w:p w:rsidR="00E22A5E" w:rsidRDefault="00E22A5E" w:rsidP="00E22A5E">
      <w:pPr>
        <w:jc w:val="both"/>
        <w:rPr>
          <w:b/>
          <w:sz w:val="24"/>
        </w:rPr>
      </w:pPr>
    </w:p>
    <w:p w:rsidR="00E22A5E" w:rsidRPr="005A004B" w:rsidRDefault="00E22A5E" w:rsidP="00E22A5E">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E22A5E" w:rsidRDefault="00E22A5E" w:rsidP="00E22A5E">
      <w:pPr>
        <w:jc w:val="both"/>
        <w:rPr>
          <w:b/>
          <w:w w:val="110"/>
        </w:rPr>
      </w:pPr>
    </w:p>
    <w:p w:rsidR="00E22A5E" w:rsidRDefault="00E22A5E" w:rsidP="00E22A5E">
      <w:pPr>
        <w:jc w:val="both"/>
      </w:pPr>
      <w:r>
        <w:rPr>
          <w:b/>
          <w:sz w:val="24"/>
        </w:rPr>
        <w:t>Relevant CO: CO3</w:t>
      </w:r>
    </w:p>
    <w:p w:rsidR="00E22A5E" w:rsidRDefault="00E22A5E" w:rsidP="00E22A5E">
      <w:pPr>
        <w:jc w:val="both"/>
        <w:rPr>
          <w:b/>
          <w:sz w:val="24"/>
        </w:rPr>
      </w:pPr>
    </w:p>
    <w:p w:rsidR="00E22A5E" w:rsidRDefault="00E22A5E" w:rsidP="00E22A5E">
      <w:pPr>
        <w:jc w:val="both"/>
        <w:rPr>
          <w:sz w:val="24"/>
        </w:rPr>
      </w:pPr>
      <w:r>
        <w:rPr>
          <w:b/>
          <w:sz w:val="24"/>
        </w:rPr>
        <w:t>Objectives:</w:t>
      </w:r>
      <w:r>
        <w:rPr>
          <w:b/>
          <w:sz w:val="24"/>
        </w:rPr>
        <w:tab/>
      </w:r>
      <w:r w:rsidRPr="006A5142">
        <w:rPr>
          <w:sz w:val="24"/>
        </w:rPr>
        <w:t>(a)</w:t>
      </w:r>
      <w:r>
        <w:rPr>
          <w:sz w:val="24"/>
        </w:rPr>
        <w:t xml:space="preserve"> Understand </w:t>
      </w:r>
      <w:r w:rsidR="00FE5F51">
        <w:rPr>
          <w:sz w:val="24"/>
        </w:rPr>
        <w:t>greedy</w:t>
      </w:r>
      <w:r>
        <w:rPr>
          <w:sz w:val="24"/>
        </w:rPr>
        <w:t xml:space="preserve"> algorithm design method.</w:t>
      </w:r>
    </w:p>
    <w:p w:rsidR="00E22A5E" w:rsidRPr="006A5142" w:rsidRDefault="00E22A5E" w:rsidP="00E22A5E">
      <w:pPr>
        <w:ind w:left="1440"/>
        <w:jc w:val="both"/>
      </w:pPr>
      <w:r>
        <w:rPr>
          <w:sz w:val="24"/>
        </w:rPr>
        <w:t>(b) Solve the optimization based problem.</w:t>
      </w:r>
    </w:p>
    <w:p w:rsidR="00E22A5E" w:rsidRPr="006A5142" w:rsidRDefault="00E22A5E" w:rsidP="00E22A5E">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E22A5E" w:rsidRDefault="00E22A5E" w:rsidP="00E22A5E">
      <w:pPr>
        <w:jc w:val="both"/>
        <w:rPr>
          <w:b/>
          <w:sz w:val="24"/>
        </w:rPr>
      </w:pPr>
    </w:p>
    <w:p w:rsidR="00E22A5E" w:rsidRDefault="00E22A5E" w:rsidP="00E22A5E">
      <w:pPr>
        <w:jc w:val="both"/>
      </w:pPr>
      <w:r>
        <w:rPr>
          <w:b/>
          <w:sz w:val="24"/>
        </w:rPr>
        <w:t xml:space="preserve">Equipment/Instruments: </w:t>
      </w:r>
      <w:r>
        <w:rPr>
          <w:sz w:val="24"/>
        </w:rPr>
        <w:t xml:space="preserve">Computer System, Any C language editor </w:t>
      </w:r>
    </w:p>
    <w:p w:rsidR="00E22A5E" w:rsidRDefault="00E22A5E" w:rsidP="00E22A5E">
      <w:pPr>
        <w:jc w:val="both"/>
        <w:rPr>
          <w:b/>
          <w:sz w:val="24"/>
        </w:rPr>
      </w:pPr>
    </w:p>
    <w:p w:rsidR="00E22A5E" w:rsidRDefault="00E22A5E" w:rsidP="00E22A5E">
      <w:pPr>
        <w:jc w:val="both"/>
        <w:rPr>
          <w:b/>
          <w:sz w:val="24"/>
        </w:rPr>
      </w:pPr>
      <w:r>
        <w:rPr>
          <w:b/>
          <w:sz w:val="24"/>
        </w:rPr>
        <w:t>Theory:</w:t>
      </w:r>
    </w:p>
    <w:p w:rsidR="00BA7C4C" w:rsidRPr="004147DF" w:rsidRDefault="00BA7C4C" w:rsidP="00D72A5C">
      <w:pPr>
        <w:jc w:val="both"/>
        <w:rPr>
          <w:bCs/>
          <w:sz w:val="24"/>
        </w:rPr>
      </w:pPr>
      <w:r w:rsidRPr="004147DF">
        <w:rPr>
          <w:bCs/>
          <w:sz w:val="24"/>
        </w:rPr>
        <w:t>Knapsack problem is as stated below:</w:t>
      </w:r>
    </w:p>
    <w:p w:rsidR="003A32D6" w:rsidRPr="0048016E" w:rsidRDefault="00BA7C4C" w:rsidP="00D72A5C">
      <w:pPr>
        <w:pStyle w:val="NormalWeb"/>
        <w:shd w:val="clear" w:color="auto" w:fill="FFFFFF"/>
        <w:spacing w:before="0" w:beforeAutospacing="0" w:after="0" w:afterAutospacing="0" w:line="276" w:lineRule="auto"/>
        <w:jc w:val="both"/>
        <w:textAlignment w:val="baseline"/>
        <w:rPr>
          <w:shd w:val="clear" w:color="auto" w:fill="FFFFFF"/>
        </w:rPr>
      </w:pPr>
      <w:r w:rsidRPr="0048016E">
        <w:rPr>
          <w:shd w:val="clear" w:color="auto" w:fill="FFFFFF"/>
        </w:rPr>
        <w:t>Given a set of items, each having different weight and value or profit associated with it. Find the set of items such that the total weight is less than or equal to a capacity of the knapsack and the total value earned is as large as possible.</w:t>
      </w:r>
    </w:p>
    <w:p w:rsidR="00BA7C4C" w:rsidRPr="00BA7C4C" w:rsidRDefault="00BA7C4C" w:rsidP="00D72A5C">
      <w:pPr>
        <w:pStyle w:val="NormalWeb"/>
        <w:shd w:val="clear" w:color="auto" w:fill="FFFFFF"/>
        <w:spacing w:before="0" w:beforeAutospacing="0" w:after="0" w:afterAutospacing="0" w:line="276" w:lineRule="auto"/>
        <w:jc w:val="both"/>
        <w:textAlignment w:val="baseline"/>
        <w:rPr>
          <w:shd w:val="clear" w:color="auto" w:fill="FFFFFF"/>
        </w:rPr>
      </w:pPr>
      <w:r w:rsidRPr="00BA7C4C">
        <w:rPr>
          <w:shd w:val="clear" w:color="auto" w:fill="FFFFFF"/>
        </w:rPr>
        <w:t>Brute-force approach: The brute-force approach tries all the possible solutions with all the different fractions but it is a time-consuming approach.</w:t>
      </w:r>
      <w:r>
        <w:rPr>
          <w:shd w:val="clear" w:color="auto" w:fill="FFFFFF"/>
        </w:rPr>
        <w:t xml:space="preserve"> </w:t>
      </w:r>
    </w:p>
    <w:p w:rsidR="00BA7C4C" w:rsidRPr="00BA7C4C" w:rsidRDefault="00BA7C4C" w:rsidP="00D72A5C">
      <w:pPr>
        <w:pStyle w:val="NormalWeb"/>
        <w:shd w:val="clear" w:color="auto" w:fill="FFFFFF"/>
        <w:spacing w:before="0" w:beforeAutospacing="0" w:after="0" w:afterAutospacing="0" w:line="276" w:lineRule="auto"/>
        <w:jc w:val="both"/>
        <w:textAlignment w:val="baseline"/>
        <w:rPr>
          <w:shd w:val="clear" w:color="auto" w:fill="FFFFFF"/>
        </w:rPr>
      </w:pPr>
      <w:r w:rsidRPr="00BA7C4C">
        <w:rPr>
          <w:shd w:val="clear" w:color="auto" w:fill="FFFFFF"/>
        </w:rPr>
        <w:t>Greedy approach: In Greedy approach, we calculate the ratio of profit/weight, and accordingly, we will select the item. The item with the highest ratio would be selected first.</w:t>
      </w:r>
    </w:p>
    <w:p w:rsidR="00BA7C4C" w:rsidRDefault="00BA7C4C" w:rsidP="00D72A5C">
      <w:pPr>
        <w:jc w:val="both"/>
        <w:rPr>
          <w:b/>
          <w:sz w:val="24"/>
        </w:rPr>
      </w:pPr>
      <w:r w:rsidRPr="00720F1B">
        <w:rPr>
          <w:kern w:val="0"/>
          <w:sz w:val="24"/>
          <w:szCs w:val="24"/>
          <w:lang w:bidi="gu-IN"/>
        </w:rPr>
        <w:t xml:space="preserve">Following are the steps to implement </w:t>
      </w:r>
      <w:r>
        <w:rPr>
          <w:kern w:val="0"/>
          <w:sz w:val="24"/>
          <w:szCs w:val="24"/>
          <w:lang w:bidi="gu-IN"/>
        </w:rPr>
        <w:t xml:space="preserve">fractional </w:t>
      </w:r>
      <w:r w:rsidRPr="00720F1B">
        <w:rPr>
          <w:kern w:val="0"/>
          <w:sz w:val="24"/>
          <w:szCs w:val="24"/>
          <w:lang w:bidi="gu-IN"/>
        </w:rPr>
        <w:t>knapsack using</w:t>
      </w:r>
      <w:r>
        <w:rPr>
          <w:kern w:val="0"/>
          <w:sz w:val="24"/>
          <w:szCs w:val="24"/>
          <w:lang w:bidi="gu-IN"/>
        </w:rPr>
        <w:t xml:space="preserve"> greedy design strategy.</w:t>
      </w:r>
    </w:p>
    <w:p w:rsidR="00EC0E20" w:rsidRPr="00EC0E20" w:rsidRDefault="00EC0E20" w:rsidP="00D762F9">
      <w:pPr>
        <w:pStyle w:val="NormalWeb"/>
        <w:numPr>
          <w:ilvl w:val="0"/>
          <w:numId w:val="28"/>
        </w:numPr>
        <w:shd w:val="clear" w:color="auto" w:fill="FFFFFF"/>
        <w:spacing w:line="276" w:lineRule="auto"/>
        <w:textAlignment w:val="baseline"/>
        <w:rPr>
          <w:shd w:val="clear" w:color="auto" w:fill="FFFFFF"/>
        </w:rPr>
      </w:pPr>
      <w:r w:rsidRPr="00EC0E20">
        <w:rPr>
          <w:shd w:val="clear" w:color="auto" w:fill="FFFFFF"/>
        </w:rPr>
        <w:t>Compute the value-to-weight ratio for each item in the knapsack.</w:t>
      </w:r>
    </w:p>
    <w:p w:rsidR="00EC0E20" w:rsidRPr="00EC0E20" w:rsidRDefault="00EC0E20" w:rsidP="00D762F9">
      <w:pPr>
        <w:pStyle w:val="NormalWeb"/>
        <w:numPr>
          <w:ilvl w:val="0"/>
          <w:numId w:val="28"/>
        </w:numPr>
        <w:shd w:val="clear" w:color="auto" w:fill="FFFFFF"/>
        <w:spacing w:line="276" w:lineRule="auto"/>
        <w:textAlignment w:val="baseline"/>
        <w:rPr>
          <w:shd w:val="clear" w:color="auto" w:fill="FFFFFF"/>
        </w:rPr>
      </w:pPr>
      <w:r w:rsidRPr="00EC0E20">
        <w:rPr>
          <w:shd w:val="clear" w:color="auto" w:fill="FFFFFF"/>
        </w:rPr>
        <w:t>Sort the items in decreasing order of value-to-weight ratio.</w:t>
      </w:r>
    </w:p>
    <w:p w:rsidR="00EC0E20" w:rsidRPr="00EC0E20" w:rsidRDefault="00EC0E20" w:rsidP="00D762F9">
      <w:pPr>
        <w:pStyle w:val="NormalWeb"/>
        <w:numPr>
          <w:ilvl w:val="0"/>
          <w:numId w:val="28"/>
        </w:numPr>
        <w:shd w:val="clear" w:color="auto" w:fill="FFFFFF"/>
        <w:spacing w:line="276" w:lineRule="auto"/>
        <w:textAlignment w:val="baseline"/>
        <w:rPr>
          <w:shd w:val="clear" w:color="auto" w:fill="FFFFFF"/>
        </w:rPr>
      </w:pPr>
      <w:r w:rsidRPr="00EC0E20">
        <w:rPr>
          <w:shd w:val="clear" w:color="auto" w:fill="FFFFFF"/>
        </w:rPr>
        <w:t>Initialize the total weight and total value to 0.</w:t>
      </w:r>
    </w:p>
    <w:p w:rsidR="00EC0E20" w:rsidRPr="00EC0E20" w:rsidRDefault="00EC0E20" w:rsidP="00D762F9">
      <w:pPr>
        <w:pStyle w:val="NormalWeb"/>
        <w:numPr>
          <w:ilvl w:val="0"/>
          <w:numId w:val="28"/>
        </w:numPr>
        <w:shd w:val="clear" w:color="auto" w:fill="FFFFFF"/>
        <w:spacing w:line="276" w:lineRule="auto"/>
        <w:textAlignment w:val="baseline"/>
        <w:rPr>
          <w:shd w:val="clear" w:color="auto" w:fill="FFFFFF"/>
        </w:rPr>
      </w:pPr>
      <w:r w:rsidRPr="00EC0E20">
        <w:rPr>
          <w:shd w:val="clear" w:color="auto" w:fill="FFFFFF"/>
        </w:rPr>
        <w:t>For each item in the sorted list:</w:t>
      </w:r>
    </w:p>
    <w:p w:rsidR="00EC0E20" w:rsidRPr="00EC0E20" w:rsidRDefault="00EC0E20" w:rsidP="00D762F9">
      <w:pPr>
        <w:pStyle w:val="NormalWeb"/>
        <w:numPr>
          <w:ilvl w:val="1"/>
          <w:numId w:val="28"/>
        </w:numPr>
        <w:shd w:val="clear" w:color="auto" w:fill="FFFFFF"/>
        <w:tabs>
          <w:tab w:val="num" w:pos="360"/>
        </w:tabs>
        <w:spacing w:line="276" w:lineRule="auto"/>
        <w:textAlignment w:val="baseline"/>
        <w:rPr>
          <w:shd w:val="clear" w:color="auto" w:fill="FFFFFF"/>
        </w:rPr>
      </w:pPr>
      <w:r w:rsidRPr="00EC0E20">
        <w:rPr>
          <w:shd w:val="clear" w:color="auto" w:fill="FFFFFF"/>
        </w:rPr>
        <w:t>If the entire item can be added to the knapsack without exceeding the weight capacity, add it and update the total weight and total value.</w:t>
      </w:r>
    </w:p>
    <w:p w:rsidR="00EC0E20" w:rsidRPr="00EC0E20" w:rsidRDefault="00EC0E20" w:rsidP="00D762F9">
      <w:pPr>
        <w:pStyle w:val="NormalWeb"/>
        <w:numPr>
          <w:ilvl w:val="1"/>
          <w:numId w:val="28"/>
        </w:numPr>
        <w:shd w:val="clear" w:color="auto" w:fill="FFFFFF"/>
        <w:tabs>
          <w:tab w:val="num" w:pos="360"/>
        </w:tabs>
        <w:spacing w:line="276" w:lineRule="auto"/>
        <w:textAlignment w:val="baseline"/>
        <w:rPr>
          <w:shd w:val="clear" w:color="auto" w:fill="FFFFFF"/>
        </w:rPr>
      </w:pPr>
      <w:r w:rsidRPr="00EC0E20">
        <w:rPr>
          <w:shd w:val="clear" w:color="auto" w:fill="FFFFFF"/>
        </w:rPr>
        <w:t>If the item cannot be added entirely, add a fraction of the item that fits into the knapsack and update the total weight and total value accordingly.</w:t>
      </w:r>
    </w:p>
    <w:p w:rsidR="00EC0E20" w:rsidRPr="00EC0E20" w:rsidRDefault="00EC0E20" w:rsidP="00D762F9">
      <w:pPr>
        <w:pStyle w:val="NormalWeb"/>
        <w:numPr>
          <w:ilvl w:val="1"/>
          <w:numId w:val="28"/>
        </w:numPr>
        <w:shd w:val="clear" w:color="auto" w:fill="FFFFFF"/>
        <w:tabs>
          <w:tab w:val="num" w:pos="360"/>
        </w:tabs>
        <w:spacing w:line="276" w:lineRule="auto"/>
        <w:textAlignment w:val="baseline"/>
        <w:rPr>
          <w:shd w:val="clear" w:color="auto" w:fill="FFFFFF"/>
        </w:rPr>
      </w:pPr>
      <w:r w:rsidRPr="00EC0E20">
        <w:rPr>
          <w:shd w:val="clear" w:color="auto" w:fill="FFFFFF"/>
        </w:rPr>
        <w:t>If the knapsack is full, stop the algorithm.</w:t>
      </w:r>
    </w:p>
    <w:p w:rsidR="00EC0E20" w:rsidRDefault="00EC0E20" w:rsidP="00D762F9">
      <w:pPr>
        <w:pStyle w:val="NormalWeb"/>
        <w:numPr>
          <w:ilvl w:val="0"/>
          <w:numId w:val="28"/>
        </w:numPr>
        <w:shd w:val="clear" w:color="auto" w:fill="FFFFFF"/>
        <w:spacing w:before="0" w:beforeAutospacing="0" w:after="0" w:afterAutospacing="0" w:line="276" w:lineRule="auto"/>
        <w:textAlignment w:val="baseline"/>
        <w:rPr>
          <w:shd w:val="clear" w:color="auto" w:fill="FFFFFF"/>
        </w:rPr>
      </w:pPr>
      <w:r w:rsidRPr="00EC0E20">
        <w:rPr>
          <w:shd w:val="clear" w:color="auto" w:fill="FFFFFF"/>
        </w:rPr>
        <w:t>Return the total value and the set of items in the knapsack.</w:t>
      </w:r>
    </w:p>
    <w:p w:rsidR="00EC0E20" w:rsidRDefault="00EC0E20" w:rsidP="00EC0E20">
      <w:pPr>
        <w:pStyle w:val="NormalWeb"/>
        <w:shd w:val="clear" w:color="auto" w:fill="FFFFFF"/>
        <w:spacing w:before="0" w:beforeAutospacing="0" w:after="0" w:afterAutospacing="0" w:line="276" w:lineRule="auto"/>
        <w:ind w:left="360"/>
        <w:textAlignment w:val="baseline"/>
        <w:rPr>
          <w:shd w:val="clear" w:color="auto" w:fill="FFFFFF"/>
        </w:rPr>
      </w:pPr>
    </w:p>
    <w:p w:rsidR="00E22A5E" w:rsidRDefault="00E22A5E" w:rsidP="00E22A5E">
      <w:pPr>
        <w:pStyle w:val="NormalWeb"/>
        <w:shd w:val="clear" w:color="auto" w:fill="FFFFFF"/>
        <w:spacing w:before="0" w:beforeAutospacing="0" w:after="0" w:afterAutospacing="0" w:line="276" w:lineRule="auto"/>
        <w:textAlignment w:val="baseline"/>
        <w:rPr>
          <w:shd w:val="clear" w:color="auto" w:fill="FFFFFF"/>
        </w:rPr>
      </w:pPr>
      <w:r>
        <w:rPr>
          <w:shd w:val="clear" w:color="auto" w:fill="FFFFFF"/>
        </w:rPr>
        <w:t xml:space="preserve">Implement the </w:t>
      </w:r>
      <w:r w:rsidR="00EC0E20">
        <w:rPr>
          <w:shd w:val="clear" w:color="auto" w:fill="FFFFFF"/>
        </w:rPr>
        <w:t>program based on above logic f</w:t>
      </w:r>
      <w:r>
        <w:rPr>
          <w:shd w:val="clear" w:color="auto" w:fill="FFFFFF"/>
        </w:rPr>
        <w:t xml:space="preserve">or the solution of </w:t>
      </w:r>
      <w:r w:rsidR="00EC0E20">
        <w:rPr>
          <w:shd w:val="clear" w:color="auto" w:fill="FFFFFF"/>
        </w:rPr>
        <w:t>fractional</w:t>
      </w:r>
      <w:r>
        <w:rPr>
          <w:shd w:val="clear" w:color="auto" w:fill="FFFFFF"/>
        </w:rPr>
        <w:t xml:space="preserve"> knapsack problem.</w:t>
      </w:r>
    </w:p>
    <w:p w:rsidR="00E22A5E" w:rsidRPr="00FB4C6E" w:rsidRDefault="00E22A5E" w:rsidP="00E22A5E">
      <w:pPr>
        <w:pStyle w:val="NormalWeb"/>
        <w:shd w:val="clear" w:color="auto" w:fill="FFFFFF"/>
        <w:spacing w:before="0" w:beforeAutospacing="0" w:after="0" w:afterAutospacing="0" w:line="276" w:lineRule="auto"/>
        <w:textAlignment w:val="baseline"/>
        <w:rPr>
          <w:shd w:val="clear" w:color="auto" w:fill="FFFFFF"/>
        </w:rPr>
      </w:pPr>
    </w:p>
    <w:p w:rsidR="00E22A5E" w:rsidRDefault="00E22A5E" w:rsidP="00E22A5E">
      <w:pPr>
        <w:jc w:val="both"/>
        <w:rPr>
          <w:b/>
          <w:sz w:val="24"/>
        </w:rPr>
      </w:pPr>
      <w:r>
        <w:rPr>
          <w:b/>
          <w:sz w:val="24"/>
        </w:rPr>
        <w:t>Observations:</w:t>
      </w:r>
    </w:p>
    <w:p w:rsidR="00E22A5E" w:rsidRDefault="00E22A5E" w:rsidP="00E22A5E">
      <w:pPr>
        <w:jc w:val="both"/>
        <w:rPr>
          <w:bCs/>
          <w:sz w:val="24"/>
        </w:rPr>
      </w:pPr>
      <w:r w:rsidRPr="004578C3">
        <w:rPr>
          <w:bCs/>
          <w:sz w:val="24"/>
        </w:rPr>
        <w:t xml:space="preserve">Write observation based on </w:t>
      </w:r>
      <w:r>
        <w:rPr>
          <w:bCs/>
          <w:sz w:val="24"/>
        </w:rPr>
        <w:t>whether this algorithm returns optimal answer or not on various inputs.</w:t>
      </w:r>
    </w:p>
    <w:p w:rsidR="00E22A5E" w:rsidRDefault="00E22A5E" w:rsidP="00E22A5E">
      <w:pPr>
        <w:jc w:val="both"/>
        <w:rPr>
          <w:bCs/>
          <w:sz w:val="24"/>
        </w:rPr>
      </w:pPr>
    </w:p>
    <w:p w:rsidR="00E22A5E" w:rsidRDefault="00E22A5E" w:rsidP="00E22A5E">
      <w:pPr>
        <w:jc w:val="both"/>
        <w:rPr>
          <w:bCs/>
          <w:sz w:val="24"/>
        </w:rPr>
      </w:pPr>
    </w:p>
    <w:p w:rsidR="00E22A5E" w:rsidRPr="004578C3" w:rsidRDefault="00E22A5E" w:rsidP="00E22A5E">
      <w:pPr>
        <w:jc w:val="both"/>
        <w:rPr>
          <w:bCs/>
        </w:rPr>
      </w:pPr>
    </w:p>
    <w:p w:rsidR="00E22A5E" w:rsidRDefault="00E22A5E" w:rsidP="00E22A5E">
      <w:pPr>
        <w:jc w:val="both"/>
        <w:rPr>
          <w:b/>
          <w:sz w:val="24"/>
        </w:rPr>
      </w:pPr>
      <w:r>
        <w:rPr>
          <w:b/>
          <w:sz w:val="24"/>
        </w:rPr>
        <w:t>Result</w:t>
      </w:r>
    </w:p>
    <w:p w:rsidR="00E22A5E" w:rsidRPr="00A30372" w:rsidRDefault="00E22A5E" w:rsidP="00E22A5E">
      <w:pPr>
        <w:jc w:val="both"/>
        <w:rPr>
          <w:bCs/>
          <w:sz w:val="24"/>
        </w:rPr>
      </w:pPr>
      <w:r w:rsidRPr="00A30372">
        <w:rPr>
          <w:bCs/>
          <w:sz w:val="24"/>
        </w:rPr>
        <w:t xml:space="preserve">Write output of your program </w:t>
      </w:r>
    </w:p>
    <w:p w:rsidR="00E22A5E" w:rsidRDefault="00E22A5E" w:rsidP="00E22A5E">
      <w:pPr>
        <w:jc w:val="both"/>
        <w:rPr>
          <w:b/>
          <w:bCs/>
          <w:sz w:val="24"/>
          <w:szCs w:val="24"/>
        </w:rPr>
      </w:pPr>
    </w:p>
    <w:p w:rsidR="00E22A5E" w:rsidRDefault="00E22A5E" w:rsidP="00E22A5E">
      <w:pPr>
        <w:jc w:val="both"/>
        <w:rPr>
          <w:b/>
          <w:sz w:val="24"/>
        </w:rPr>
      </w:pPr>
    </w:p>
    <w:p w:rsidR="00E22A5E" w:rsidRDefault="00E22A5E" w:rsidP="00E22A5E">
      <w:pPr>
        <w:jc w:val="both"/>
        <w:rPr>
          <w:b/>
          <w:sz w:val="24"/>
        </w:rPr>
      </w:pPr>
    </w:p>
    <w:p w:rsidR="00E22A5E" w:rsidRDefault="00E22A5E" w:rsidP="00E22A5E">
      <w:pPr>
        <w:jc w:val="both"/>
      </w:pPr>
      <w:r>
        <w:rPr>
          <w:b/>
          <w:sz w:val="24"/>
        </w:rPr>
        <w:t xml:space="preserve">Conclusion: </w:t>
      </w:r>
    </w:p>
    <w:p w:rsidR="00E22A5E" w:rsidRDefault="00E22A5E" w:rsidP="00E22A5E">
      <w:pPr>
        <w:jc w:val="both"/>
        <w:rPr>
          <w:b/>
          <w:sz w:val="24"/>
        </w:rPr>
      </w:pPr>
    </w:p>
    <w:p w:rsidR="00E22A5E" w:rsidRDefault="00E22A5E" w:rsidP="00E22A5E">
      <w:pPr>
        <w:jc w:val="both"/>
        <w:rPr>
          <w:b/>
          <w:sz w:val="24"/>
        </w:rPr>
      </w:pPr>
    </w:p>
    <w:p w:rsidR="00E22A5E" w:rsidRDefault="00E22A5E" w:rsidP="00E22A5E">
      <w:pPr>
        <w:jc w:val="both"/>
        <w:rPr>
          <w:b/>
          <w:sz w:val="24"/>
        </w:rPr>
      </w:pPr>
    </w:p>
    <w:p w:rsidR="00E22A5E" w:rsidRDefault="00E22A5E" w:rsidP="00E22A5E">
      <w:pPr>
        <w:jc w:val="both"/>
        <w:rPr>
          <w:b/>
          <w:sz w:val="24"/>
        </w:rPr>
      </w:pPr>
    </w:p>
    <w:p w:rsidR="00E22A5E" w:rsidRDefault="00E22A5E" w:rsidP="00E22A5E">
      <w:pPr>
        <w:jc w:val="both"/>
      </w:pPr>
      <w:r>
        <w:rPr>
          <w:b/>
          <w:sz w:val="24"/>
        </w:rPr>
        <w:t xml:space="preserve">Quiz: </w:t>
      </w:r>
    </w:p>
    <w:p w:rsidR="00E22A5E" w:rsidRPr="0008680F" w:rsidRDefault="00E22A5E" w:rsidP="00D762F9">
      <w:pPr>
        <w:numPr>
          <w:ilvl w:val="0"/>
          <w:numId w:val="29"/>
        </w:numPr>
        <w:jc w:val="both"/>
      </w:pPr>
      <w:r>
        <w:rPr>
          <w:sz w:val="24"/>
        </w:rPr>
        <w:t xml:space="preserve">What is the time complexity of </w:t>
      </w:r>
      <w:r>
        <w:rPr>
          <w:sz w:val="24"/>
          <w:szCs w:val="24"/>
        </w:rPr>
        <w:t>above knapsack algorithm?</w:t>
      </w:r>
    </w:p>
    <w:p w:rsidR="00E22A5E" w:rsidRPr="0008680F" w:rsidRDefault="00E22A5E" w:rsidP="00E22A5E">
      <w:pPr>
        <w:jc w:val="both"/>
        <w:rPr>
          <w:b/>
          <w:bCs/>
          <w:sz w:val="24"/>
        </w:rPr>
      </w:pPr>
      <w:r w:rsidRPr="0008680F">
        <w:rPr>
          <w:b/>
          <w:bCs/>
          <w:sz w:val="24"/>
        </w:rPr>
        <w:t>Answer:</w:t>
      </w:r>
    </w:p>
    <w:p w:rsidR="00E22A5E" w:rsidRDefault="00E22A5E" w:rsidP="00E22A5E">
      <w:pPr>
        <w:jc w:val="both"/>
        <w:rPr>
          <w:sz w:val="24"/>
        </w:rPr>
      </w:pPr>
    </w:p>
    <w:p w:rsidR="00E22A5E" w:rsidRDefault="00E22A5E" w:rsidP="00E22A5E">
      <w:pPr>
        <w:jc w:val="both"/>
        <w:rPr>
          <w:sz w:val="24"/>
        </w:rPr>
      </w:pPr>
    </w:p>
    <w:p w:rsidR="00E22A5E" w:rsidRPr="0008680F" w:rsidRDefault="00E22A5E" w:rsidP="00D762F9">
      <w:pPr>
        <w:numPr>
          <w:ilvl w:val="0"/>
          <w:numId w:val="29"/>
        </w:numPr>
        <w:jc w:val="both"/>
      </w:pPr>
      <w:r>
        <w:rPr>
          <w:sz w:val="24"/>
        </w:rPr>
        <w:t>Does above algorithm always return optimal answer?</w:t>
      </w:r>
    </w:p>
    <w:p w:rsidR="00E22A5E" w:rsidRDefault="00E22A5E" w:rsidP="00E22A5E">
      <w:pPr>
        <w:jc w:val="both"/>
        <w:rPr>
          <w:b/>
          <w:bCs/>
          <w:sz w:val="24"/>
        </w:rPr>
      </w:pPr>
      <w:r w:rsidRPr="0008680F">
        <w:rPr>
          <w:b/>
          <w:bCs/>
          <w:sz w:val="24"/>
        </w:rPr>
        <w:t>Answer:</w:t>
      </w:r>
    </w:p>
    <w:p w:rsidR="00E22A5E" w:rsidRDefault="00E22A5E" w:rsidP="00E22A5E">
      <w:pPr>
        <w:jc w:val="both"/>
        <w:rPr>
          <w:b/>
          <w:bCs/>
          <w:sz w:val="24"/>
        </w:rPr>
      </w:pPr>
    </w:p>
    <w:p w:rsidR="00E22A5E" w:rsidRDefault="00E22A5E" w:rsidP="00E22A5E">
      <w:pPr>
        <w:jc w:val="both"/>
        <w:rPr>
          <w:b/>
          <w:bCs/>
          <w:sz w:val="24"/>
        </w:rPr>
      </w:pPr>
    </w:p>
    <w:p w:rsidR="00EC0E20" w:rsidRDefault="00EC0E20" w:rsidP="00E22A5E">
      <w:pPr>
        <w:jc w:val="both"/>
        <w:rPr>
          <w:b/>
          <w:bCs/>
          <w:sz w:val="24"/>
        </w:rPr>
      </w:pPr>
    </w:p>
    <w:p w:rsidR="00EC0E20" w:rsidRPr="0008680F" w:rsidRDefault="00EC0E20" w:rsidP="00D762F9">
      <w:pPr>
        <w:numPr>
          <w:ilvl w:val="0"/>
          <w:numId w:val="29"/>
        </w:numPr>
        <w:jc w:val="both"/>
      </w:pPr>
      <w:r>
        <w:rPr>
          <w:sz w:val="24"/>
        </w:rPr>
        <w:t xml:space="preserve">What is the time complexity solving </w:t>
      </w:r>
      <w:r>
        <w:rPr>
          <w:sz w:val="24"/>
          <w:szCs w:val="24"/>
        </w:rPr>
        <w:t>knapsack problem using brute-force method?</w:t>
      </w:r>
    </w:p>
    <w:p w:rsidR="00EC0E20" w:rsidRDefault="00EC0E20" w:rsidP="00EC0E20">
      <w:pPr>
        <w:jc w:val="both"/>
        <w:rPr>
          <w:b/>
          <w:bCs/>
          <w:sz w:val="24"/>
        </w:rPr>
      </w:pPr>
      <w:r w:rsidRPr="0008680F">
        <w:rPr>
          <w:b/>
          <w:bCs/>
          <w:sz w:val="24"/>
        </w:rPr>
        <w:t>Answer:</w:t>
      </w:r>
    </w:p>
    <w:p w:rsidR="00EC0E20" w:rsidRDefault="00EC0E20" w:rsidP="00E22A5E">
      <w:pPr>
        <w:jc w:val="both"/>
        <w:rPr>
          <w:b/>
          <w:bCs/>
          <w:sz w:val="24"/>
        </w:rPr>
      </w:pPr>
    </w:p>
    <w:p w:rsidR="00E22A5E" w:rsidRDefault="00E22A5E" w:rsidP="00E22A5E">
      <w:pPr>
        <w:jc w:val="both"/>
        <w:rPr>
          <w:sz w:val="24"/>
        </w:rPr>
      </w:pPr>
    </w:p>
    <w:p w:rsidR="00E22A5E" w:rsidRDefault="00E22A5E" w:rsidP="00E22A5E">
      <w:pPr>
        <w:jc w:val="both"/>
        <w:rPr>
          <w:sz w:val="24"/>
        </w:rPr>
      </w:pPr>
    </w:p>
    <w:p w:rsidR="00E22A5E" w:rsidRDefault="00E22A5E" w:rsidP="00E22A5E">
      <w:pPr>
        <w:pStyle w:val="Heading1"/>
        <w:spacing w:line="276" w:lineRule="auto"/>
        <w:ind w:left="0" w:firstLine="0"/>
        <w:rPr>
          <w:bCs w:val="0"/>
          <w:sz w:val="24"/>
        </w:rPr>
      </w:pPr>
      <w:r>
        <w:rPr>
          <w:bCs w:val="0"/>
          <w:sz w:val="24"/>
        </w:rPr>
        <w:t xml:space="preserve">Suggested Reference: </w:t>
      </w:r>
    </w:p>
    <w:p w:rsidR="00E22A5E" w:rsidRDefault="00E22A5E" w:rsidP="00D762F9">
      <w:pPr>
        <w:pStyle w:val="Heading1"/>
        <w:numPr>
          <w:ilvl w:val="3"/>
          <w:numId w:val="29"/>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E22A5E" w:rsidRDefault="00E22A5E" w:rsidP="00D762F9">
      <w:pPr>
        <w:pStyle w:val="Heading1"/>
        <w:numPr>
          <w:ilvl w:val="3"/>
          <w:numId w:val="29"/>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E22A5E" w:rsidRDefault="00E22A5E" w:rsidP="00E22A5E">
      <w:pPr>
        <w:pStyle w:val="Heading1"/>
        <w:spacing w:line="276" w:lineRule="auto"/>
        <w:jc w:val="both"/>
        <w:rPr>
          <w:b w:val="0"/>
          <w:bCs w:val="0"/>
          <w:sz w:val="24"/>
          <w:szCs w:val="24"/>
        </w:rPr>
      </w:pPr>
    </w:p>
    <w:p w:rsidR="00E22A5E" w:rsidRDefault="00E22A5E" w:rsidP="00E22A5E">
      <w:pPr>
        <w:pStyle w:val="Heading1"/>
        <w:spacing w:line="276" w:lineRule="auto"/>
        <w:jc w:val="both"/>
        <w:rPr>
          <w:b w:val="0"/>
          <w:bCs w:val="0"/>
          <w:sz w:val="24"/>
          <w:szCs w:val="24"/>
        </w:rPr>
      </w:pPr>
    </w:p>
    <w:p w:rsidR="00E22A5E" w:rsidRDefault="00E22A5E" w:rsidP="00E22A5E">
      <w:pPr>
        <w:pStyle w:val="Heading1"/>
        <w:spacing w:line="276" w:lineRule="auto"/>
        <w:jc w:val="both"/>
        <w:rPr>
          <w:b w:val="0"/>
          <w:bCs w:val="0"/>
          <w:sz w:val="24"/>
          <w:szCs w:val="24"/>
        </w:rPr>
      </w:pPr>
    </w:p>
    <w:p w:rsidR="00E22A5E" w:rsidRDefault="00E22A5E" w:rsidP="00E22A5E">
      <w:pPr>
        <w:pStyle w:val="Heading1"/>
        <w:spacing w:line="276" w:lineRule="auto"/>
        <w:ind w:left="0" w:firstLine="0"/>
        <w:rPr>
          <w:b w:val="0"/>
          <w:bCs w:val="0"/>
          <w:sz w:val="24"/>
        </w:rPr>
      </w:pPr>
      <w:r>
        <w:rPr>
          <w:bCs w:val="0"/>
          <w:sz w:val="24"/>
        </w:rPr>
        <w:t xml:space="preserve">References used by the students: </w:t>
      </w:r>
    </w:p>
    <w:p w:rsidR="00E22A5E" w:rsidRDefault="00E22A5E" w:rsidP="00E22A5E">
      <w:pPr>
        <w:pStyle w:val="Heading1"/>
        <w:spacing w:line="276" w:lineRule="auto"/>
        <w:ind w:left="0" w:firstLine="0"/>
        <w:rPr>
          <w:b w:val="0"/>
          <w:bCs w:val="0"/>
          <w:sz w:val="24"/>
        </w:rPr>
      </w:pPr>
    </w:p>
    <w:p w:rsidR="00E22A5E" w:rsidRDefault="00E22A5E" w:rsidP="00E22A5E">
      <w:pPr>
        <w:pStyle w:val="Heading1"/>
        <w:spacing w:line="276" w:lineRule="auto"/>
        <w:ind w:left="0" w:firstLine="0"/>
        <w:rPr>
          <w:b w:val="0"/>
          <w:bCs w:val="0"/>
          <w:sz w:val="24"/>
        </w:rPr>
      </w:pPr>
    </w:p>
    <w:p w:rsidR="00E22A5E" w:rsidRDefault="00E22A5E" w:rsidP="00E22A5E">
      <w:pPr>
        <w:pStyle w:val="Heading1"/>
        <w:spacing w:line="276" w:lineRule="auto"/>
        <w:ind w:left="0" w:firstLine="0"/>
        <w:rPr>
          <w:b w:val="0"/>
          <w:bCs w:val="0"/>
          <w:sz w:val="24"/>
        </w:rPr>
      </w:pPr>
    </w:p>
    <w:p w:rsidR="00E22A5E" w:rsidRDefault="00E22A5E" w:rsidP="00E22A5E">
      <w:pPr>
        <w:pStyle w:val="Heading1"/>
        <w:spacing w:line="276" w:lineRule="auto"/>
        <w:ind w:left="0" w:firstLine="0"/>
        <w:rPr>
          <w:b w:val="0"/>
          <w:bCs w:val="0"/>
          <w:sz w:val="24"/>
        </w:rPr>
      </w:pPr>
    </w:p>
    <w:p w:rsidR="00E22A5E" w:rsidRDefault="00E22A5E" w:rsidP="00E22A5E">
      <w:pPr>
        <w:pStyle w:val="Heading1"/>
        <w:spacing w:line="276" w:lineRule="auto"/>
        <w:ind w:left="0" w:firstLine="0"/>
        <w:rPr>
          <w:b w:val="0"/>
          <w:bCs w:val="0"/>
          <w:sz w:val="24"/>
        </w:rPr>
      </w:pPr>
    </w:p>
    <w:p w:rsidR="00E22A5E" w:rsidRDefault="00E22A5E" w:rsidP="00E22A5E">
      <w:pPr>
        <w:pStyle w:val="Heading1"/>
        <w:spacing w:line="276" w:lineRule="auto"/>
        <w:ind w:left="0" w:firstLine="0"/>
      </w:pPr>
      <w:r>
        <w:rPr>
          <w:sz w:val="24"/>
        </w:rPr>
        <w:t>Rubric wise marks obtained:</w:t>
      </w:r>
    </w:p>
    <w:p w:rsidR="00E22A5E" w:rsidRDefault="00E22A5E" w:rsidP="00E22A5E">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E22A5E" w:rsidTr="00CB2E6A">
        <w:trPr>
          <w:trHeight w:val="856"/>
        </w:trPr>
        <w:tc>
          <w:tcPr>
            <w:tcW w:w="1193" w:type="dxa"/>
            <w:vMerge w:val="restart"/>
            <w:tcBorders>
              <w:top w:val="single" w:sz="4" w:space="0" w:color="00000A"/>
              <w:left w:val="single" w:sz="4" w:space="0" w:color="00000A"/>
              <w:right w:val="single" w:sz="4" w:space="0" w:color="00000A"/>
            </w:tcBorders>
          </w:tcPr>
          <w:p w:rsidR="00E22A5E" w:rsidRDefault="00E22A5E"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E22A5E" w:rsidRDefault="00E22A5E" w:rsidP="00CB2E6A">
            <w:pPr>
              <w:pStyle w:val="Heading1"/>
              <w:spacing w:line="276" w:lineRule="auto"/>
              <w:ind w:left="0" w:firstLine="0"/>
              <w:jc w:val="center"/>
              <w:rPr>
                <w:sz w:val="24"/>
              </w:rPr>
            </w:pPr>
            <w:r>
              <w:rPr>
                <w:sz w:val="24"/>
              </w:rPr>
              <w:t>Understanding of problem</w:t>
            </w:r>
          </w:p>
          <w:p w:rsidR="00E22A5E" w:rsidRDefault="00E22A5E"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E22A5E" w:rsidRDefault="00E22A5E" w:rsidP="00CB2E6A">
            <w:pPr>
              <w:pStyle w:val="Heading1"/>
              <w:spacing w:line="276" w:lineRule="auto"/>
              <w:ind w:left="0" w:firstLine="0"/>
              <w:jc w:val="center"/>
              <w:rPr>
                <w:sz w:val="24"/>
              </w:rPr>
            </w:pPr>
            <w:r>
              <w:rPr>
                <w:sz w:val="24"/>
              </w:rPr>
              <w:t>Program Implementation</w:t>
            </w:r>
          </w:p>
          <w:p w:rsidR="00E22A5E" w:rsidRDefault="00E22A5E"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E22A5E" w:rsidRDefault="00E22A5E" w:rsidP="00CB2E6A">
            <w:pPr>
              <w:pStyle w:val="Heading1"/>
              <w:spacing w:line="276" w:lineRule="auto"/>
              <w:ind w:left="0" w:firstLine="0"/>
              <w:jc w:val="center"/>
              <w:rPr>
                <w:sz w:val="24"/>
              </w:rPr>
            </w:pPr>
            <w:r>
              <w:rPr>
                <w:sz w:val="24"/>
              </w:rPr>
              <w:t>Documentation &amp;Timely Submission</w:t>
            </w:r>
          </w:p>
          <w:p w:rsidR="00E22A5E" w:rsidRDefault="00E22A5E"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E22A5E" w:rsidRDefault="00E22A5E" w:rsidP="00CB2E6A">
            <w:pPr>
              <w:pStyle w:val="Heading1"/>
              <w:spacing w:line="276" w:lineRule="auto"/>
              <w:ind w:left="0" w:firstLine="0"/>
              <w:jc w:val="center"/>
              <w:rPr>
                <w:sz w:val="24"/>
                <w:szCs w:val="24"/>
              </w:rPr>
            </w:pPr>
            <w:r>
              <w:rPr>
                <w:sz w:val="24"/>
                <w:szCs w:val="24"/>
              </w:rPr>
              <w:t>Total</w:t>
            </w:r>
          </w:p>
          <w:p w:rsidR="00E22A5E" w:rsidRDefault="00E22A5E" w:rsidP="00CB2E6A">
            <w:pPr>
              <w:pStyle w:val="Heading1"/>
              <w:spacing w:line="276" w:lineRule="auto"/>
              <w:ind w:left="0" w:firstLine="0"/>
              <w:jc w:val="center"/>
            </w:pPr>
            <w:r>
              <w:rPr>
                <w:sz w:val="24"/>
                <w:szCs w:val="24"/>
              </w:rPr>
              <w:t>(10)</w:t>
            </w:r>
          </w:p>
        </w:tc>
      </w:tr>
      <w:tr w:rsidR="00E22A5E" w:rsidTr="00CB2E6A">
        <w:trPr>
          <w:trHeight w:val="403"/>
        </w:trPr>
        <w:tc>
          <w:tcPr>
            <w:tcW w:w="1193" w:type="dxa"/>
            <w:vMerge/>
            <w:tcBorders>
              <w:left w:val="single" w:sz="4" w:space="0" w:color="00000A"/>
              <w:bottom w:val="single" w:sz="4" w:space="0" w:color="00000A"/>
              <w:right w:val="single" w:sz="4" w:space="0" w:color="00000A"/>
            </w:tcBorders>
          </w:tcPr>
          <w:p w:rsidR="00E22A5E" w:rsidRDefault="00E22A5E"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E22A5E" w:rsidRDefault="00E22A5E" w:rsidP="00CB2E6A">
            <w:pPr>
              <w:pStyle w:val="Heading1"/>
              <w:spacing w:line="276" w:lineRule="auto"/>
              <w:ind w:left="0" w:firstLine="0"/>
              <w:jc w:val="center"/>
              <w:rPr>
                <w:sz w:val="17"/>
              </w:rPr>
            </w:pPr>
            <w:r>
              <w:rPr>
                <w:sz w:val="17"/>
              </w:rPr>
              <w:t>Good</w:t>
            </w:r>
          </w:p>
          <w:p w:rsidR="00E22A5E" w:rsidRDefault="00E22A5E"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E22A5E" w:rsidRDefault="00E22A5E" w:rsidP="00CB2E6A">
            <w:pPr>
              <w:pStyle w:val="Heading1"/>
              <w:spacing w:line="276" w:lineRule="auto"/>
              <w:ind w:left="0" w:firstLine="0"/>
              <w:jc w:val="center"/>
              <w:rPr>
                <w:sz w:val="17"/>
              </w:rPr>
            </w:pPr>
            <w:r>
              <w:rPr>
                <w:sz w:val="17"/>
              </w:rPr>
              <w:t>Avg.</w:t>
            </w:r>
          </w:p>
          <w:p w:rsidR="00E22A5E" w:rsidRDefault="00E22A5E"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E22A5E" w:rsidRDefault="00E22A5E" w:rsidP="00CB2E6A">
            <w:pPr>
              <w:pStyle w:val="Heading1"/>
              <w:spacing w:line="276" w:lineRule="auto"/>
              <w:ind w:left="0" w:firstLine="0"/>
              <w:jc w:val="center"/>
              <w:rPr>
                <w:sz w:val="17"/>
              </w:rPr>
            </w:pPr>
            <w:r>
              <w:rPr>
                <w:sz w:val="17"/>
              </w:rPr>
              <w:t>Poor</w:t>
            </w:r>
          </w:p>
          <w:p w:rsidR="00E22A5E" w:rsidRDefault="00E22A5E"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E22A5E" w:rsidRDefault="00E22A5E" w:rsidP="00CB2E6A">
            <w:pPr>
              <w:pStyle w:val="Heading1"/>
              <w:spacing w:line="276" w:lineRule="auto"/>
              <w:ind w:left="0" w:firstLine="0"/>
              <w:jc w:val="center"/>
              <w:rPr>
                <w:sz w:val="17"/>
              </w:rPr>
            </w:pPr>
            <w:r>
              <w:rPr>
                <w:sz w:val="17"/>
              </w:rPr>
              <w:t>Good</w:t>
            </w:r>
          </w:p>
          <w:p w:rsidR="00E22A5E" w:rsidRDefault="00E22A5E"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E22A5E" w:rsidRDefault="00E22A5E" w:rsidP="00CB2E6A">
            <w:pPr>
              <w:pStyle w:val="Heading1"/>
              <w:spacing w:line="276" w:lineRule="auto"/>
              <w:ind w:left="0" w:firstLine="0"/>
              <w:jc w:val="center"/>
              <w:rPr>
                <w:sz w:val="17"/>
              </w:rPr>
            </w:pPr>
            <w:r>
              <w:rPr>
                <w:sz w:val="17"/>
              </w:rPr>
              <w:t>Avg.</w:t>
            </w:r>
          </w:p>
          <w:p w:rsidR="00E22A5E" w:rsidRDefault="00E22A5E"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E22A5E" w:rsidRDefault="00E22A5E" w:rsidP="00CB2E6A">
            <w:pPr>
              <w:pStyle w:val="Heading1"/>
              <w:spacing w:line="276" w:lineRule="auto"/>
              <w:ind w:left="0" w:firstLine="0"/>
              <w:jc w:val="center"/>
              <w:rPr>
                <w:sz w:val="17"/>
              </w:rPr>
            </w:pPr>
            <w:r>
              <w:rPr>
                <w:sz w:val="17"/>
              </w:rPr>
              <w:t>Poor</w:t>
            </w:r>
          </w:p>
          <w:p w:rsidR="00E22A5E" w:rsidRDefault="00E22A5E"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E22A5E" w:rsidRDefault="00E22A5E" w:rsidP="00CB2E6A">
            <w:pPr>
              <w:pStyle w:val="Heading1"/>
              <w:spacing w:line="276" w:lineRule="auto"/>
              <w:ind w:left="0" w:firstLine="0"/>
              <w:jc w:val="center"/>
              <w:rPr>
                <w:sz w:val="17"/>
              </w:rPr>
            </w:pPr>
            <w:r>
              <w:rPr>
                <w:sz w:val="17"/>
              </w:rPr>
              <w:t>Good</w:t>
            </w:r>
          </w:p>
          <w:p w:rsidR="00E22A5E" w:rsidRDefault="00E22A5E"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E22A5E" w:rsidRDefault="00E22A5E" w:rsidP="00CB2E6A">
            <w:pPr>
              <w:pStyle w:val="Heading1"/>
              <w:spacing w:line="276" w:lineRule="auto"/>
              <w:ind w:left="0" w:firstLine="0"/>
              <w:jc w:val="center"/>
              <w:rPr>
                <w:sz w:val="17"/>
              </w:rPr>
            </w:pPr>
            <w:r>
              <w:rPr>
                <w:sz w:val="17"/>
              </w:rPr>
              <w:t>Avg.</w:t>
            </w:r>
          </w:p>
          <w:p w:rsidR="00E22A5E" w:rsidRDefault="00E22A5E"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E22A5E" w:rsidRDefault="00E22A5E" w:rsidP="00CB2E6A">
            <w:pPr>
              <w:pStyle w:val="Heading1"/>
              <w:spacing w:line="276" w:lineRule="auto"/>
              <w:ind w:left="0" w:firstLine="0"/>
              <w:jc w:val="center"/>
              <w:rPr>
                <w:sz w:val="17"/>
              </w:rPr>
            </w:pPr>
            <w:r>
              <w:rPr>
                <w:sz w:val="17"/>
              </w:rPr>
              <w:t>Poor</w:t>
            </w:r>
          </w:p>
          <w:p w:rsidR="00E22A5E" w:rsidRDefault="00E22A5E"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E22A5E" w:rsidRDefault="00E22A5E" w:rsidP="00CB2E6A">
            <w:pPr>
              <w:pStyle w:val="Heading1"/>
              <w:spacing w:line="276" w:lineRule="auto"/>
              <w:ind w:left="0" w:firstLine="0"/>
              <w:rPr>
                <w:sz w:val="17"/>
              </w:rPr>
            </w:pPr>
          </w:p>
        </w:tc>
      </w:tr>
      <w:tr w:rsidR="00E22A5E" w:rsidTr="00CB2E6A">
        <w:trPr>
          <w:trHeight w:val="403"/>
        </w:trPr>
        <w:tc>
          <w:tcPr>
            <w:tcW w:w="1193" w:type="dxa"/>
            <w:tcBorders>
              <w:top w:val="single" w:sz="4" w:space="0" w:color="00000A"/>
              <w:left w:val="single" w:sz="4" w:space="0" w:color="00000A"/>
              <w:bottom w:val="single" w:sz="4" w:space="0" w:color="00000A"/>
              <w:right w:val="single" w:sz="4" w:space="0" w:color="00000A"/>
            </w:tcBorders>
          </w:tcPr>
          <w:p w:rsidR="00E22A5E" w:rsidRDefault="00E22A5E"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E22A5E" w:rsidRDefault="00E22A5E" w:rsidP="00CB2E6A">
            <w:pPr>
              <w:pStyle w:val="Heading1"/>
              <w:spacing w:line="276" w:lineRule="auto"/>
              <w:ind w:left="0" w:firstLine="0"/>
              <w:rPr>
                <w:sz w:val="17"/>
              </w:rPr>
            </w:pPr>
          </w:p>
          <w:p w:rsidR="00E22A5E" w:rsidRDefault="00E22A5E"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E22A5E" w:rsidRDefault="00E22A5E"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E22A5E" w:rsidRDefault="00E22A5E"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E22A5E" w:rsidRDefault="00E22A5E" w:rsidP="00CB2E6A">
            <w:pPr>
              <w:pStyle w:val="Heading1"/>
              <w:spacing w:line="276" w:lineRule="auto"/>
              <w:ind w:left="0" w:firstLine="0"/>
              <w:rPr>
                <w:sz w:val="17"/>
              </w:rPr>
            </w:pPr>
          </w:p>
        </w:tc>
      </w:tr>
    </w:tbl>
    <w:p w:rsidR="00E22A5E" w:rsidRDefault="00E22A5E" w:rsidP="00E22A5E">
      <w:pPr>
        <w:pStyle w:val="Heading1"/>
        <w:spacing w:line="276" w:lineRule="auto"/>
        <w:ind w:left="0" w:firstLine="0"/>
      </w:pPr>
    </w:p>
    <w:p w:rsidR="008D5ECF" w:rsidRDefault="008D5ECF">
      <w:pPr>
        <w:suppressAutoHyphens w:val="0"/>
        <w:rPr>
          <w:b/>
          <w:bCs/>
        </w:rPr>
      </w:pPr>
      <w:r>
        <w:br w:type="page"/>
      </w:r>
    </w:p>
    <w:p w:rsidR="008D5ECF" w:rsidRDefault="008D5ECF" w:rsidP="008D5ECF">
      <w:pPr>
        <w:jc w:val="center"/>
      </w:pPr>
      <w:r>
        <w:rPr>
          <w:b/>
          <w:sz w:val="28"/>
        </w:rPr>
        <w:lastRenderedPageBreak/>
        <w:t>Experiment No: 1</w:t>
      </w:r>
      <w:r w:rsidR="00A93F5C">
        <w:rPr>
          <w:b/>
          <w:sz w:val="28"/>
        </w:rPr>
        <w:t>2</w:t>
      </w:r>
    </w:p>
    <w:p w:rsidR="008D5ECF" w:rsidRDefault="008D5ECF" w:rsidP="008D5ECF">
      <w:pPr>
        <w:jc w:val="both"/>
      </w:pPr>
    </w:p>
    <w:p w:rsidR="008D5ECF" w:rsidRDefault="003A32D6" w:rsidP="008D5ECF">
      <w:pPr>
        <w:jc w:val="both"/>
        <w:rPr>
          <w:sz w:val="24"/>
          <w:szCs w:val="24"/>
        </w:rPr>
      </w:pPr>
      <w:r w:rsidRPr="006F3027">
        <w:rPr>
          <w:sz w:val="24"/>
          <w:szCs w:val="24"/>
        </w:rPr>
        <w:t xml:space="preserve">Implement </w:t>
      </w:r>
      <w:r>
        <w:rPr>
          <w:sz w:val="24"/>
          <w:szCs w:val="24"/>
        </w:rPr>
        <w:t xml:space="preserve">program for </w:t>
      </w:r>
      <w:r w:rsidR="007E40DC">
        <w:rPr>
          <w:sz w:val="24"/>
          <w:szCs w:val="24"/>
        </w:rPr>
        <w:t xml:space="preserve">solution of </w:t>
      </w:r>
      <w:r>
        <w:rPr>
          <w:sz w:val="24"/>
          <w:szCs w:val="24"/>
        </w:rPr>
        <w:t xml:space="preserve">Making Change </w:t>
      </w:r>
      <w:r w:rsidR="007E40DC">
        <w:rPr>
          <w:sz w:val="24"/>
          <w:szCs w:val="24"/>
        </w:rPr>
        <w:t xml:space="preserve">problem </w:t>
      </w:r>
      <w:r>
        <w:rPr>
          <w:sz w:val="24"/>
          <w:szCs w:val="24"/>
        </w:rPr>
        <w:t>using g</w:t>
      </w:r>
      <w:r w:rsidRPr="006F3027">
        <w:rPr>
          <w:sz w:val="24"/>
          <w:szCs w:val="24"/>
        </w:rPr>
        <w:t>reedy design technique. </w:t>
      </w:r>
      <w:r w:rsidR="008D5ECF" w:rsidRPr="00FF2CE0">
        <w:rPr>
          <w:sz w:val="24"/>
          <w:szCs w:val="24"/>
        </w:rPr>
        <w:t>  </w:t>
      </w:r>
    </w:p>
    <w:p w:rsidR="008D5ECF" w:rsidRDefault="008D5ECF" w:rsidP="008D5ECF">
      <w:pPr>
        <w:jc w:val="both"/>
        <w:rPr>
          <w:b/>
          <w:sz w:val="24"/>
        </w:rPr>
      </w:pPr>
    </w:p>
    <w:p w:rsidR="008D5ECF" w:rsidRDefault="008D5ECF" w:rsidP="008D5ECF">
      <w:pPr>
        <w:jc w:val="both"/>
      </w:pPr>
      <w:r>
        <w:rPr>
          <w:b/>
          <w:sz w:val="24"/>
        </w:rPr>
        <w:t>Date:</w:t>
      </w:r>
    </w:p>
    <w:p w:rsidR="008D5ECF" w:rsidRDefault="008D5ECF" w:rsidP="008D5ECF">
      <w:pPr>
        <w:jc w:val="both"/>
        <w:rPr>
          <w:b/>
          <w:sz w:val="24"/>
        </w:rPr>
      </w:pPr>
    </w:p>
    <w:p w:rsidR="008D5ECF" w:rsidRPr="005A004B" w:rsidRDefault="008D5ECF" w:rsidP="008D5ECF">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8D5ECF" w:rsidRDefault="008D5ECF" w:rsidP="008D5ECF">
      <w:pPr>
        <w:jc w:val="both"/>
        <w:rPr>
          <w:b/>
          <w:w w:val="110"/>
        </w:rPr>
      </w:pPr>
    </w:p>
    <w:p w:rsidR="008D5ECF" w:rsidRDefault="008D5ECF" w:rsidP="008D5ECF">
      <w:pPr>
        <w:jc w:val="both"/>
      </w:pPr>
      <w:r>
        <w:rPr>
          <w:b/>
          <w:sz w:val="24"/>
        </w:rPr>
        <w:t>Relevant CO: CO3</w:t>
      </w:r>
    </w:p>
    <w:p w:rsidR="008D5ECF" w:rsidRDefault="008D5ECF" w:rsidP="008D5ECF">
      <w:pPr>
        <w:jc w:val="both"/>
        <w:rPr>
          <w:b/>
          <w:sz w:val="24"/>
        </w:rPr>
      </w:pPr>
    </w:p>
    <w:p w:rsidR="008D5ECF" w:rsidRDefault="008D5ECF" w:rsidP="008D5ECF">
      <w:pPr>
        <w:jc w:val="both"/>
        <w:rPr>
          <w:sz w:val="24"/>
        </w:rPr>
      </w:pPr>
      <w:r>
        <w:rPr>
          <w:b/>
          <w:sz w:val="24"/>
        </w:rPr>
        <w:t>Objectives:</w:t>
      </w:r>
      <w:r>
        <w:rPr>
          <w:b/>
          <w:sz w:val="24"/>
        </w:rPr>
        <w:tab/>
      </w:r>
      <w:r w:rsidRPr="006A5142">
        <w:rPr>
          <w:sz w:val="24"/>
        </w:rPr>
        <w:t>(a)</w:t>
      </w:r>
      <w:r>
        <w:rPr>
          <w:sz w:val="24"/>
        </w:rPr>
        <w:t xml:space="preserve"> Understand greedy algorithm design method.</w:t>
      </w:r>
    </w:p>
    <w:p w:rsidR="008D5ECF" w:rsidRPr="006A5142" w:rsidRDefault="008D5ECF" w:rsidP="008D5ECF">
      <w:pPr>
        <w:ind w:left="1440"/>
        <w:jc w:val="both"/>
      </w:pPr>
      <w:r>
        <w:rPr>
          <w:sz w:val="24"/>
        </w:rPr>
        <w:t>(b) Solve the optimization based problem.</w:t>
      </w:r>
    </w:p>
    <w:p w:rsidR="008D5ECF" w:rsidRPr="006A5142" w:rsidRDefault="008D5ECF" w:rsidP="008D5ECF">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8D5ECF" w:rsidRDefault="008D5ECF" w:rsidP="008D5ECF">
      <w:pPr>
        <w:jc w:val="both"/>
        <w:rPr>
          <w:b/>
          <w:sz w:val="24"/>
        </w:rPr>
      </w:pPr>
    </w:p>
    <w:p w:rsidR="008D5ECF" w:rsidRDefault="008D5ECF" w:rsidP="008D5ECF">
      <w:pPr>
        <w:jc w:val="both"/>
      </w:pPr>
      <w:r>
        <w:rPr>
          <w:b/>
          <w:sz w:val="24"/>
        </w:rPr>
        <w:t xml:space="preserve">Equipment/Instruments: </w:t>
      </w:r>
      <w:r>
        <w:rPr>
          <w:sz w:val="24"/>
        </w:rPr>
        <w:t xml:space="preserve">Computer System, Any C language editor </w:t>
      </w:r>
    </w:p>
    <w:p w:rsidR="008D5ECF" w:rsidRDefault="008D5ECF" w:rsidP="008D5ECF">
      <w:pPr>
        <w:jc w:val="both"/>
        <w:rPr>
          <w:b/>
          <w:sz w:val="24"/>
        </w:rPr>
      </w:pPr>
    </w:p>
    <w:p w:rsidR="008D5ECF" w:rsidRDefault="008D5ECF" w:rsidP="008D5ECF">
      <w:pPr>
        <w:jc w:val="both"/>
        <w:rPr>
          <w:b/>
          <w:sz w:val="24"/>
        </w:rPr>
      </w:pPr>
      <w:r>
        <w:rPr>
          <w:b/>
          <w:sz w:val="24"/>
        </w:rPr>
        <w:t>Theory:</w:t>
      </w:r>
    </w:p>
    <w:p w:rsidR="008D5ECF" w:rsidRDefault="008D5ECF" w:rsidP="007E40DC">
      <w:pPr>
        <w:pStyle w:val="NormalWeb"/>
        <w:shd w:val="clear" w:color="auto" w:fill="FFFFFF"/>
        <w:spacing w:before="0" w:beforeAutospacing="0" w:after="0" w:afterAutospacing="0" w:line="276" w:lineRule="auto"/>
        <w:textAlignment w:val="baseline"/>
        <w:rPr>
          <w:shd w:val="clear" w:color="auto" w:fill="FFFFFF"/>
        </w:rPr>
      </w:pPr>
    </w:p>
    <w:p w:rsidR="00803FAA" w:rsidRDefault="00803FAA" w:rsidP="00803FAA">
      <w:pPr>
        <w:shd w:val="clear" w:color="auto" w:fill="FFFFFF"/>
        <w:suppressAutoHyphens w:val="0"/>
        <w:spacing w:line="276" w:lineRule="auto"/>
        <w:jc w:val="both"/>
        <w:textAlignment w:val="baseline"/>
        <w:rPr>
          <w:kern w:val="0"/>
          <w:sz w:val="24"/>
          <w:szCs w:val="24"/>
          <w:lang w:bidi="gu-IN"/>
        </w:rPr>
      </w:pPr>
      <w:r w:rsidRPr="00803FAA">
        <w:rPr>
          <w:kern w:val="0"/>
          <w:sz w:val="24"/>
          <w:szCs w:val="24"/>
          <w:lang w:bidi="gu-IN"/>
        </w:rPr>
        <w:t>Making Change problem is to find change for a given amount using a minimum number of coins from a set of denominations.</w:t>
      </w:r>
      <w:r w:rsidRPr="00803FAA">
        <w:rPr>
          <w:sz w:val="24"/>
          <w:szCs w:val="24"/>
        </w:rPr>
        <w:t xml:space="preserve"> </w:t>
      </w:r>
      <w:r w:rsidRPr="00803FAA">
        <w:rPr>
          <w:kern w:val="0"/>
          <w:sz w:val="24"/>
          <w:szCs w:val="24"/>
          <w:lang w:bidi="gu-IN"/>
        </w:rPr>
        <w:t> If we are given a set of denominations D = {d</w:t>
      </w:r>
      <w:r w:rsidRPr="00803FAA">
        <w:rPr>
          <w:kern w:val="0"/>
          <w:sz w:val="24"/>
          <w:szCs w:val="24"/>
          <w:bdr w:val="none" w:sz="0" w:space="0" w:color="auto" w:frame="1"/>
          <w:vertAlign w:val="subscript"/>
          <w:lang w:bidi="gu-IN"/>
        </w:rPr>
        <w:t>0</w:t>
      </w:r>
      <w:r w:rsidRPr="00803FAA">
        <w:rPr>
          <w:kern w:val="0"/>
          <w:sz w:val="24"/>
          <w:szCs w:val="24"/>
          <w:lang w:bidi="gu-IN"/>
        </w:rPr>
        <w:t>, d</w:t>
      </w:r>
      <w:r w:rsidRPr="00803FAA">
        <w:rPr>
          <w:kern w:val="0"/>
          <w:sz w:val="24"/>
          <w:szCs w:val="24"/>
          <w:bdr w:val="none" w:sz="0" w:space="0" w:color="auto" w:frame="1"/>
          <w:vertAlign w:val="subscript"/>
          <w:lang w:bidi="gu-IN"/>
        </w:rPr>
        <w:t>1</w:t>
      </w:r>
      <w:r w:rsidRPr="00803FAA">
        <w:rPr>
          <w:kern w:val="0"/>
          <w:sz w:val="24"/>
          <w:szCs w:val="24"/>
          <w:lang w:bidi="gu-IN"/>
        </w:rPr>
        <w:t>, d</w:t>
      </w:r>
      <w:r w:rsidRPr="00803FAA">
        <w:rPr>
          <w:kern w:val="0"/>
          <w:sz w:val="24"/>
          <w:szCs w:val="24"/>
          <w:bdr w:val="none" w:sz="0" w:space="0" w:color="auto" w:frame="1"/>
          <w:vertAlign w:val="subscript"/>
          <w:lang w:bidi="gu-IN"/>
        </w:rPr>
        <w:t>2</w:t>
      </w:r>
      <w:r w:rsidRPr="00803FAA">
        <w:rPr>
          <w:kern w:val="0"/>
          <w:sz w:val="24"/>
          <w:szCs w:val="24"/>
          <w:lang w:bidi="gu-IN"/>
        </w:rPr>
        <w:t>, …, d</w:t>
      </w:r>
      <w:r w:rsidRPr="00803FAA">
        <w:rPr>
          <w:kern w:val="0"/>
          <w:sz w:val="24"/>
          <w:szCs w:val="24"/>
          <w:bdr w:val="none" w:sz="0" w:space="0" w:color="auto" w:frame="1"/>
          <w:vertAlign w:val="subscript"/>
          <w:lang w:bidi="gu-IN"/>
        </w:rPr>
        <w:t>n</w:t>
      </w:r>
      <w:r w:rsidRPr="00803FAA">
        <w:rPr>
          <w:kern w:val="0"/>
          <w:sz w:val="24"/>
          <w:szCs w:val="24"/>
          <w:lang w:bidi="gu-IN"/>
        </w:rPr>
        <w:t>} and if we want to change for some amount N, many combinations are possible. {d</w:t>
      </w:r>
      <w:r w:rsidRPr="00803FAA">
        <w:rPr>
          <w:kern w:val="0"/>
          <w:sz w:val="24"/>
          <w:szCs w:val="24"/>
          <w:bdr w:val="none" w:sz="0" w:space="0" w:color="auto" w:frame="1"/>
          <w:vertAlign w:val="subscript"/>
          <w:lang w:bidi="gu-IN"/>
        </w:rPr>
        <w:t>1</w:t>
      </w:r>
      <w:r w:rsidRPr="00803FAA">
        <w:rPr>
          <w:kern w:val="0"/>
          <w:sz w:val="24"/>
          <w:szCs w:val="24"/>
          <w:lang w:bidi="gu-IN"/>
        </w:rPr>
        <w:t>, d</w:t>
      </w:r>
      <w:r w:rsidRPr="00803FAA">
        <w:rPr>
          <w:kern w:val="0"/>
          <w:sz w:val="24"/>
          <w:szCs w:val="24"/>
          <w:bdr w:val="none" w:sz="0" w:space="0" w:color="auto" w:frame="1"/>
          <w:vertAlign w:val="subscript"/>
          <w:lang w:bidi="gu-IN"/>
        </w:rPr>
        <w:t>2</w:t>
      </w:r>
      <w:r w:rsidRPr="00803FAA">
        <w:rPr>
          <w:kern w:val="0"/>
          <w:sz w:val="24"/>
          <w:szCs w:val="24"/>
          <w:lang w:bidi="gu-IN"/>
        </w:rPr>
        <w:t>, d</w:t>
      </w:r>
      <w:r w:rsidRPr="00803FAA">
        <w:rPr>
          <w:kern w:val="0"/>
          <w:sz w:val="24"/>
          <w:szCs w:val="24"/>
          <w:bdr w:val="none" w:sz="0" w:space="0" w:color="auto" w:frame="1"/>
          <w:vertAlign w:val="subscript"/>
          <w:lang w:bidi="gu-IN"/>
        </w:rPr>
        <w:t>5</w:t>
      </w:r>
      <w:r w:rsidRPr="00803FAA">
        <w:rPr>
          <w:kern w:val="0"/>
          <w:sz w:val="24"/>
          <w:szCs w:val="24"/>
          <w:lang w:bidi="gu-IN"/>
        </w:rPr>
        <w:t>, d</w:t>
      </w:r>
      <w:r w:rsidRPr="00803FAA">
        <w:rPr>
          <w:kern w:val="0"/>
          <w:sz w:val="24"/>
          <w:szCs w:val="24"/>
          <w:bdr w:val="none" w:sz="0" w:space="0" w:color="auto" w:frame="1"/>
          <w:vertAlign w:val="subscript"/>
          <w:lang w:bidi="gu-IN"/>
        </w:rPr>
        <w:t>8</w:t>
      </w:r>
      <w:r w:rsidRPr="00803FAA">
        <w:rPr>
          <w:kern w:val="0"/>
          <w:sz w:val="24"/>
          <w:szCs w:val="24"/>
          <w:lang w:bidi="gu-IN"/>
        </w:rPr>
        <w:t>}, {d</w:t>
      </w:r>
      <w:r w:rsidRPr="00803FAA">
        <w:rPr>
          <w:kern w:val="0"/>
          <w:sz w:val="24"/>
          <w:szCs w:val="24"/>
          <w:bdr w:val="none" w:sz="0" w:space="0" w:color="auto" w:frame="1"/>
          <w:vertAlign w:val="subscript"/>
          <w:lang w:bidi="gu-IN"/>
        </w:rPr>
        <w:t>0</w:t>
      </w:r>
      <w:r w:rsidRPr="00803FAA">
        <w:rPr>
          <w:kern w:val="0"/>
          <w:sz w:val="24"/>
          <w:szCs w:val="24"/>
          <w:lang w:bidi="gu-IN"/>
        </w:rPr>
        <w:t>, d</w:t>
      </w:r>
      <w:r w:rsidRPr="00803FAA">
        <w:rPr>
          <w:kern w:val="0"/>
          <w:sz w:val="24"/>
          <w:szCs w:val="24"/>
          <w:bdr w:val="none" w:sz="0" w:space="0" w:color="auto" w:frame="1"/>
          <w:vertAlign w:val="subscript"/>
          <w:lang w:bidi="gu-IN"/>
        </w:rPr>
        <w:t>2</w:t>
      </w:r>
      <w:r w:rsidRPr="00803FAA">
        <w:rPr>
          <w:kern w:val="0"/>
          <w:sz w:val="24"/>
          <w:szCs w:val="24"/>
          <w:lang w:bidi="gu-IN"/>
        </w:rPr>
        <w:t>, d</w:t>
      </w:r>
      <w:r w:rsidRPr="00803FAA">
        <w:rPr>
          <w:kern w:val="0"/>
          <w:sz w:val="24"/>
          <w:szCs w:val="24"/>
          <w:bdr w:val="none" w:sz="0" w:space="0" w:color="auto" w:frame="1"/>
          <w:vertAlign w:val="subscript"/>
          <w:lang w:bidi="gu-IN"/>
        </w:rPr>
        <w:t>4</w:t>
      </w:r>
      <w:r w:rsidRPr="00803FAA">
        <w:rPr>
          <w:kern w:val="0"/>
          <w:sz w:val="24"/>
          <w:szCs w:val="24"/>
          <w:lang w:bidi="gu-IN"/>
        </w:rPr>
        <w:t>}, {d</w:t>
      </w:r>
      <w:r w:rsidRPr="00803FAA">
        <w:rPr>
          <w:kern w:val="0"/>
          <w:sz w:val="24"/>
          <w:szCs w:val="24"/>
          <w:bdr w:val="none" w:sz="0" w:space="0" w:color="auto" w:frame="1"/>
          <w:vertAlign w:val="subscript"/>
          <w:lang w:bidi="gu-IN"/>
        </w:rPr>
        <w:t>0</w:t>
      </w:r>
      <w:r w:rsidRPr="00803FAA">
        <w:rPr>
          <w:kern w:val="0"/>
          <w:sz w:val="24"/>
          <w:szCs w:val="24"/>
          <w:lang w:bidi="gu-IN"/>
        </w:rPr>
        <w:t>, d</w:t>
      </w:r>
      <w:r w:rsidRPr="00803FAA">
        <w:rPr>
          <w:kern w:val="0"/>
          <w:sz w:val="24"/>
          <w:szCs w:val="24"/>
          <w:bdr w:val="none" w:sz="0" w:space="0" w:color="auto" w:frame="1"/>
          <w:vertAlign w:val="subscript"/>
          <w:lang w:bidi="gu-IN"/>
        </w:rPr>
        <w:t>5</w:t>
      </w:r>
      <w:r w:rsidRPr="00803FAA">
        <w:rPr>
          <w:kern w:val="0"/>
          <w:sz w:val="24"/>
          <w:szCs w:val="24"/>
          <w:lang w:bidi="gu-IN"/>
        </w:rPr>
        <w:t>, d</w:t>
      </w:r>
      <w:r w:rsidRPr="00803FAA">
        <w:rPr>
          <w:kern w:val="0"/>
          <w:sz w:val="24"/>
          <w:szCs w:val="24"/>
          <w:bdr w:val="none" w:sz="0" w:space="0" w:color="auto" w:frame="1"/>
          <w:vertAlign w:val="subscript"/>
          <w:lang w:bidi="gu-IN"/>
        </w:rPr>
        <w:t>7</w:t>
      </w:r>
      <w:r w:rsidRPr="00803FAA">
        <w:rPr>
          <w:kern w:val="0"/>
          <w:sz w:val="24"/>
          <w:szCs w:val="24"/>
          <w:lang w:bidi="gu-IN"/>
        </w:rPr>
        <w:t xml:space="preserve">} </w:t>
      </w:r>
      <w:r>
        <w:rPr>
          <w:kern w:val="0"/>
          <w:sz w:val="24"/>
          <w:szCs w:val="24"/>
          <w:lang w:bidi="gu-IN"/>
        </w:rPr>
        <w:t xml:space="preserve">can be considered as </w:t>
      </w:r>
      <w:r w:rsidRPr="00803FAA">
        <w:rPr>
          <w:kern w:val="0"/>
          <w:sz w:val="24"/>
          <w:szCs w:val="24"/>
          <w:lang w:bidi="gu-IN"/>
        </w:rPr>
        <w:t>all feasible solutions</w:t>
      </w:r>
      <w:r>
        <w:rPr>
          <w:kern w:val="0"/>
          <w:sz w:val="24"/>
          <w:szCs w:val="24"/>
          <w:lang w:bidi="gu-IN"/>
        </w:rPr>
        <w:t xml:space="preserve"> if sum of their denomination is N</w:t>
      </w:r>
      <w:r w:rsidRPr="00803FAA">
        <w:rPr>
          <w:kern w:val="0"/>
          <w:sz w:val="24"/>
          <w:szCs w:val="24"/>
          <w:lang w:bidi="gu-IN"/>
        </w:rPr>
        <w:t>. The aim of making a change is to find a solution with a minimum number of coins / denominations.</w:t>
      </w:r>
    </w:p>
    <w:p w:rsidR="00803FAA" w:rsidRPr="00803FAA" w:rsidRDefault="00803FAA" w:rsidP="00803FAA">
      <w:pPr>
        <w:shd w:val="clear" w:color="auto" w:fill="FFFFFF"/>
        <w:suppressAutoHyphens w:val="0"/>
        <w:spacing w:line="276" w:lineRule="auto"/>
        <w:jc w:val="both"/>
        <w:textAlignment w:val="baseline"/>
        <w:rPr>
          <w:kern w:val="0"/>
          <w:sz w:val="24"/>
          <w:szCs w:val="24"/>
          <w:lang w:bidi="gu-IN"/>
        </w:rPr>
      </w:pPr>
      <w:r w:rsidRPr="00720F1B">
        <w:rPr>
          <w:kern w:val="0"/>
          <w:sz w:val="24"/>
          <w:szCs w:val="24"/>
          <w:lang w:bidi="gu-IN"/>
        </w:rPr>
        <w:t xml:space="preserve">Following are the steps to </w:t>
      </w:r>
      <w:r>
        <w:rPr>
          <w:kern w:val="0"/>
          <w:sz w:val="24"/>
          <w:szCs w:val="24"/>
          <w:lang w:bidi="gu-IN"/>
        </w:rPr>
        <w:t xml:space="preserve">solve </w:t>
      </w:r>
      <w:r>
        <w:rPr>
          <w:sz w:val="24"/>
          <w:szCs w:val="24"/>
        </w:rPr>
        <w:t>coin change problem using g</w:t>
      </w:r>
      <w:r w:rsidRPr="006F3027">
        <w:rPr>
          <w:sz w:val="24"/>
          <w:szCs w:val="24"/>
        </w:rPr>
        <w:t>reedy design technique</w:t>
      </w:r>
    </w:p>
    <w:p w:rsidR="00803FAA" w:rsidRPr="00803FAA" w:rsidRDefault="00803FAA" w:rsidP="00D762F9">
      <w:pPr>
        <w:pStyle w:val="NormalWeb"/>
        <w:numPr>
          <w:ilvl w:val="0"/>
          <w:numId w:val="30"/>
        </w:numPr>
        <w:shd w:val="clear" w:color="auto" w:fill="FFFFFF"/>
        <w:spacing w:line="276" w:lineRule="auto"/>
        <w:textAlignment w:val="baseline"/>
        <w:rPr>
          <w:shd w:val="clear" w:color="auto" w:fill="FFFFFF"/>
        </w:rPr>
      </w:pPr>
      <w:r w:rsidRPr="00803FAA">
        <w:rPr>
          <w:shd w:val="clear" w:color="auto" w:fill="FFFFFF"/>
        </w:rPr>
        <w:t xml:space="preserve">Initialize a list of coin denominations in </w:t>
      </w:r>
      <w:r w:rsidRPr="00803FAA">
        <w:rPr>
          <w:b/>
          <w:bCs/>
          <w:shd w:val="clear" w:color="auto" w:fill="FFFFFF"/>
        </w:rPr>
        <w:t>descending order</w:t>
      </w:r>
      <w:r w:rsidRPr="00803FAA">
        <w:rPr>
          <w:shd w:val="clear" w:color="auto" w:fill="FFFFFF"/>
        </w:rPr>
        <w:t>.</w:t>
      </w:r>
    </w:p>
    <w:p w:rsidR="00803FAA" w:rsidRPr="00803FAA" w:rsidRDefault="00803FAA" w:rsidP="00D762F9">
      <w:pPr>
        <w:pStyle w:val="NormalWeb"/>
        <w:numPr>
          <w:ilvl w:val="0"/>
          <w:numId w:val="30"/>
        </w:numPr>
        <w:shd w:val="clear" w:color="auto" w:fill="FFFFFF"/>
        <w:spacing w:line="276" w:lineRule="auto"/>
        <w:textAlignment w:val="baseline"/>
        <w:rPr>
          <w:shd w:val="clear" w:color="auto" w:fill="FFFFFF"/>
        </w:rPr>
      </w:pPr>
      <w:r w:rsidRPr="00803FAA">
        <w:rPr>
          <w:shd w:val="clear" w:color="auto" w:fill="FFFFFF"/>
        </w:rPr>
        <w:t>Initialize a list of coin counts, where each count is initially 0.</w:t>
      </w:r>
    </w:p>
    <w:p w:rsidR="00803FAA" w:rsidRPr="00803FAA" w:rsidRDefault="00803FAA" w:rsidP="00D762F9">
      <w:pPr>
        <w:pStyle w:val="NormalWeb"/>
        <w:numPr>
          <w:ilvl w:val="0"/>
          <w:numId w:val="30"/>
        </w:numPr>
        <w:shd w:val="clear" w:color="auto" w:fill="FFFFFF"/>
        <w:spacing w:line="276" w:lineRule="auto"/>
        <w:textAlignment w:val="baseline"/>
        <w:rPr>
          <w:shd w:val="clear" w:color="auto" w:fill="FFFFFF"/>
        </w:rPr>
      </w:pPr>
      <w:r w:rsidRPr="00803FAA">
        <w:rPr>
          <w:shd w:val="clear" w:color="auto" w:fill="FFFFFF"/>
        </w:rPr>
        <w:t>While the remaining amount is greater than 0:</w:t>
      </w:r>
    </w:p>
    <w:p w:rsidR="00803FAA" w:rsidRPr="00803FAA" w:rsidRDefault="00803FAA" w:rsidP="00D762F9">
      <w:pPr>
        <w:pStyle w:val="NormalWeb"/>
        <w:numPr>
          <w:ilvl w:val="1"/>
          <w:numId w:val="30"/>
        </w:numPr>
        <w:shd w:val="clear" w:color="auto" w:fill="FFFFFF"/>
        <w:spacing w:line="276" w:lineRule="auto"/>
        <w:textAlignment w:val="baseline"/>
        <w:rPr>
          <w:shd w:val="clear" w:color="auto" w:fill="FFFFFF"/>
        </w:rPr>
      </w:pPr>
      <w:r w:rsidRPr="00803FAA">
        <w:rPr>
          <w:shd w:val="clear" w:color="auto" w:fill="FFFFFF"/>
        </w:rPr>
        <w:t>For each coin denomination in the list:</w:t>
      </w:r>
    </w:p>
    <w:p w:rsidR="00803FAA" w:rsidRPr="00803FAA" w:rsidRDefault="00803FAA" w:rsidP="00D762F9">
      <w:pPr>
        <w:pStyle w:val="NormalWeb"/>
        <w:numPr>
          <w:ilvl w:val="2"/>
          <w:numId w:val="30"/>
        </w:numPr>
        <w:shd w:val="clear" w:color="auto" w:fill="FFFFFF"/>
        <w:spacing w:line="276" w:lineRule="auto"/>
        <w:textAlignment w:val="baseline"/>
        <w:rPr>
          <w:shd w:val="clear" w:color="auto" w:fill="FFFFFF"/>
        </w:rPr>
      </w:pPr>
      <w:r w:rsidRPr="00803FAA">
        <w:rPr>
          <w:shd w:val="clear" w:color="auto" w:fill="FFFFFF"/>
        </w:rPr>
        <w:t>If the denomination is less than or equal to the remaining amount, add one coin to the count and subtract the denomination from the remaining amount.</w:t>
      </w:r>
    </w:p>
    <w:p w:rsidR="00803FAA" w:rsidRPr="00803FAA" w:rsidRDefault="00803FAA" w:rsidP="00D762F9">
      <w:pPr>
        <w:pStyle w:val="NormalWeb"/>
        <w:numPr>
          <w:ilvl w:val="2"/>
          <w:numId w:val="30"/>
        </w:numPr>
        <w:shd w:val="clear" w:color="auto" w:fill="FFFFFF"/>
        <w:spacing w:line="276" w:lineRule="auto"/>
        <w:textAlignment w:val="baseline"/>
        <w:rPr>
          <w:shd w:val="clear" w:color="auto" w:fill="FFFFFF"/>
        </w:rPr>
      </w:pPr>
      <w:r w:rsidRPr="00803FAA">
        <w:rPr>
          <w:shd w:val="clear" w:color="auto" w:fill="FFFFFF"/>
        </w:rPr>
        <w:t>If the denomination is greater than the remaining amount, move on to the next denomination.</w:t>
      </w:r>
    </w:p>
    <w:p w:rsidR="007E40DC" w:rsidRDefault="00803FAA" w:rsidP="00D762F9">
      <w:pPr>
        <w:pStyle w:val="NormalWeb"/>
        <w:numPr>
          <w:ilvl w:val="0"/>
          <w:numId w:val="30"/>
        </w:numPr>
        <w:shd w:val="clear" w:color="auto" w:fill="FFFFFF"/>
        <w:spacing w:before="0" w:beforeAutospacing="0" w:after="0" w:afterAutospacing="0" w:line="276" w:lineRule="auto"/>
        <w:textAlignment w:val="baseline"/>
        <w:rPr>
          <w:shd w:val="clear" w:color="auto" w:fill="FFFFFF"/>
        </w:rPr>
      </w:pPr>
      <w:r w:rsidRPr="00803FAA">
        <w:rPr>
          <w:shd w:val="clear" w:color="auto" w:fill="FFFFFF"/>
        </w:rPr>
        <w:t>Return the list of coin counts.</w:t>
      </w:r>
    </w:p>
    <w:p w:rsidR="00803FAA" w:rsidRDefault="00803FAA" w:rsidP="00803FAA">
      <w:pPr>
        <w:pStyle w:val="NormalWeb"/>
        <w:shd w:val="clear" w:color="auto" w:fill="FFFFFF"/>
        <w:spacing w:before="0" w:beforeAutospacing="0" w:after="0" w:afterAutospacing="0" w:line="276" w:lineRule="auto"/>
        <w:textAlignment w:val="baseline"/>
        <w:rPr>
          <w:shd w:val="clear" w:color="auto" w:fill="FFFFFF"/>
        </w:rPr>
      </w:pPr>
    </w:p>
    <w:p w:rsidR="008D5ECF" w:rsidRDefault="008D5ECF" w:rsidP="008D5ECF">
      <w:pPr>
        <w:pStyle w:val="NormalWeb"/>
        <w:shd w:val="clear" w:color="auto" w:fill="FFFFFF"/>
        <w:spacing w:before="0" w:beforeAutospacing="0" w:after="0" w:afterAutospacing="0" w:line="276" w:lineRule="auto"/>
        <w:textAlignment w:val="baseline"/>
        <w:rPr>
          <w:shd w:val="clear" w:color="auto" w:fill="FFFFFF"/>
        </w:rPr>
      </w:pPr>
      <w:r>
        <w:rPr>
          <w:shd w:val="clear" w:color="auto" w:fill="FFFFFF"/>
        </w:rPr>
        <w:t xml:space="preserve">Implement the program based on above </w:t>
      </w:r>
      <w:r w:rsidR="00803FAA">
        <w:rPr>
          <w:shd w:val="clear" w:color="auto" w:fill="FFFFFF"/>
        </w:rPr>
        <w:t>steps</w:t>
      </w:r>
      <w:r>
        <w:rPr>
          <w:shd w:val="clear" w:color="auto" w:fill="FFFFFF"/>
        </w:rPr>
        <w:t xml:space="preserve"> for the solution of fractional knapsack problem.</w:t>
      </w:r>
    </w:p>
    <w:p w:rsidR="008D5ECF" w:rsidRPr="00FB4C6E" w:rsidRDefault="008D5ECF" w:rsidP="008D5ECF">
      <w:pPr>
        <w:pStyle w:val="NormalWeb"/>
        <w:shd w:val="clear" w:color="auto" w:fill="FFFFFF"/>
        <w:spacing w:before="0" w:beforeAutospacing="0" w:after="0" w:afterAutospacing="0" w:line="276" w:lineRule="auto"/>
        <w:textAlignment w:val="baseline"/>
        <w:rPr>
          <w:shd w:val="clear" w:color="auto" w:fill="FFFFFF"/>
        </w:rPr>
      </w:pPr>
    </w:p>
    <w:p w:rsidR="008D5ECF" w:rsidRDefault="008D5ECF" w:rsidP="008D5ECF">
      <w:pPr>
        <w:jc w:val="both"/>
        <w:rPr>
          <w:b/>
          <w:sz w:val="24"/>
        </w:rPr>
      </w:pPr>
      <w:r>
        <w:rPr>
          <w:b/>
          <w:sz w:val="24"/>
        </w:rPr>
        <w:t>Observations:</w:t>
      </w:r>
    </w:p>
    <w:p w:rsidR="008D5ECF" w:rsidRDefault="008D5ECF" w:rsidP="008D5ECF">
      <w:pPr>
        <w:jc w:val="both"/>
        <w:rPr>
          <w:bCs/>
          <w:sz w:val="24"/>
        </w:rPr>
      </w:pPr>
      <w:r w:rsidRPr="004578C3">
        <w:rPr>
          <w:bCs/>
          <w:sz w:val="24"/>
        </w:rPr>
        <w:t xml:space="preserve">Write observation based on </w:t>
      </w:r>
      <w:r>
        <w:rPr>
          <w:bCs/>
          <w:sz w:val="24"/>
        </w:rPr>
        <w:t>whether this algorithm returns optimal answer or not on various inputs.</w:t>
      </w:r>
    </w:p>
    <w:p w:rsidR="008D5ECF" w:rsidRDefault="008D5ECF" w:rsidP="008D5ECF">
      <w:pPr>
        <w:jc w:val="both"/>
        <w:rPr>
          <w:bCs/>
          <w:sz w:val="24"/>
        </w:rPr>
      </w:pPr>
    </w:p>
    <w:p w:rsidR="008D5ECF" w:rsidRDefault="008D5ECF" w:rsidP="008D5ECF">
      <w:pPr>
        <w:jc w:val="both"/>
        <w:rPr>
          <w:bCs/>
          <w:sz w:val="24"/>
        </w:rPr>
      </w:pPr>
    </w:p>
    <w:p w:rsidR="008D5ECF" w:rsidRPr="004578C3" w:rsidRDefault="008D5ECF" w:rsidP="008D5ECF">
      <w:pPr>
        <w:jc w:val="both"/>
        <w:rPr>
          <w:bCs/>
        </w:rPr>
      </w:pPr>
    </w:p>
    <w:p w:rsidR="008D5ECF" w:rsidRDefault="008D5ECF" w:rsidP="008D5ECF">
      <w:pPr>
        <w:jc w:val="both"/>
        <w:rPr>
          <w:b/>
          <w:sz w:val="24"/>
        </w:rPr>
      </w:pPr>
      <w:r>
        <w:rPr>
          <w:b/>
          <w:sz w:val="24"/>
        </w:rPr>
        <w:t>Result</w:t>
      </w:r>
    </w:p>
    <w:p w:rsidR="008D5ECF" w:rsidRPr="00A30372" w:rsidRDefault="008D5ECF" w:rsidP="008D5ECF">
      <w:pPr>
        <w:jc w:val="both"/>
        <w:rPr>
          <w:bCs/>
          <w:sz w:val="24"/>
        </w:rPr>
      </w:pPr>
      <w:r w:rsidRPr="00A30372">
        <w:rPr>
          <w:bCs/>
          <w:sz w:val="24"/>
        </w:rPr>
        <w:t xml:space="preserve">Write output of your program </w:t>
      </w:r>
    </w:p>
    <w:p w:rsidR="008D5ECF" w:rsidRDefault="008D5ECF" w:rsidP="008D5ECF">
      <w:pPr>
        <w:jc w:val="both"/>
        <w:rPr>
          <w:b/>
          <w:bCs/>
          <w:sz w:val="24"/>
          <w:szCs w:val="24"/>
        </w:rPr>
      </w:pPr>
    </w:p>
    <w:p w:rsidR="008D5ECF" w:rsidRDefault="008D5ECF" w:rsidP="008D5ECF">
      <w:pPr>
        <w:jc w:val="both"/>
        <w:rPr>
          <w:b/>
          <w:sz w:val="24"/>
        </w:rPr>
      </w:pPr>
    </w:p>
    <w:p w:rsidR="008D5ECF" w:rsidRDefault="008D5ECF" w:rsidP="008D5ECF">
      <w:pPr>
        <w:jc w:val="both"/>
        <w:rPr>
          <w:b/>
          <w:sz w:val="24"/>
        </w:rPr>
      </w:pPr>
    </w:p>
    <w:p w:rsidR="00767AEA" w:rsidRDefault="00767AEA" w:rsidP="008D5ECF">
      <w:pPr>
        <w:jc w:val="both"/>
        <w:rPr>
          <w:b/>
          <w:sz w:val="24"/>
        </w:rPr>
      </w:pPr>
    </w:p>
    <w:p w:rsidR="008D5ECF" w:rsidRDefault="008D5ECF" w:rsidP="008D5ECF">
      <w:pPr>
        <w:jc w:val="both"/>
      </w:pPr>
      <w:r>
        <w:rPr>
          <w:b/>
          <w:sz w:val="24"/>
        </w:rPr>
        <w:lastRenderedPageBreak/>
        <w:t xml:space="preserve">Conclusion: </w:t>
      </w:r>
    </w:p>
    <w:p w:rsidR="008D5ECF" w:rsidRDefault="008D5ECF" w:rsidP="008D5ECF">
      <w:pPr>
        <w:jc w:val="both"/>
        <w:rPr>
          <w:b/>
          <w:sz w:val="24"/>
        </w:rPr>
      </w:pPr>
    </w:p>
    <w:p w:rsidR="008D5ECF" w:rsidRDefault="008D5ECF" w:rsidP="008D5ECF">
      <w:pPr>
        <w:jc w:val="both"/>
        <w:rPr>
          <w:b/>
          <w:sz w:val="24"/>
        </w:rPr>
      </w:pPr>
    </w:p>
    <w:p w:rsidR="008D5ECF" w:rsidRDefault="008D5ECF" w:rsidP="008D5ECF">
      <w:pPr>
        <w:jc w:val="both"/>
        <w:rPr>
          <w:b/>
          <w:sz w:val="24"/>
        </w:rPr>
      </w:pPr>
    </w:p>
    <w:p w:rsidR="008D5ECF" w:rsidRDefault="008D5ECF" w:rsidP="008D5ECF">
      <w:pPr>
        <w:jc w:val="both"/>
        <w:rPr>
          <w:b/>
          <w:sz w:val="24"/>
        </w:rPr>
      </w:pPr>
    </w:p>
    <w:p w:rsidR="008D5ECF" w:rsidRDefault="008D5ECF" w:rsidP="008D5ECF">
      <w:pPr>
        <w:jc w:val="both"/>
      </w:pPr>
      <w:r>
        <w:rPr>
          <w:b/>
          <w:sz w:val="24"/>
        </w:rPr>
        <w:t xml:space="preserve">Quiz: </w:t>
      </w:r>
    </w:p>
    <w:p w:rsidR="008D5ECF" w:rsidRPr="0008680F" w:rsidRDefault="008D5ECF" w:rsidP="00D762F9">
      <w:pPr>
        <w:numPr>
          <w:ilvl w:val="0"/>
          <w:numId w:val="31"/>
        </w:numPr>
        <w:jc w:val="both"/>
      </w:pPr>
      <w:r>
        <w:rPr>
          <w:sz w:val="24"/>
        </w:rPr>
        <w:t xml:space="preserve">What is the time complexity of </w:t>
      </w:r>
      <w:r>
        <w:rPr>
          <w:sz w:val="24"/>
          <w:szCs w:val="24"/>
        </w:rPr>
        <w:t>above knapsack algorithm?</w:t>
      </w:r>
    </w:p>
    <w:p w:rsidR="008D5ECF" w:rsidRPr="0008680F" w:rsidRDefault="008D5ECF" w:rsidP="008D5ECF">
      <w:pPr>
        <w:jc w:val="both"/>
        <w:rPr>
          <w:b/>
          <w:bCs/>
          <w:sz w:val="24"/>
        </w:rPr>
      </w:pPr>
      <w:r w:rsidRPr="0008680F">
        <w:rPr>
          <w:b/>
          <w:bCs/>
          <w:sz w:val="24"/>
        </w:rPr>
        <w:t>Answer:</w:t>
      </w:r>
    </w:p>
    <w:p w:rsidR="008D5ECF" w:rsidRDefault="008D5ECF" w:rsidP="008D5ECF">
      <w:pPr>
        <w:jc w:val="both"/>
        <w:rPr>
          <w:sz w:val="24"/>
        </w:rPr>
      </w:pPr>
    </w:p>
    <w:p w:rsidR="008D5ECF" w:rsidRDefault="008D5ECF" w:rsidP="008D5ECF">
      <w:pPr>
        <w:jc w:val="both"/>
        <w:rPr>
          <w:sz w:val="24"/>
        </w:rPr>
      </w:pPr>
    </w:p>
    <w:p w:rsidR="008D5ECF" w:rsidRPr="0008680F" w:rsidRDefault="008D5ECF" w:rsidP="00D762F9">
      <w:pPr>
        <w:numPr>
          <w:ilvl w:val="0"/>
          <w:numId w:val="31"/>
        </w:numPr>
        <w:jc w:val="both"/>
      </w:pPr>
      <w:r>
        <w:rPr>
          <w:sz w:val="24"/>
        </w:rPr>
        <w:t>Does above algorithm always return optimal answer?</w:t>
      </w:r>
    </w:p>
    <w:p w:rsidR="008D5ECF" w:rsidRDefault="008D5ECF" w:rsidP="008D5ECF">
      <w:pPr>
        <w:jc w:val="both"/>
        <w:rPr>
          <w:b/>
          <w:bCs/>
          <w:sz w:val="24"/>
        </w:rPr>
      </w:pPr>
      <w:r w:rsidRPr="0008680F">
        <w:rPr>
          <w:b/>
          <w:bCs/>
          <w:sz w:val="24"/>
        </w:rPr>
        <w:t>Answer:</w:t>
      </w:r>
    </w:p>
    <w:p w:rsidR="008D5ECF" w:rsidRDefault="008D5ECF" w:rsidP="008D5ECF">
      <w:pPr>
        <w:jc w:val="both"/>
        <w:rPr>
          <w:b/>
          <w:bCs/>
          <w:sz w:val="24"/>
        </w:rPr>
      </w:pPr>
    </w:p>
    <w:p w:rsidR="008D5ECF" w:rsidRDefault="008D5ECF" w:rsidP="008D5ECF">
      <w:pPr>
        <w:jc w:val="both"/>
        <w:rPr>
          <w:b/>
          <w:bCs/>
          <w:sz w:val="24"/>
        </w:rPr>
      </w:pPr>
    </w:p>
    <w:p w:rsidR="008D5ECF" w:rsidRDefault="008D5ECF" w:rsidP="008D5ECF">
      <w:pPr>
        <w:jc w:val="both"/>
        <w:rPr>
          <w:b/>
          <w:bCs/>
          <w:sz w:val="24"/>
        </w:rPr>
      </w:pPr>
    </w:p>
    <w:p w:rsidR="008D5ECF" w:rsidRPr="0008680F" w:rsidRDefault="00767AEA" w:rsidP="00D762F9">
      <w:pPr>
        <w:numPr>
          <w:ilvl w:val="0"/>
          <w:numId w:val="31"/>
        </w:numPr>
        <w:jc w:val="both"/>
      </w:pPr>
      <w:r w:rsidRPr="00767AEA">
        <w:rPr>
          <w:sz w:val="24"/>
          <w:szCs w:val="24"/>
        </w:rPr>
        <w:t>What are some variations of the Making Change problem?</w:t>
      </w:r>
    </w:p>
    <w:p w:rsidR="008D5ECF" w:rsidRDefault="008D5ECF" w:rsidP="008D5ECF">
      <w:pPr>
        <w:jc w:val="both"/>
        <w:rPr>
          <w:b/>
          <w:bCs/>
          <w:sz w:val="24"/>
        </w:rPr>
      </w:pPr>
      <w:r w:rsidRPr="0008680F">
        <w:rPr>
          <w:b/>
          <w:bCs/>
          <w:sz w:val="24"/>
        </w:rPr>
        <w:t>Answer:</w:t>
      </w:r>
    </w:p>
    <w:p w:rsidR="008D5ECF" w:rsidRDefault="008D5ECF" w:rsidP="008D5ECF">
      <w:pPr>
        <w:jc w:val="both"/>
        <w:rPr>
          <w:b/>
          <w:bCs/>
          <w:sz w:val="24"/>
        </w:rPr>
      </w:pPr>
    </w:p>
    <w:p w:rsidR="008D5ECF" w:rsidRDefault="008D5ECF" w:rsidP="008D5ECF">
      <w:pPr>
        <w:jc w:val="both"/>
        <w:rPr>
          <w:sz w:val="24"/>
        </w:rPr>
      </w:pPr>
    </w:p>
    <w:p w:rsidR="00767AEA" w:rsidRDefault="00767AEA" w:rsidP="00D762F9">
      <w:pPr>
        <w:numPr>
          <w:ilvl w:val="0"/>
          <w:numId w:val="31"/>
        </w:numPr>
        <w:jc w:val="both"/>
        <w:rPr>
          <w:sz w:val="24"/>
        </w:rPr>
      </w:pPr>
      <w:r w:rsidRPr="00767AEA">
        <w:rPr>
          <w:sz w:val="24"/>
        </w:rPr>
        <w:t>What is the difference between the unbounded coin change problem and the limited coin change problem?</w:t>
      </w:r>
    </w:p>
    <w:p w:rsidR="00767AEA" w:rsidRDefault="00767AEA" w:rsidP="00767AEA">
      <w:pPr>
        <w:jc w:val="both"/>
        <w:rPr>
          <w:b/>
          <w:bCs/>
          <w:sz w:val="24"/>
        </w:rPr>
      </w:pPr>
      <w:r w:rsidRPr="0008680F">
        <w:rPr>
          <w:b/>
          <w:bCs/>
          <w:sz w:val="24"/>
        </w:rPr>
        <w:t>Answer:</w:t>
      </w:r>
    </w:p>
    <w:p w:rsidR="00767AEA" w:rsidRDefault="00767AEA" w:rsidP="008D5ECF">
      <w:pPr>
        <w:jc w:val="both"/>
        <w:rPr>
          <w:sz w:val="24"/>
        </w:rPr>
      </w:pPr>
    </w:p>
    <w:p w:rsidR="008D5ECF" w:rsidRDefault="008D5ECF" w:rsidP="008D5ECF">
      <w:pPr>
        <w:jc w:val="both"/>
        <w:rPr>
          <w:sz w:val="24"/>
        </w:rPr>
      </w:pPr>
    </w:p>
    <w:p w:rsidR="008D5ECF" w:rsidRDefault="008D5ECF" w:rsidP="008D5ECF">
      <w:pPr>
        <w:pStyle w:val="Heading1"/>
        <w:spacing w:line="276" w:lineRule="auto"/>
        <w:ind w:left="0" w:firstLine="0"/>
        <w:rPr>
          <w:bCs w:val="0"/>
          <w:sz w:val="24"/>
        </w:rPr>
      </w:pPr>
      <w:r>
        <w:rPr>
          <w:bCs w:val="0"/>
          <w:sz w:val="24"/>
        </w:rPr>
        <w:t xml:space="preserve">Suggested Reference: </w:t>
      </w:r>
    </w:p>
    <w:p w:rsidR="008D5ECF" w:rsidRDefault="008D5ECF" w:rsidP="00D762F9">
      <w:pPr>
        <w:pStyle w:val="Heading1"/>
        <w:numPr>
          <w:ilvl w:val="3"/>
          <w:numId w:val="31"/>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8D5ECF" w:rsidRDefault="008D5ECF" w:rsidP="00D762F9">
      <w:pPr>
        <w:pStyle w:val="Heading1"/>
        <w:numPr>
          <w:ilvl w:val="3"/>
          <w:numId w:val="31"/>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8D5ECF" w:rsidRDefault="008D5ECF" w:rsidP="008D5ECF">
      <w:pPr>
        <w:pStyle w:val="Heading1"/>
        <w:spacing w:line="276" w:lineRule="auto"/>
        <w:jc w:val="both"/>
        <w:rPr>
          <w:b w:val="0"/>
          <w:bCs w:val="0"/>
          <w:sz w:val="24"/>
          <w:szCs w:val="24"/>
        </w:rPr>
      </w:pPr>
    </w:p>
    <w:p w:rsidR="008D5ECF" w:rsidRDefault="008D5ECF" w:rsidP="008D5ECF">
      <w:pPr>
        <w:pStyle w:val="Heading1"/>
        <w:spacing w:line="276" w:lineRule="auto"/>
        <w:jc w:val="both"/>
        <w:rPr>
          <w:b w:val="0"/>
          <w:bCs w:val="0"/>
          <w:sz w:val="24"/>
          <w:szCs w:val="24"/>
        </w:rPr>
      </w:pPr>
    </w:p>
    <w:p w:rsidR="008D5ECF" w:rsidRDefault="008D5ECF" w:rsidP="008D5ECF">
      <w:pPr>
        <w:pStyle w:val="Heading1"/>
        <w:spacing w:line="276" w:lineRule="auto"/>
        <w:jc w:val="both"/>
        <w:rPr>
          <w:b w:val="0"/>
          <w:bCs w:val="0"/>
          <w:sz w:val="24"/>
          <w:szCs w:val="24"/>
        </w:rPr>
      </w:pPr>
    </w:p>
    <w:p w:rsidR="008D5ECF" w:rsidRDefault="008D5ECF" w:rsidP="008D5ECF">
      <w:pPr>
        <w:pStyle w:val="Heading1"/>
        <w:spacing w:line="276" w:lineRule="auto"/>
        <w:ind w:left="0" w:firstLine="0"/>
        <w:rPr>
          <w:b w:val="0"/>
          <w:bCs w:val="0"/>
          <w:sz w:val="24"/>
        </w:rPr>
      </w:pPr>
      <w:r>
        <w:rPr>
          <w:bCs w:val="0"/>
          <w:sz w:val="24"/>
        </w:rPr>
        <w:t xml:space="preserve">References used by the students: </w:t>
      </w:r>
    </w:p>
    <w:p w:rsidR="008D5ECF" w:rsidRDefault="008D5ECF" w:rsidP="008D5ECF">
      <w:pPr>
        <w:pStyle w:val="Heading1"/>
        <w:spacing w:line="276" w:lineRule="auto"/>
        <w:ind w:left="0" w:firstLine="0"/>
        <w:rPr>
          <w:b w:val="0"/>
          <w:bCs w:val="0"/>
          <w:sz w:val="24"/>
        </w:rPr>
      </w:pPr>
    </w:p>
    <w:p w:rsidR="008D5ECF" w:rsidRDefault="008D5ECF" w:rsidP="008D5ECF">
      <w:pPr>
        <w:pStyle w:val="Heading1"/>
        <w:spacing w:line="276" w:lineRule="auto"/>
        <w:ind w:left="0" w:firstLine="0"/>
        <w:rPr>
          <w:b w:val="0"/>
          <w:bCs w:val="0"/>
          <w:sz w:val="24"/>
        </w:rPr>
      </w:pPr>
    </w:p>
    <w:p w:rsidR="008D5ECF" w:rsidRDefault="008D5ECF" w:rsidP="008D5ECF">
      <w:pPr>
        <w:pStyle w:val="Heading1"/>
        <w:spacing w:line="276" w:lineRule="auto"/>
        <w:ind w:left="0" w:firstLine="0"/>
        <w:rPr>
          <w:b w:val="0"/>
          <w:bCs w:val="0"/>
          <w:sz w:val="24"/>
        </w:rPr>
      </w:pPr>
    </w:p>
    <w:p w:rsidR="008D5ECF" w:rsidRDefault="008D5ECF" w:rsidP="008D5ECF">
      <w:pPr>
        <w:pStyle w:val="Heading1"/>
        <w:spacing w:line="276" w:lineRule="auto"/>
        <w:ind w:left="0" w:firstLine="0"/>
        <w:rPr>
          <w:b w:val="0"/>
          <w:bCs w:val="0"/>
          <w:sz w:val="24"/>
        </w:rPr>
      </w:pPr>
    </w:p>
    <w:p w:rsidR="008D5ECF" w:rsidRDefault="008D5ECF" w:rsidP="008D5ECF">
      <w:pPr>
        <w:pStyle w:val="Heading1"/>
        <w:spacing w:line="276" w:lineRule="auto"/>
        <w:ind w:left="0" w:firstLine="0"/>
        <w:rPr>
          <w:b w:val="0"/>
          <w:bCs w:val="0"/>
          <w:sz w:val="24"/>
        </w:rPr>
      </w:pPr>
    </w:p>
    <w:p w:rsidR="008D5ECF" w:rsidRDefault="008D5ECF" w:rsidP="008D5ECF">
      <w:pPr>
        <w:pStyle w:val="Heading1"/>
        <w:spacing w:line="276" w:lineRule="auto"/>
        <w:ind w:left="0" w:firstLine="0"/>
      </w:pPr>
      <w:r>
        <w:rPr>
          <w:sz w:val="24"/>
        </w:rPr>
        <w:t>Rubric wise marks obtained:</w:t>
      </w:r>
    </w:p>
    <w:p w:rsidR="008D5ECF" w:rsidRDefault="008D5ECF" w:rsidP="008D5ECF">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8D5ECF" w:rsidTr="00CB2E6A">
        <w:trPr>
          <w:trHeight w:val="856"/>
        </w:trPr>
        <w:tc>
          <w:tcPr>
            <w:tcW w:w="1193" w:type="dxa"/>
            <w:vMerge w:val="restart"/>
            <w:tcBorders>
              <w:top w:val="single" w:sz="4" w:space="0" w:color="00000A"/>
              <w:left w:val="single" w:sz="4" w:space="0" w:color="00000A"/>
              <w:right w:val="single" w:sz="4" w:space="0" w:color="00000A"/>
            </w:tcBorders>
          </w:tcPr>
          <w:p w:rsidR="008D5ECF" w:rsidRDefault="008D5ECF"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8D5ECF" w:rsidRDefault="008D5ECF" w:rsidP="00CB2E6A">
            <w:pPr>
              <w:pStyle w:val="Heading1"/>
              <w:spacing w:line="276" w:lineRule="auto"/>
              <w:ind w:left="0" w:firstLine="0"/>
              <w:jc w:val="center"/>
              <w:rPr>
                <w:sz w:val="24"/>
              </w:rPr>
            </w:pPr>
            <w:r>
              <w:rPr>
                <w:sz w:val="24"/>
              </w:rPr>
              <w:t>Understanding of problem</w:t>
            </w:r>
          </w:p>
          <w:p w:rsidR="008D5ECF" w:rsidRDefault="008D5ECF"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8D5ECF" w:rsidRDefault="008D5ECF" w:rsidP="00CB2E6A">
            <w:pPr>
              <w:pStyle w:val="Heading1"/>
              <w:spacing w:line="276" w:lineRule="auto"/>
              <w:ind w:left="0" w:firstLine="0"/>
              <w:jc w:val="center"/>
              <w:rPr>
                <w:sz w:val="24"/>
              </w:rPr>
            </w:pPr>
            <w:r>
              <w:rPr>
                <w:sz w:val="24"/>
              </w:rPr>
              <w:t>Program Implementation</w:t>
            </w:r>
          </w:p>
          <w:p w:rsidR="008D5ECF" w:rsidRDefault="008D5ECF"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8D5ECF" w:rsidRDefault="008D5ECF" w:rsidP="00CB2E6A">
            <w:pPr>
              <w:pStyle w:val="Heading1"/>
              <w:spacing w:line="276" w:lineRule="auto"/>
              <w:ind w:left="0" w:firstLine="0"/>
              <w:jc w:val="center"/>
              <w:rPr>
                <w:sz w:val="24"/>
              </w:rPr>
            </w:pPr>
            <w:r>
              <w:rPr>
                <w:sz w:val="24"/>
              </w:rPr>
              <w:t>Documentation &amp;Timely Submission</w:t>
            </w:r>
          </w:p>
          <w:p w:rsidR="008D5ECF" w:rsidRDefault="008D5ECF"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8D5ECF" w:rsidRDefault="008D5ECF" w:rsidP="00CB2E6A">
            <w:pPr>
              <w:pStyle w:val="Heading1"/>
              <w:spacing w:line="276" w:lineRule="auto"/>
              <w:ind w:left="0" w:firstLine="0"/>
              <w:jc w:val="center"/>
              <w:rPr>
                <w:sz w:val="24"/>
                <w:szCs w:val="24"/>
              </w:rPr>
            </w:pPr>
            <w:r>
              <w:rPr>
                <w:sz w:val="24"/>
                <w:szCs w:val="24"/>
              </w:rPr>
              <w:t>Total</w:t>
            </w:r>
          </w:p>
          <w:p w:rsidR="008D5ECF" w:rsidRDefault="008D5ECF" w:rsidP="00CB2E6A">
            <w:pPr>
              <w:pStyle w:val="Heading1"/>
              <w:spacing w:line="276" w:lineRule="auto"/>
              <w:ind w:left="0" w:firstLine="0"/>
              <w:jc w:val="center"/>
            </w:pPr>
            <w:r>
              <w:rPr>
                <w:sz w:val="24"/>
                <w:szCs w:val="24"/>
              </w:rPr>
              <w:t>(10)</w:t>
            </w:r>
          </w:p>
        </w:tc>
      </w:tr>
      <w:tr w:rsidR="008D5ECF" w:rsidTr="00CB2E6A">
        <w:trPr>
          <w:trHeight w:val="403"/>
        </w:trPr>
        <w:tc>
          <w:tcPr>
            <w:tcW w:w="1193" w:type="dxa"/>
            <w:vMerge/>
            <w:tcBorders>
              <w:left w:val="single" w:sz="4" w:space="0" w:color="00000A"/>
              <w:bottom w:val="single" w:sz="4" w:space="0" w:color="00000A"/>
              <w:right w:val="single" w:sz="4" w:space="0" w:color="00000A"/>
            </w:tcBorders>
          </w:tcPr>
          <w:p w:rsidR="008D5ECF" w:rsidRDefault="008D5ECF"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8D5ECF" w:rsidRDefault="008D5ECF" w:rsidP="00CB2E6A">
            <w:pPr>
              <w:pStyle w:val="Heading1"/>
              <w:spacing w:line="276" w:lineRule="auto"/>
              <w:ind w:left="0" w:firstLine="0"/>
              <w:jc w:val="center"/>
              <w:rPr>
                <w:sz w:val="17"/>
              </w:rPr>
            </w:pPr>
            <w:r>
              <w:rPr>
                <w:sz w:val="17"/>
              </w:rPr>
              <w:t>Good</w:t>
            </w:r>
          </w:p>
          <w:p w:rsidR="008D5ECF" w:rsidRDefault="008D5ECF"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8D5ECF" w:rsidRDefault="008D5ECF" w:rsidP="00CB2E6A">
            <w:pPr>
              <w:pStyle w:val="Heading1"/>
              <w:spacing w:line="276" w:lineRule="auto"/>
              <w:ind w:left="0" w:firstLine="0"/>
              <w:jc w:val="center"/>
              <w:rPr>
                <w:sz w:val="17"/>
              </w:rPr>
            </w:pPr>
            <w:r>
              <w:rPr>
                <w:sz w:val="17"/>
              </w:rPr>
              <w:t>Avg.</w:t>
            </w:r>
          </w:p>
          <w:p w:rsidR="008D5ECF" w:rsidRDefault="008D5ECF"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8D5ECF" w:rsidRDefault="008D5ECF" w:rsidP="00CB2E6A">
            <w:pPr>
              <w:pStyle w:val="Heading1"/>
              <w:spacing w:line="276" w:lineRule="auto"/>
              <w:ind w:left="0" w:firstLine="0"/>
              <w:jc w:val="center"/>
              <w:rPr>
                <w:sz w:val="17"/>
              </w:rPr>
            </w:pPr>
            <w:r>
              <w:rPr>
                <w:sz w:val="17"/>
              </w:rPr>
              <w:t>Poor</w:t>
            </w:r>
          </w:p>
          <w:p w:rsidR="008D5ECF" w:rsidRDefault="008D5ECF"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8D5ECF" w:rsidRDefault="008D5ECF" w:rsidP="00CB2E6A">
            <w:pPr>
              <w:pStyle w:val="Heading1"/>
              <w:spacing w:line="276" w:lineRule="auto"/>
              <w:ind w:left="0" w:firstLine="0"/>
              <w:jc w:val="center"/>
              <w:rPr>
                <w:sz w:val="17"/>
              </w:rPr>
            </w:pPr>
            <w:r>
              <w:rPr>
                <w:sz w:val="17"/>
              </w:rPr>
              <w:t>Good</w:t>
            </w:r>
          </w:p>
          <w:p w:rsidR="008D5ECF" w:rsidRDefault="008D5ECF"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8D5ECF" w:rsidRDefault="008D5ECF" w:rsidP="00CB2E6A">
            <w:pPr>
              <w:pStyle w:val="Heading1"/>
              <w:spacing w:line="276" w:lineRule="auto"/>
              <w:ind w:left="0" w:firstLine="0"/>
              <w:jc w:val="center"/>
              <w:rPr>
                <w:sz w:val="17"/>
              </w:rPr>
            </w:pPr>
            <w:r>
              <w:rPr>
                <w:sz w:val="17"/>
              </w:rPr>
              <w:t>Avg.</w:t>
            </w:r>
          </w:p>
          <w:p w:rsidR="008D5ECF" w:rsidRDefault="008D5ECF"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8D5ECF" w:rsidRDefault="008D5ECF" w:rsidP="00CB2E6A">
            <w:pPr>
              <w:pStyle w:val="Heading1"/>
              <w:spacing w:line="276" w:lineRule="auto"/>
              <w:ind w:left="0" w:firstLine="0"/>
              <w:jc w:val="center"/>
              <w:rPr>
                <w:sz w:val="17"/>
              </w:rPr>
            </w:pPr>
            <w:r>
              <w:rPr>
                <w:sz w:val="17"/>
              </w:rPr>
              <w:t>Poor</w:t>
            </w:r>
          </w:p>
          <w:p w:rsidR="008D5ECF" w:rsidRDefault="008D5ECF"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8D5ECF" w:rsidRDefault="008D5ECF" w:rsidP="00CB2E6A">
            <w:pPr>
              <w:pStyle w:val="Heading1"/>
              <w:spacing w:line="276" w:lineRule="auto"/>
              <w:ind w:left="0" w:firstLine="0"/>
              <w:jc w:val="center"/>
              <w:rPr>
                <w:sz w:val="17"/>
              </w:rPr>
            </w:pPr>
            <w:r>
              <w:rPr>
                <w:sz w:val="17"/>
              </w:rPr>
              <w:t>Good</w:t>
            </w:r>
          </w:p>
          <w:p w:rsidR="008D5ECF" w:rsidRDefault="008D5ECF"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8D5ECF" w:rsidRDefault="008D5ECF" w:rsidP="00CB2E6A">
            <w:pPr>
              <w:pStyle w:val="Heading1"/>
              <w:spacing w:line="276" w:lineRule="auto"/>
              <w:ind w:left="0" w:firstLine="0"/>
              <w:jc w:val="center"/>
              <w:rPr>
                <w:sz w:val="17"/>
              </w:rPr>
            </w:pPr>
            <w:r>
              <w:rPr>
                <w:sz w:val="17"/>
              </w:rPr>
              <w:t>Avg.</w:t>
            </w:r>
          </w:p>
          <w:p w:rsidR="008D5ECF" w:rsidRDefault="008D5ECF"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8D5ECF" w:rsidRDefault="008D5ECF" w:rsidP="00CB2E6A">
            <w:pPr>
              <w:pStyle w:val="Heading1"/>
              <w:spacing w:line="276" w:lineRule="auto"/>
              <w:ind w:left="0" w:firstLine="0"/>
              <w:jc w:val="center"/>
              <w:rPr>
                <w:sz w:val="17"/>
              </w:rPr>
            </w:pPr>
            <w:r>
              <w:rPr>
                <w:sz w:val="17"/>
              </w:rPr>
              <w:t>Poor</w:t>
            </w:r>
          </w:p>
          <w:p w:rsidR="008D5ECF" w:rsidRDefault="008D5ECF"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8D5ECF" w:rsidRDefault="008D5ECF" w:rsidP="00CB2E6A">
            <w:pPr>
              <w:pStyle w:val="Heading1"/>
              <w:spacing w:line="276" w:lineRule="auto"/>
              <w:ind w:left="0" w:firstLine="0"/>
              <w:rPr>
                <w:sz w:val="17"/>
              </w:rPr>
            </w:pPr>
          </w:p>
        </w:tc>
      </w:tr>
      <w:tr w:rsidR="008D5ECF" w:rsidTr="00CB2E6A">
        <w:trPr>
          <w:trHeight w:val="403"/>
        </w:trPr>
        <w:tc>
          <w:tcPr>
            <w:tcW w:w="1193" w:type="dxa"/>
            <w:tcBorders>
              <w:top w:val="single" w:sz="4" w:space="0" w:color="00000A"/>
              <w:left w:val="single" w:sz="4" w:space="0" w:color="00000A"/>
              <w:bottom w:val="single" w:sz="4" w:space="0" w:color="00000A"/>
              <w:right w:val="single" w:sz="4" w:space="0" w:color="00000A"/>
            </w:tcBorders>
          </w:tcPr>
          <w:p w:rsidR="008D5ECF" w:rsidRDefault="008D5ECF"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8D5ECF" w:rsidRDefault="008D5ECF" w:rsidP="00CB2E6A">
            <w:pPr>
              <w:pStyle w:val="Heading1"/>
              <w:spacing w:line="276" w:lineRule="auto"/>
              <w:ind w:left="0" w:firstLine="0"/>
              <w:rPr>
                <w:sz w:val="17"/>
              </w:rPr>
            </w:pPr>
          </w:p>
          <w:p w:rsidR="008D5ECF" w:rsidRDefault="008D5ECF"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8D5ECF" w:rsidRDefault="008D5ECF"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8D5ECF" w:rsidRDefault="008D5ECF"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8D5ECF" w:rsidRDefault="008D5ECF" w:rsidP="00CB2E6A">
            <w:pPr>
              <w:pStyle w:val="Heading1"/>
              <w:spacing w:line="276" w:lineRule="auto"/>
              <w:ind w:left="0" w:firstLine="0"/>
              <w:rPr>
                <w:sz w:val="17"/>
              </w:rPr>
            </w:pPr>
          </w:p>
        </w:tc>
      </w:tr>
    </w:tbl>
    <w:p w:rsidR="008D5ECF" w:rsidRDefault="008D5ECF" w:rsidP="008D5ECF">
      <w:pPr>
        <w:pStyle w:val="Heading1"/>
        <w:spacing w:line="276" w:lineRule="auto"/>
        <w:ind w:left="0" w:firstLine="0"/>
      </w:pPr>
    </w:p>
    <w:p w:rsidR="00080C2B" w:rsidRDefault="00080C2B">
      <w:pPr>
        <w:suppressAutoHyphens w:val="0"/>
        <w:rPr>
          <w:b/>
          <w:bCs/>
        </w:rPr>
      </w:pPr>
      <w:r>
        <w:br w:type="page"/>
      </w:r>
    </w:p>
    <w:p w:rsidR="00080C2B" w:rsidRDefault="00080C2B" w:rsidP="00080C2B">
      <w:pPr>
        <w:jc w:val="center"/>
      </w:pPr>
      <w:r>
        <w:rPr>
          <w:b/>
          <w:sz w:val="28"/>
        </w:rPr>
        <w:lastRenderedPageBreak/>
        <w:t>Experiment No: 1</w:t>
      </w:r>
      <w:r w:rsidR="00A93F5C">
        <w:rPr>
          <w:b/>
          <w:sz w:val="28"/>
        </w:rPr>
        <w:t>3</w:t>
      </w:r>
    </w:p>
    <w:p w:rsidR="00080C2B" w:rsidRDefault="00080C2B" w:rsidP="00080C2B">
      <w:pPr>
        <w:jc w:val="both"/>
      </w:pPr>
    </w:p>
    <w:p w:rsidR="00080C2B" w:rsidRPr="00080C2B" w:rsidRDefault="00080C2B" w:rsidP="00080C2B">
      <w:pPr>
        <w:jc w:val="both"/>
        <w:rPr>
          <w:sz w:val="24"/>
          <w:szCs w:val="24"/>
        </w:rPr>
      </w:pPr>
      <w:r w:rsidRPr="00080C2B">
        <w:rPr>
          <w:sz w:val="24"/>
          <w:szCs w:val="24"/>
        </w:rPr>
        <w:t>Implement program for Kruskal's algorithm to find minimum spanning tree.   </w:t>
      </w:r>
    </w:p>
    <w:p w:rsidR="00080C2B" w:rsidRDefault="00080C2B" w:rsidP="00080C2B">
      <w:pPr>
        <w:jc w:val="both"/>
        <w:rPr>
          <w:b/>
          <w:sz w:val="24"/>
        </w:rPr>
      </w:pPr>
    </w:p>
    <w:p w:rsidR="00080C2B" w:rsidRDefault="00080C2B" w:rsidP="00080C2B">
      <w:pPr>
        <w:jc w:val="both"/>
      </w:pPr>
      <w:r>
        <w:rPr>
          <w:b/>
          <w:sz w:val="24"/>
        </w:rPr>
        <w:t>Date:</w:t>
      </w:r>
    </w:p>
    <w:p w:rsidR="00080C2B" w:rsidRDefault="00080C2B" w:rsidP="00080C2B">
      <w:pPr>
        <w:jc w:val="both"/>
        <w:rPr>
          <w:b/>
          <w:sz w:val="24"/>
        </w:rPr>
      </w:pPr>
    </w:p>
    <w:p w:rsidR="00080C2B" w:rsidRPr="005A004B" w:rsidRDefault="00080C2B" w:rsidP="00080C2B">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080C2B" w:rsidRDefault="00080C2B" w:rsidP="00080C2B">
      <w:pPr>
        <w:jc w:val="both"/>
        <w:rPr>
          <w:b/>
          <w:w w:val="110"/>
        </w:rPr>
      </w:pPr>
    </w:p>
    <w:p w:rsidR="00080C2B" w:rsidRDefault="00080C2B" w:rsidP="00080C2B">
      <w:pPr>
        <w:jc w:val="both"/>
      </w:pPr>
      <w:r>
        <w:rPr>
          <w:b/>
          <w:sz w:val="24"/>
        </w:rPr>
        <w:t xml:space="preserve">Relevant CO: </w:t>
      </w:r>
      <w:r w:rsidR="00BC628E">
        <w:rPr>
          <w:b/>
          <w:sz w:val="24"/>
        </w:rPr>
        <w:t>CO3, CO6</w:t>
      </w:r>
    </w:p>
    <w:p w:rsidR="00080C2B" w:rsidRDefault="00080C2B" w:rsidP="00080C2B">
      <w:pPr>
        <w:jc w:val="both"/>
        <w:rPr>
          <w:b/>
          <w:sz w:val="24"/>
        </w:rPr>
      </w:pPr>
    </w:p>
    <w:p w:rsidR="00080C2B" w:rsidRDefault="00080C2B" w:rsidP="00080C2B">
      <w:pPr>
        <w:jc w:val="both"/>
        <w:rPr>
          <w:sz w:val="24"/>
        </w:rPr>
      </w:pPr>
      <w:r>
        <w:rPr>
          <w:b/>
          <w:sz w:val="24"/>
        </w:rPr>
        <w:t>Objectives:</w:t>
      </w:r>
      <w:r>
        <w:rPr>
          <w:b/>
          <w:sz w:val="24"/>
        </w:rPr>
        <w:tab/>
      </w:r>
      <w:r w:rsidRPr="006A5142">
        <w:rPr>
          <w:sz w:val="24"/>
        </w:rPr>
        <w:t>(a)</w:t>
      </w:r>
      <w:r w:rsidR="00BF4666">
        <w:rPr>
          <w:sz w:val="24"/>
        </w:rPr>
        <w:t xml:space="preserve"> </w:t>
      </w:r>
      <w:r w:rsidR="00BF4666" w:rsidRPr="00BF4666">
        <w:rPr>
          <w:sz w:val="24"/>
        </w:rPr>
        <w:t xml:space="preserve">Understand how to use Kruskal's algorithm to find the minimum </w:t>
      </w:r>
      <w:r w:rsidR="00BF4666">
        <w:rPr>
          <w:sz w:val="24"/>
        </w:rPr>
        <w:t>spanning tree.</w:t>
      </w:r>
    </w:p>
    <w:p w:rsidR="00080C2B" w:rsidRPr="006A5142" w:rsidRDefault="00080C2B" w:rsidP="00080C2B">
      <w:pPr>
        <w:ind w:left="1440"/>
        <w:jc w:val="both"/>
      </w:pPr>
      <w:r>
        <w:rPr>
          <w:sz w:val="24"/>
        </w:rPr>
        <w:t>(b) Solve the optimization based problem.</w:t>
      </w:r>
    </w:p>
    <w:p w:rsidR="00080C2B" w:rsidRPr="006A5142" w:rsidRDefault="00080C2B" w:rsidP="00080C2B">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080C2B" w:rsidRDefault="00080C2B" w:rsidP="00080C2B">
      <w:pPr>
        <w:jc w:val="both"/>
        <w:rPr>
          <w:b/>
          <w:sz w:val="24"/>
        </w:rPr>
      </w:pPr>
    </w:p>
    <w:p w:rsidR="00080C2B" w:rsidRDefault="00080C2B" w:rsidP="00080C2B">
      <w:pPr>
        <w:jc w:val="both"/>
      </w:pPr>
      <w:r>
        <w:rPr>
          <w:b/>
          <w:sz w:val="24"/>
        </w:rPr>
        <w:t xml:space="preserve">Equipment/Instruments: </w:t>
      </w:r>
      <w:r>
        <w:rPr>
          <w:sz w:val="24"/>
        </w:rPr>
        <w:t xml:space="preserve">Computer System, Any C language editor </w:t>
      </w:r>
    </w:p>
    <w:p w:rsidR="00080C2B" w:rsidRDefault="00080C2B" w:rsidP="00080C2B">
      <w:pPr>
        <w:jc w:val="both"/>
        <w:rPr>
          <w:b/>
          <w:sz w:val="24"/>
        </w:rPr>
      </w:pPr>
    </w:p>
    <w:p w:rsidR="00080C2B" w:rsidRDefault="00080C2B" w:rsidP="00080C2B">
      <w:pPr>
        <w:jc w:val="both"/>
        <w:rPr>
          <w:b/>
          <w:sz w:val="24"/>
        </w:rPr>
      </w:pPr>
      <w:r>
        <w:rPr>
          <w:b/>
          <w:sz w:val="24"/>
        </w:rPr>
        <w:t>Theory:</w:t>
      </w:r>
    </w:p>
    <w:p w:rsidR="00080C2B" w:rsidRPr="001345A4" w:rsidRDefault="00080C2B" w:rsidP="001345A4">
      <w:pPr>
        <w:jc w:val="both"/>
        <w:rPr>
          <w:sz w:val="24"/>
          <w:szCs w:val="24"/>
        </w:rPr>
      </w:pPr>
    </w:p>
    <w:p w:rsidR="00BF4666" w:rsidRPr="001345A4" w:rsidRDefault="00BF4666" w:rsidP="001345A4">
      <w:pPr>
        <w:jc w:val="both"/>
        <w:rPr>
          <w:sz w:val="24"/>
          <w:szCs w:val="24"/>
        </w:rPr>
      </w:pPr>
      <w:r w:rsidRPr="001345A4">
        <w:rPr>
          <w:sz w:val="24"/>
          <w:szCs w:val="24"/>
        </w:rPr>
        <w:t>In graph theory, a minimum spanning tree (MST) of an undirected, weighted graph is a tree that connects all the vertices of the graph with the minimum possible total edge weight. In other words, an MST is a subset of the edges of the graph that form a tree and have the smallest sum of weights.</w:t>
      </w:r>
    </w:p>
    <w:p w:rsidR="00BF4666" w:rsidRPr="00BF4666" w:rsidRDefault="00BF4666" w:rsidP="00D762F9">
      <w:pPr>
        <w:pStyle w:val="NormalWeb"/>
        <w:numPr>
          <w:ilvl w:val="0"/>
          <w:numId w:val="32"/>
        </w:numPr>
        <w:shd w:val="clear" w:color="auto" w:fill="FFFFFF"/>
        <w:spacing w:line="276" w:lineRule="auto"/>
        <w:textAlignment w:val="baseline"/>
        <w:rPr>
          <w:shd w:val="clear" w:color="auto" w:fill="FFFFFF"/>
        </w:rPr>
      </w:pPr>
      <w:r w:rsidRPr="00BF4666">
        <w:rPr>
          <w:shd w:val="clear" w:color="auto" w:fill="FFFFFF"/>
        </w:rPr>
        <w:t>Sort all the edges in non-decreasing order of their weight.</w:t>
      </w:r>
    </w:p>
    <w:p w:rsidR="00BF4666" w:rsidRPr="00BF4666" w:rsidRDefault="00BF4666" w:rsidP="00D762F9">
      <w:pPr>
        <w:pStyle w:val="NormalWeb"/>
        <w:numPr>
          <w:ilvl w:val="0"/>
          <w:numId w:val="32"/>
        </w:numPr>
        <w:shd w:val="clear" w:color="auto" w:fill="FFFFFF"/>
        <w:spacing w:line="276" w:lineRule="auto"/>
        <w:textAlignment w:val="baseline"/>
        <w:rPr>
          <w:shd w:val="clear" w:color="auto" w:fill="FFFFFF"/>
        </w:rPr>
      </w:pPr>
      <w:r w:rsidRPr="00BF4666">
        <w:rPr>
          <w:shd w:val="clear" w:color="auto" w:fill="FFFFFF"/>
        </w:rPr>
        <w:t>Initialize an empty set of edges for the minimum spanning tree.</w:t>
      </w:r>
    </w:p>
    <w:p w:rsidR="00BF4666" w:rsidRPr="00BF4666" w:rsidRDefault="00BF4666" w:rsidP="00D762F9">
      <w:pPr>
        <w:pStyle w:val="NormalWeb"/>
        <w:numPr>
          <w:ilvl w:val="0"/>
          <w:numId w:val="32"/>
        </w:numPr>
        <w:shd w:val="clear" w:color="auto" w:fill="FFFFFF"/>
        <w:spacing w:line="276" w:lineRule="auto"/>
        <w:textAlignment w:val="baseline"/>
        <w:rPr>
          <w:shd w:val="clear" w:color="auto" w:fill="FFFFFF"/>
        </w:rPr>
      </w:pPr>
      <w:r w:rsidRPr="00BF4666">
        <w:rPr>
          <w:shd w:val="clear" w:color="auto" w:fill="FFFFFF"/>
        </w:rPr>
        <w:t>For each edge in the sorted order, add the edge to the minimum spanning tree if it does not create a cycle in the tree. To check if adding the edge creates a cycle, you can use the Union-Find algorithm or a similar method to keep track of the connected components of the graph.</w:t>
      </w:r>
    </w:p>
    <w:p w:rsidR="00BF4666" w:rsidRPr="00BF4666" w:rsidRDefault="00BF4666" w:rsidP="00D762F9">
      <w:pPr>
        <w:pStyle w:val="NormalWeb"/>
        <w:numPr>
          <w:ilvl w:val="0"/>
          <w:numId w:val="32"/>
        </w:numPr>
        <w:shd w:val="clear" w:color="auto" w:fill="FFFFFF"/>
        <w:spacing w:line="276" w:lineRule="auto"/>
        <w:textAlignment w:val="baseline"/>
        <w:rPr>
          <w:shd w:val="clear" w:color="auto" w:fill="FFFFFF"/>
        </w:rPr>
      </w:pPr>
      <w:r w:rsidRPr="00BF4666">
        <w:rPr>
          <w:shd w:val="clear" w:color="auto" w:fill="FFFFFF"/>
        </w:rPr>
        <w:t>Continue adding edges until there are V-1 edges in the minimum spanning tree, where V is the number of vertices in the graph.</w:t>
      </w:r>
    </w:p>
    <w:p w:rsidR="00BF4666" w:rsidRDefault="00BF4666" w:rsidP="00D762F9">
      <w:pPr>
        <w:pStyle w:val="NormalWeb"/>
        <w:numPr>
          <w:ilvl w:val="0"/>
          <w:numId w:val="32"/>
        </w:numPr>
        <w:shd w:val="clear" w:color="auto" w:fill="FFFFFF"/>
        <w:spacing w:before="0" w:beforeAutospacing="0" w:after="0" w:afterAutospacing="0" w:line="276" w:lineRule="auto"/>
        <w:textAlignment w:val="baseline"/>
        <w:rPr>
          <w:shd w:val="clear" w:color="auto" w:fill="FFFFFF"/>
        </w:rPr>
      </w:pPr>
      <w:r w:rsidRPr="00BF4666">
        <w:rPr>
          <w:shd w:val="clear" w:color="auto" w:fill="FFFFFF"/>
        </w:rPr>
        <w:t>Return the set of edges in the minimum spanning tree.</w:t>
      </w:r>
    </w:p>
    <w:p w:rsidR="00080C2B" w:rsidRDefault="00080C2B" w:rsidP="00D762F9">
      <w:pPr>
        <w:pStyle w:val="NormalWeb"/>
        <w:numPr>
          <w:ilvl w:val="0"/>
          <w:numId w:val="32"/>
        </w:numPr>
        <w:shd w:val="clear" w:color="auto" w:fill="FFFFFF"/>
        <w:spacing w:before="0" w:beforeAutospacing="0" w:after="0" w:afterAutospacing="0" w:line="276" w:lineRule="auto"/>
        <w:textAlignment w:val="baseline"/>
        <w:rPr>
          <w:shd w:val="clear" w:color="auto" w:fill="FFFFFF"/>
        </w:rPr>
      </w:pPr>
      <w:r>
        <w:rPr>
          <w:shd w:val="clear" w:color="auto" w:fill="FFFFFF"/>
        </w:rPr>
        <w:t>Implement the program based on above steps for the solution of fractional knapsack problem.</w:t>
      </w:r>
    </w:p>
    <w:p w:rsidR="00080C2B" w:rsidRDefault="00080C2B" w:rsidP="00080C2B">
      <w:pPr>
        <w:pStyle w:val="NormalWeb"/>
        <w:shd w:val="clear" w:color="auto" w:fill="FFFFFF"/>
        <w:spacing w:before="0" w:beforeAutospacing="0" w:after="0" w:afterAutospacing="0" w:line="276" w:lineRule="auto"/>
        <w:textAlignment w:val="baseline"/>
        <w:rPr>
          <w:shd w:val="clear" w:color="auto" w:fill="FFFFFF"/>
        </w:rPr>
      </w:pPr>
    </w:p>
    <w:p w:rsidR="001345A4" w:rsidRDefault="001345A4" w:rsidP="00080C2B">
      <w:pPr>
        <w:pStyle w:val="NormalWeb"/>
        <w:shd w:val="clear" w:color="auto" w:fill="FFFFFF"/>
        <w:spacing w:before="0" w:beforeAutospacing="0" w:after="0" w:afterAutospacing="0" w:line="276" w:lineRule="auto"/>
        <w:textAlignment w:val="baseline"/>
        <w:rPr>
          <w:shd w:val="clear" w:color="auto" w:fill="FFFFFF"/>
        </w:rPr>
      </w:pPr>
      <w:r w:rsidRPr="001345A4">
        <w:rPr>
          <w:shd w:val="clear" w:color="auto" w:fill="FFFFFF"/>
        </w:rPr>
        <w:t>Kruskal</w:t>
      </w:r>
      <w:r>
        <w:rPr>
          <w:shd w:val="clear" w:color="auto" w:fill="FFFFFF"/>
        </w:rPr>
        <w:t>’s Algorithm is as follow:</w:t>
      </w:r>
    </w:p>
    <w:p w:rsidR="001345A4" w:rsidRDefault="00000000" w:rsidP="001345A4">
      <w:pPr>
        <w:pStyle w:val="NormalWeb"/>
        <w:shd w:val="clear" w:color="auto" w:fill="FFFFFF"/>
        <w:spacing w:before="0" w:line="276" w:lineRule="auto"/>
        <w:rPr>
          <w:shd w:val="clear" w:color="auto" w:fill="FFFFFF"/>
        </w:rPr>
      </w:pPr>
      <w:r>
        <w:rPr>
          <w:shd w:val="clear" w:color="auto" w:fill="FFFFFF"/>
        </w:rPr>
      </w:r>
      <w:r>
        <w:rPr>
          <w:shd w:val="clear" w:color="auto" w:fill="FFFFFF"/>
        </w:rPr>
        <w:pict>
          <v:group id="_x0000_s1038" editas="canvas" style="width:473.45pt;height:166.9pt;mso-position-horizontal-relative:char;mso-position-vertical-relative:line" coordsize="9469,3338">
            <o:lock v:ext="edit" aspectratio="t"/>
            <v:shape id="_x0000_s1037" type="#_x0000_t75" style="position:absolute;width:9469;height:3338" o:preferrelative="f">
              <v:fill o:detectmouseclick="t"/>
              <v:path o:extrusionok="t" o:connecttype="none"/>
              <o:lock v:ext="edit" text="t"/>
            </v:shape>
            <v:shape id="_x0000_s1039" type="#_x0000_t75" style="position:absolute;width:7333;height:3120">
              <v:imagedata r:id="rId37" o:title=""/>
            </v:shape>
            <w10:anchorlock/>
          </v:group>
        </w:pict>
      </w:r>
    </w:p>
    <w:p w:rsidR="00C31E79" w:rsidRDefault="00C31E79" w:rsidP="001345A4">
      <w:pPr>
        <w:pStyle w:val="NormalWeb"/>
        <w:shd w:val="clear" w:color="auto" w:fill="FFFFFF"/>
        <w:spacing w:before="0" w:line="276" w:lineRule="auto"/>
        <w:rPr>
          <w:shd w:val="clear" w:color="auto" w:fill="FFFFFF"/>
        </w:rPr>
      </w:pPr>
    </w:p>
    <w:p w:rsidR="00C31E79" w:rsidRPr="001345A4" w:rsidRDefault="00000000" w:rsidP="001345A4">
      <w:pPr>
        <w:pStyle w:val="NormalWeb"/>
        <w:shd w:val="clear" w:color="auto" w:fill="FFFFFF"/>
        <w:spacing w:before="0" w:line="276" w:lineRule="auto"/>
        <w:rPr>
          <w:shd w:val="clear" w:color="auto" w:fill="FFFFFF"/>
        </w:rPr>
      </w:pPr>
      <w:r>
        <w:rPr>
          <w:shd w:val="clear" w:color="auto" w:fill="FFFFFF"/>
        </w:rPr>
      </w:r>
      <w:r>
        <w:rPr>
          <w:shd w:val="clear" w:color="auto" w:fill="FFFFFF"/>
        </w:rPr>
        <w:pict>
          <v:group id="_x0000_s1046" editas="canvas" style="width:449pt;height:222.1pt;mso-position-horizontal-relative:char;mso-position-vertical-relative:line" coordsize="8980,4442">
            <o:lock v:ext="edit" aspectratio="t"/>
            <v:shape id="_x0000_s1045" type="#_x0000_t75" style="position:absolute;width:8980;height:4442" o:preferrelative="f">
              <v:fill o:detectmouseclick="t"/>
              <v:path o:extrusionok="t" o:connecttype="none"/>
              <o:lock v:ext="edit" text="t"/>
            </v:shape>
            <v:shape id="_x0000_s1047" type="#_x0000_t75" style="position:absolute;width:7059;height:4340">
              <v:imagedata r:id="rId38" o:title=""/>
            </v:shape>
            <w10:anchorlock/>
          </v:group>
        </w:pict>
      </w:r>
    </w:p>
    <w:p w:rsidR="001345A4" w:rsidRPr="00FB4C6E" w:rsidRDefault="001345A4" w:rsidP="00080C2B">
      <w:pPr>
        <w:pStyle w:val="NormalWeb"/>
        <w:shd w:val="clear" w:color="auto" w:fill="FFFFFF"/>
        <w:spacing w:before="0" w:beforeAutospacing="0" w:after="0" w:afterAutospacing="0" w:line="276" w:lineRule="auto"/>
        <w:textAlignment w:val="baseline"/>
        <w:rPr>
          <w:shd w:val="clear" w:color="auto" w:fill="FFFFFF"/>
        </w:rPr>
      </w:pPr>
    </w:p>
    <w:p w:rsidR="00080C2B" w:rsidRDefault="00080C2B" w:rsidP="00080C2B">
      <w:pPr>
        <w:jc w:val="both"/>
        <w:rPr>
          <w:b/>
          <w:sz w:val="24"/>
        </w:rPr>
      </w:pPr>
      <w:r>
        <w:rPr>
          <w:b/>
          <w:sz w:val="24"/>
        </w:rPr>
        <w:t>Observations:</w:t>
      </w:r>
    </w:p>
    <w:p w:rsidR="001F3AF2" w:rsidRDefault="001F3AF2" w:rsidP="001F3AF2">
      <w:pPr>
        <w:jc w:val="both"/>
        <w:rPr>
          <w:bCs/>
          <w:sz w:val="24"/>
        </w:rPr>
      </w:pPr>
      <w:r w:rsidRPr="004578C3">
        <w:rPr>
          <w:bCs/>
          <w:sz w:val="24"/>
        </w:rPr>
        <w:t xml:space="preserve">Write observation based on </w:t>
      </w:r>
      <w:r>
        <w:rPr>
          <w:bCs/>
          <w:sz w:val="24"/>
        </w:rPr>
        <w:t>whether this algorithm always returns minimum spanning tree or not on various inputs.</w:t>
      </w:r>
    </w:p>
    <w:p w:rsidR="00080C2B" w:rsidRDefault="00080C2B" w:rsidP="00080C2B">
      <w:pPr>
        <w:jc w:val="both"/>
        <w:rPr>
          <w:bCs/>
          <w:sz w:val="24"/>
        </w:rPr>
      </w:pPr>
    </w:p>
    <w:p w:rsidR="00080C2B" w:rsidRPr="004578C3" w:rsidRDefault="00080C2B" w:rsidP="00080C2B">
      <w:pPr>
        <w:jc w:val="both"/>
        <w:rPr>
          <w:bCs/>
        </w:rPr>
      </w:pPr>
    </w:p>
    <w:p w:rsidR="00080C2B" w:rsidRDefault="00080C2B" w:rsidP="00080C2B">
      <w:pPr>
        <w:jc w:val="both"/>
        <w:rPr>
          <w:b/>
          <w:sz w:val="24"/>
        </w:rPr>
      </w:pPr>
      <w:r>
        <w:rPr>
          <w:b/>
          <w:sz w:val="24"/>
        </w:rPr>
        <w:t>Result</w:t>
      </w:r>
    </w:p>
    <w:p w:rsidR="00080C2B" w:rsidRPr="00A30372" w:rsidRDefault="00080C2B" w:rsidP="00080C2B">
      <w:pPr>
        <w:jc w:val="both"/>
        <w:rPr>
          <w:bCs/>
          <w:sz w:val="24"/>
        </w:rPr>
      </w:pPr>
      <w:r w:rsidRPr="00A30372">
        <w:rPr>
          <w:bCs/>
          <w:sz w:val="24"/>
        </w:rPr>
        <w:t xml:space="preserve">Write output of your program </w:t>
      </w:r>
    </w:p>
    <w:p w:rsidR="00080C2B" w:rsidRDefault="00080C2B" w:rsidP="00080C2B">
      <w:pPr>
        <w:jc w:val="both"/>
        <w:rPr>
          <w:b/>
          <w:bCs/>
          <w:sz w:val="24"/>
          <w:szCs w:val="24"/>
        </w:rPr>
      </w:pPr>
    </w:p>
    <w:p w:rsidR="00080C2B" w:rsidRDefault="00080C2B" w:rsidP="00080C2B">
      <w:pPr>
        <w:jc w:val="both"/>
        <w:rPr>
          <w:b/>
          <w:sz w:val="24"/>
        </w:rPr>
      </w:pPr>
    </w:p>
    <w:p w:rsidR="00080C2B" w:rsidRDefault="00080C2B" w:rsidP="00080C2B">
      <w:pPr>
        <w:jc w:val="both"/>
        <w:rPr>
          <w:b/>
          <w:sz w:val="24"/>
        </w:rPr>
      </w:pPr>
    </w:p>
    <w:p w:rsidR="00080C2B" w:rsidRDefault="00080C2B" w:rsidP="00080C2B">
      <w:pPr>
        <w:jc w:val="both"/>
      </w:pPr>
      <w:r>
        <w:rPr>
          <w:b/>
          <w:sz w:val="24"/>
        </w:rPr>
        <w:t xml:space="preserve">Conclusion: </w:t>
      </w:r>
    </w:p>
    <w:p w:rsidR="00080C2B" w:rsidRDefault="00080C2B" w:rsidP="00080C2B">
      <w:pPr>
        <w:jc w:val="both"/>
        <w:rPr>
          <w:b/>
          <w:sz w:val="24"/>
        </w:rPr>
      </w:pPr>
    </w:p>
    <w:p w:rsidR="00080C2B" w:rsidRDefault="00080C2B" w:rsidP="00080C2B">
      <w:pPr>
        <w:jc w:val="both"/>
        <w:rPr>
          <w:b/>
          <w:sz w:val="24"/>
        </w:rPr>
      </w:pPr>
    </w:p>
    <w:p w:rsidR="00080C2B" w:rsidRDefault="00080C2B" w:rsidP="00080C2B">
      <w:pPr>
        <w:jc w:val="both"/>
        <w:rPr>
          <w:b/>
          <w:sz w:val="24"/>
        </w:rPr>
      </w:pPr>
    </w:p>
    <w:p w:rsidR="00080C2B" w:rsidRDefault="00080C2B" w:rsidP="00080C2B">
      <w:pPr>
        <w:jc w:val="both"/>
      </w:pPr>
      <w:r>
        <w:rPr>
          <w:b/>
          <w:sz w:val="24"/>
        </w:rPr>
        <w:t xml:space="preserve">Quiz: </w:t>
      </w:r>
    </w:p>
    <w:p w:rsidR="00080C2B" w:rsidRPr="0008680F" w:rsidRDefault="00080C2B" w:rsidP="00D762F9">
      <w:pPr>
        <w:numPr>
          <w:ilvl w:val="0"/>
          <w:numId w:val="34"/>
        </w:numPr>
        <w:jc w:val="both"/>
      </w:pPr>
      <w:r>
        <w:rPr>
          <w:sz w:val="24"/>
        </w:rPr>
        <w:t xml:space="preserve">What is the time complexity of </w:t>
      </w:r>
      <w:r w:rsidR="00344DFE">
        <w:rPr>
          <w:sz w:val="24"/>
          <w:szCs w:val="24"/>
        </w:rPr>
        <w:t>krushkal’s</w:t>
      </w:r>
      <w:r>
        <w:rPr>
          <w:sz w:val="24"/>
          <w:szCs w:val="24"/>
        </w:rPr>
        <w:t xml:space="preserve"> algorithm?</w:t>
      </w:r>
    </w:p>
    <w:p w:rsidR="00080C2B" w:rsidRPr="0008680F" w:rsidRDefault="00080C2B" w:rsidP="00080C2B">
      <w:pPr>
        <w:jc w:val="both"/>
        <w:rPr>
          <w:b/>
          <w:bCs/>
          <w:sz w:val="24"/>
        </w:rPr>
      </w:pPr>
      <w:r w:rsidRPr="0008680F">
        <w:rPr>
          <w:b/>
          <w:bCs/>
          <w:sz w:val="24"/>
        </w:rPr>
        <w:t>Answer:</w:t>
      </w:r>
    </w:p>
    <w:p w:rsidR="00080C2B" w:rsidRDefault="00080C2B" w:rsidP="00080C2B">
      <w:pPr>
        <w:jc w:val="both"/>
        <w:rPr>
          <w:sz w:val="24"/>
        </w:rPr>
      </w:pPr>
    </w:p>
    <w:p w:rsidR="00080C2B" w:rsidRDefault="00080C2B" w:rsidP="00080C2B">
      <w:pPr>
        <w:jc w:val="both"/>
        <w:rPr>
          <w:sz w:val="24"/>
        </w:rPr>
      </w:pPr>
    </w:p>
    <w:p w:rsidR="00080C2B" w:rsidRPr="0008680F" w:rsidRDefault="00080C2B" w:rsidP="00D762F9">
      <w:pPr>
        <w:numPr>
          <w:ilvl w:val="0"/>
          <w:numId w:val="34"/>
        </w:numPr>
        <w:jc w:val="both"/>
      </w:pPr>
      <w:r>
        <w:rPr>
          <w:sz w:val="24"/>
        </w:rPr>
        <w:t xml:space="preserve">Does above </w:t>
      </w:r>
      <w:r w:rsidR="00344DFE">
        <w:rPr>
          <w:sz w:val="24"/>
        </w:rPr>
        <w:t xml:space="preserve">krushkal’s </w:t>
      </w:r>
      <w:r>
        <w:rPr>
          <w:sz w:val="24"/>
        </w:rPr>
        <w:t>algorithm always return optimal answer?</w:t>
      </w:r>
    </w:p>
    <w:p w:rsidR="00080C2B" w:rsidRDefault="00080C2B" w:rsidP="00080C2B">
      <w:pPr>
        <w:jc w:val="both"/>
        <w:rPr>
          <w:b/>
          <w:bCs/>
          <w:sz w:val="24"/>
        </w:rPr>
      </w:pPr>
      <w:r w:rsidRPr="0008680F">
        <w:rPr>
          <w:b/>
          <w:bCs/>
          <w:sz w:val="24"/>
        </w:rPr>
        <w:t>Answer:</w:t>
      </w:r>
    </w:p>
    <w:p w:rsidR="00080C2B" w:rsidRDefault="00080C2B" w:rsidP="00080C2B">
      <w:pPr>
        <w:jc w:val="both"/>
        <w:rPr>
          <w:b/>
          <w:bCs/>
          <w:sz w:val="24"/>
        </w:rPr>
      </w:pPr>
    </w:p>
    <w:p w:rsidR="00080C2B" w:rsidRDefault="00080C2B" w:rsidP="00080C2B">
      <w:pPr>
        <w:jc w:val="both"/>
        <w:rPr>
          <w:b/>
          <w:bCs/>
          <w:sz w:val="24"/>
        </w:rPr>
      </w:pPr>
    </w:p>
    <w:p w:rsidR="00080C2B" w:rsidRDefault="00080C2B" w:rsidP="00080C2B">
      <w:pPr>
        <w:jc w:val="both"/>
        <w:rPr>
          <w:b/>
          <w:bCs/>
          <w:sz w:val="24"/>
        </w:rPr>
      </w:pPr>
    </w:p>
    <w:p w:rsidR="00080C2B" w:rsidRPr="0008680F" w:rsidRDefault="00344DFE" w:rsidP="00D762F9">
      <w:pPr>
        <w:numPr>
          <w:ilvl w:val="0"/>
          <w:numId w:val="34"/>
        </w:numPr>
        <w:jc w:val="both"/>
      </w:pPr>
      <w:r w:rsidRPr="00344DFE">
        <w:rPr>
          <w:sz w:val="24"/>
          <w:szCs w:val="24"/>
        </w:rPr>
        <w:t>What data structure is typically used to keep track of the connected components in Kruskal's algorithm?</w:t>
      </w:r>
    </w:p>
    <w:p w:rsidR="00080C2B" w:rsidRDefault="00080C2B" w:rsidP="00080C2B">
      <w:pPr>
        <w:jc w:val="both"/>
        <w:rPr>
          <w:b/>
          <w:bCs/>
          <w:sz w:val="24"/>
        </w:rPr>
      </w:pPr>
      <w:r w:rsidRPr="0008680F">
        <w:rPr>
          <w:b/>
          <w:bCs/>
          <w:sz w:val="24"/>
        </w:rPr>
        <w:t>Answer:</w:t>
      </w:r>
    </w:p>
    <w:p w:rsidR="00080C2B" w:rsidRDefault="00080C2B" w:rsidP="00080C2B">
      <w:pPr>
        <w:jc w:val="both"/>
        <w:rPr>
          <w:b/>
          <w:bCs/>
          <w:sz w:val="24"/>
        </w:rPr>
      </w:pPr>
    </w:p>
    <w:p w:rsidR="00080C2B" w:rsidRDefault="00080C2B" w:rsidP="00080C2B">
      <w:pPr>
        <w:jc w:val="both"/>
        <w:rPr>
          <w:sz w:val="24"/>
        </w:rPr>
      </w:pPr>
    </w:p>
    <w:p w:rsidR="00080C2B" w:rsidRDefault="004E3ECD" w:rsidP="00D762F9">
      <w:pPr>
        <w:numPr>
          <w:ilvl w:val="0"/>
          <w:numId w:val="34"/>
        </w:numPr>
        <w:jc w:val="both"/>
        <w:rPr>
          <w:sz w:val="24"/>
        </w:rPr>
      </w:pPr>
      <w:r w:rsidRPr="004E3ECD">
        <w:rPr>
          <w:sz w:val="24"/>
        </w:rPr>
        <w:t>When does Kruskal's algorithm stop adding edges to the minimum spanning tree?</w:t>
      </w:r>
    </w:p>
    <w:p w:rsidR="00080C2B" w:rsidRDefault="00080C2B" w:rsidP="00080C2B">
      <w:pPr>
        <w:jc w:val="both"/>
        <w:rPr>
          <w:b/>
          <w:bCs/>
          <w:sz w:val="24"/>
        </w:rPr>
      </w:pPr>
      <w:r w:rsidRPr="0008680F">
        <w:rPr>
          <w:b/>
          <w:bCs/>
          <w:sz w:val="24"/>
        </w:rPr>
        <w:t>Answer:</w:t>
      </w:r>
    </w:p>
    <w:p w:rsidR="00080C2B" w:rsidRDefault="00080C2B" w:rsidP="00080C2B">
      <w:pPr>
        <w:jc w:val="both"/>
        <w:rPr>
          <w:sz w:val="24"/>
        </w:rPr>
      </w:pPr>
    </w:p>
    <w:p w:rsidR="00080C2B" w:rsidRDefault="00080C2B" w:rsidP="00080C2B">
      <w:pPr>
        <w:jc w:val="both"/>
        <w:rPr>
          <w:sz w:val="24"/>
        </w:rPr>
      </w:pPr>
    </w:p>
    <w:p w:rsidR="00080C2B" w:rsidRDefault="00080C2B" w:rsidP="00080C2B">
      <w:pPr>
        <w:pStyle w:val="Heading1"/>
        <w:spacing w:line="276" w:lineRule="auto"/>
        <w:ind w:left="0" w:firstLine="0"/>
        <w:rPr>
          <w:bCs w:val="0"/>
          <w:sz w:val="24"/>
        </w:rPr>
      </w:pPr>
      <w:r>
        <w:rPr>
          <w:bCs w:val="0"/>
          <w:sz w:val="24"/>
        </w:rPr>
        <w:t xml:space="preserve">Suggested Reference: </w:t>
      </w:r>
    </w:p>
    <w:p w:rsidR="00080C2B" w:rsidRDefault="00080C2B" w:rsidP="00D762F9">
      <w:pPr>
        <w:pStyle w:val="Heading1"/>
        <w:numPr>
          <w:ilvl w:val="3"/>
          <w:numId w:val="34"/>
        </w:numPr>
        <w:spacing w:line="276" w:lineRule="auto"/>
        <w:ind w:left="360"/>
        <w:jc w:val="both"/>
        <w:rPr>
          <w:b w:val="0"/>
          <w:bCs w:val="0"/>
          <w:sz w:val="24"/>
          <w:szCs w:val="24"/>
        </w:rPr>
      </w:pPr>
      <w:r w:rsidRPr="00D4171B">
        <w:rPr>
          <w:b w:val="0"/>
          <w:bCs w:val="0"/>
          <w:sz w:val="24"/>
          <w:szCs w:val="24"/>
        </w:rPr>
        <w:lastRenderedPageBreak/>
        <w:t xml:space="preserve">"Introduction to Algorithms" by Thomas H. Cormen, Charles E. Leiserson, Ronald L. Rivest, and Clifford Stein </w:t>
      </w:r>
    </w:p>
    <w:p w:rsidR="00080C2B" w:rsidRDefault="00080C2B" w:rsidP="00D762F9">
      <w:pPr>
        <w:pStyle w:val="Heading1"/>
        <w:numPr>
          <w:ilvl w:val="3"/>
          <w:numId w:val="34"/>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080C2B" w:rsidRDefault="00080C2B" w:rsidP="00080C2B">
      <w:pPr>
        <w:pStyle w:val="Heading1"/>
        <w:spacing w:line="276" w:lineRule="auto"/>
        <w:jc w:val="both"/>
        <w:rPr>
          <w:b w:val="0"/>
          <w:bCs w:val="0"/>
          <w:sz w:val="24"/>
          <w:szCs w:val="24"/>
        </w:rPr>
      </w:pPr>
    </w:p>
    <w:p w:rsidR="00080C2B" w:rsidRDefault="00080C2B" w:rsidP="00080C2B">
      <w:pPr>
        <w:pStyle w:val="Heading1"/>
        <w:spacing w:line="276" w:lineRule="auto"/>
        <w:ind w:left="0" w:firstLine="0"/>
        <w:rPr>
          <w:b w:val="0"/>
          <w:bCs w:val="0"/>
          <w:sz w:val="24"/>
        </w:rPr>
      </w:pPr>
      <w:r>
        <w:rPr>
          <w:bCs w:val="0"/>
          <w:sz w:val="24"/>
        </w:rPr>
        <w:t xml:space="preserve">References used by the students: </w:t>
      </w:r>
    </w:p>
    <w:p w:rsidR="00080C2B" w:rsidRDefault="00080C2B" w:rsidP="00080C2B">
      <w:pPr>
        <w:pStyle w:val="Heading1"/>
        <w:spacing w:line="276" w:lineRule="auto"/>
        <w:ind w:left="0" w:firstLine="0"/>
        <w:rPr>
          <w:b w:val="0"/>
          <w:bCs w:val="0"/>
          <w:sz w:val="24"/>
        </w:rPr>
      </w:pPr>
    </w:p>
    <w:p w:rsidR="004E3ECD" w:rsidRDefault="004E3ECD" w:rsidP="00080C2B">
      <w:pPr>
        <w:pStyle w:val="Heading1"/>
        <w:spacing w:line="276" w:lineRule="auto"/>
        <w:ind w:left="0" w:firstLine="0"/>
        <w:rPr>
          <w:b w:val="0"/>
          <w:bCs w:val="0"/>
          <w:sz w:val="24"/>
        </w:rPr>
      </w:pPr>
    </w:p>
    <w:p w:rsidR="00080C2B" w:rsidRDefault="00080C2B" w:rsidP="00080C2B">
      <w:pPr>
        <w:pStyle w:val="Heading1"/>
        <w:spacing w:line="276" w:lineRule="auto"/>
        <w:ind w:left="0" w:firstLine="0"/>
      </w:pPr>
      <w:r>
        <w:rPr>
          <w:sz w:val="24"/>
        </w:rPr>
        <w:t>Rubric wise marks obtained:</w:t>
      </w:r>
    </w:p>
    <w:p w:rsidR="00080C2B" w:rsidRDefault="00080C2B" w:rsidP="00080C2B">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080C2B" w:rsidTr="00CB2E6A">
        <w:trPr>
          <w:trHeight w:val="856"/>
        </w:trPr>
        <w:tc>
          <w:tcPr>
            <w:tcW w:w="1193" w:type="dxa"/>
            <w:vMerge w:val="restart"/>
            <w:tcBorders>
              <w:top w:val="single" w:sz="4" w:space="0" w:color="00000A"/>
              <w:left w:val="single" w:sz="4" w:space="0" w:color="00000A"/>
              <w:right w:val="single" w:sz="4" w:space="0" w:color="00000A"/>
            </w:tcBorders>
          </w:tcPr>
          <w:p w:rsidR="00080C2B" w:rsidRDefault="00080C2B"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080C2B" w:rsidRDefault="00080C2B" w:rsidP="00CB2E6A">
            <w:pPr>
              <w:pStyle w:val="Heading1"/>
              <w:spacing w:line="276" w:lineRule="auto"/>
              <w:ind w:left="0" w:firstLine="0"/>
              <w:jc w:val="center"/>
              <w:rPr>
                <w:sz w:val="24"/>
              </w:rPr>
            </w:pPr>
            <w:r>
              <w:rPr>
                <w:sz w:val="24"/>
              </w:rPr>
              <w:t>Understanding of problem</w:t>
            </w:r>
          </w:p>
          <w:p w:rsidR="00080C2B" w:rsidRDefault="00080C2B"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080C2B" w:rsidRDefault="00080C2B" w:rsidP="00CB2E6A">
            <w:pPr>
              <w:pStyle w:val="Heading1"/>
              <w:spacing w:line="276" w:lineRule="auto"/>
              <w:ind w:left="0" w:firstLine="0"/>
              <w:jc w:val="center"/>
              <w:rPr>
                <w:sz w:val="24"/>
              </w:rPr>
            </w:pPr>
            <w:r>
              <w:rPr>
                <w:sz w:val="24"/>
              </w:rPr>
              <w:t>Program Implementation</w:t>
            </w:r>
          </w:p>
          <w:p w:rsidR="00080C2B" w:rsidRDefault="00080C2B"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080C2B" w:rsidRDefault="00080C2B" w:rsidP="00CB2E6A">
            <w:pPr>
              <w:pStyle w:val="Heading1"/>
              <w:spacing w:line="276" w:lineRule="auto"/>
              <w:ind w:left="0" w:firstLine="0"/>
              <w:jc w:val="center"/>
              <w:rPr>
                <w:sz w:val="24"/>
              </w:rPr>
            </w:pPr>
            <w:r>
              <w:rPr>
                <w:sz w:val="24"/>
              </w:rPr>
              <w:t>Documentation &amp;Timely Submission</w:t>
            </w:r>
          </w:p>
          <w:p w:rsidR="00080C2B" w:rsidRDefault="00080C2B"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080C2B" w:rsidRDefault="00080C2B" w:rsidP="00CB2E6A">
            <w:pPr>
              <w:pStyle w:val="Heading1"/>
              <w:spacing w:line="276" w:lineRule="auto"/>
              <w:ind w:left="0" w:firstLine="0"/>
              <w:jc w:val="center"/>
              <w:rPr>
                <w:sz w:val="24"/>
                <w:szCs w:val="24"/>
              </w:rPr>
            </w:pPr>
            <w:r>
              <w:rPr>
                <w:sz w:val="24"/>
                <w:szCs w:val="24"/>
              </w:rPr>
              <w:t>Total</w:t>
            </w:r>
          </w:p>
          <w:p w:rsidR="00080C2B" w:rsidRDefault="00080C2B" w:rsidP="00CB2E6A">
            <w:pPr>
              <w:pStyle w:val="Heading1"/>
              <w:spacing w:line="276" w:lineRule="auto"/>
              <w:ind w:left="0" w:firstLine="0"/>
              <w:jc w:val="center"/>
            </w:pPr>
            <w:r>
              <w:rPr>
                <w:sz w:val="24"/>
                <w:szCs w:val="24"/>
              </w:rPr>
              <w:t>(10)</w:t>
            </w:r>
          </w:p>
        </w:tc>
      </w:tr>
      <w:tr w:rsidR="00080C2B" w:rsidTr="00CB2E6A">
        <w:trPr>
          <w:trHeight w:val="403"/>
        </w:trPr>
        <w:tc>
          <w:tcPr>
            <w:tcW w:w="1193" w:type="dxa"/>
            <w:vMerge/>
            <w:tcBorders>
              <w:left w:val="single" w:sz="4" w:space="0" w:color="00000A"/>
              <w:bottom w:val="single" w:sz="4" w:space="0" w:color="00000A"/>
              <w:right w:val="single" w:sz="4" w:space="0" w:color="00000A"/>
            </w:tcBorders>
          </w:tcPr>
          <w:p w:rsidR="00080C2B" w:rsidRDefault="00080C2B"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080C2B" w:rsidRDefault="00080C2B" w:rsidP="00CB2E6A">
            <w:pPr>
              <w:pStyle w:val="Heading1"/>
              <w:spacing w:line="276" w:lineRule="auto"/>
              <w:ind w:left="0" w:firstLine="0"/>
              <w:jc w:val="center"/>
              <w:rPr>
                <w:sz w:val="17"/>
              </w:rPr>
            </w:pPr>
            <w:r>
              <w:rPr>
                <w:sz w:val="17"/>
              </w:rPr>
              <w:t>Good</w:t>
            </w:r>
          </w:p>
          <w:p w:rsidR="00080C2B" w:rsidRDefault="00080C2B"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080C2B" w:rsidRDefault="00080C2B" w:rsidP="00CB2E6A">
            <w:pPr>
              <w:pStyle w:val="Heading1"/>
              <w:spacing w:line="276" w:lineRule="auto"/>
              <w:ind w:left="0" w:firstLine="0"/>
              <w:jc w:val="center"/>
              <w:rPr>
                <w:sz w:val="17"/>
              </w:rPr>
            </w:pPr>
            <w:r>
              <w:rPr>
                <w:sz w:val="17"/>
              </w:rPr>
              <w:t>Avg.</w:t>
            </w:r>
          </w:p>
          <w:p w:rsidR="00080C2B" w:rsidRDefault="00080C2B"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080C2B" w:rsidRDefault="00080C2B" w:rsidP="00CB2E6A">
            <w:pPr>
              <w:pStyle w:val="Heading1"/>
              <w:spacing w:line="276" w:lineRule="auto"/>
              <w:ind w:left="0" w:firstLine="0"/>
              <w:jc w:val="center"/>
              <w:rPr>
                <w:sz w:val="17"/>
              </w:rPr>
            </w:pPr>
            <w:r>
              <w:rPr>
                <w:sz w:val="17"/>
              </w:rPr>
              <w:t>Poor</w:t>
            </w:r>
          </w:p>
          <w:p w:rsidR="00080C2B" w:rsidRDefault="00080C2B"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080C2B" w:rsidRDefault="00080C2B" w:rsidP="00CB2E6A">
            <w:pPr>
              <w:pStyle w:val="Heading1"/>
              <w:spacing w:line="276" w:lineRule="auto"/>
              <w:ind w:left="0" w:firstLine="0"/>
              <w:jc w:val="center"/>
              <w:rPr>
                <w:sz w:val="17"/>
              </w:rPr>
            </w:pPr>
            <w:r>
              <w:rPr>
                <w:sz w:val="17"/>
              </w:rPr>
              <w:t>Good</w:t>
            </w:r>
          </w:p>
          <w:p w:rsidR="00080C2B" w:rsidRDefault="00080C2B"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080C2B" w:rsidRDefault="00080C2B" w:rsidP="00CB2E6A">
            <w:pPr>
              <w:pStyle w:val="Heading1"/>
              <w:spacing w:line="276" w:lineRule="auto"/>
              <w:ind w:left="0" w:firstLine="0"/>
              <w:jc w:val="center"/>
              <w:rPr>
                <w:sz w:val="17"/>
              </w:rPr>
            </w:pPr>
            <w:r>
              <w:rPr>
                <w:sz w:val="17"/>
              </w:rPr>
              <w:t>Avg.</w:t>
            </w:r>
          </w:p>
          <w:p w:rsidR="00080C2B" w:rsidRDefault="00080C2B"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080C2B" w:rsidRDefault="00080C2B" w:rsidP="00CB2E6A">
            <w:pPr>
              <w:pStyle w:val="Heading1"/>
              <w:spacing w:line="276" w:lineRule="auto"/>
              <w:ind w:left="0" w:firstLine="0"/>
              <w:jc w:val="center"/>
              <w:rPr>
                <w:sz w:val="17"/>
              </w:rPr>
            </w:pPr>
            <w:r>
              <w:rPr>
                <w:sz w:val="17"/>
              </w:rPr>
              <w:t>Poor</w:t>
            </w:r>
          </w:p>
          <w:p w:rsidR="00080C2B" w:rsidRDefault="00080C2B"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080C2B" w:rsidRDefault="00080C2B" w:rsidP="00CB2E6A">
            <w:pPr>
              <w:pStyle w:val="Heading1"/>
              <w:spacing w:line="276" w:lineRule="auto"/>
              <w:ind w:left="0" w:firstLine="0"/>
              <w:jc w:val="center"/>
              <w:rPr>
                <w:sz w:val="17"/>
              </w:rPr>
            </w:pPr>
            <w:r>
              <w:rPr>
                <w:sz w:val="17"/>
              </w:rPr>
              <w:t>Good</w:t>
            </w:r>
          </w:p>
          <w:p w:rsidR="00080C2B" w:rsidRDefault="00080C2B"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080C2B" w:rsidRDefault="00080C2B" w:rsidP="00CB2E6A">
            <w:pPr>
              <w:pStyle w:val="Heading1"/>
              <w:spacing w:line="276" w:lineRule="auto"/>
              <w:ind w:left="0" w:firstLine="0"/>
              <w:jc w:val="center"/>
              <w:rPr>
                <w:sz w:val="17"/>
              </w:rPr>
            </w:pPr>
            <w:r>
              <w:rPr>
                <w:sz w:val="17"/>
              </w:rPr>
              <w:t>Avg.</w:t>
            </w:r>
          </w:p>
          <w:p w:rsidR="00080C2B" w:rsidRDefault="00080C2B"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080C2B" w:rsidRDefault="00080C2B" w:rsidP="00CB2E6A">
            <w:pPr>
              <w:pStyle w:val="Heading1"/>
              <w:spacing w:line="276" w:lineRule="auto"/>
              <w:ind w:left="0" w:firstLine="0"/>
              <w:jc w:val="center"/>
              <w:rPr>
                <w:sz w:val="17"/>
              </w:rPr>
            </w:pPr>
            <w:r>
              <w:rPr>
                <w:sz w:val="17"/>
              </w:rPr>
              <w:t>Poor</w:t>
            </w:r>
          </w:p>
          <w:p w:rsidR="00080C2B" w:rsidRDefault="00080C2B"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080C2B" w:rsidRDefault="00080C2B" w:rsidP="00CB2E6A">
            <w:pPr>
              <w:pStyle w:val="Heading1"/>
              <w:spacing w:line="276" w:lineRule="auto"/>
              <w:ind w:left="0" w:firstLine="0"/>
              <w:rPr>
                <w:sz w:val="17"/>
              </w:rPr>
            </w:pPr>
          </w:p>
        </w:tc>
      </w:tr>
      <w:tr w:rsidR="00080C2B" w:rsidTr="00CB2E6A">
        <w:trPr>
          <w:trHeight w:val="403"/>
        </w:trPr>
        <w:tc>
          <w:tcPr>
            <w:tcW w:w="1193" w:type="dxa"/>
            <w:tcBorders>
              <w:top w:val="single" w:sz="4" w:space="0" w:color="00000A"/>
              <w:left w:val="single" w:sz="4" w:space="0" w:color="00000A"/>
              <w:bottom w:val="single" w:sz="4" w:space="0" w:color="00000A"/>
              <w:right w:val="single" w:sz="4" w:space="0" w:color="00000A"/>
            </w:tcBorders>
          </w:tcPr>
          <w:p w:rsidR="00080C2B" w:rsidRDefault="00080C2B"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080C2B" w:rsidRDefault="00080C2B" w:rsidP="00CB2E6A">
            <w:pPr>
              <w:pStyle w:val="Heading1"/>
              <w:spacing w:line="276" w:lineRule="auto"/>
              <w:ind w:left="0" w:firstLine="0"/>
              <w:rPr>
                <w:sz w:val="17"/>
              </w:rPr>
            </w:pPr>
          </w:p>
          <w:p w:rsidR="00080C2B" w:rsidRDefault="00080C2B"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080C2B" w:rsidRDefault="00080C2B"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080C2B" w:rsidRDefault="00080C2B"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080C2B" w:rsidRDefault="00080C2B" w:rsidP="00CB2E6A">
            <w:pPr>
              <w:pStyle w:val="Heading1"/>
              <w:spacing w:line="276" w:lineRule="auto"/>
              <w:ind w:left="0" w:firstLine="0"/>
              <w:rPr>
                <w:sz w:val="17"/>
              </w:rPr>
            </w:pPr>
          </w:p>
        </w:tc>
      </w:tr>
    </w:tbl>
    <w:p w:rsidR="00080C2B" w:rsidRDefault="00080C2B" w:rsidP="00080C2B">
      <w:pPr>
        <w:pStyle w:val="Heading1"/>
        <w:spacing w:line="276" w:lineRule="auto"/>
        <w:ind w:left="0" w:firstLine="0"/>
      </w:pPr>
    </w:p>
    <w:p w:rsidR="001D639A" w:rsidRDefault="001D639A">
      <w:pPr>
        <w:suppressAutoHyphens w:val="0"/>
        <w:rPr>
          <w:b/>
          <w:bCs/>
        </w:rPr>
      </w:pPr>
      <w:r>
        <w:br w:type="page"/>
      </w:r>
    </w:p>
    <w:p w:rsidR="001D639A" w:rsidRDefault="001D639A" w:rsidP="001D639A">
      <w:pPr>
        <w:jc w:val="center"/>
      </w:pPr>
      <w:r>
        <w:rPr>
          <w:b/>
          <w:sz w:val="28"/>
        </w:rPr>
        <w:lastRenderedPageBreak/>
        <w:t>Experiment No: 1</w:t>
      </w:r>
      <w:r w:rsidR="00A93F5C">
        <w:rPr>
          <w:b/>
          <w:sz w:val="28"/>
        </w:rPr>
        <w:t>4</w:t>
      </w:r>
    </w:p>
    <w:p w:rsidR="001D639A" w:rsidRDefault="001D639A" w:rsidP="001D639A">
      <w:pPr>
        <w:jc w:val="both"/>
      </w:pPr>
    </w:p>
    <w:p w:rsidR="001D639A" w:rsidRPr="00080C2B" w:rsidRDefault="001D639A" w:rsidP="001D639A">
      <w:pPr>
        <w:jc w:val="both"/>
        <w:rPr>
          <w:sz w:val="24"/>
          <w:szCs w:val="24"/>
        </w:rPr>
      </w:pPr>
      <w:r w:rsidRPr="00080C2B">
        <w:rPr>
          <w:sz w:val="24"/>
          <w:szCs w:val="24"/>
        </w:rPr>
        <w:t xml:space="preserve">Implement program for </w:t>
      </w:r>
      <w:r>
        <w:rPr>
          <w:sz w:val="24"/>
          <w:szCs w:val="24"/>
        </w:rPr>
        <w:t>Prim</w:t>
      </w:r>
      <w:r w:rsidRPr="00080C2B">
        <w:rPr>
          <w:sz w:val="24"/>
          <w:szCs w:val="24"/>
        </w:rPr>
        <w:t>'s algorithm to find minimum spanning tree.   </w:t>
      </w:r>
    </w:p>
    <w:p w:rsidR="001D639A" w:rsidRDefault="001D639A" w:rsidP="001D639A">
      <w:pPr>
        <w:jc w:val="both"/>
        <w:rPr>
          <w:b/>
          <w:sz w:val="24"/>
        </w:rPr>
      </w:pPr>
    </w:p>
    <w:p w:rsidR="001D639A" w:rsidRDefault="001D639A" w:rsidP="001D639A">
      <w:pPr>
        <w:jc w:val="both"/>
      </w:pPr>
      <w:r>
        <w:rPr>
          <w:b/>
          <w:sz w:val="24"/>
        </w:rPr>
        <w:t>Date:</w:t>
      </w:r>
    </w:p>
    <w:p w:rsidR="001D639A" w:rsidRDefault="001D639A" w:rsidP="001D639A">
      <w:pPr>
        <w:jc w:val="both"/>
        <w:rPr>
          <w:b/>
          <w:sz w:val="24"/>
        </w:rPr>
      </w:pPr>
    </w:p>
    <w:p w:rsidR="001D639A" w:rsidRPr="005A004B" w:rsidRDefault="001D639A" w:rsidP="001D639A">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1D639A" w:rsidRDefault="001D639A" w:rsidP="001D639A">
      <w:pPr>
        <w:jc w:val="both"/>
        <w:rPr>
          <w:b/>
          <w:w w:val="110"/>
        </w:rPr>
      </w:pPr>
    </w:p>
    <w:p w:rsidR="001D639A" w:rsidRDefault="001D639A" w:rsidP="001D639A">
      <w:pPr>
        <w:jc w:val="both"/>
      </w:pPr>
      <w:r>
        <w:rPr>
          <w:b/>
          <w:sz w:val="24"/>
        </w:rPr>
        <w:t xml:space="preserve">Relevant CO: </w:t>
      </w:r>
      <w:r w:rsidR="00BC628E">
        <w:rPr>
          <w:b/>
          <w:sz w:val="24"/>
        </w:rPr>
        <w:t xml:space="preserve">CO3, </w:t>
      </w:r>
      <w:r>
        <w:rPr>
          <w:b/>
          <w:sz w:val="24"/>
        </w:rPr>
        <w:t>CO</w:t>
      </w:r>
      <w:r w:rsidR="00BC628E">
        <w:rPr>
          <w:b/>
          <w:sz w:val="24"/>
        </w:rPr>
        <w:t>6</w:t>
      </w:r>
    </w:p>
    <w:p w:rsidR="001D639A" w:rsidRDefault="001D639A" w:rsidP="001D639A">
      <w:pPr>
        <w:jc w:val="both"/>
        <w:rPr>
          <w:b/>
          <w:sz w:val="24"/>
        </w:rPr>
      </w:pPr>
    </w:p>
    <w:p w:rsidR="001D639A" w:rsidRDefault="001D639A" w:rsidP="001D639A">
      <w:pPr>
        <w:jc w:val="both"/>
        <w:rPr>
          <w:sz w:val="24"/>
        </w:rPr>
      </w:pPr>
      <w:r>
        <w:rPr>
          <w:b/>
          <w:sz w:val="24"/>
        </w:rPr>
        <w:t>Objectives:</w:t>
      </w:r>
      <w:r>
        <w:rPr>
          <w:b/>
          <w:sz w:val="24"/>
        </w:rPr>
        <w:tab/>
      </w:r>
      <w:r w:rsidRPr="006A5142">
        <w:rPr>
          <w:sz w:val="24"/>
        </w:rPr>
        <w:t>(a)</w:t>
      </w:r>
      <w:r>
        <w:rPr>
          <w:sz w:val="24"/>
        </w:rPr>
        <w:t xml:space="preserve"> </w:t>
      </w:r>
      <w:r w:rsidRPr="00BF4666">
        <w:rPr>
          <w:sz w:val="24"/>
        </w:rPr>
        <w:t xml:space="preserve">Understand how to use </w:t>
      </w:r>
      <w:r>
        <w:rPr>
          <w:sz w:val="24"/>
        </w:rPr>
        <w:t>Prim</w:t>
      </w:r>
      <w:r w:rsidRPr="00BF4666">
        <w:rPr>
          <w:sz w:val="24"/>
        </w:rPr>
        <w:t xml:space="preserve">'s algorithm to find the minimum </w:t>
      </w:r>
      <w:r>
        <w:rPr>
          <w:sz w:val="24"/>
        </w:rPr>
        <w:t>spanning tree.</w:t>
      </w:r>
    </w:p>
    <w:p w:rsidR="001D639A" w:rsidRPr="006A5142" w:rsidRDefault="001D639A" w:rsidP="001D639A">
      <w:pPr>
        <w:ind w:left="1440"/>
        <w:jc w:val="both"/>
      </w:pPr>
      <w:r>
        <w:rPr>
          <w:sz w:val="24"/>
        </w:rPr>
        <w:t>(b) Solve the optimization based problem.</w:t>
      </w:r>
    </w:p>
    <w:p w:rsidR="001D639A" w:rsidRPr="006A5142" w:rsidRDefault="001D639A" w:rsidP="001D639A">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1D639A" w:rsidRDefault="001D639A" w:rsidP="001D639A">
      <w:pPr>
        <w:jc w:val="both"/>
        <w:rPr>
          <w:b/>
          <w:sz w:val="24"/>
        </w:rPr>
      </w:pPr>
    </w:p>
    <w:p w:rsidR="001D639A" w:rsidRDefault="001D639A" w:rsidP="001D639A">
      <w:pPr>
        <w:jc w:val="both"/>
      </w:pPr>
      <w:r>
        <w:rPr>
          <w:b/>
          <w:sz w:val="24"/>
        </w:rPr>
        <w:t xml:space="preserve">Equipment/Instruments: </w:t>
      </w:r>
      <w:r>
        <w:rPr>
          <w:sz w:val="24"/>
        </w:rPr>
        <w:t xml:space="preserve">Computer System, Any C language editor </w:t>
      </w:r>
    </w:p>
    <w:p w:rsidR="001D639A" w:rsidRDefault="001D639A" w:rsidP="001D639A">
      <w:pPr>
        <w:jc w:val="both"/>
        <w:rPr>
          <w:b/>
          <w:sz w:val="24"/>
        </w:rPr>
      </w:pPr>
    </w:p>
    <w:p w:rsidR="001D639A" w:rsidRDefault="001D639A" w:rsidP="001D639A">
      <w:pPr>
        <w:jc w:val="both"/>
        <w:rPr>
          <w:b/>
          <w:sz w:val="24"/>
        </w:rPr>
      </w:pPr>
      <w:r>
        <w:rPr>
          <w:b/>
          <w:sz w:val="24"/>
        </w:rPr>
        <w:t>Theory:</w:t>
      </w:r>
    </w:p>
    <w:p w:rsidR="001D639A" w:rsidRPr="001345A4" w:rsidRDefault="001D639A" w:rsidP="001D639A">
      <w:pPr>
        <w:jc w:val="both"/>
        <w:rPr>
          <w:sz w:val="24"/>
          <w:szCs w:val="24"/>
        </w:rPr>
      </w:pPr>
    </w:p>
    <w:p w:rsidR="001D639A" w:rsidRPr="001345A4" w:rsidRDefault="001D639A" w:rsidP="005B29DF">
      <w:pPr>
        <w:spacing w:line="276" w:lineRule="auto"/>
        <w:jc w:val="both"/>
        <w:rPr>
          <w:sz w:val="24"/>
          <w:szCs w:val="24"/>
        </w:rPr>
      </w:pPr>
      <w:r w:rsidRPr="001345A4">
        <w:rPr>
          <w:sz w:val="24"/>
          <w:szCs w:val="24"/>
        </w:rPr>
        <w:t>In graph theory, a minimum spanning tree (MST) of an undirected, weighted graph is a tree that connects all the vertices of the graph with the minimum possible total edge weight. In other words, an MST is a subset of the edges of the graph that form a tree and have the smallest sum of weights.</w:t>
      </w:r>
    </w:p>
    <w:p w:rsidR="001D639A" w:rsidRDefault="001D639A" w:rsidP="001D639A">
      <w:pPr>
        <w:pStyle w:val="NormalWeb"/>
        <w:shd w:val="clear" w:color="auto" w:fill="FFFFFF"/>
        <w:spacing w:before="0" w:beforeAutospacing="0" w:after="0" w:afterAutospacing="0" w:line="276" w:lineRule="auto"/>
        <w:textAlignment w:val="baseline"/>
        <w:rPr>
          <w:shd w:val="clear" w:color="auto" w:fill="FFFFFF"/>
        </w:rPr>
      </w:pPr>
    </w:p>
    <w:p w:rsidR="001D639A" w:rsidRDefault="00060662" w:rsidP="001D639A">
      <w:pPr>
        <w:pStyle w:val="NormalWeb"/>
        <w:shd w:val="clear" w:color="auto" w:fill="FFFFFF"/>
        <w:spacing w:before="0" w:beforeAutospacing="0" w:after="0" w:afterAutospacing="0" w:line="276" w:lineRule="auto"/>
        <w:textAlignment w:val="baseline"/>
        <w:rPr>
          <w:shd w:val="clear" w:color="auto" w:fill="FFFFFF"/>
        </w:rPr>
      </w:pPr>
      <w:r>
        <w:rPr>
          <w:shd w:val="clear" w:color="auto" w:fill="FFFFFF"/>
        </w:rPr>
        <w:t>Prim</w:t>
      </w:r>
      <w:r w:rsidR="001D639A">
        <w:rPr>
          <w:shd w:val="clear" w:color="auto" w:fill="FFFFFF"/>
        </w:rPr>
        <w:t>’s Algorithm is as follow:</w:t>
      </w:r>
    </w:p>
    <w:p w:rsidR="006B1536" w:rsidRDefault="00000000" w:rsidP="001D639A">
      <w:pPr>
        <w:pStyle w:val="NormalWeb"/>
        <w:shd w:val="clear" w:color="auto" w:fill="FFFFFF"/>
        <w:spacing w:before="0" w:beforeAutospacing="0" w:after="0" w:afterAutospacing="0" w:line="276" w:lineRule="auto"/>
        <w:textAlignment w:val="baseline"/>
        <w:rPr>
          <w:shd w:val="clear" w:color="auto" w:fill="FFFFFF"/>
        </w:rPr>
      </w:pPr>
      <w:r>
        <w:rPr>
          <w:shd w:val="clear" w:color="auto" w:fill="FFFFFF"/>
        </w:rPr>
      </w:r>
      <w:r>
        <w:rPr>
          <w:shd w:val="clear" w:color="auto" w:fill="FFFFFF"/>
        </w:rPr>
        <w:pict>
          <v:group id="_x0000_s1030" editas="canvas" style="width:398.05pt;height:379.7pt;mso-position-horizontal-relative:char;mso-position-vertical-relative:line" coordsize="7961,7594">
            <o:lock v:ext="edit" aspectratio="t"/>
            <v:shape id="_x0000_s1029" type="#_x0000_t75" style="position:absolute;width:7961;height:7594" o:preferrelative="f">
              <v:fill o:detectmouseclick="t"/>
              <v:path o:extrusionok="t" o:connecttype="none"/>
              <o:lock v:ext="edit" text="t"/>
            </v:shape>
            <v:shape id="_x0000_s1031" type="#_x0000_t75" style="position:absolute;width:7976;height:7609">
              <v:imagedata r:id="rId39" o:title=""/>
            </v:shape>
            <w10:anchorlock/>
          </v:group>
        </w:pict>
      </w:r>
    </w:p>
    <w:p w:rsidR="00C31E79" w:rsidRDefault="00C31E79" w:rsidP="001D639A">
      <w:pPr>
        <w:jc w:val="both"/>
        <w:rPr>
          <w:b/>
          <w:sz w:val="24"/>
        </w:rPr>
      </w:pPr>
    </w:p>
    <w:p w:rsidR="001D639A" w:rsidRDefault="001D639A" w:rsidP="001D639A">
      <w:pPr>
        <w:jc w:val="both"/>
        <w:rPr>
          <w:b/>
          <w:sz w:val="24"/>
        </w:rPr>
      </w:pPr>
      <w:r>
        <w:rPr>
          <w:b/>
          <w:sz w:val="24"/>
        </w:rPr>
        <w:lastRenderedPageBreak/>
        <w:t>Observations:</w:t>
      </w:r>
    </w:p>
    <w:p w:rsidR="001D639A" w:rsidRDefault="001D639A" w:rsidP="001D639A">
      <w:pPr>
        <w:jc w:val="both"/>
        <w:rPr>
          <w:bCs/>
          <w:sz w:val="24"/>
        </w:rPr>
      </w:pPr>
      <w:r w:rsidRPr="004578C3">
        <w:rPr>
          <w:bCs/>
          <w:sz w:val="24"/>
        </w:rPr>
        <w:t xml:space="preserve">Write observation based on </w:t>
      </w:r>
      <w:r>
        <w:rPr>
          <w:bCs/>
          <w:sz w:val="24"/>
        </w:rPr>
        <w:t xml:space="preserve">whether this algorithm </w:t>
      </w:r>
      <w:r w:rsidR="002A6897">
        <w:rPr>
          <w:bCs/>
          <w:sz w:val="24"/>
        </w:rPr>
        <w:t xml:space="preserve">always returns minimum spanning tree </w:t>
      </w:r>
      <w:r>
        <w:rPr>
          <w:bCs/>
          <w:sz w:val="24"/>
        </w:rPr>
        <w:t>or not on various inputs.</w:t>
      </w:r>
    </w:p>
    <w:p w:rsidR="001D639A" w:rsidRDefault="001D639A" w:rsidP="001D639A">
      <w:pPr>
        <w:jc w:val="both"/>
        <w:rPr>
          <w:bCs/>
          <w:sz w:val="24"/>
        </w:rPr>
      </w:pPr>
    </w:p>
    <w:p w:rsidR="001D639A" w:rsidRPr="004578C3" w:rsidRDefault="001D639A" w:rsidP="001D639A">
      <w:pPr>
        <w:jc w:val="both"/>
        <w:rPr>
          <w:bCs/>
        </w:rPr>
      </w:pPr>
    </w:p>
    <w:p w:rsidR="001D639A" w:rsidRDefault="001D639A" w:rsidP="001D639A">
      <w:pPr>
        <w:jc w:val="both"/>
        <w:rPr>
          <w:b/>
          <w:sz w:val="24"/>
        </w:rPr>
      </w:pPr>
      <w:r>
        <w:rPr>
          <w:b/>
          <w:sz w:val="24"/>
        </w:rPr>
        <w:t>Result</w:t>
      </w:r>
    </w:p>
    <w:p w:rsidR="001D639A" w:rsidRPr="00A30372" w:rsidRDefault="001D639A" w:rsidP="001D639A">
      <w:pPr>
        <w:jc w:val="both"/>
        <w:rPr>
          <w:bCs/>
          <w:sz w:val="24"/>
        </w:rPr>
      </w:pPr>
      <w:r w:rsidRPr="00A30372">
        <w:rPr>
          <w:bCs/>
          <w:sz w:val="24"/>
        </w:rPr>
        <w:t xml:space="preserve">Write output of your program </w:t>
      </w:r>
    </w:p>
    <w:p w:rsidR="001D639A" w:rsidRDefault="001D639A" w:rsidP="001D639A">
      <w:pPr>
        <w:jc w:val="both"/>
        <w:rPr>
          <w:b/>
          <w:bCs/>
          <w:sz w:val="24"/>
          <w:szCs w:val="24"/>
        </w:rPr>
      </w:pPr>
    </w:p>
    <w:p w:rsidR="001D639A" w:rsidRDefault="001D639A" w:rsidP="001D639A">
      <w:pPr>
        <w:jc w:val="both"/>
        <w:rPr>
          <w:b/>
          <w:sz w:val="24"/>
        </w:rPr>
      </w:pPr>
    </w:p>
    <w:p w:rsidR="001D639A" w:rsidRDefault="001D639A" w:rsidP="001D639A">
      <w:pPr>
        <w:jc w:val="both"/>
        <w:rPr>
          <w:b/>
          <w:sz w:val="24"/>
        </w:rPr>
      </w:pPr>
    </w:p>
    <w:p w:rsidR="001D639A" w:rsidRDefault="001D639A" w:rsidP="001D639A">
      <w:pPr>
        <w:jc w:val="both"/>
      </w:pPr>
      <w:r>
        <w:rPr>
          <w:b/>
          <w:sz w:val="24"/>
        </w:rPr>
        <w:t xml:space="preserve">Conclusion: </w:t>
      </w:r>
    </w:p>
    <w:p w:rsidR="001D639A" w:rsidRDefault="001D639A" w:rsidP="001D639A">
      <w:pPr>
        <w:jc w:val="both"/>
        <w:rPr>
          <w:b/>
          <w:sz w:val="24"/>
        </w:rPr>
      </w:pPr>
    </w:p>
    <w:p w:rsidR="001D639A" w:rsidRDefault="001D639A" w:rsidP="001D639A">
      <w:pPr>
        <w:jc w:val="both"/>
        <w:rPr>
          <w:b/>
          <w:sz w:val="24"/>
        </w:rPr>
      </w:pPr>
    </w:p>
    <w:p w:rsidR="001D639A" w:rsidRDefault="001D639A" w:rsidP="001D639A">
      <w:pPr>
        <w:jc w:val="both"/>
        <w:rPr>
          <w:b/>
          <w:sz w:val="24"/>
        </w:rPr>
      </w:pPr>
    </w:p>
    <w:p w:rsidR="00060662" w:rsidRDefault="00060662" w:rsidP="001D639A">
      <w:pPr>
        <w:jc w:val="both"/>
        <w:rPr>
          <w:b/>
          <w:sz w:val="24"/>
        </w:rPr>
      </w:pPr>
    </w:p>
    <w:p w:rsidR="001D639A" w:rsidRDefault="001D639A" w:rsidP="001D639A">
      <w:pPr>
        <w:jc w:val="both"/>
      </w:pPr>
      <w:r>
        <w:rPr>
          <w:b/>
          <w:sz w:val="24"/>
        </w:rPr>
        <w:t xml:space="preserve">Quiz: </w:t>
      </w:r>
    </w:p>
    <w:p w:rsidR="001D639A" w:rsidRPr="0008680F" w:rsidRDefault="001D639A" w:rsidP="00D762F9">
      <w:pPr>
        <w:numPr>
          <w:ilvl w:val="0"/>
          <w:numId w:val="36"/>
        </w:numPr>
        <w:jc w:val="both"/>
      </w:pPr>
      <w:r>
        <w:rPr>
          <w:sz w:val="24"/>
        </w:rPr>
        <w:t xml:space="preserve">What is the time complexity of </w:t>
      </w:r>
      <w:r w:rsidR="00060662">
        <w:rPr>
          <w:sz w:val="24"/>
          <w:szCs w:val="24"/>
        </w:rPr>
        <w:t>Prim</w:t>
      </w:r>
      <w:r>
        <w:rPr>
          <w:sz w:val="24"/>
          <w:szCs w:val="24"/>
        </w:rPr>
        <w:t>’s algorithm?</w:t>
      </w:r>
    </w:p>
    <w:p w:rsidR="001D639A" w:rsidRPr="0008680F" w:rsidRDefault="001D639A" w:rsidP="001D639A">
      <w:pPr>
        <w:jc w:val="both"/>
        <w:rPr>
          <w:b/>
          <w:bCs/>
          <w:sz w:val="24"/>
        </w:rPr>
      </w:pPr>
      <w:r w:rsidRPr="0008680F">
        <w:rPr>
          <w:b/>
          <w:bCs/>
          <w:sz w:val="24"/>
        </w:rPr>
        <w:t>Answer:</w:t>
      </w:r>
    </w:p>
    <w:p w:rsidR="001D639A" w:rsidRDefault="001D639A" w:rsidP="001D639A">
      <w:pPr>
        <w:jc w:val="both"/>
        <w:rPr>
          <w:sz w:val="24"/>
        </w:rPr>
      </w:pPr>
    </w:p>
    <w:p w:rsidR="001D639A" w:rsidRDefault="001D639A" w:rsidP="001D639A">
      <w:pPr>
        <w:jc w:val="both"/>
        <w:rPr>
          <w:sz w:val="24"/>
        </w:rPr>
      </w:pPr>
    </w:p>
    <w:p w:rsidR="001D639A" w:rsidRPr="0008680F" w:rsidRDefault="001D639A" w:rsidP="00D762F9">
      <w:pPr>
        <w:numPr>
          <w:ilvl w:val="0"/>
          <w:numId w:val="36"/>
        </w:numPr>
        <w:jc w:val="both"/>
      </w:pPr>
      <w:r>
        <w:rPr>
          <w:sz w:val="24"/>
        </w:rPr>
        <w:t xml:space="preserve">Does above </w:t>
      </w:r>
      <w:r w:rsidR="00060662">
        <w:rPr>
          <w:sz w:val="24"/>
        </w:rPr>
        <w:t>Prim’s</w:t>
      </w:r>
      <w:r>
        <w:rPr>
          <w:sz w:val="24"/>
        </w:rPr>
        <w:t xml:space="preserve"> algorithm always return optimal answer?</w:t>
      </w:r>
    </w:p>
    <w:p w:rsidR="001D639A" w:rsidRDefault="001D639A" w:rsidP="001D639A">
      <w:pPr>
        <w:jc w:val="both"/>
        <w:rPr>
          <w:b/>
          <w:bCs/>
          <w:sz w:val="24"/>
        </w:rPr>
      </w:pPr>
      <w:r w:rsidRPr="0008680F">
        <w:rPr>
          <w:b/>
          <w:bCs/>
          <w:sz w:val="24"/>
        </w:rPr>
        <w:t>Answer:</w:t>
      </w:r>
    </w:p>
    <w:p w:rsidR="001D639A" w:rsidRDefault="001D639A" w:rsidP="001D639A">
      <w:pPr>
        <w:jc w:val="both"/>
        <w:rPr>
          <w:b/>
          <w:bCs/>
          <w:sz w:val="24"/>
        </w:rPr>
      </w:pPr>
    </w:p>
    <w:p w:rsidR="001D639A" w:rsidRDefault="001D639A" w:rsidP="001D639A">
      <w:pPr>
        <w:jc w:val="both"/>
        <w:rPr>
          <w:b/>
          <w:bCs/>
          <w:sz w:val="24"/>
        </w:rPr>
      </w:pPr>
    </w:p>
    <w:p w:rsidR="001D639A" w:rsidRDefault="001D639A" w:rsidP="001D639A">
      <w:pPr>
        <w:jc w:val="both"/>
        <w:rPr>
          <w:b/>
          <w:bCs/>
          <w:sz w:val="24"/>
        </w:rPr>
      </w:pPr>
    </w:p>
    <w:p w:rsidR="001D639A" w:rsidRPr="0008680F" w:rsidRDefault="002D0141" w:rsidP="00D762F9">
      <w:pPr>
        <w:numPr>
          <w:ilvl w:val="0"/>
          <w:numId w:val="36"/>
        </w:numPr>
        <w:jc w:val="both"/>
      </w:pPr>
      <w:r w:rsidRPr="002D0141">
        <w:rPr>
          <w:sz w:val="24"/>
          <w:szCs w:val="24"/>
        </w:rPr>
        <w:t>When does Prim's algorithm stop adding edges to the minimum spanning tree?</w:t>
      </w:r>
    </w:p>
    <w:p w:rsidR="001D639A" w:rsidRDefault="001D639A" w:rsidP="001D639A">
      <w:pPr>
        <w:jc w:val="both"/>
        <w:rPr>
          <w:b/>
          <w:bCs/>
          <w:sz w:val="24"/>
        </w:rPr>
      </w:pPr>
      <w:r w:rsidRPr="0008680F">
        <w:rPr>
          <w:b/>
          <w:bCs/>
          <w:sz w:val="24"/>
        </w:rPr>
        <w:t>Answer:</w:t>
      </w:r>
    </w:p>
    <w:p w:rsidR="001D639A" w:rsidRDefault="001D639A" w:rsidP="001D639A">
      <w:pPr>
        <w:jc w:val="both"/>
        <w:rPr>
          <w:b/>
          <w:bCs/>
          <w:sz w:val="24"/>
        </w:rPr>
      </w:pPr>
    </w:p>
    <w:p w:rsidR="001D639A" w:rsidRDefault="001D639A" w:rsidP="001D639A">
      <w:pPr>
        <w:jc w:val="both"/>
        <w:rPr>
          <w:sz w:val="24"/>
        </w:rPr>
      </w:pPr>
    </w:p>
    <w:p w:rsidR="001D639A" w:rsidRPr="002D0141" w:rsidRDefault="002D0141" w:rsidP="00D762F9">
      <w:pPr>
        <w:numPr>
          <w:ilvl w:val="0"/>
          <w:numId w:val="36"/>
        </w:numPr>
        <w:jc w:val="both"/>
        <w:rPr>
          <w:sz w:val="24"/>
          <w:szCs w:val="24"/>
        </w:rPr>
      </w:pPr>
      <w:r w:rsidRPr="002D0141">
        <w:rPr>
          <w:sz w:val="24"/>
          <w:szCs w:val="24"/>
        </w:rPr>
        <w:t>What data structure is typically used to keep track of the vertices in Prim's algorithm?</w:t>
      </w:r>
    </w:p>
    <w:p w:rsidR="001D639A" w:rsidRDefault="001D639A" w:rsidP="001D639A">
      <w:pPr>
        <w:jc w:val="both"/>
        <w:rPr>
          <w:b/>
          <w:bCs/>
          <w:sz w:val="24"/>
        </w:rPr>
      </w:pPr>
      <w:r w:rsidRPr="0008680F">
        <w:rPr>
          <w:b/>
          <w:bCs/>
          <w:sz w:val="24"/>
        </w:rPr>
        <w:t>Answer:</w:t>
      </w:r>
    </w:p>
    <w:p w:rsidR="001D639A" w:rsidRDefault="001D639A" w:rsidP="001D639A">
      <w:pPr>
        <w:jc w:val="both"/>
        <w:rPr>
          <w:sz w:val="24"/>
        </w:rPr>
      </w:pPr>
    </w:p>
    <w:p w:rsidR="001D639A" w:rsidRDefault="001D639A" w:rsidP="001D639A">
      <w:pPr>
        <w:jc w:val="both"/>
        <w:rPr>
          <w:sz w:val="24"/>
        </w:rPr>
      </w:pPr>
    </w:p>
    <w:p w:rsidR="001D639A" w:rsidRDefault="001D639A" w:rsidP="001D639A">
      <w:pPr>
        <w:pStyle w:val="Heading1"/>
        <w:spacing w:line="276" w:lineRule="auto"/>
        <w:ind w:left="0" w:firstLine="0"/>
        <w:rPr>
          <w:bCs w:val="0"/>
          <w:sz w:val="24"/>
        </w:rPr>
      </w:pPr>
      <w:r>
        <w:rPr>
          <w:bCs w:val="0"/>
          <w:sz w:val="24"/>
        </w:rPr>
        <w:t xml:space="preserve">Suggested Reference: </w:t>
      </w:r>
    </w:p>
    <w:p w:rsidR="001D639A" w:rsidRDefault="001D639A" w:rsidP="00D762F9">
      <w:pPr>
        <w:pStyle w:val="Heading1"/>
        <w:numPr>
          <w:ilvl w:val="3"/>
          <w:numId w:val="36"/>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1D639A" w:rsidRDefault="001D639A" w:rsidP="00D762F9">
      <w:pPr>
        <w:pStyle w:val="Heading1"/>
        <w:numPr>
          <w:ilvl w:val="3"/>
          <w:numId w:val="36"/>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1D639A" w:rsidRDefault="001D639A" w:rsidP="001D639A">
      <w:pPr>
        <w:pStyle w:val="Heading1"/>
        <w:spacing w:line="276" w:lineRule="auto"/>
        <w:jc w:val="both"/>
        <w:rPr>
          <w:b w:val="0"/>
          <w:bCs w:val="0"/>
          <w:sz w:val="24"/>
          <w:szCs w:val="24"/>
        </w:rPr>
      </w:pPr>
    </w:p>
    <w:p w:rsidR="001D639A" w:rsidRDefault="001D639A" w:rsidP="001D639A">
      <w:pPr>
        <w:pStyle w:val="Heading1"/>
        <w:spacing w:line="276" w:lineRule="auto"/>
        <w:ind w:left="0" w:firstLine="0"/>
        <w:rPr>
          <w:b w:val="0"/>
          <w:bCs w:val="0"/>
          <w:sz w:val="24"/>
        </w:rPr>
      </w:pPr>
      <w:r>
        <w:rPr>
          <w:bCs w:val="0"/>
          <w:sz w:val="24"/>
        </w:rPr>
        <w:t xml:space="preserve">References used by the students: </w:t>
      </w:r>
    </w:p>
    <w:p w:rsidR="001D639A" w:rsidRDefault="001D639A" w:rsidP="001D639A">
      <w:pPr>
        <w:pStyle w:val="Heading1"/>
        <w:spacing w:line="276" w:lineRule="auto"/>
        <w:ind w:left="0" w:firstLine="0"/>
        <w:rPr>
          <w:b w:val="0"/>
          <w:bCs w:val="0"/>
          <w:sz w:val="24"/>
        </w:rPr>
      </w:pPr>
    </w:p>
    <w:p w:rsidR="001D639A" w:rsidRDefault="001D639A" w:rsidP="001D639A">
      <w:pPr>
        <w:pStyle w:val="Heading1"/>
        <w:spacing w:line="276" w:lineRule="auto"/>
        <w:ind w:left="0" w:firstLine="0"/>
        <w:rPr>
          <w:b w:val="0"/>
          <w:bCs w:val="0"/>
          <w:sz w:val="24"/>
        </w:rPr>
      </w:pPr>
    </w:p>
    <w:p w:rsidR="001D639A" w:rsidRDefault="001D639A" w:rsidP="001D639A">
      <w:pPr>
        <w:pStyle w:val="Heading1"/>
        <w:spacing w:line="276" w:lineRule="auto"/>
        <w:ind w:left="0" w:firstLine="0"/>
      </w:pPr>
      <w:r>
        <w:rPr>
          <w:sz w:val="24"/>
        </w:rPr>
        <w:t>Rubric wise marks obtained:</w:t>
      </w:r>
    </w:p>
    <w:p w:rsidR="001D639A" w:rsidRDefault="001D639A" w:rsidP="001D639A">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1D639A" w:rsidTr="00CB2E6A">
        <w:trPr>
          <w:trHeight w:val="856"/>
        </w:trPr>
        <w:tc>
          <w:tcPr>
            <w:tcW w:w="1193" w:type="dxa"/>
            <w:vMerge w:val="restart"/>
            <w:tcBorders>
              <w:top w:val="single" w:sz="4" w:space="0" w:color="00000A"/>
              <w:left w:val="single" w:sz="4" w:space="0" w:color="00000A"/>
              <w:right w:val="single" w:sz="4" w:space="0" w:color="00000A"/>
            </w:tcBorders>
          </w:tcPr>
          <w:p w:rsidR="001D639A" w:rsidRDefault="001D639A"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1D639A" w:rsidRDefault="001D639A" w:rsidP="00CB2E6A">
            <w:pPr>
              <w:pStyle w:val="Heading1"/>
              <w:spacing w:line="276" w:lineRule="auto"/>
              <w:ind w:left="0" w:firstLine="0"/>
              <w:jc w:val="center"/>
              <w:rPr>
                <w:sz w:val="24"/>
              </w:rPr>
            </w:pPr>
            <w:r>
              <w:rPr>
                <w:sz w:val="24"/>
              </w:rPr>
              <w:t>Understanding of problem</w:t>
            </w:r>
          </w:p>
          <w:p w:rsidR="001D639A" w:rsidRDefault="001D639A"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1D639A" w:rsidRDefault="001D639A" w:rsidP="00CB2E6A">
            <w:pPr>
              <w:pStyle w:val="Heading1"/>
              <w:spacing w:line="276" w:lineRule="auto"/>
              <w:ind w:left="0" w:firstLine="0"/>
              <w:jc w:val="center"/>
              <w:rPr>
                <w:sz w:val="24"/>
              </w:rPr>
            </w:pPr>
            <w:r>
              <w:rPr>
                <w:sz w:val="24"/>
              </w:rPr>
              <w:t>Program Implementation</w:t>
            </w:r>
          </w:p>
          <w:p w:rsidR="001D639A" w:rsidRDefault="001D639A"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1D639A" w:rsidRDefault="001D639A" w:rsidP="00CB2E6A">
            <w:pPr>
              <w:pStyle w:val="Heading1"/>
              <w:spacing w:line="276" w:lineRule="auto"/>
              <w:ind w:left="0" w:firstLine="0"/>
              <w:jc w:val="center"/>
              <w:rPr>
                <w:sz w:val="24"/>
              </w:rPr>
            </w:pPr>
            <w:r>
              <w:rPr>
                <w:sz w:val="24"/>
              </w:rPr>
              <w:t>Documentation &amp;Timely Submission</w:t>
            </w:r>
          </w:p>
          <w:p w:rsidR="001D639A" w:rsidRDefault="001D639A"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1D639A" w:rsidRDefault="001D639A" w:rsidP="00CB2E6A">
            <w:pPr>
              <w:pStyle w:val="Heading1"/>
              <w:spacing w:line="276" w:lineRule="auto"/>
              <w:ind w:left="0" w:firstLine="0"/>
              <w:jc w:val="center"/>
              <w:rPr>
                <w:sz w:val="24"/>
                <w:szCs w:val="24"/>
              </w:rPr>
            </w:pPr>
            <w:r>
              <w:rPr>
                <w:sz w:val="24"/>
                <w:szCs w:val="24"/>
              </w:rPr>
              <w:t>Total</w:t>
            </w:r>
          </w:p>
          <w:p w:rsidR="001D639A" w:rsidRDefault="001D639A" w:rsidP="00CB2E6A">
            <w:pPr>
              <w:pStyle w:val="Heading1"/>
              <w:spacing w:line="276" w:lineRule="auto"/>
              <w:ind w:left="0" w:firstLine="0"/>
              <w:jc w:val="center"/>
            </w:pPr>
            <w:r>
              <w:rPr>
                <w:sz w:val="24"/>
                <w:szCs w:val="24"/>
              </w:rPr>
              <w:t>(10)</w:t>
            </w:r>
          </w:p>
        </w:tc>
      </w:tr>
      <w:tr w:rsidR="001D639A" w:rsidTr="00CB2E6A">
        <w:trPr>
          <w:trHeight w:val="403"/>
        </w:trPr>
        <w:tc>
          <w:tcPr>
            <w:tcW w:w="1193" w:type="dxa"/>
            <w:vMerge/>
            <w:tcBorders>
              <w:left w:val="single" w:sz="4" w:space="0" w:color="00000A"/>
              <w:bottom w:val="single" w:sz="4" w:space="0" w:color="00000A"/>
              <w:right w:val="single" w:sz="4" w:space="0" w:color="00000A"/>
            </w:tcBorders>
          </w:tcPr>
          <w:p w:rsidR="001D639A" w:rsidRDefault="001D639A"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1D639A" w:rsidRDefault="001D639A" w:rsidP="00CB2E6A">
            <w:pPr>
              <w:pStyle w:val="Heading1"/>
              <w:spacing w:line="276" w:lineRule="auto"/>
              <w:ind w:left="0" w:firstLine="0"/>
              <w:jc w:val="center"/>
              <w:rPr>
                <w:sz w:val="17"/>
              </w:rPr>
            </w:pPr>
            <w:r>
              <w:rPr>
                <w:sz w:val="17"/>
              </w:rPr>
              <w:t>Good</w:t>
            </w:r>
          </w:p>
          <w:p w:rsidR="001D639A" w:rsidRDefault="001D639A"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1D639A" w:rsidRDefault="001D639A" w:rsidP="00CB2E6A">
            <w:pPr>
              <w:pStyle w:val="Heading1"/>
              <w:spacing w:line="276" w:lineRule="auto"/>
              <w:ind w:left="0" w:firstLine="0"/>
              <w:jc w:val="center"/>
              <w:rPr>
                <w:sz w:val="17"/>
              </w:rPr>
            </w:pPr>
            <w:r>
              <w:rPr>
                <w:sz w:val="17"/>
              </w:rPr>
              <w:t>Avg.</w:t>
            </w:r>
          </w:p>
          <w:p w:rsidR="001D639A" w:rsidRDefault="001D639A"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1D639A" w:rsidRDefault="001D639A" w:rsidP="00CB2E6A">
            <w:pPr>
              <w:pStyle w:val="Heading1"/>
              <w:spacing w:line="276" w:lineRule="auto"/>
              <w:ind w:left="0" w:firstLine="0"/>
              <w:jc w:val="center"/>
              <w:rPr>
                <w:sz w:val="17"/>
              </w:rPr>
            </w:pPr>
            <w:r>
              <w:rPr>
                <w:sz w:val="17"/>
              </w:rPr>
              <w:t>Poor</w:t>
            </w:r>
          </w:p>
          <w:p w:rsidR="001D639A" w:rsidRDefault="001D639A"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1D639A" w:rsidRDefault="001D639A" w:rsidP="00CB2E6A">
            <w:pPr>
              <w:pStyle w:val="Heading1"/>
              <w:spacing w:line="276" w:lineRule="auto"/>
              <w:ind w:left="0" w:firstLine="0"/>
              <w:jc w:val="center"/>
              <w:rPr>
                <w:sz w:val="17"/>
              </w:rPr>
            </w:pPr>
            <w:r>
              <w:rPr>
                <w:sz w:val="17"/>
              </w:rPr>
              <w:t>Good</w:t>
            </w:r>
          </w:p>
          <w:p w:rsidR="001D639A" w:rsidRDefault="001D639A"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1D639A" w:rsidRDefault="001D639A" w:rsidP="00CB2E6A">
            <w:pPr>
              <w:pStyle w:val="Heading1"/>
              <w:spacing w:line="276" w:lineRule="auto"/>
              <w:ind w:left="0" w:firstLine="0"/>
              <w:jc w:val="center"/>
              <w:rPr>
                <w:sz w:val="17"/>
              </w:rPr>
            </w:pPr>
            <w:r>
              <w:rPr>
                <w:sz w:val="17"/>
              </w:rPr>
              <w:t>Avg.</w:t>
            </w:r>
          </w:p>
          <w:p w:rsidR="001D639A" w:rsidRDefault="001D639A"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1D639A" w:rsidRDefault="001D639A" w:rsidP="00CB2E6A">
            <w:pPr>
              <w:pStyle w:val="Heading1"/>
              <w:spacing w:line="276" w:lineRule="auto"/>
              <w:ind w:left="0" w:firstLine="0"/>
              <w:jc w:val="center"/>
              <w:rPr>
                <w:sz w:val="17"/>
              </w:rPr>
            </w:pPr>
            <w:r>
              <w:rPr>
                <w:sz w:val="17"/>
              </w:rPr>
              <w:t>Poor</w:t>
            </w:r>
          </w:p>
          <w:p w:rsidR="001D639A" w:rsidRDefault="001D639A"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1D639A" w:rsidRDefault="001D639A" w:rsidP="00CB2E6A">
            <w:pPr>
              <w:pStyle w:val="Heading1"/>
              <w:spacing w:line="276" w:lineRule="auto"/>
              <w:ind w:left="0" w:firstLine="0"/>
              <w:jc w:val="center"/>
              <w:rPr>
                <w:sz w:val="17"/>
              </w:rPr>
            </w:pPr>
            <w:r>
              <w:rPr>
                <w:sz w:val="17"/>
              </w:rPr>
              <w:t>Good</w:t>
            </w:r>
          </w:p>
          <w:p w:rsidR="001D639A" w:rsidRDefault="001D639A"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1D639A" w:rsidRDefault="001D639A" w:rsidP="00CB2E6A">
            <w:pPr>
              <w:pStyle w:val="Heading1"/>
              <w:spacing w:line="276" w:lineRule="auto"/>
              <w:ind w:left="0" w:firstLine="0"/>
              <w:jc w:val="center"/>
              <w:rPr>
                <w:sz w:val="17"/>
              </w:rPr>
            </w:pPr>
            <w:r>
              <w:rPr>
                <w:sz w:val="17"/>
              </w:rPr>
              <w:t>Avg.</w:t>
            </w:r>
          </w:p>
          <w:p w:rsidR="001D639A" w:rsidRDefault="001D639A"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1D639A" w:rsidRDefault="001D639A" w:rsidP="00CB2E6A">
            <w:pPr>
              <w:pStyle w:val="Heading1"/>
              <w:spacing w:line="276" w:lineRule="auto"/>
              <w:ind w:left="0" w:firstLine="0"/>
              <w:jc w:val="center"/>
              <w:rPr>
                <w:sz w:val="17"/>
              </w:rPr>
            </w:pPr>
            <w:r>
              <w:rPr>
                <w:sz w:val="17"/>
              </w:rPr>
              <w:t>Poor</w:t>
            </w:r>
          </w:p>
          <w:p w:rsidR="001D639A" w:rsidRDefault="001D639A"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1D639A" w:rsidRDefault="001D639A" w:rsidP="00CB2E6A">
            <w:pPr>
              <w:pStyle w:val="Heading1"/>
              <w:spacing w:line="276" w:lineRule="auto"/>
              <w:ind w:left="0" w:firstLine="0"/>
              <w:rPr>
                <w:sz w:val="17"/>
              </w:rPr>
            </w:pPr>
          </w:p>
        </w:tc>
      </w:tr>
      <w:tr w:rsidR="001D639A" w:rsidTr="00CB2E6A">
        <w:trPr>
          <w:trHeight w:val="403"/>
        </w:trPr>
        <w:tc>
          <w:tcPr>
            <w:tcW w:w="1193" w:type="dxa"/>
            <w:tcBorders>
              <w:top w:val="single" w:sz="4" w:space="0" w:color="00000A"/>
              <w:left w:val="single" w:sz="4" w:space="0" w:color="00000A"/>
              <w:bottom w:val="single" w:sz="4" w:space="0" w:color="00000A"/>
              <w:right w:val="single" w:sz="4" w:space="0" w:color="00000A"/>
            </w:tcBorders>
          </w:tcPr>
          <w:p w:rsidR="001D639A" w:rsidRDefault="001D639A"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1D639A" w:rsidRDefault="001D639A" w:rsidP="00CB2E6A">
            <w:pPr>
              <w:pStyle w:val="Heading1"/>
              <w:spacing w:line="276" w:lineRule="auto"/>
              <w:ind w:left="0" w:firstLine="0"/>
              <w:rPr>
                <w:sz w:val="17"/>
              </w:rPr>
            </w:pPr>
          </w:p>
          <w:p w:rsidR="001D639A" w:rsidRDefault="001D639A"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1D639A" w:rsidRDefault="001D639A"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1D639A" w:rsidRDefault="001D639A"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1D639A" w:rsidRDefault="001D639A" w:rsidP="00CB2E6A">
            <w:pPr>
              <w:pStyle w:val="Heading1"/>
              <w:spacing w:line="276" w:lineRule="auto"/>
              <w:ind w:left="0" w:firstLine="0"/>
              <w:rPr>
                <w:sz w:val="17"/>
              </w:rPr>
            </w:pPr>
          </w:p>
        </w:tc>
      </w:tr>
    </w:tbl>
    <w:p w:rsidR="001D639A" w:rsidRDefault="001D639A" w:rsidP="001D639A">
      <w:pPr>
        <w:pStyle w:val="Heading1"/>
        <w:spacing w:line="276" w:lineRule="auto"/>
        <w:ind w:left="0" w:firstLine="0"/>
      </w:pPr>
    </w:p>
    <w:p w:rsidR="001D639A" w:rsidRDefault="001D639A" w:rsidP="001D639A">
      <w:pPr>
        <w:pStyle w:val="Heading1"/>
        <w:spacing w:line="276" w:lineRule="auto"/>
        <w:ind w:left="0" w:firstLine="0"/>
      </w:pPr>
    </w:p>
    <w:p w:rsidR="00302F59" w:rsidRDefault="00302F59" w:rsidP="00A93F5C">
      <w:pPr>
        <w:suppressAutoHyphens w:val="0"/>
        <w:jc w:val="center"/>
      </w:pPr>
      <w:r>
        <w:br w:type="page"/>
      </w:r>
      <w:r>
        <w:rPr>
          <w:b/>
          <w:sz w:val="28"/>
        </w:rPr>
        <w:lastRenderedPageBreak/>
        <w:t>Experiment No: 1</w:t>
      </w:r>
      <w:r w:rsidR="00A93F5C">
        <w:rPr>
          <w:b/>
          <w:sz w:val="28"/>
        </w:rPr>
        <w:t>5</w:t>
      </w:r>
    </w:p>
    <w:p w:rsidR="00302F59" w:rsidRDefault="00302F59" w:rsidP="00302F59">
      <w:pPr>
        <w:jc w:val="both"/>
      </w:pPr>
    </w:p>
    <w:p w:rsidR="00302F59" w:rsidRPr="003F01AA" w:rsidRDefault="003F01AA" w:rsidP="00302F59">
      <w:pPr>
        <w:jc w:val="both"/>
        <w:rPr>
          <w:b/>
          <w:sz w:val="24"/>
          <w:szCs w:val="24"/>
        </w:rPr>
      </w:pPr>
      <w:r w:rsidRPr="003F01AA">
        <w:rPr>
          <w:sz w:val="24"/>
          <w:szCs w:val="24"/>
        </w:rPr>
        <w:t>Implement DFS and BFS graph traversal techniques and write its time complexities.</w:t>
      </w:r>
    </w:p>
    <w:p w:rsidR="003F01AA" w:rsidRDefault="003F01AA" w:rsidP="00302F59">
      <w:pPr>
        <w:jc w:val="both"/>
        <w:rPr>
          <w:b/>
          <w:sz w:val="24"/>
        </w:rPr>
      </w:pPr>
    </w:p>
    <w:p w:rsidR="00302F59" w:rsidRDefault="00302F59" w:rsidP="00302F59">
      <w:pPr>
        <w:jc w:val="both"/>
      </w:pPr>
      <w:r>
        <w:rPr>
          <w:b/>
          <w:sz w:val="24"/>
        </w:rPr>
        <w:t>Date:</w:t>
      </w:r>
    </w:p>
    <w:p w:rsidR="00302F59" w:rsidRDefault="00302F59" w:rsidP="00302F59">
      <w:pPr>
        <w:jc w:val="both"/>
        <w:rPr>
          <w:b/>
          <w:sz w:val="24"/>
        </w:rPr>
      </w:pPr>
    </w:p>
    <w:p w:rsidR="00302F59" w:rsidRPr="005A004B" w:rsidRDefault="00302F59" w:rsidP="00302F59">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302F59" w:rsidRDefault="00302F59" w:rsidP="00302F59">
      <w:pPr>
        <w:jc w:val="both"/>
        <w:rPr>
          <w:b/>
          <w:w w:val="110"/>
        </w:rPr>
      </w:pPr>
    </w:p>
    <w:p w:rsidR="00302F59" w:rsidRDefault="00302F59" w:rsidP="00302F59">
      <w:pPr>
        <w:jc w:val="both"/>
      </w:pPr>
      <w:r>
        <w:rPr>
          <w:b/>
          <w:sz w:val="24"/>
        </w:rPr>
        <w:t>Relevant CO: CO</w:t>
      </w:r>
      <w:r w:rsidR="00BC628E">
        <w:rPr>
          <w:b/>
          <w:sz w:val="24"/>
        </w:rPr>
        <w:t>6</w:t>
      </w:r>
    </w:p>
    <w:p w:rsidR="00302F59" w:rsidRDefault="00302F59" w:rsidP="00302F59">
      <w:pPr>
        <w:jc w:val="both"/>
        <w:rPr>
          <w:b/>
          <w:sz w:val="24"/>
        </w:rPr>
      </w:pPr>
    </w:p>
    <w:p w:rsidR="00302F59" w:rsidRDefault="00302F59" w:rsidP="00302F59">
      <w:pPr>
        <w:jc w:val="both"/>
        <w:rPr>
          <w:sz w:val="24"/>
        </w:rPr>
      </w:pPr>
      <w:r>
        <w:rPr>
          <w:b/>
          <w:sz w:val="24"/>
        </w:rPr>
        <w:t>Objectives:</w:t>
      </w:r>
      <w:r>
        <w:rPr>
          <w:b/>
          <w:sz w:val="24"/>
        </w:rPr>
        <w:tab/>
      </w:r>
      <w:r w:rsidRPr="006A5142">
        <w:rPr>
          <w:sz w:val="24"/>
        </w:rPr>
        <w:t>(a)</w:t>
      </w:r>
      <w:r>
        <w:rPr>
          <w:sz w:val="24"/>
        </w:rPr>
        <w:t xml:space="preserve"> </w:t>
      </w:r>
      <w:r w:rsidRPr="00BF4666">
        <w:rPr>
          <w:sz w:val="24"/>
        </w:rPr>
        <w:t xml:space="preserve">Understand </w:t>
      </w:r>
      <w:r w:rsidR="00C2426E">
        <w:rPr>
          <w:sz w:val="24"/>
        </w:rPr>
        <w:t>Graph traversal techniques</w:t>
      </w:r>
      <w:r>
        <w:rPr>
          <w:sz w:val="24"/>
        </w:rPr>
        <w:t>.</w:t>
      </w:r>
    </w:p>
    <w:p w:rsidR="00302F59" w:rsidRPr="006A5142" w:rsidRDefault="00302F59" w:rsidP="00302F59">
      <w:pPr>
        <w:ind w:left="1440"/>
        <w:jc w:val="both"/>
      </w:pPr>
      <w:r>
        <w:rPr>
          <w:sz w:val="24"/>
        </w:rPr>
        <w:t xml:space="preserve">(b) </w:t>
      </w:r>
      <w:r w:rsidR="005B29DF">
        <w:rPr>
          <w:sz w:val="24"/>
        </w:rPr>
        <w:t>Visit all nodes of the graph.</w:t>
      </w:r>
    </w:p>
    <w:p w:rsidR="00302F59" w:rsidRPr="006A5142" w:rsidRDefault="00302F59" w:rsidP="00302F59">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302F59" w:rsidRDefault="00302F59" w:rsidP="00302F59">
      <w:pPr>
        <w:jc w:val="both"/>
        <w:rPr>
          <w:b/>
          <w:sz w:val="24"/>
        </w:rPr>
      </w:pPr>
    </w:p>
    <w:p w:rsidR="00302F59" w:rsidRDefault="00302F59" w:rsidP="00302F59">
      <w:pPr>
        <w:jc w:val="both"/>
      </w:pPr>
      <w:r>
        <w:rPr>
          <w:b/>
          <w:sz w:val="24"/>
        </w:rPr>
        <w:t xml:space="preserve">Equipment/Instruments: </w:t>
      </w:r>
      <w:r>
        <w:rPr>
          <w:sz w:val="24"/>
        </w:rPr>
        <w:t xml:space="preserve">Computer System, Any C language editor </w:t>
      </w:r>
    </w:p>
    <w:p w:rsidR="00302F59" w:rsidRDefault="00302F59" w:rsidP="00302F59">
      <w:pPr>
        <w:jc w:val="both"/>
        <w:rPr>
          <w:b/>
          <w:sz w:val="24"/>
        </w:rPr>
      </w:pPr>
    </w:p>
    <w:p w:rsidR="00302F59" w:rsidRDefault="00302F59" w:rsidP="00302F59">
      <w:pPr>
        <w:jc w:val="both"/>
        <w:rPr>
          <w:b/>
          <w:sz w:val="24"/>
        </w:rPr>
      </w:pPr>
      <w:r>
        <w:rPr>
          <w:b/>
          <w:sz w:val="24"/>
        </w:rPr>
        <w:t>Theory:</w:t>
      </w:r>
    </w:p>
    <w:p w:rsidR="00302F59" w:rsidRPr="001345A4" w:rsidRDefault="00302F59" w:rsidP="00302F59">
      <w:pPr>
        <w:jc w:val="both"/>
        <w:rPr>
          <w:sz w:val="24"/>
          <w:szCs w:val="24"/>
        </w:rPr>
      </w:pPr>
    </w:p>
    <w:p w:rsidR="00C2426E" w:rsidRPr="00C2426E" w:rsidRDefault="00C2426E" w:rsidP="005B29DF">
      <w:pPr>
        <w:spacing w:line="276" w:lineRule="auto"/>
        <w:jc w:val="both"/>
        <w:rPr>
          <w:sz w:val="24"/>
          <w:szCs w:val="24"/>
        </w:rPr>
      </w:pPr>
      <w:r w:rsidRPr="00C2426E">
        <w:rPr>
          <w:sz w:val="24"/>
          <w:szCs w:val="24"/>
        </w:rPr>
        <w:t>Depth First Search is a graph traversal algorithm that explores as far as possible along each branch before backtracking. It is used to search for a node or a path in a graph, and is implemented recursively or iteratively.</w:t>
      </w:r>
    </w:p>
    <w:p w:rsidR="00C2426E" w:rsidRPr="00C2426E" w:rsidRDefault="00C2426E" w:rsidP="005B29DF">
      <w:pPr>
        <w:spacing w:line="276" w:lineRule="auto"/>
        <w:jc w:val="both"/>
        <w:rPr>
          <w:sz w:val="24"/>
          <w:szCs w:val="24"/>
        </w:rPr>
      </w:pPr>
      <w:r w:rsidRPr="00C2426E">
        <w:rPr>
          <w:sz w:val="24"/>
          <w:szCs w:val="24"/>
        </w:rPr>
        <w:t>The algorithm starts at a specified node and visits all the nodes in the graph by exploring each branch as far as possible before backtracking to the previous node. When a node is visited, it is marked as visited to prevent loops.</w:t>
      </w:r>
    </w:p>
    <w:p w:rsidR="00C2426E" w:rsidRDefault="00C2426E" w:rsidP="005B29DF">
      <w:pPr>
        <w:spacing w:line="276" w:lineRule="auto"/>
        <w:jc w:val="both"/>
        <w:rPr>
          <w:sz w:val="24"/>
          <w:szCs w:val="24"/>
        </w:rPr>
      </w:pPr>
    </w:p>
    <w:p w:rsidR="00C2426E" w:rsidRDefault="00C2426E" w:rsidP="005B29DF">
      <w:pPr>
        <w:spacing w:line="276" w:lineRule="auto"/>
        <w:jc w:val="both"/>
        <w:rPr>
          <w:sz w:val="24"/>
          <w:szCs w:val="24"/>
        </w:rPr>
      </w:pPr>
      <w:r>
        <w:rPr>
          <w:sz w:val="24"/>
          <w:szCs w:val="24"/>
        </w:rPr>
        <w:t>Consider the following steps for the implementation of DFS algorithm:</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Create an empty stack and push the starting node onto it.</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Mark the starting node as visited.</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While the stack is not empty, pop a node from the stack and mark it as visited.</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For each adjacent node to the current node, if the adjacent node has not been visited, mark it as visited and push it onto the stack.</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After processing all the adjacent nodes, you can do something with the current node, such as printing it or storing it.</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Repeat steps 3 to 5 until the stack is empty.</w:t>
      </w:r>
    </w:p>
    <w:p w:rsidR="00C2426E" w:rsidRDefault="00C2426E" w:rsidP="005B29DF">
      <w:pPr>
        <w:spacing w:line="276" w:lineRule="auto"/>
        <w:jc w:val="both"/>
        <w:rPr>
          <w:sz w:val="24"/>
          <w:szCs w:val="24"/>
        </w:rPr>
      </w:pPr>
    </w:p>
    <w:p w:rsidR="00483CAB" w:rsidRDefault="00483CAB" w:rsidP="005B29DF">
      <w:pPr>
        <w:spacing w:line="276" w:lineRule="auto"/>
        <w:jc w:val="both"/>
        <w:rPr>
          <w:sz w:val="24"/>
          <w:szCs w:val="24"/>
        </w:rPr>
      </w:pPr>
      <w:r>
        <w:rPr>
          <w:sz w:val="24"/>
          <w:szCs w:val="24"/>
        </w:rPr>
        <w:t>Consider the following steps for the implementation of BFS algorithm:</w:t>
      </w:r>
    </w:p>
    <w:p w:rsidR="00486F6E" w:rsidRDefault="00486F6E" w:rsidP="005B29DF">
      <w:pPr>
        <w:spacing w:line="276" w:lineRule="auto"/>
        <w:jc w:val="both"/>
        <w:rPr>
          <w:sz w:val="24"/>
          <w:szCs w:val="24"/>
        </w:rPr>
      </w:pPr>
    </w:p>
    <w:p w:rsidR="00486F6E" w:rsidRPr="00486F6E" w:rsidRDefault="00486F6E" w:rsidP="005B29DF">
      <w:pPr>
        <w:pStyle w:val="ListParagraph"/>
        <w:numPr>
          <w:ilvl w:val="0"/>
          <w:numId w:val="39"/>
        </w:numPr>
        <w:spacing w:line="276" w:lineRule="auto"/>
        <w:jc w:val="both"/>
        <w:rPr>
          <w:sz w:val="24"/>
          <w:szCs w:val="24"/>
        </w:rPr>
      </w:pPr>
      <w:r w:rsidRPr="00486F6E">
        <w:rPr>
          <w:sz w:val="24"/>
          <w:szCs w:val="24"/>
        </w:rPr>
        <w:t>Create a queue Q and a set visited.</w:t>
      </w:r>
    </w:p>
    <w:p w:rsidR="00486F6E" w:rsidRPr="00486F6E" w:rsidRDefault="00486F6E" w:rsidP="005B29DF">
      <w:pPr>
        <w:pStyle w:val="ListParagraph"/>
        <w:numPr>
          <w:ilvl w:val="0"/>
          <w:numId w:val="39"/>
        </w:numPr>
        <w:spacing w:line="276" w:lineRule="auto"/>
        <w:jc w:val="both"/>
        <w:rPr>
          <w:sz w:val="24"/>
          <w:szCs w:val="24"/>
        </w:rPr>
      </w:pPr>
      <w:r w:rsidRPr="00486F6E">
        <w:rPr>
          <w:sz w:val="24"/>
          <w:szCs w:val="24"/>
        </w:rPr>
        <w:t>Add the starting node to the queue Q and mark it as visited.</w:t>
      </w:r>
    </w:p>
    <w:p w:rsidR="00486F6E" w:rsidRPr="00486F6E" w:rsidRDefault="00486F6E" w:rsidP="005B29DF">
      <w:pPr>
        <w:pStyle w:val="ListParagraph"/>
        <w:numPr>
          <w:ilvl w:val="0"/>
          <w:numId w:val="39"/>
        </w:numPr>
        <w:spacing w:line="276" w:lineRule="auto"/>
        <w:jc w:val="both"/>
        <w:rPr>
          <w:sz w:val="24"/>
          <w:szCs w:val="24"/>
        </w:rPr>
      </w:pPr>
      <w:r w:rsidRPr="00486F6E">
        <w:rPr>
          <w:sz w:val="24"/>
          <w:szCs w:val="24"/>
        </w:rPr>
        <w:t xml:space="preserve">While the queue is not empty: </w:t>
      </w:r>
    </w:p>
    <w:p w:rsidR="00486F6E" w:rsidRPr="00486F6E" w:rsidRDefault="00486F6E" w:rsidP="005B29DF">
      <w:pPr>
        <w:pStyle w:val="ListParagraph"/>
        <w:numPr>
          <w:ilvl w:val="1"/>
          <w:numId w:val="39"/>
        </w:numPr>
        <w:spacing w:line="276" w:lineRule="auto"/>
        <w:jc w:val="both"/>
        <w:rPr>
          <w:sz w:val="24"/>
          <w:szCs w:val="24"/>
        </w:rPr>
      </w:pPr>
      <w:r w:rsidRPr="00486F6E">
        <w:rPr>
          <w:sz w:val="24"/>
          <w:szCs w:val="24"/>
        </w:rPr>
        <w:t xml:space="preserve">Dequeue a node from the queue Q and process it. </w:t>
      </w:r>
    </w:p>
    <w:p w:rsidR="00486F6E" w:rsidRPr="00486F6E" w:rsidRDefault="00486F6E" w:rsidP="005B29DF">
      <w:pPr>
        <w:pStyle w:val="ListParagraph"/>
        <w:numPr>
          <w:ilvl w:val="1"/>
          <w:numId w:val="39"/>
        </w:numPr>
        <w:spacing w:line="276" w:lineRule="auto"/>
        <w:jc w:val="both"/>
        <w:rPr>
          <w:sz w:val="24"/>
          <w:szCs w:val="24"/>
        </w:rPr>
      </w:pPr>
      <w:r w:rsidRPr="00486F6E">
        <w:rPr>
          <w:sz w:val="24"/>
          <w:szCs w:val="24"/>
        </w:rPr>
        <w:t xml:space="preserve">For each adjacent node of the dequeued node: </w:t>
      </w:r>
    </w:p>
    <w:p w:rsidR="00486F6E" w:rsidRPr="00486F6E" w:rsidRDefault="00486F6E" w:rsidP="005B29DF">
      <w:pPr>
        <w:pStyle w:val="ListParagraph"/>
        <w:spacing w:line="276" w:lineRule="auto"/>
        <w:ind w:left="720" w:firstLine="720"/>
        <w:jc w:val="both"/>
        <w:rPr>
          <w:sz w:val="24"/>
          <w:szCs w:val="24"/>
        </w:rPr>
      </w:pPr>
      <w:r w:rsidRPr="00486F6E">
        <w:rPr>
          <w:sz w:val="24"/>
          <w:szCs w:val="24"/>
        </w:rPr>
        <w:t>i. If the adjacent node has not been visited, mark it as visited and enqueue it into the queue Q.</w:t>
      </w:r>
    </w:p>
    <w:p w:rsidR="00486F6E" w:rsidRDefault="00486F6E" w:rsidP="005B29DF">
      <w:pPr>
        <w:spacing w:line="276" w:lineRule="auto"/>
        <w:jc w:val="both"/>
        <w:rPr>
          <w:sz w:val="24"/>
          <w:szCs w:val="24"/>
        </w:rPr>
      </w:pPr>
    </w:p>
    <w:p w:rsidR="00302F59" w:rsidRDefault="00302F59" w:rsidP="00302F59">
      <w:pPr>
        <w:pStyle w:val="NormalWeb"/>
        <w:shd w:val="clear" w:color="auto" w:fill="FFFFFF"/>
        <w:spacing w:before="0" w:beforeAutospacing="0" w:after="0" w:afterAutospacing="0" w:line="276" w:lineRule="auto"/>
        <w:textAlignment w:val="baseline"/>
        <w:rPr>
          <w:shd w:val="clear" w:color="auto" w:fill="FFFFFF"/>
        </w:rPr>
      </w:pPr>
    </w:p>
    <w:p w:rsidR="00302F59" w:rsidRDefault="00302F59" w:rsidP="00302F59">
      <w:pPr>
        <w:jc w:val="both"/>
        <w:rPr>
          <w:b/>
          <w:sz w:val="24"/>
        </w:rPr>
      </w:pPr>
      <w:r>
        <w:rPr>
          <w:b/>
          <w:sz w:val="24"/>
        </w:rPr>
        <w:t>Observations:</w:t>
      </w:r>
    </w:p>
    <w:p w:rsidR="00302F59" w:rsidRDefault="00302F59" w:rsidP="00302F59">
      <w:pPr>
        <w:jc w:val="both"/>
        <w:rPr>
          <w:bCs/>
          <w:sz w:val="24"/>
        </w:rPr>
      </w:pPr>
      <w:r w:rsidRPr="004578C3">
        <w:rPr>
          <w:bCs/>
          <w:sz w:val="24"/>
        </w:rPr>
        <w:t xml:space="preserve">Write observation based on </w:t>
      </w:r>
      <w:r w:rsidR="00486F6E">
        <w:rPr>
          <w:bCs/>
          <w:sz w:val="24"/>
        </w:rPr>
        <w:t>output of algorithm that which node of graph is traversed first in BFS and DFS.</w:t>
      </w:r>
    </w:p>
    <w:p w:rsidR="00302F59" w:rsidRDefault="00302F59" w:rsidP="00302F59">
      <w:pPr>
        <w:jc w:val="both"/>
        <w:rPr>
          <w:b/>
          <w:sz w:val="24"/>
        </w:rPr>
      </w:pPr>
      <w:r>
        <w:rPr>
          <w:b/>
          <w:sz w:val="24"/>
        </w:rPr>
        <w:lastRenderedPageBreak/>
        <w:t>Result</w:t>
      </w:r>
    </w:p>
    <w:p w:rsidR="00302F59" w:rsidRPr="00A30372" w:rsidRDefault="00302F59" w:rsidP="00302F59">
      <w:pPr>
        <w:jc w:val="both"/>
        <w:rPr>
          <w:bCs/>
          <w:sz w:val="24"/>
        </w:rPr>
      </w:pPr>
      <w:r w:rsidRPr="00A30372">
        <w:rPr>
          <w:bCs/>
          <w:sz w:val="24"/>
        </w:rPr>
        <w:t xml:space="preserve">Write output of your program </w:t>
      </w:r>
    </w:p>
    <w:p w:rsidR="00302F59" w:rsidRDefault="00302F59" w:rsidP="00302F59">
      <w:pPr>
        <w:jc w:val="both"/>
        <w:rPr>
          <w:b/>
          <w:bCs/>
          <w:sz w:val="24"/>
          <w:szCs w:val="24"/>
        </w:rPr>
      </w:pPr>
    </w:p>
    <w:p w:rsidR="00302F59" w:rsidRDefault="00302F59" w:rsidP="00302F59">
      <w:pPr>
        <w:jc w:val="both"/>
        <w:rPr>
          <w:b/>
          <w:sz w:val="24"/>
        </w:rPr>
      </w:pPr>
    </w:p>
    <w:p w:rsidR="00302F59" w:rsidRDefault="00302F59" w:rsidP="00302F59">
      <w:pPr>
        <w:jc w:val="both"/>
        <w:rPr>
          <w:b/>
          <w:sz w:val="24"/>
        </w:rPr>
      </w:pPr>
    </w:p>
    <w:p w:rsidR="00302F59" w:rsidRDefault="00302F59" w:rsidP="00302F59">
      <w:pPr>
        <w:jc w:val="both"/>
      </w:pPr>
      <w:r>
        <w:rPr>
          <w:b/>
          <w:sz w:val="24"/>
        </w:rPr>
        <w:t xml:space="preserve">Conclusion: </w:t>
      </w:r>
    </w:p>
    <w:p w:rsidR="00302F59" w:rsidRDefault="00302F59" w:rsidP="00302F59">
      <w:pPr>
        <w:jc w:val="both"/>
        <w:rPr>
          <w:b/>
          <w:sz w:val="24"/>
        </w:rPr>
      </w:pPr>
    </w:p>
    <w:p w:rsidR="00302F59" w:rsidRDefault="00302F59" w:rsidP="00302F59">
      <w:pPr>
        <w:jc w:val="both"/>
        <w:rPr>
          <w:b/>
          <w:sz w:val="24"/>
        </w:rPr>
      </w:pPr>
    </w:p>
    <w:p w:rsidR="00302F59" w:rsidRDefault="00302F59" w:rsidP="00302F59">
      <w:pPr>
        <w:jc w:val="both"/>
        <w:rPr>
          <w:b/>
          <w:sz w:val="24"/>
        </w:rPr>
      </w:pPr>
    </w:p>
    <w:p w:rsidR="00302F59" w:rsidRDefault="00302F59" w:rsidP="00302F59">
      <w:pPr>
        <w:jc w:val="both"/>
        <w:rPr>
          <w:b/>
          <w:sz w:val="24"/>
        </w:rPr>
      </w:pPr>
    </w:p>
    <w:p w:rsidR="00347C2E" w:rsidRDefault="00347C2E" w:rsidP="00302F59">
      <w:pPr>
        <w:jc w:val="both"/>
        <w:rPr>
          <w:b/>
          <w:sz w:val="24"/>
        </w:rPr>
      </w:pPr>
    </w:p>
    <w:p w:rsidR="00302F59" w:rsidRDefault="00302F59" w:rsidP="00302F59">
      <w:pPr>
        <w:jc w:val="both"/>
      </w:pPr>
      <w:r>
        <w:rPr>
          <w:b/>
          <w:sz w:val="24"/>
        </w:rPr>
        <w:t xml:space="preserve">Quiz: </w:t>
      </w:r>
    </w:p>
    <w:p w:rsidR="00302F59" w:rsidRPr="0008680F" w:rsidRDefault="00347C2E" w:rsidP="00D762F9">
      <w:pPr>
        <w:numPr>
          <w:ilvl w:val="0"/>
          <w:numId w:val="38"/>
        </w:numPr>
        <w:jc w:val="both"/>
      </w:pPr>
      <w:r w:rsidRPr="00347C2E">
        <w:rPr>
          <w:sz w:val="24"/>
        </w:rPr>
        <w:t>What data structure is typically used in the iterative implementation of DFS</w:t>
      </w:r>
      <w:r>
        <w:rPr>
          <w:sz w:val="24"/>
        </w:rPr>
        <w:t xml:space="preserve"> and BFS</w:t>
      </w:r>
      <w:r w:rsidRPr="00347C2E">
        <w:rPr>
          <w:sz w:val="24"/>
        </w:rPr>
        <w:t>?</w:t>
      </w:r>
    </w:p>
    <w:p w:rsidR="00302F59" w:rsidRPr="0008680F" w:rsidRDefault="00302F59" w:rsidP="00302F59">
      <w:pPr>
        <w:jc w:val="both"/>
        <w:rPr>
          <w:b/>
          <w:bCs/>
          <w:sz w:val="24"/>
        </w:rPr>
      </w:pPr>
      <w:r w:rsidRPr="0008680F">
        <w:rPr>
          <w:b/>
          <w:bCs/>
          <w:sz w:val="24"/>
        </w:rPr>
        <w:t>Answer:</w:t>
      </w:r>
    </w:p>
    <w:p w:rsidR="00302F59" w:rsidRDefault="00302F59" w:rsidP="00302F59">
      <w:pPr>
        <w:jc w:val="both"/>
        <w:rPr>
          <w:sz w:val="24"/>
        </w:rPr>
      </w:pPr>
    </w:p>
    <w:p w:rsidR="00302F59" w:rsidRDefault="00302F59" w:rsidP="00302F59">
      <w:pPr>
        <w:jc w:val="both"/>
        <w:rPr>
          <w:sz w:val="24"/>
        </w:rPr>
      </w:pPr>
    </w:p>
    <w:p w:rsidR="00302F59" w:rsidRPr="0008680F" w:rsidRDefault="00347C2E" w:rsidP="00D762F9">
      <w:pPr>
        <w:numPr>
          <w:ilvl w:val="0"/>
          <w:numId w:val="38"/>
        </w:numPr>
        <w:jc w:val="both"/>
      </w:pPr>
      <w:r w:rsidRPr="00347C2E">
        <w:rPr>
          <w:sz w:val="24"/>
        </w:rPr>
        <w:t>What is the time complexity of DFS on a graph with V vertices and E edges?</w:t>
      </w:r>
    </w:p>
    <w:p w:rsidR="00302F59" w:rsidRDefault="00302F59" w:rsidP="00302F59">
      <w:pPr>
        <w:jc w:val="both"/>
        <w:rPr>
          <w:b/>
          <w:bCs/>
          <w:sz w:val="24"/>
        </w:rPr>
      </w:pPr>
      <w:r w:rsidRPr="0008680F">
        <w:rPr>
          <w:b/>
          <w:bCs/>
          <w:sz w:val="24"/>
        </w:rPr>
        <w:t>Answer:</w:t>
      </w:r>
    </w:p>
    <w:p w:rsidR="00302F59" w:rsidRDefault="00302F59" w:rsidP="00302F59">
      <w:pPr>
        <w:jc w:val="both"/>
        <w:rPr>
          <w:b/>
          <w:bCs/>
          <w:sz w:val="24"/>
        </w:rPr>
      </w:pPr>
    </w:p>
    <w:p w:rsidR="00302F59" w:rsidRDefault="00302F59" w:rsidP="00302F59">
      <w:pPr>
        <w:jc w:val="both"/>
        <w:rPr>
          <w:b/>
          <w:bCs/>
          <w:sz w:val="24"/>
        </w:rPr>
      </w:pPr>
    </w:p>
    <w:p w:rsidR="00302F59" w:rsidRDefault="00302F59" w:rsidP="00302F59">
      <w:pPr>
        <w:jc w:val="both"/>
        <w:rPr>
          <w:b/>
          <w:bCs/>
          <w:sz w:val="24"/>
        </w:rPr>
      </w:pPr>
    </w:p>
    <w:p w:rsidR="00347C2E" w:rsidRPr="0008680F" w:rsidRDefault="00347C2E" w:rsidP="00D762F9">
      <w:pPr>
        <w:numPr>
          <w:ilvl w:val="0"/>
          <w:numId w:val="38"/>
        </w:numPr>
        <w:jc w:val="both"/>
      </w:pPr>
      <w:r w:rsidRPr="00347C2E">
        <w:rPr>
          <w:sz w:val="24"/>
        </w:rPr>
        <w:t xml:space="preserve">What is the time complexity of </w:t>
      </w:r>
      <w:r>
        <w:rPr>
          <w:sz w:val="24"/>
        </w:rPr>
        <w:t>B</w:t>
      </w:r>
      <w:r w:rsidRPr="00347C2E">
        <w:rPr>
          <w:sz w:val="24"/>
        </w:rPr>
        <w:t>FS on a graph with V vertices and E edges?</w:t>
      </w:r>
    </w:p>
    <w:p w:rsidR="00347C2E" w:rsidRDefault="00347C2E" w:rsidP="00347C2E">
      <w:pPr>
        <w:jc w:val="both"/>
        <w:rPr>
          <w:b/>
          <w:bCs/>
          <w:sz w:val="24"/>
        </w:rPr>
      </w:pPr>
      <w:r w:rsidRPr="0008680F">
        <w:rPr>
          <w:b/>
          <w:bCs/>
          <w:sz w:val="24"/>
        </w:rPr>
        <w:t>Answer:</w:t>
      </w:r>
    </w:p>
    <w:p w:rsidR="00302F59" w:rsidRDefault="00302F59" w:rsidP="00302F59">
      <w:pPr>
        <w:jc w:val="both"/>
        <w:rPr>
          <w:b/>
          <w:bCs/>
          <w:sz w:val="24"/>
        </w:rPr>
      </w:pPr>
    </w:p>
    <w:p w:rsidR="00302F59" w:rsidRDefault="00302F59" w:rsidP="00302F59">
      <w:pPr>
        <w:jc w:val="both"/>
        <w:rPr>
          <w:b/>
          <w:bCs/>
          <w:sz w:val="24"/>
        </w:rPr>
      </w:pPr>
    </w:p>
    <w:p w:rsidR="00302F59" w:rsidRDefault="00302F59" w:rsidP="00302F59">
      <w:pPr>
        <w:jc w:val="both"/>
        <w:rPr>
          <w:sz w:val="24"/>
        </w:rPr>
      </w:pPr>
    </w:p>
    <w:p w:rsidR="00302F59" w:rsidRPr="00301C69" w:rsidRDefault="00301C69" w:rsidP="00D762F9">
      <w:pPr>
        <w:numPr>
          <w:ilvl w:val="0"/>
          <w:numId w:val="38"/>
        </w:numPr>
        <w:jc w:val="both"/>
        <w:rPr>
          <w:sz w:val="24"/>
        </w:rPr>
      </w:pPr>
      <w:r w:rsidRPr="00301C69">
        <w:rPr>
          <w:sz w:val="24"/>
        </w:rPr>
        <w:t>In which order are nodes visited in a typical implementation of BFS?</w:t>
      </w:r>
    </w:p>
    <w:p w:rsidR="00302F59" w:rsidRDefault="00302F59" w:rsidP="00302F59">
      <w:pPr>
        <w:jc w:val="both"/>
        <w:rPr>
          <w:b/>
          <w:bCs/>
          <w:sz w:val="24"/>
        </w:rPr>
      </w:pPr>
      <w:r w:rsidRPr="0008680F">
        <w:rPr>
          <w:b/>
          <w:bCs/>
          <w:sz w:val="24"/>
        </w:rPr>
        <w:t>Answer:</w:t>
      </w:r>
    </w:p>
    <w:p w:rsidR="00302F59" w:rsidRDefault="00302F59" w:rsidP="00302F59">
      <w:pPr>
        <w:jc w:val="both"/>
        <w:rPr>
          <w:sz w:val="24"/>
        </w:rPr>
      </w:pPr>
    </w:p>
    <w:p w:rsidR="00302F59" w:rsidRDefault="00302F59" w:rsidP="00302F59">
      <w:pPr>
        <w:jc w:val="both"/>
        <w:rPr>
          <w:sz w:val="24"/>
        </w:rPr>
      </w:pPr>
    </w:p>
    <w:p w:rsidR="00302F59" w:rsidRDefault="00302F59" w:rsidP="00302F59">
      <w:pPr>
        <w:pStyle w:val="Heading1"/>
        <w:spacing w:line="276" w:lineRule="auto"/>
        <w:ind w:left="0" w:firstLine="0"/>
        <w:rPr>
          <w:bCs w:val="0"/>
          <w:sz w:val="24"/>
        </w:rPr>
      </w:pPr>
      <w:r>
        <w:rPr>
          <w:bCs w:val="0"/>
          <w:sz w:val="24"/>
        </w:rPr>
        <w:t xml:space="preserve">Suggested Reference: </w:t>
      </w:r>
    </w:p>
    <w:p w:rsidR="00302F59" w:rsidRDefault="00302F59" w:rsidP="00D762F9">
      <w:pPr>
        <w:pStyle w:val="Heading1"/>
        <w:numPr>
          <w:ilvl w:val="3"/>
          <w:numId w:val="38"/>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302F59" w:rsidRDefault="00302F59" w:rsidP="00D762F9">
      <w:pPr>
        <w:pStyle w:val="Heading1"/>
        <w:numPr>
          <w:ilvl w:val="3"/>
          <w:numId w:val="38"/>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302F59" w:rsidRDefault="00302F59" w:rsidP="00302F59">
      <w:pPr>
        <w:pStyle w:val="Heading1"/>
        <w:spacing w:line="276" w:lineRule="auto"/>
        <w:jc w:val="both"/>
        <w:rPr>
          <w:b w:val="0"/>
          <w:bCs w:val="0"/>
          <w:sz w:val="24"/>
          <w:szCs w:val="24"/>
        </w:rPr>
      </w:pPr>
    </w:p>
    <w:p w:rsidR="00302F59" w:rsidRDefault="00302F59" w:rsidP="00302F59">
      <w:pPr>
        <w:pStyle w:val="Heading1"/>
        <w:spacing w:line="276" w:lineRule="auto"/>
        <w:ind w:left="0" w:firstLine="0"/>
        <w:rPr>
          <w:b w:val="0"/>
          <w:bCs w:val="0"/>
          <w:sz w:val="24"/>
        </w:rPr>
      </w:pPr>
      <w:r>
        <w:rPr>
          <w:bCs w:val="0"/>
          <w:sz w:val="24"/>
        </w:rPr>
        <w:t xml:space="preserve">References used by the students: </w:t>
      </w:r>
    </w:p>
    <w:p w:rsidR="00302F59" w:rsidRDefault="00302F59" w:rsidP="00302F59">
      <w:pPr>
        <w:pStyle w:val="Heading1"/>
        <w:spacing w:line="276" w:lineRule="auto"/>
        <w:ind w:left="0" w:firstLine="0"/>
        <w:rPr>
          <w:b w:val="0"/>
          <w:bCs w:val="0"/>
          <w:sz w:val="24"/>
        </w:rPr>
      </w:pPr>
    </w:p>
    <w:p w:rsidR="00302F59" w:rsidRDefault="00302F59" w:rsidP="00302F59">
      <w:pPr>
        <w:pStyle w:val="Heading1"/>
        <w:spacing w:line="276" w:lineRule="auto"/>
        <w:ind w:left="0" w:firstLine="0"/>
        <w:rPr>
          <w:b w:val="0"/>
          <w:bCs w:val="0"/>
          <w:sz w:val="24"/>
        </w:rPr>
      </w:pPr>
    </w:p>
    <w:p w:rsidR="00302F59" w:rsidRDefault="00302F59" w:rsidP="00302F59">
      <w:pPr>
        <w:pStyle w:val="Heading1"/>
        <w:spacing w:line="276" w:lineRule="auto"/>
        <w:ind w:left="0" w:firstLine="0"/>
      </w:pPr>
      <w:r>
        <w:rPr>
          <w:sz w:val="24"/>
        </w:rPr>
        <w:t>Rubric wise marks obtained:</w:t>
      </w:r>
    </w:p>
    <w:p w:rsidR="00302F59" w:rsidRDefault="00302F59" w:rsidP="00302F59">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302F59" w:rsidTr="00CB2E6A">
        <w:trPr>
          <w:trHeight w:val="856"/>
        </w:trPr>
        <w:tc>
          <w:tcPr>
            <w:tcW w:w="1193" w:type="dxa"/>
            <w:vMerge w:val="restart"/>
            <w:tcBorders>
              <w:top w:val="single" w:sz="4" w:space="0" w:color="00000A"/>
              <w:left w:val="single" w:sz="4" w:space="0" w:color="00000A"/>
              <w:right w:val="single" w:sz="4" w:space="0" w:color="00000A"/>
            </w:tcBorders>
          </w:tcPr>
          <w:p w:rsidR="00302F59" w:rsidRDefault="00302F59"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302F59" w:rsidRDefault="00302F59" w:rsidP="00CB2E6A">
            <w:pPr>
              <w:pStyle w:val="Heading1"/>
              <w:spacing w:line="276" w:lineRule="auto"/>
              <w:ind w:left="0" w:firstLine="0"/>
              <w:jc w:val="center"/>
              <w:rPr>
                <w:sz w:val="24"/>
              </w:rPr>
            </w:pPr>
            <w:r>
              <w:rPr>
                <w:sz w:val="24"/>
              </w:rPr>
              <w:t>Understanding of problem</w:t>
            </w:r>
          </w:p>
          <w:p w:rsidR="00302F59" w:rsidRDefault="00302F59"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302F59" w:rsidRDefault="00302F59" w:rsidP="00CB2E6A">
            <w:pPr>
              <w:pStyle w:val="Heading1"/>
              <w:spacing w:line="276" w:lineRule="auto"/>
              <w:ind w:left="0" w:firstLine="0"/>
              <w:jc w:val="center"/>
              <w:rPr>
                <w:sz w:val="24"/>
              </w:rPr>
            </w:pPr>
            <w:r>
              <w:rPr>
                <w:sz w:val="24"/>
              </w:rPr>
              <w:t>Program Implementation</w:t>
            </w:r>
          </w:p>
          <w:p w:rsidR="00302F59" w:rsidRDefault="00302F59"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302F59" w:rsidRDefault="00302F59" w:rsidP="00CB2E6A">
            <w:pPr>
              <w:pStyle w:val="Heading1"/>
              <w:spacing w:line="276" w:lineRule="auto"/>
              <w:ind w:left="0" w:firstLine="0"/>
              <w:jc w:val="center"/>
              <w:rPr>
                <w:sz w:val="24"/>
              </w:rPr>
            </w:pPr>
            <w:r>
              <w:rPr>
                <w:sz w:val="24"/>
              </w:rPr>
              <w:t>Documentation &amp;Timely Submission</w:t>
            </w:r>
          </w:p>
          <w:p w:rsidR="00302F59" w:rsidRDefault="00302F59"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302F59" w:rsidRDefault="00302F59" w:rsidP="00CB2E6A">
            <w:pPr>
              <w:pStyle w:val="Heading1"/>
              <w:spacing w:line="276" w:lineRule="auto"/>
              <w:ind w:left="0" w:firstLine="0"/>
              <w:jc w:val="center"/>
              <w:rPr>
                <w:sz w:val="24"/>
                <w:szCs w:val="24"/>
              </w:rPr>
            </w:pPr>
            <w:r>
              <w:rPr>
                <w:sz w:val="24"/>
                <w:szCs w:val="24"/>
              </w:rPr>
              <w:t>Total</w:t>
            </w:r>
          </w:p>
          <w:p w:rsidR="00302F59" w:rsidRDefault="00302F59" w:rsidP="00CB2E6A">
            <w:pPr>
              <w:pStyle w:val="Heading1"/>
              <w:spacing w:line="276" w:lineRule="auto"/>
              <w:ind w:left="0" w:firstLine="0"/>
              <w:jc w:val="center"/>
            </w:pPr>
            <w:r>
              <w:rPr>
                <w:sz w:val="24"/>
                <w:szCs w:val="24"/>
              </w:rPr>
              <w:t>(10)</w:t>
            </w:r>
          </w:p>
        </w:tc>
      </w:tr>
      <w:tr w:rsidR="00302F59" w:rsidTr="00CB2E6A">
        <w:trPr>
          <w:trHeight w:val="403"/>
        </w:trPr>
        <w:tc>
          <w:tcPr>
            <w:tcW w:w="1193" w:type="dxa"/>
            <w:vMerge/>
            <w:tcBorders>
              <w:left w:val="single" w:sz="4" w:space="0" w:color="00000A"/>
              <w:bottom w:val="single" w:sz="4" w:space="0" w:color="00000A"/>
              <w:right w:val="single" w:sz="4" w:space="0" w:color="00000A"/>
            </w:tcBorders>
          </w:tcPr>
          <w:p w:rsidR="00302F59" w:rsidRDefault="00302F59"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302F59" w:rsidRDefault="00302F59" w:rsidP="00CB2E6A">
            <w:pPr>
              <w:pStyle w:val="Heading1"/>
              <w:spacing w:line="276" w:lineRule="auto"/>
              <w:ind w:left="0" w:firstLine="0"/>
              <w:jc w:val="center"/>
              <w:rPr>
                <w:sz w:val="17"/>
              </w:rPr>
            </w:pPr>
            <w:r>
              <w:rPr>
                <w:sz w:val="17"/>
              </w:rPr>
              <w:t>Good</w:t>
            </w:r>
          </w:p>
          <w:p w:rsidR="00302F59" w:rsidRDefault="00302F59"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302F59" w:rsidRDefault="00302F59" w:rsidP="00CB2E6A">
            <w:pPr>
              <w:pStyle w:val="Heading1"/>
              <w:spacing w:line="276" w:lineRule="auto"/>
              <w:ind w:left="0" w:firstLine="0"/>
              <w:jc w:val="center"/>
              <w:rPr>
                <w:sz w:val="17"/>
              </w:rPr>
            </w:pPr>
            <w:r>
              <w:rPr>
                <w:sz w:val="17"/>
              </w:rPr>
              <w:t>Avg.</w:t>
            </w:r>
          </w:p>
          <w:p w:rsidR="00302F59" w:rsidRDefault="00302F59"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302F59" w:rsidRDefault="00302F59" w:rsidP="00CB2E6A">
            <w:pPr>
              <w:pStyle w:val="Heading1"/>
              <w:spacing w:line="276" w:lineRule="auto"/>
              <w:ind w:left="0" w:firstLine="0"/>
              <w:jc w:val="center"/>
              <w:rPr>
                <w:sz w:val="17"/>
              </w:rPr>
            </w:pPr>
            <w:r>
              <w:rPr>
                <w:sz w:val="17"/>
              </w:rPr>
              <w:t>Poor</w:t>
            </w:r>
          </w:p>
          <w:p w:rsidR="00302F59" w:rsidRDefault="00302F59"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302F59" w:rsidRDefault="00302F59" w:rsidP="00CB2E6A">
            <w:pPr>
              <w:pStyle w:val="Heading1"/>
              <w:spacing w:line="276" w:lineRule="auto"/>
              <w:ind w:left="0" w:firstLine="0"/>
              <w:jc w:val="center"/>
              <w:rPr>
                <w:sz w:val="17"/>
              </w:rPr>
            </w:pPr>
            <w:r>
              <w:rPr>
                <w:sz w:val="17"/>
              </w:rPr>
              <w:t>Good</w:t>
            </w:r>
          </w:p>
          <w:p w:rsidR="00302F59" w:rsidRDefault="00302F59"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302F59" w:rsidRDefault="00302F59" w:rsidP="00CB2E6A">
            <w:pPr>
              <w:pStyle w:val="Heading1"/>
              <w:spacing w:line="276" w:lineRule="auto"/>
              <w:ind w:left="0" w:firstLine="0"/>
              <w:jc w:val="center"/>
              <w:rPr>
                <w:sz w:val="17"/>
              </w:rPr>
            </w:pPr>
            <w:r>
              <w:rPr>
                <w:sz w:val="17"/>
              </w:rPr>
              <w:t>Avg.</w:t>
            </w:r>
          </w:p>
          <w:p w:rsidR="00302F59" w:rsidRDefault="00302F59"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302F59" w:rsidRDefault="00302F59" w:rsidP="00CB2E6A">
            <w:pPr>
              <w:pStyle w:val="Heading1"/>
              <w:spacing w:line="276" w:lineRule="auto"/>
              <w:ind w:left="0" w:firstLine="0"/>
              <w:jc w:val="center"/>
              <w:rPr>
                <w:sz w:val="17"/>
              </w:rPr>
            </w:pPr>
            <w:r>
              <w:rPr>
                <w:sz w:val="17"/>
              </w:rPr>
              <w:t>Poor</w:t>
            </w:r>
          </w:p>
          <w:p w:rsidR="00302F59" w:rsidRDefault="00302F59"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302F59" w:rsidRDefault="00302F59" w:rsidP="00CB2E6A">
            <w:pPr>
              <w:pStyle w:val="Heading1"/>
              <w:spacing w:line="276" w:lineRule="auto"/>
              <w:ind w:left="0" w:firstLine="0"/>
              <w:jc w:val="center"/>
              <w:rPr>
                <w:sz w:val="17"/>
              </w:rPr>
            </w:pPr>
            <w:r>
              <w:rPr>
                <w:sz w:val="17"/>
              </w:rPr>
              <w:t>Good</w:t>
            </w:r>
          </w:p>
          <w:p w:rsidR="00302F59" w:rsidRDefault="00302F59"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302F59" w:rsidRDefault="00302F59" w:rsidP="00CB2E6A">
            <w:pPr>
              <w:pStyle w:val="Heading1"/>
              <w:spacing w:line="276" w:lineRule="auto"/>
              <w:ind w:left="0" w:firstLine="0"/>
              <w:jc w:val="center"/>
              <w:rPr>
                <w:sz w:val="17"/>
              </w:rPr>
            </w:pPr>
            <w:r>
              <w:rPr>
                <w:sz w:val="17"/>
              </w:rPr>
              <w:t>Avg.</w:t>
            </w:r>
          </w:p>
          <w:p w:rsidR="00302F59" w:rsidRDefault="00302F59"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302F59" w:rsidRDefault="00302F59" w:rsidP="00CB2E6A">
            <w:pPr>
              <w:pStyle w:val="Heading1"/>
              <w:spacing w:line="276" w:lineRule="auto"/>
              <w:ind w:left="0" w:firstLine="0"/>
              <w:jc w:val="center"/>
              <w:rPr>
                <w:sz w:val="17"/>
              </w:rPr>
            </w:pPr>
            <w:r>
              <w:rPr>
                <w:sz w:val="17"/>
              </w:rPr>
              <w:t>Poor</w:t>
            </w:r>
          </w:p>
          <w:p w:rsidR="00302F59" w:rsidRDefault="00302F59"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302F59" w:rsidRDefault="00302F59" w:rsidP="00CB2E6A">
            <w:pPr>
              <w:pStyle w:val="Heading1"/>
              <w:spacing w:line="276" w:lineRule="auto"/>
              <w:ind w:left="0" w:firstLine="0"/>
              <w:rPr>
                <w:sz w:val="17"/>
              </w:rPr>
            </w:pPr>
          </w:p>
        </w:tc>
      </w:tr>
      <w:tr w:rsidR="00302F59" w:rsidTr="00CB2E6A">
        <w:trPr>
          <w:trHeight w:val="403"/>
        </w:trPr>
        <w:tc>
          <w:tcPr>
            <w:tcW w:w="1193" w:type="dxa"/>
            <w:tcBorders>
              <w:top w:val="single" w:sz="4" w:space="0" w:color="00000A"/>
              <w:left w:val="single" w:sz="4" w:space="0" w:color="00000A"/>
              <w:bottom w:val="single" w:sz="4" w:space="0" w:color="00000A"/>
              <w:right w:val="single" w:sz="4" w:space="0" w:color="00000A"/>
            </w:tcBorders>
          </w:tcPr>
          <w:p w:rsidR="00302F59" w:rsidRDefault="00302F59"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302F59" w:rsidRDefault="00302F59" w:rsidP="00CB2E6A">
            <w:pPr>
              <w:pStyle w:val="Heading1"/>
              <w:spacing w:line="276" w:lineRule="auto"/>
              <w:ind w:left="0" w:firstLine="0"/>
              <w:rPr>
                <w:sz w:val="17"/>
              </w:rPr>
            </w:pPr>
          </w:p>
          <w:p w:rsidR="00302F59" w:rsidRDefault="00302F59"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302F59" w:rsidRDefault="00302F59"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302F59" w:rsidRDefault="00302F59"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302F59" w:rsidRDefault="00302F59" w:rsidP="00CB2E6A">
            <w:pPr>
              <w:pStyle w:val="Heading1"/>
              <w:spacing w:line="276" w:lineRule="auto"/>
              <w:ind w:left="0" w:firstLine="0"/>
              <w:rPr>
                <w:sz w:val="17"/>
              </w:rPr>
            </w:pPr>
          </w:p>
        </w:tc>
      </w:tr>
    </w:tbl>
    <w:p w:rsidR="00302F59" w:rsidRDefault="00302F59" w:rsidP="00302F59">
      <w:pPr>
        <w:pStyle w:val="Heading1"/>
        <w:spacing w:line="276" w:lineRule="auto"/>
        <w:ind w:left="0" w:firstLine="0"/>
      </w:pPr>
    </w:p>
    <w:p w:rsidR="00CB2E6A" w:rsidRDefault="00CB2E6A">
      <w:pPr>
        <w:suppressAutoHyphens w:val="0"/>
        <w:rPr>
          <w:b/>
          <w:bCs/>
        </w:rPr>
      </w:pPr>
      <w:r>
        <w:br w:type="page"/>
      </w:r>
    </w:p>
    <w:p w:rsidR="00CB2E6A" w:rsidRDefault="00CB2E6A" w:rsidP="00CB2E6A">
      <w:pPr>
        <w:jc w:val="center"/>
      </w:pPr>
      <w:r>
        <w:rPr>
          <w:b/>
          <w:sz w:val="28"/>
        </w:rPr>
        <w:lastRenderedPageBreak/>
        <w:t>Experiment No: 1</w:t>
      </w:r>
      <w:r w:rsidR="004E1646">
        <w:rPr>
          <w:b/>
          <w:sz w:val="28"/>
        </w:rPr>
        <w:t>6</w:t>
      </w:r>
    </w:p>
    <w:p w:rsidR="00CB2E6A" w:rsidRDefault="00CB2E6A" w:rsidP="00CB2E6A">
      <w:pPr>
        <w:jc w:val="both"/>
      </w:pPr>
    </w:p>
    <w:p w:rsidR="00CB2E6A" w:rsidRDefault="00CB2E6A" w:rsidP="00CB2E6A">
      <w:pPr>
        <w:jc w:val="both"/>
        <w:rPr>
          <w:sz w:val="24"/>
          <w:szCs w:val="24"/>
        </w:rPr>
      </w:pPr>
      <w:r w:rsidRPr="00CB2E6A">
        <w:rPr>
          <w:sz w:val="24"/>
          <w:szCs w:val="24"/>
        </w:rPr>
        <w:t>Implement Rabin-Karp string matching algorithm.</w:t>
      </w:r>
    </w:p>
    <w:p w:rsidR="00CB2E6A" w:rsidRPr="00CB2E6A" w:rsidRDefault="00CB2E6A" w:rsidP="00CB2E6A">
      <w:pPr>
        <w:jc w:val="both"/>
        <w:rPr>
          <w:b/>
          <w:sz w:val="24"/>
          <w:szCs w:val="24"/>
        </w:rPr>
      </w:pPr>
    </w:p>
    <w:p w:rsidR="00CB2E6A" w:rsidRDefault="00CB2E6A" w:rsidP="00CB2E6A">
      <w:pPr>
        <w:jc w:val="both"/>
      </w:pPr>
      <w:r>
        <w:rPr>
          <w:b/>
          <w:sz w:val="24"/>
        </w:rPr>
        <w:t>Date:</w:t>
      </w:r>
    </w:p>
    <w:p w:rsidR="00CB2E6A" w:rsidRDefault="00CB2E6A" w:rsidP="00CB2E6A">
      <w:pPr>
        <w:jc w:val="both"/>
        <w:rPr>
          <w:b/>
          <w:sz w:val="24"/>
        </w:rPr>
      </w:pPr>
    </w:p>
    <w:p w:rsidR="00CB2E6A" w:rsidRPr="005A004B" w:rsidRDefault="00CB2E6A" w:rsidP="00CB2E6A">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CB2E6A" w:rsidRDefault="00CB2E6A" w:rsidP="00CB2E6A">
      <w:pPr>
        <w:jc w:val="both"/>
        <w:rPr>
          <w:b/>
          <w:w w:val="110"/>
        </w:rPr>
      </w:pPr>
    </w:p>
    <w:p w:rsidR="00CB2E6A" w:rsidRDefault="00CB2E6A" w:rsidP="00CB2E6A">
      <w:pPr>
        <w:jc w:val="both"/>
      </w:pPr>
      <w:r>
        <w:rPr>
          <w:b/>
          <w:sz w:val="24"/>
        </w:rPr>
        <w:t>Relevant CO: CO4</w:t>
      </w:r>
    </w:p>
    <w:p w:rsidR="00CB2E6A" w:rsidRDefault="00CB2E6A" w:rsidP="00CB2E6A">
      <w:pPr>
        <w:jc w:val="both"/>
        <w:rPr>
          <w:b/>
          <w:sz w:val="24"/>
        </w:rPr>
      </w:pPr>
    </w:p>
    <w:p w:rsidR="00CB2E6A" w:rsidRDefault="00CB2E6A" w:rsidP="00CB2E6A">
      <w:pPr>
        <w:jc w:val="both"/>
        <w:rPr>
          <w:sz w:val="24"/>
        </w:rPr>
      </w:pPr>
      <w:r>
        <w:rPr>
          <w:b/>
          <w:sz w:val="24"/>
        </w:rPr>
        <w:t>Objectives:</w:t>
      </w:r>
      <w:r>
        <w:rPr>
          <w:b/>
          <w:sz w:val="24"/>
        </w:rPr>
        <w:tab/>
      </w:r>
      <w:r w:rsidRPr="006A5142">
        <w:rPr>
          <w:sz w:val="24"/>
        </w:rPr>
        <w:t>(a)</w:t>
      </w:r>
      <w:r>
        <w:rPr>
          <w:sz w:val="24"/>
        </w:rPr>
        <w:t xml:space="preserve"> </w:t>
      </w:r>
      <w:r w:rsidR="009B7EAE">
        <w:rPr>
          <w:sz w:val="24"/>
        </w:rPr>
        <w:t>F</w:t>
      </w:r>
      <w:r w:rsidRPr="00CB2E6A">
        <w:rPr>
          <w:sz w:val="24"/>
        </w:rPr>
        <w:t>ind all occurrences of a pattern in a given text</w:t>
      </w:r>
      <w:r>
        <w:rPr>
          <w:sz w:val="24"/>
        </w:rPr>
        <w:t>.</w:t>
      </w:r>
    </w:p>
    <w:p w:rsidR="00CB2E6A" w:rsidRPr="006A5142" w:rsidRDefault="00CB2E6A" w:rsidP="00CB2E6A">
      <w:pPr>
        <w:ind w:left="1440"/>
        <w:jc w:val="both"/>
      </w:pPr>
      <w:r>
        <w:rPr>
          <w:sz w:val="24"/>
        </w:rPr>
        <w:t xml:space="preserve">(b) </w:t>
      </w:r>
      <w:r w:rsidR="009B7EAE">
        <w:rPr>
          <w:sz w:val="24"/>
        </w:rPr>
        <w:t>I</w:t>
      </w:r>
      <w:r w:rsidRPr="00CB2E6A">
        <w:rPr>
          <w:sz w:val="24"/>
        </w:rPr>
        <w:t>mprove the performance of the brute force algorithm</w:t>
      </w:r>
      <w:r w:rsidR="009B7EAE">
        <w:rPr>
          <w:sz w:val="24"/>
        </w:rPr>
        <w:t>.</w:t>
      </w:r>
    </w:p>
    <w:p w:rsidR="00CB2E6A" w:rsidRPr="006A5142" w:rsidRDefault="00CB2E6A" w:rsidP="00CB2E6A">
      <w:pPr>
        <w:jc w:val="both"/>
      </w:pPr>
      <w:r>
        <w:rPr>
          <w:sz w:val="24"/>
        </w:rPr>
        <w:tab/>
      </w:r>
      <w:r>
        <w:rPr>
          <w:sz w:val="24"/>
        </w:rPr>
        <w:tab/>
        <w:t>(c</w:t>
      </w:r>
      <w:r w:rsidRPr="006A5142">
        <w:rPr>
          <w:sz w:val="24"/>
        </w:rPr>
        <w:t xml:space="preserve">) </w:t>
      </w:r>
      <w:r w:rsidR="009B7EAE">
        <w:rPr>
          <w:sz w:val="24"/>
        </w:rPr>
        <w:t>Find</w:t>
      </w:r>
      <w:r w:rsidRPr="00CB2E6A">
        <w:rPr>
          <w:sz w:val="24"/>
        </w:rPr>
        <w:t xml:space="preserve"> </w:t>
      </w:r>
      <w:r w:rsidR="009B7EAE" w:rsidRPr="00CB2E6A">
        <w:rPr>
          <w:sz w:val="24"/>
        </w:rPr>
        <w:t>a pattern in a given text</w:t>
      </w:r>
      <w:r w:rsidR="009B7EAE">
        <w:rPr>
          <w:sz w:val="24"/>
        </w:rPr>
        <w:t xml:space="preserve"> with less ti</w:t>
      </w:r>
      <w:r w:rsidRPr="00CB2E6A">
        <w:rPr>
          <w:sz w:val="24"/>
        </w:rPr>
        <w:t>me complexity in the average case</w:t>
      </w:r>
      <w:r w:rsidR="009B7EAE">
        <w:rPr>
          <w:sz w:val="24"/>
        </w:rPr>
        <w:t>.</w:t>
      </w:r>
    </w:p>
    <w:p w:rsidR="00CB2E6A" w:rsidRDefault="00CB2E6A" w:rsidP="00CB2E6A">
      <w:pPr>
        <w:jc w:val="both"/>
        <w:rPr>
          <w:b/>
          <w:sz w:val="24"/>
        </w:rPr>
      </w:pPr>
    </w:p>
    <w:p w:rsidR="00CB2E6A" w:rsidRDefault="00CB2E6A" w:rsidP="00CB2E6A">
      <w:pPr>
        <w:jc w:val="both"/>
      </w:pPr>
      <w:r>
        <w:rPr>
          <w:b/>
          <w:sz w:val="24"/>
        </w:rPr>
        <w:t xml:space="preserve">Equipment/Instruments: </w:t>
      </w:r>
      <w:r>
        <w:rPr>
          <w:sz w:val="24"/>
        </w:rPr>
        <w:t xml:space="preserve">Computer System, Any C language editor </w:t>
      </w:r>
    </w:p>
    <w:p w:rsidR="00CB2E6A" w:rsidRDefault="00CB2E6A" w:rsidP="00CB2E6A">
      <w:pPr>
        <w:jc w:val="both"/>
        <w:rPr>
          <w:b/>
          <w:sz w:val="24"/>
        </w:rPr>
      </w:pPr>
    </w:p>
    <w:p w:rsidR="00CB2E6A" w:rsidRDefault="00CB2E6A" w:rsidP="00CB2E6A">
      <w:pPr>
        <w:jc w:val="both"/>
        <w:rPr>
          <w:b/>
          <w:sz w:val="24"/>
        </w:rPr>
      </w:pPr>
      <w:r>
        <w:rPr>
          <w:b/>
          <w:sz w:val="24"/>
        </w:rPr>
        <w:t>Theory:</w:t>
      </w:r>
    </w:p>
    <w:p w:rsidR="00F412E3" w:rsidRDefault="00F412E3" w:rsidP="00CB2E6A">
      <w:pPr>
        <w:jc w:val="both"/>
        <w:rPr>
          <w:sz w:val="24"/>
          <w:szCs w:val="24"/>
        </w:rPr>
      </w:pPr>
      <w:r w:rsidRPr="00F412E3">
        <w:rPr>
          <w:sz w:val="24"/>
          <w:szCs w:val="24"/>
        </w:rPr>
        <w:t>It is a string searching algorithm that is named after its authors Richard M. Carp and Michael O. Rabin.</w:t>
      </w:r>
      <w:r w:rsidR="005B29DF">
        <w:rPr>
          <w:sz w:val="24"/>
          <w:szCs w:val="24"/>
        </w:rPr>
        <w:t xml:space="preserve"> </w:t>
      </w:r>
      <w:r w:rsidRPr="00F412E3">
        <w:rPr>
          <w:sz w:val="24"/>
          <w:szCs w:val="24"/>
        </w:rPr>
        <w:t>This algorithm is used to find all the occurrences of a given pattern ‘P’’ in a given string ‘S’ in O(Ns + Np) time</w:t>
      </w:r>
      <w:r>
        <w:rPr>
          <w:sz w:val="24"/>
          <w:szCs w:val="24"/>
        </w:rPr>
        <w:t xml:space="preserve"> in average case</w:t>
      </w:r>
      <w:r w:rsidRPr="00F412E3">
        <w:rPr>
          <w:sz w:val="24"/>
          <w:szCs w:val="24"/>
        </w:rPr>
        <w:t>, where ‘Ns’ and ‘Np’ are the lengths of ‘S’’ and ‘P’, respectively.</w:t>
      </w:r>
    </w:p>
    <w:p w:rsidR="005B29DF" w:rsidRDefault="005B29DF" w:rsidP="00CB2E6A">
      <w:pPr>
        <w:jc w:val="both"/>
        <w:rPr>
          <w:sz w:val="24"/>
          <w:szCs w:val="24"/>
        </w:rPr>
      </w:pPr>
    </w:p>
    <w:p w:rsidR="00F412E3" w:rsidRPr="00F412E3" w:rsidRDefault="00F412E3" w:rsidP="00F412E3">
      <w:pPr>
        <w:jc w:val="both"/>
        <w:rPr>
          <w:sz w:val="24"/>
          <w:szCs w:val="24"/>
        </w:rPr>
      </w:pPr>
      <w:r w:rsidRPr="00F412E3">
        <w:rPr>
          <w:sz w:val="24"/>
          <w:szCs w:val="24"/>
        </w:rPr>
        <w:t>Let’s take an example to make it more clear.</w:t>
      </w:r>
    </w:p>
    <w:p w:rsidR="00F412E3" w:rsidRPr="001345A4" w:rsidRDefault="00F412E3" w:rsidP="00F412E3">
      <w:pPr>
        <w:jc w:val="both"/>
        <w:rPr>
          <w:sz w:val="24"/>
          <w:szCs w:val="24"/>
        </w:rPr>
      </w:pPr>
      <w:r w:rsidRPr="00F412E3">
        <w:rPr>
          <w:sz w:val="24"/>
          <w:szCs w:val="24"/>
        </w:rPr>
        <w:t>Assume the given string S = “cxyzghxyzvjkxyz” and pattern P = “xyz” and we have to find all the occurrences of ‘P’ in ‘S’.</w:t>
      </w:r>
    </w:p>
    <w:p w:rsidR="00F412E3" w:rsidRDefault="00F412E3" w:rsidP="00F412E3">
      <w:pPr>
        <w:pStyle w:val="NormalWeb"/>
        <w:shd w:val="clear" w:color="auto" w:fill="FFFFFF"/>
        <w:spacing w:before="0" w:beforeAutospacing="0" w:after="0" w:afterAutospacing="0" w:line="276" w:lineRule="auto"/>
        <w:jc w:val="center"/>
        <w:textAlignment w:val="baseline"/>
        <w:rPr>
          <w:shd w:val="clear" w:color="auto" w:fill="FFFFFF"/>
        </w:rPr>
      </w:pPr>
      <w:r>
        <w:rPr>
          <w:noProof/>
          <w:lang w:val="en-IN" w:eastAsia="en-IN"/>
        </w:rPr>
        <w:drawing>
          <wp:inline distT="0" distB="0" distL="0" distR="0">
            <wp:extent cx="2950234" cy="781508"/>
            <wp:effectExtent l="0" t="0" r="0" b="0"/>
            <wp:docPr id="7" name="Picture 7" descr="rabin-kar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in-karp pattern"/>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60980" cy="784355"/>
                    </a:xfrm>
                    <a:prstGeom prst="rect">
                      <a:avLst/>
                    </a:prstGeom>
                    <a:noFill/>
                    <a:ln>
                      <a:noFill/>
                    </a:ln>
                  </pic:spPr>
                </pic:pic>
              </a:graphicData>
            </a:graphic>
          </wp:inline>
        </w:drawing>
      </w:r>
    </w:p>
    <w:p w:rsidR="00F412E3" w:rsidRDefault="00F412E3" w:rsidP="0049600E">
      <w:pPr>
        <w:pStyle w:val="NormalWeb"/>
        <w:shd w:val="clear" w:color="auto" w:fill="FFFFFF"/>
        <w:spacing w:before="0" w:beforeAutospacing="0" w:after="0" w:afterAutospacing="0" w:line="276" w:lineRule="auto"/>
        <w:jc w:val="both"/>
        <w:textAlignment w:val="baseline"/>
        <w:rPr>
          <w:shd w:val="clear" w:color="auto" w:fill="FFFFFF"/>
        </w:rPr>
      </w:pPr>
      <w:r w:rsidRPr="00F412E3">
        <w:rPr>
          <w:shd w:val="clear" w:color="auto" w:fill="FFFFFF"/>
        </w:rPr>
        <w:t>We can see that “xyz” is occurring in “cxyzghxyzvjkxyz” at three positions. So, we have to print that pattern ‘P’ is occurring in string ‘S’ at indices 1, 6, and 12.</w:t>
      </w:r>
    </w:p>
    <w:p w:rsidR="00F412E3" w:rsidRDefault="00F412E3" w:rsidP="0049600E">
      <w:pPr>
        <w:pStyle w:val="NormalWeb"/>
        <w:shd w:val="clear" w:color="auto" w:fill="FFFFFF"/>
        <w:spacing w:before="0" w:beforeAutospacing="0" w:after="0" w:afterAutospacing="0" w:line="276" w:lineRule="auto"/>
        <w:jc w:val="both"/>
        <w:textAlignment w:val="baseline"/>
        <w:rPr>
          <w:shd w:val="clear" w:color="auto" w:fill="FFFFFF"/>
        </w:rPr>
      </w:pPr>
    </w:p>
    <w:p w:rsidR="00F412E3" w:rsidRDefault="00F412E3" w:rsidP="0049600E">
      <w:pPr>
        <w:pStyle w:val="NormalWeb"/>
        <w:shd w:val="clear" w:color="auto" w:fill="FFFFFF"/>
        <w:spacing w:before="0" w:beforeAutospacing="0" w:after="0" w:afterAutospacing="0" w:line="276" w:lineRule="auto"/>
        <w:jc w:val="both"/>
        <w:textAlignment w:val="baseline"/>
        <w:rPr>
          <w:shd w:val="clear" w:color="auto" w:fill="FFFFFF"/>
        </w:rPr>
      </w:pPr>
      <w:r w:rsidRPr="00F412E3">
        <w:rPr>
          <w:shd w:val="clear" w:color="auto" w:fill="FFFFFF"/>
        </w:rPr>
        <w:t>Na</w:t>
      </w:r>
      <w:r>
        <w:rPr>
          <w:shd w:val="clear" w:color="auto" w:fill="FFFFFF"/>
        </w:rPr>
        <w:t xml:space="preserve">ive Pattern Searching (brute force) </w:t>
      </w:r>
      <w:r w:rsidR="00DE2DB0">
        <w:rPr>
          <w:shd w:val="clear" w:color="auto" w:fill="FFFFFF"/>
        </w:rPr>
        <w:t>algorithm s</w:t>
      </w:r>
      <w:r w:rsidR="00DE2DB0" w:rsidRPr="00F412E3">
        <w:rPr>
          <w:shd w:val="clear" w:color="auto" w:fill="FFFFFF"/>
        </w:rPr>
        <w:t>lide</w:t>
      </w:r>
      <w:r w:rsidR="00DE2DB0">
        <w:rPr>
          <w:shd w:val="clear" w:color="auto" w:fill="FFFFFF"/>
        </w:rPr>
        <w:t>s</w:t>
      </w:r>
      <w:r w:rsidR="00DE2DB0" w:rsidRPr="00F412E3">
        <w:rPr>
          <w:shd w:val="clear" w:color="auto" w:fill="FFFFFF"/>
        </w:rPr>
        <w:t xml:space="preserve"> the pattern over text one by one and checks</w:t>
      </w:r>
      <w:r w:rsidRPr="00F412E3">
        <w:rPr>
          <w:shd w:val="clear" w:color="auto" w:fill="FFFFFF"/>
        </w:rPr>
        <w:t xml:space="preserve"> for a match. If a match is found, then slide by 1 again to check for subsequent matches.</w:t>
      </w:r>
      <w:r w:rsidR="00DE2DB0">
        <w:rPr>
          <w:shd w:val="clear" w:color="auto" w:fill="FFFFFF"/>
        </w:rPr>
        <w:t xml:space="preserve"> </w:t>
      </w:r>
      <w:r w:rsidR="0049600E">
        <w:rPr>
          <w:shd w:val="clear" w:color="auto" w:fill="FFFFFF"/>
        </w:rPr>
        <w:t>This approach has a time complexity of</w:t>
      </w:r>
      <w:r w:rsidR="00DE2DB0" w:rsidRPr="00DE2DB0">
        <w:rPr>
          <w:shd w:val="clear" w:color="auto" w:fill="FFFFFF"/>
        </w:rPr>
        <w:t xml:space="preserve"> O(</w:t>
      </w:r>
      <w:r w:rsidR="00DE2DB0">
        <w:rPr>
          <w:shd w:val="clear" w:color="auto" w:fill="FFFFFF"/>
        </w:rPr>
        <w:t>P</w:t>
      </w:r>
      <w:r w:rsidR="00DE2DB0" w:rsidRPr="00DE2DB0">
        <w:rPr>
          <w:shd w:val="clear" w:color="auto" w:fill="FFFFFF"/>
        </w:rPr>
        <w:t>* (</w:t>
      </w:r>
      <w:r w:rsidR="00DE2DB0">
        <w:rPr>
          <w:shd w:val="clear" w:color="auto" w:fill="FFFFFF"/>
        </w:rPr>
        <w:t>S-P</w:t>
      </w:r>
      <w:r w:rsidR="00DE2DB0" w:rsidRPr="00DE2DB0">
        <w:rPr>
          <w:shd w:val="clear" w:color="auto" w:fill="FFFFFF"/>
        </w:rPr>
        <w:t>))</w:t>
      </w:r>
      <w:r w:rsidR="0049600E">
        <w:rPr>
          <w:shd w:val="clear" w:color="auto" w:fill="FFFFFF"/>
        </w:rPr>
        <w:t>.</w:t>
      </w:r>
    </w:p>
    <w:p w:rsidR="0049600E" w:rsidRDefault="0049600E" w:rsidP="0049600E">
      <w:pPr>
        <w:pStyle w:val="NormalWeb"/>
        <w:shd w:val="clear" w:color="auto" w:fill="FFFFFF"/>
        <w:spacing w:before="0" w:beforeAutospacing="0" w:after="0" w:afterAutospacing="0" w:line="276" w:lineRule="auto"/>
        <w:jc w:val="both"/>
        <w:textAlignment w:val="baseline"/>
        <w:rPr>
          <w:shd w:val="clear" w:color="auto" w:fill="FFFFFF"/>
        </w:rPr>
      </w:pPr>
    </w:p>
    <w:p w:rsidR="0049600E" w:rsidRDefault="0049600E" w:rsidP="0049600E">
      <w:pPr>
        <w:pStyle w:val="NormalWeb"/>
        <w:shd w:val="clear" w:color="auto" w:fill="FFFFFF"/>
        <w:spacing w:before="0" w:beforeAutospacing="0" w:after="0" w:afterAutospacing="0" w:line="276" w:lineRule="auto"/>
        <w:jc w:val="both"/>
        <w:textAlignment w:val="baseline"/>
        <w:rPr>
          <w:shd w:val="clear" w:color="auto" w:fill="FFFFFF"/>
        </w:rPr>
      </w:pPr>
      <w:r w:rsidRPr="0049600E">
        <w:rPr>
          <w:shd w:val="clear" w:color="auto" w:fill="FFFFFF"/>
        </w:rPr>
        <w:t xml:space="preserve">The </w:t>
      </w:r>
      <w:r>
        <w:rPr>
          <w:shd w:val="clear" w:color="auto" w:fill="FFFFFF"/>
        </w:rPr>
        <w:t xml:space="preserve">Rabin-Karp </w:t>
      </w:r>
      <w:r w:rsidRPr="0049600E">
        <w:rPr>
          <w:shd w:val="clear" w:color="auto" w:fill="FFFFFF"/>
        </w:rPr>
        <w:t>algorithm starts by computing, at each index of the text, the hash value of the string starting at that particular index with the same length as the pattern. If the hash value of that equals to the hash value of the given pattern, then it does a full match at that particular index.</w:t>
      </w:r>
    </w:p>
    <w:p w:rsidR="0049600E" w:rsidRDefault="0049600E" w:rsidP="0049600E">
      <w:pPr>
        <w:pStyle w:val="NormalWeb"/>
        <w:shd w:val="clear" w:color="auto" w:fill="FFFFFF"/>
        <w:spacing w:line="276" w:lineRule="auto"/>
        <w:jc w:val="both"/>
        <w:textAlignment w:val="baseline"/>
        <w:rPr>
          <w:shd w:val="clear" w:color="auto" w:fill="FFFFFF"/>
        </w:rPr>
      </w:pPr>
      <w:r w:rsidRPr="0049600E">
        <w:rPr>
          <w:shd w:val="clear" w:color="auto" w:fill="FFFFFF"/>
        </w:rPr>
        <w:t xml:space="preserve">Rabin Karp algorithm first computes the hash value of </w:t>
      </w:r>
      <w:r>
        <w:rPr>
          <w:shd w:val="clear" w:color="auto" w:fill="FFFFFF"/>
        </w:rPr>
        <w:t>pattern P and first Np characters from S</w:t>
      </w:r>
      <w:r w:rsidRPr="0049600E">
        <w:rPr>
          <w:shd w:val="clear" w:color="auto" w:fill="FFFFFF"/>
        </w:rPr>
        <w:t>.</w:t>
      </w:r>
      <w:r>
        <w:rPr>
          <w:shd w:val="clear" w:color="auto" w:fill="FFFFFF"/>
        </w:rPr>
        <w:t xml:space="preserve"> </w:t>
      </w:r>
      <w:r w:rsidRPr="0049600E">
        <w:rPr>
          <w:shd w:val="clear" w:color="auto" w:fill="FFFFFF"/>
        </w:rPr>
        <w:t>If hash values are same</w:t>
      </w:r>
      <w:r>
        <w:rPr>
          <w:shd w:val="clear" w:color="auto" w:fill="FFFFFF"/>
        </w:rPr>
        <w:t xml:space="preserve">, </w:t>
      </w:r>
      <w:r w:rsidRPr="0049600E">
        <w:rPr>
          <w:shd w:val="clear" w:color="auto" w:fill="FFFFFF"/>
        </w:rPr>
        <w:t xml:space="preserve">we check the equality of </w:t>
      </w:r>
      <w:r>
        <w:rPr>
          <w:shd w:val="clear" w:color="auto" w:fill="FFFFFF"/>
        </w:rPr>
        <w:t>actual strings</w:t>
      </w:r>
      <w:r w:rsidRPr="0049600E">
        <w:rPr>
          <w:shd w:val="clear" w:color="auto" w:fill="FFFFFF"/>
        </w:rPr>
        <w:t>.</w:t>
      </w:r>
      <w:r>
        <w:rPr>
          <w:shd w:val="clear" w:color="auto" w:fill="FFFFFF"/>
        </w:rPr>
        <w:t xml:space="preserve"> </w:t>
      </w:r>
      <w:r w:rsidRPr="0049600E">
        <w:rPr>
          <w:shd w:val="clear" w:color="auto" w:fill="FFFFFF"/>
        </w:rPr>
        <w:t>If the pattern is found, then it is called hit. Otherwise, it is called a spurious hit.</w:t>
      </w:r>
      <w:r>
        <w:rPr>
          <w:shd w:val="clear" w:color="auto" w:fill="FFFFFF"/>
        </w:rPr>
        <w:t xml:space="preserve"> </w:t>
      </w:r>
      <w:r w:rsidRPr="0049600E">
        <w:rPr>
          <w:shd w:val="clear" w:color="auto" w:fill="FFFFFF"/>
        </w:rPr>
        <w:t xml:space="preserve"> If hash values are not same, no need to compare actual string</w:t>
      </w:r>
      <w:r>
        <w:rPr>
          <w:shd w:val="clear" w:color="auto" w:fill="FFFFFF"/>
        </w:rPr>
        <w:t>s</w:t>
      </w:r>
      <w:r w:rsidRPr="0049600E">
        <w:rPr>
          <w:shd w:val="clear" w:color="auto" w:fill="FFFFFF"/>
        </w:rPr>
        <w:t>.</w:t>
      </w:r>
    </w:p>
    <w:p w:rsidR="005B29DF" w:rsidRDefault="005B29DF" w:rsidP="0049600E">
      <w:pPr>
        <w:pStyle w:val="NormalWeb"/>
        <w:shd w:val="clear" w:color="auto" w:fill="FFFFFF"/>
        <w:spacing w:line="276" w:lineRule="auto"/>
        <w:jc w:val="both"/>
        <w:textAlignment w:val="baseline"/>
        <w:rPr>
          <w:shd w:val="clear" w:color="auto" w:fill="FFFFFF"/>
        </w:rPr>
      </w:pPr>
      <w:r>
        <w:rPr>
          <w:shd w:val="clear" w:color="auto" w:fill="FFFFFF"/>
        </w:rPr>
        <w:t>Steps of Rabin-Karp algorithm are as below:</w:t>
      </w:r>
    </w:p>
    <w:p w:rsidR="0049600E" w:rsidRPr="0049600E" w:rsidRDefault="0049600E" w:rsidP="005B29DF">
      <w:pPr>
        <w:pStyle w:val="NormalWeb"/>
        <w:numPr>
          <w:ilvl w:val="0"/>
          <w:numId w:val="41"/>
        </w:numPr>
        <w:shd w:val="clear" w:color="auto" w:fill="FFFFFF"/>
        <w:spacing w:line="276" w:lineRule="auto"/>
        <w:jc w:val="both"/>
        <w:textAlignment w:val="baseline"/>
        <w:rPr>
          <w:shd w:val="clear" w:color="auto" w:fill="FFFFFF"/>
        </w:rPr>
      </w:pPr>
      <w:r w:rsidRPr="0049600E">
        <w:rPr>
          <w:shd w:val="clear" w:color="auto" w:fill="FFFFFF"/>
        </w:rPr>
        <w:t>Calculate the hash value of the pattern: The hash value of the pattern is calculated using a hash function, which takes the pattern as input and produces a hash value as output.</w:t>
      </w:r>
    </w:p>
    <w:p w:rsidR="0049600E" w:rsidRPr="0049600E" w:rsidRDefault="0049600E" w:rsidP="005B29DF">
      <w:pPr>
        <w:pStyle w:val="NormalWeb"/>
        <w:numPr>
          <w:ilvl w:val="0"/>
          <w:numId w:val="41"/>
        </w:numPr>
        <w:shd w:val="clear" w:color="auto" w:fill="FFFFFF"/>
        <w:spacing w:line="276" w:lineRule="auto"/>
        <w:jc w:val="both"/>
        <w:textAlignment w:val="baseline"/>
        <w:rPr>
          <w:shd w:val="clear" w:color="auto" w:fill="FFFFFF"/>
        </w:rPr>
      </w:pPr>
      <w:r w:rsidRPr="0049600E">
        <w:rPr>
          <w:shd w:val="clear" w:color="auto" w:fill="FFFFFF"/>
        </w:rPr>
        <w:lastRenderedPageBreak/>
        <w:t>Calculate the hash values of all the possible substrings of the same length in the text: The hash values of all the possible substrings of the same length as the pattern are calculated using the same hash function.</w:t>
      </w:r>
    </w:p>
    <w:p w:rsidR="0049600E" w:rsidRPr="0049600E" w:rsidRDefault="0049600E" w:rsidP="005B29DF">
      <w:pPr>
        <w:pStyle w:val="NormalWeb"/>
        <w:numPr>
          <w:ilvl w:val="0"/>
          <w:numId w:val="41"/>
        </w:numPr>
        <w:shd w:val="clear" w:color="auto" w:fill="FFFFFF"/>
        <w:spacing w:line="276" w:lineRule="auto"/>
        <w:jc w:val="both"/>
        <w:textAlignment w:val="baseline"/>
        <w:rPr>
          <w:shd w:val="clear" w:color="auto" w:fill="FFFFFF"/>
        </w:rPr>
      </w:pPr>
      <w:r w:rsidRPr="0049600E">
        <w:rPr>
          <w:shd w:val="clear" w:color="auto" w:fill="FFFFFF"/>
        </w:rPr>
        <w:t>Compare the hash value of the pattern with the hash values of all the possible substrings: If a match is found, the algorithm checks the characters of the pattern and the substring to verify that they are indeed equal.</w:t>
      </w:r>
    </w:p>
    <w:p w:rsidR="0049600E" w:rsidRPr="0049600E" w:rsidRDefault="0049600E" w:rsidP="005B29DF">
      <w:pPr>
        <w:pStyle w:val="NormalWeb"/>
        <w:numPr>
          <w:ilvl w:val="0"/>
          <w:numId w:val="41"/>
        </w:numPr>
        <w:shd w:val="clear" w:color="auto" w:fill="FFFFFF"/>
        <w:spacing w:line="276" w:lineRule="auto"/>
        <w:jc w:val="both"/>
        <w:textAlignment w:val="baseline"/>
        <w:rPr>
          <w:shd w:val="clear" w:color="auto" w:fill="FFFFFF"/>
        </w:rPr>
      </w:pPr>
      <w:r w:rsidRPr="0049600E">
        <w:rPr>
          <w:shd w:val="clear" w:color="auto" w:fill="FFFFFF"/>
        </w:rPr>
        <w:t>Move on to the next possible substring: If the characters do not match, the algorithm moves on to the next possible substring and repeats the process until all possible substrings have been compared.</w:t>
      </w:r>
    </w:p>
    <w:p w:rsidR="005B29DF" w:rsidRDefault="005B29DF" w:rsidP="0049600E">
      <w:pPr>
        <w:pStyle w:val="NormalWeb"/>
        <w:shd w:val="clear" w:color="auto" w:fill="FFFFFF"/>
        <w:spacing w:before="0" w:beforeAutospacing="0" w:after="0" w:afterAutospacing="0" w:line="276" w:lineRule="auto"/>
        <w:jc w:val="both"/>
        <w:textAlignment w:val="baseline"/>
        <w:rPr>
          <w:shd w:val="clear" w:color="auto" w:fill="FFFFFF"/>
        </w:rPr>
      </w:pPr>
      <w:r>
        <w:rPr>
          <w:shd w:val="clear" w:color="auto" w:fill="FFFFFF"/>
        </w:rPr>
        <w:t>Implement the Rabin-Karp algorithm based on above steps and give different input text and pattern to check its correctness. Also, find the time complexity of your implemented algorithm.</w:t>
      </w:r>
    </w:p>
    <w:p w:rsidR="00F412E3" w:rsidRDefault="005B29DF" w:rsidP="0049600E">
      <w:pPr>
        <w:pStyle w:val="NormalWeb"/>
        <w:shd w:val="clear" w:color="auto" w:fill="FFFFFF"/>
        <w:spacing w:before="0" w:beforeAutospacing="0" w:after="0" w:afterAutospacing="0" w:line="276" w:lineRule="auto"/>
        <w:jc w:val="both"/>
        <w:textAlignment w:val="baseline"/>
        <w:rPr>
          <w:shd w:val="clear" w:color="auto" w:fill="FFFFFF"/>
        </w:rPr>
      </w:pPr>
      <w:r>
        <w:rPr>
          <w:shd w:val="clear" w:color="auto" w:fill="FFFFFF"/>
        </w:rPr>
        <w:t xml:space="preserve"> </w:t>
      </w:r>
    </w:p>
    <w:p w:rsidR="00CB2E6A" w:rsidRDefault="00CB2E6A" w:rsidP="0049600E">
      <w:pPr>
        <w:jc w:val="both"/>
        <w:rPr>
          <w:b/>
          <w:sz w:val="24"/>
        </w:rPr>
      </w:pPr>
      <w:r>
        <w:rPr>
          <w:b/>
          <w:sz w:val="24"/>
        </w:rPr>
        <w:t>Observations:</w:t>
      </w:r>
    </w:p>
    <w:p w:rsidR="00CB2E6A" w:rsidRDefault="00CB2E6A" w:rsidP="0049600E">
      <w:pPr>
        <w:jc w:val="both"/>
        <w:rPr>
          <w:bCs/>
          <w:sz w:val="24"/>
        </w:rPr>
      </w:pPr>
      <w:r w:rsidRPr="004578C3">
        <w:rPr>
          <w:bCs/>
          <w:sz w:val="24"/>
        </w:rPr>
        <w:t xml:space="preserve">Write observation based on </w:t>
      </w:r>
      <w:r w:rsidR="00F412E3">
        <w:rPr>
          <w:bCs/>
          <w:sz w:val="24"/>
        </w:rPr>
        <w:t>whether this algorithm able to find a pattern in a given text or not and find it’s time complexity in worst case and average case based on its way of working.</w:t>
      </w:r>
    </w:p>
    <w:p w:rsidR="00CB2E6A" w:rsidRDefault="00CB2E6A" w:rsidP="00CB2E6A">
      <w:pPr>
        <w:jc w:val="both"/>
        <w:rPr>
          <w:bCs/>
          <w:sz w:val="24"/>
        </w:rPr>
      </w:pPr>
    </w:p>
    <w:p w:rsidR="00CB2E6A" w:rsidRDefault="00CB2E6A" w:rsidP="00CB2E6A">
      <w:pPr>
        <w:jc w:val="both"/>
        <w:rPr>
          <w:bCs/>
          <w:sz w:val="24"/>
        </w:rPr>
      </w:pPr>
    </w:p>
    <w:p w:rsidR="00CB2E6A" w:rsidRPr="004578C3" w:rsidRDefault="00CB2E6A" w:rsidP="00CB2E6A">
      <w:pPr>
        <w:jc w:val="both"/>
        <w:rPr>
          <w:bCs/>
        </w:rPr>
      </w:pPr>
    </w:p>
    <w:p w:rsidR="00CB2E6A" w:rsidRDefault="00CB2E6A" w:rsidP="00CB2E6A">
      <w:pPr>
        <w:jc w:val="both"/>
        <w:rPr>
          <w:b/>
          <w:sz w:val="24"/>
        </w:rPr>
      </w:pPr>
      <w:r>
        <w:rPr>
          <w:b/>
          <w:sz w:val="24"/>
        </w:rPr>
        <w:t>Result</w:t>
      </w:r>
    </w:p>
    <w:p w:rsidR="00CB2E6A" w:rsidRPr="00A30372" w:rsidRDefault="00CB2E6A" w:rsidP="00CB2E6A">
      <w:pPr>
        <w:jc w:val="both"/>
        <w:rPr>
          <w:bCs/>
          <w:sz w:val="24"/>
        </w:rPr>
      </w:pPr>
      <w:r w:rsidRPr="00A30372">
        <w:rPr>
          <w:bCs/>
          <w:sz w:val="24"/>
        </w:rPr>
        <w:t xml:space="preserve">Write output of your program </w:t>
      </w:r>
    </w:p>
    <w:p w:rsidR="00CB2E6A" w:rsidRDefault="00CB2E6A" w:rsidP="00CB2E6A">
      <w:pPr>
        <w:jc w:val="both"/>
        <w:rPr>
          <w:b/>
          <w:bCs/>
          <w:sz w:val="24"/>
          <w:szCs w:val="24"/>
        </w:rPr>
      </w:pPr>
    </w:p>
    <w:p w:rsidR="00CB2E6A" w:rsidRDefault="00CB2E6A" w:rsidP="00CB2E6A">
      <w:pPr>
        <w:jc w:val="both"/>
        <w:rPr>
          <w:b/>
          <w:sz w:val="24"/>
        </w:rPr>
      </w:pPr>
    </w:p>
    <w:p w:rsidR="00CB2E6A" w:rsidRDefault="00CB2E6A" w:rsidP="00CB2E6A">
      <w:pPr>
        <w:jc w:val="both"/>
        <w:rPr>
          <w:b/>
          <w:sz w:val="24"/>
        </w:rPr>
      </w:pPr>
    </w:p>
    <w:p w:rsidR="00CB2E6A" w:rsidRDefault="00CB2E6A" w:rsidP="00CB2E6A">
      <w:pPr>
        <w:jc w:val="both"/>
      </w:pPr>
      <w:r>
        <w:rPr>
          <w:b/>
          <w:sz w:val="24"/>
        </w:rPr>
        <w:t xml:space="preserve">Conclusion: </w:t>
      </w:r>
    </w:p>
    <w:p w:rsidR="00CB2E6A" w:rsidRDefault="00CB2E6A" w:rsidP="00CB2E6A">
      <w:pPr>
        <w:jc w:val="both"/>
        <w:rPr>
          <w:b/>
          <w:sz w:val="24"/>
        </w:rPr>
      </w:pPr>
    </w:p>
    <w:p w:rsidR="00CB2E6A" w:rsidRDefault="00CB2E6A" w:rsidP="00CB2E6A">
      <w:pPr>
        <w:jc w:val="both"/>
        <w:rPr>
          <w:b/>
          <w:sz w:val="24"/>
        </w:rPr>
      </w:pPr>
    </w:p>
    <w:p w:rsidR="00CB2E6A" w:rsidRDefault="00CB2E6A" w:rsidP="00CB2E6A">
      <w:pPr>
        <w:jc w:val="both"/>
        <w:rPr>
          <w:b/>
          <w:sz w:val="24"/>
        </w:rPr>
      </w:pPr>
    </w:p>
    <w:p w:rsidR="00CB2E6A" w:rsidRDefault="00CB2E6A" w:rsidP="00CB2E6A">
      <w:pPr>
        <w:jc w:val="both"/>
        <w:rPr>
          <w:b/>
          <w:sz w:val="24"/>
        </w:rPr>
      </w:pPr>
    </w:p>
    <w:p w:rsidR="00CB2E6A" w:rsidRDefault="00CB2E6A" w:rsidP="00CB2E6A">
      <w:pPr>
        <w:jc w:val="both"/>
        <w:rPr>
          <w:b/>
          <w:sz w:val="24"/>
        </w:rPr>
      </w:pPr>
    </w:p>
    <w:p w:rsidR="00CB2E6A" w:rsidRDefault="00CB2E6A" w:rsidP="00CB2E6A">
      <w:pPr>
        <w:jc w:val="both"/>
      </w:pPr>
      <w:r>
        <w:rPr>
          <w:b/>
          <w:sz w:val="24"/>
        </w:rPr>
        <w:t xml:space="preserve">Quiz: </w:t>
      </w:r>
    </w:p>
    <w:p w:rsidR="00CB2E6A" w:rsidRDefault="00CB2E6A" w:rsidP="00CB2E6A">
      <w:pPr>
        <w:numPr>
          <w:ilvl w:val="0"/>
          <w:numId w:val="40"/>
        </w:numPr>
        <w:jc w:val="both"/>
        <w:rPr>
          <w:sz w:val="24"/>
        </w:rPr>
      </w:pPr>
      <w:r w:rsidRPr="00CB2E6A">
        <w:rPr>
          <w:sz w:val="24"/>
        </w:rPr>
        <w:t>What is the Rabin-Karp algorithm used for?</w:t>
      </w:r>
    </w:p>
    <w:p w:rsidR="00CB2E6A" w:rsidRPr="00CB2E6A" w:rsidRDefault="00CB2E6A" w:rsidP="00CB2E6A">
      <w:pPr>
        <w:jc w:val="both"/>
        <w:rPr>
          <w:sz w:val="24"/>
        </w:rPr>
      </w:pPr>
      <w:r w:rsidRPr="0008680F">
        <w:rPr>
          <w:b/>
          <w:bCs/>
          <w:sz w:val="24"/>
        </w:rPr>
        <w:t>Answer:</w:t>
      </w:r>
    </w:p>
    <w:p w:rsidR="00CB2E6A" w:rsidRDefault="00CB2E6A" w:rsidP="00CB2E6A">
      <w:pPr>
        <w:ind w:left="360"/>
        <w:jc w:val="both"/>
      </w:pPr>
    </w:p>
    <w:p w:rsidR="00CB2E6A" w:rsidRPr="00CB2E6A" w:rsidRDefault="00CB2E6A" w:rsidP="00CB2E6A">
      <w:pPr>
        <w:ind w:left="360"/>
        <w:jc w:val="both"/>
      </w:pPr>
    </w:p>
    <w:p w:rsidR="00CB2E6A" w:rsidRPr="0008680F" w:rsidRDefault="00CB2E6A" w:rsidP="00CB2E6A">
      <w:pPr>
        <w:numPr>
          <w:ilvl w:val="0"/>
          <w:numId w:val="40"/>
        </w:numPr>
        <w:jc w:val="both"/>
      </w:pPr>
      <w:r w:rsidRPr="00CB2E6A">
        <w:rPr>
          <w:sz w:val="24"/>
        </w:rPr>
        <w:t>What is the time complexity of the Rabin-Karp algorithm in the average case?</w:t>
      </w:r>
    </w:p>
    <w:p w:rsidR="00CB2E6A" w:rsidRPr="0008680F" w:rsidRDefault="00CB2E6A" w:rsidP="00CB2E6A">
      <w:pPr>
        <w:jc w:val="both"/>
        <w:rPr>
          <w:b/>
          <w:bCs/>
          <w:sz w:val="24"/>
        </w:rPr>
      </w:pPr>
      <w:r w:rsidRPr="0008680F">
        <w:rPr>
          <w:b/>
          <w:bCs/>
          <w:sz w:val="24"/>
        </w:rPr>
        <w:t>Answer:</w:t>
      </w:r>
    </w:p>
    <w:p w:rsidR="00CB2E6A" w:rsidRDefault="00CB2E6A" w:rsidP="00CB2E6A">
      <w:pPr>
        <w:jc w:val="both"/>
        <w:rPr>
          <w:sz w:val="24"/>
        </w:rPr>
      </w:pPr>
    </w:p>
    <w:p w:rsidR="00CB2E6A" w:rsidRDefault="00CB2E6A" w:rsidP="00CB2E6A">
      <w:pPr>
        <w:jc w:val="both"/>
        <w:rPr>
          <w:sz w:val="24"/>
        </w:rPr>
      </w:pPr>
    </w:p>
    <w:p w:rsidR="00CB2E6A" w:rsidRPr="0008680F" w:rsidRDefault="00CB2E6A" w:rsidP="00CB2E6A">
      <w:pPr>
        <w:numPr>
          <w:ilvl w:val="0"/>
          <w:numId w:val="40"/>
        </w:numPr>
        <w:jc w:val="both"/>
      </w:pPr>
      <w:r w:rsidRPr="00CB2E6A">
        <w:rPr>
          <w:sz w:val="24"/>
        </w:rPr>
        <w:t>What is the main advantage of the Rabin-Karp algorithm over the brute force algorithm for string matching?</w:t>
      </w:r>
    </w:p>
    <w:p w:rsidR="00CB2E6A" w:rsidRDefault="00CB2E6A" w:rsidP="00CB2E6A">
      <w:pPr>
        <w:jc w:val="both"/>
        <w:rPr>
          <w:b/>
          <w:bCs/>
          <w:sz w:val="24"/>
        </w:rPr>
      </w:pPr>
      <w:r w:rsidRPr="0008680F">
        <w:rPr>
          <w:b/>
          <w:bCs/>
          <w:sz w:val="24"/>
        </w:rPr>
        <w:t>Answer:</w:t>
      </w:r>
    </w:p>
    <w:p w:rsidR="00CB2E6A" w:rsidRDefault="00CB2E6A" w:rsidP="00CB2E6A">
      <w:pPr>
        <w:jc w:val="both"/>
        <w:rPr>
          <w:b/>
          <w:bCs/>
          <w:sz w:val="24"/>
        </w:rPr>
      </w:pPr>
    </w:p>
    <w:p w:rsidR="00CB2E6A" w:rsidRDefault="00CB2E6A" w:rsidP="00CB2E6A">
      <w:pPr>
        <w:jc w:val="both"/>
        <w:rPr>
          <w:b/>
          <w:bCs/>
          <w:sz w:val="24"/>
        </w:rPr>
      </w:pPr>
    </w:p>
    <w:p w:rsidR="00CB2E6A" w:rsidRPr="0008680F" w:rsidRDefault="00CB2E6A" w:rsidP="00CB2E6A">
      <w:pPr>
        <w:numPr>
          <w:ilvl w:val="0"/>
          <w:numId w:val="40"/>
        </w:numPr>
        <w:jc w:val="both"/>
      </w:pPr>
      <w:r w:rsidRPr="00CB2E6A">
        <w:rPr>
          <w:sz w:val="24"/>
        </w:rPr>
        <w:t>What is the worst-case time complexity of the Rabin-Karp algorithm?</w:t>
      </w:r>
    </w:p>
    <w:p w:rsidR="00CB2E6A" w:rsidRDefault="00CB2E6A" w:rsidP="00CB2E6A">
      <w:pPr>
        <w:jc w:val="both"/>
        <w:rPr>
          <w:b/>
          <w:bCs/>
          <w:sz w:val="24"/>
        </w:rPr>
      </w:pPr>
      <w:r w:rsidRPr="0008680F">
        <w:rPr>
          <w:b/>
          <w:bCs/>
          <w:sz w:val="24"/>
        </w:rPr>
        <w:t>Answer:</w:t>
      </w:r>
    </w:p>
    <w:p w:rsidR="00CB2E6A" w:rsidRDefault="00CB2E6A" w:rsidP="00CB2E6A">
      <w:pPr>
        <w:jc w:val="both"/>
        <w:rPr>
          <w:b/>
          <w:bCs/>
          <w:sz w:val="24"/>
        </w:rPr>
      </w:pPr>
    </w:p>
    <w:p w:rsidR="005B29DF" w:rsidRDefault="005B29DF" w:rsidP="00CB2E6A">
      <w:pPr>
        <w:jc w:val="both"/>
        <w:rPr>
          <w:b/>
          <w:bCs/>
          <w:sz w:val="24"/>
        </w:rPr>
      </w:pPr>
    </w:p>
    <w:p w:rsidR="005B29DF" w:rsidRDefault="005B29DF" w:rsidP="00CB2E6A">
      <w:pPr>
        <w:jc w:val="both"/>
        <w:rPr>
          <w:b/>
          <w:bCs/>
          <w:sz w:val="24"/>
        </w:rPr>
      </w:pPr>
    </w:p>
    <w:p w:rsidR="005B29DF" w:rsidRDefault="005B29DF" w:rsidP="00CB2E6A">
      <w:pPr>
        <w:jc w:val="both"/>
        <w:rPr>
          <w:b/>
          <w:bCs/>
          <w:sz w:val="24"/>
        </w:rPr>
      </w:pPr>
    </w:p>
    <w:p w:rsidR="005B29DF" w:rsidRDefault="005B29DF" w:rsidP="00CB2E6A">
      <w:pPr>
        <w:jc w:val="both"/>
        <w:rPr>
          <w:b/>
          <w:bCs/>
          <w:sz w:val="24"/>
        </w:rPr>
      </w:pPr>
    </w:p>
    <w:p w:rsidR="005B29DF" w:rsidRDefault="005B29DF" w:rsidP="00CB2E6A">
      <w:pPr>
        <w:jc w:val="both"/>
        <w:rPr>
          <w:b/>
          <w:bCs/>
          <w:sz w:val="24"/>
        </w:rPr>
      </w:pPr>
    </w:p>
    <w:p w:rsidR="00CB2E6A" w:rsidRDefault="00CB2E6A" w:rsidP="00CB2E6A">
      <w:pPr>
        <w:pStyle w:val="Heading1"/>
        <w:spacing w:line="276" w:lineRule="auto"/>
        <w:ind w:left="0" w:firstLine="0"/>
        <w:rPr>
          <w:bCs w:val="0"/>
          <w:sz w:val="24"/>
        </w:rPr>
      </w:pPr>
      <w:r>
        <w:rPr>
          <w:bCs w:val="0"/>
          <w:sz w:val="24"/>
        </w:rPr>
        <w:lastRenderedPageBreak/>
        <w:t xml:space="preserve">Suggested Reference: </w:t>
      </w:r>
    </w:p>
    <w:p w:rsidR="00CB2E6A" w:rsidRDefault="00CB2E6A" w:rsidP="00CB2E6A">
      <w:pPr>
        <w:pStyle w:val="Heading1"/>
        <w:numPr>
          <w:ilvl w:val="3"/>
          <w:numId w:val="40"/>
        </w:numPr>
        <w:spacing w:line="276" w:lineRule="auto"/>
        <w:ind w:left="360"/>
        <w:jc w:val="both"/>
        <w:rPr>
          <w:b w:val="0"/>
          <w:bCs w:val="0"/>
          <w:sz w:val="24"/>
          <w:szCs w:val="24"/>
        </w:rPr>
      </w:pPr>
      <w:r w:rsidRPr="00D4171B">
        <w:rPr>
          <w:b w:val="0"/>
          <w:bCs w:val="0"/>
          <w:sz w:val="24"/>
          <w:szCs w:val="24"/>
        </w:rPr>
        <w:t xml:space="preserve">"Introduction to Algorithms" by Thomas H. Cormen, Charles E. Leiserson, Ronald L. Rivest, and Clifford Stein </w:t>
      </w:r>
    </w:p>
    <w:p w:rsidR="00CB2E6A" w:rsidRDefault="00CB2E6A" w:rsidP="00CB2E6A">
      <w:pPr>
        <w:pStyle w:val="Heading1"/>
        <w:numPr>
          <w:ilvl w:val="3"/>
          <w:numId w:val="40"/>
        </w:numPr>
        <w:spacing w:line="276" w:lineRule="auto"/>
        <w:ind w:left="360"/>
        <w:jc w:val="both"/>
        <w:rPr>
          <w:b w:val="0"/>
          <w:bCs w:val="0"/>
          <w:sz w:val="24"/>
          <w:szCs w:val="24"/>
        </w:rPr>
      </w:pPr>
      <w:r>
        <w:rPr>
          <w:b w:val="0"/>
          <w:bCs w:val="0"/>
          <w:sz w:val="24"/>
          <w:szCs w:val="24"/>
        </w:rPr>
        <w:t>“</w:t>
      </w:r>
      <w:r w:rsidRPr="00D4171B">
        <w:rPr>
          <w:b w:val="0"/>
          <w:bCs w:val="0"/>
          <w:sz w:val="24"/>
          <w:szCs w:val="24"/>
        </w:rPr>
        <w:t>Fundamentals of Algorithms</w:t>
      </w:r>
      <w:r>
        <w:rPr>
          <w:b w:val="0"/>
          <w:bCs w:val="0"/>
          <w:sz w:val="24"/>
          <w:szCs w:val="24"/>
        </w:rPr>
        <w:t>”by</w:t>
      </w:r>
      <w:r w:rsidRPr="00D4171B">
        <w:rPr>
          <w:b w:val="0"/>
          <w:bCs w:val="0"/>
          <w:sz w:val="24"/>
          <w:szCs w:val="24"/>
        </w:rPr>
        <w:t xml:space="preserve"> E. Horowitz et al.</w:t>
      </w:r>
    </w:p>
    <w:p w:rsidR="00CB2E6A" w:rsidRDefault="00CB2E6A" w:rsidP="00CB2E6A">
      <w:pPr>
        <w:pStyle w:val="Heading1"/>
        <w:spacing w:line="276" w:lineRule="auto"/>
        <w:jc w:val="both"/>
        <w:rPr>
          <w:b w:val="0"/>
          <w:bCs w:val="0"/>
          <w:sz w:val="24"/>
          <w:szCs w:val="24"/>
        </w:rPr>
      </w:pPr>
    </w:p>
    <w:p w:rsidR="00CB2E6A" w:rsidRDefault="00CB2E6A" w:rsidP="00CB2E6A">
      <w:pPr>
        <w:pStyle w:val="Heading1"/>
        <w:spacing w:line="276" w:lineRule="auto"/>
        <w:ind w:left="0" w:firstLine="0"/>
        <w:rPr>
          <w:b w:val="0"/>
          <w:bCs w:val="0"/>
          <w:sz w:val="24"/>
        </w:rPr>
      </w:pPr>
      <w:r>
        <w:rPr>
          <w:bCs w:val="0"/>
          <w:sz w:val="24"/>
        </w:rPr>
        <w:t xml:space="preserve">References used by the students: </w:t>
      </w:r>
    </w:p>
    <w:p w:rsidR="00CB2E6A" w:rsidRDefault="00CB2E6A" w:rsidP="00CB2E6A">
      <w:pPr>
        <w:pStyle w:val="Heading1"/>
        <w:spacing w:line="276" w:lineRule="auto"/>
        <w:ind w:left="0" w:firstLine="0"/>
        <w:rPr>
          <w:b w:val="0"/>
          <w:bCs w:val="0"/>
          <w:sz w:val="24"/>
        </w:rPr>
      </w:pPr>
    </w:p>
    <w:p w:rsidR="00CB2E6A" w:rsidRDefault="00CB2E6A" w:rsidP="00CB2E6A">
      <w:pPr>
        <w:pStyle w:val="Heading1"/>
        <w:spacing w:line="276" w:lineRule="auto"/>
        <w:ind w:left="0" w:firstLine="0"/>
        <w:rPr>
          <w:b w:val="0"/>
          <w:bCs w:val="0"/>
          <w:sz w:val="24"/>
        </w:rPr>
      </w:pPr>
    </w:p>
    <w:p w:rsidR="005B29DF" w:rsidRDefault="005B29DF" w:rsidP="00CB2E6A">
      <w:pPr>
        <w:pStyle w:val="Heading1"/>
        <w:spacing w:line="276" w:lineRule="auto"/>
        <w:ind w:left="0" w:firstLine="0"/>
        <w:rPr>
          <w:b w:val="0"/>
          <w:bCs w:val="0"/>
          <w:sz w:val="24"/>
        </w:rPr>
      </w:pPr>
    </w:p>
    <w:p w:rsidR="005B29DF" w:rsidRDefault="005B29DF" w:rsidP="00CB2E6A">
      <w:pPr>
        <w:pStyle w:val="Heading1"/>
        <w:spacing w:line="276" w:lineRule="auto"/>
        <w:ind w:left="0" w:firstLine="0"/>
        <w:rPr>
          <w:b w:val="0"/>
          <w:bCs w:val="0"/>
          <w:sz w:val="24"/>
        </w:rPr>
      </w:pPr>
    </w:p>
    <w:p w:rsidR="005B29DF" w:rsidRDefault="005B29DF" w:rsidP="00CB2E6A">
      <w:pPr>
        <w:pStyle w:val="Heading1"/>
        <w:spacing w:line="276" w:lineRule="auto"/>
        <w:ind w:left="0" w:firstLine="0"/>
        <w:rPr>
          <w:b w:val="0"/>
          <w:bCs w:val="0"/>
          <w:sz w:val="24"/>
        </w:rPr>
      </w:pPr>
    </w:p>
    <w:p w:rsidR="00CB2E6A" w:rsidRDefault="00CB2E6A" w:rsidP="00CB2E6A">
      <w:pPr>
        <w:pStyle w:val="Heading1"/>
        <w:spacing w:line="276" w:lineRule="auto"/>
        <w:ind w:left="0" w:firstLine="0"/>
      </w:pPr>
      <w:r>
        <w:rPr>
          <w:sz w:val="24"/>
        </w:rPr>
        <w:t>Rubric wise marks obtained:</w:t>
      </w:r>
    </w:p>
    <w:p w:rsidR="00CB2E6A" w:rsidRDefault="00CB2E6A" w:rsidP="00CB2E6A">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CB2E6A" w:rsidTr="00CB2E6A">
        <w:trPr>
          <w:trHeight w:val="856"/>
        </w:trPr>
        <w:tc>
          <w:tcPr>
            <w:tcW w:w="1193" w:type="dxa"/>
            <w:vMerge w:val="restart"/>
            <w:tcBorders>
              <w:top w:val="single" w:sz="4" w:space="0" w:color="00000A"/>
              <w:left w:val="single" w:sz="4" w:space="0" w:color="00000A"/>
              <w:right w:val="single" w:sz="4" w:space="0" w:color="00000A"/>
            </w:tcBorders>
          </w:tcPr>
          <w:p w:rsidR="00CB2E6A" w:rsidRDefault="00CB2E6A"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tcPr>
          <w:p w:rsidR="00CB2E6A" w:rsidRDefault="00CB2E6A" w:rsidP="00CB2E6A">
            <w:pPr>
              <w:pStyle w:val="Heading1"/>
              <w:spacing w:line="276" w:lineRule="auto"/>
              <w:ind w:left="0" w:firstLine="0"/>
              <w:jc w:val="center"/>
              <w:rPr>
                <w:sz w:val="24"/>
              </w:rPr>
            </w:pPr>
            <w:r>
              <w:rPr>
                <w:sz w:val="24"/>
              </w:rPr>
              <w:t>Understanding of problem</w:t>
            </w:r>
          </w:p>
          <w:p w:rsidR="00CB2E6A" w:rsidRDefault="00CB2E6A"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tcPr>
          <w:p w:rsidR="00CB2E6A" w:rsidRDefault="00CB2E6A" w:rsidP="00CB2E6A">
            <w:pPr>
              <w:pStyle w:val="Heading1"/>
              <w:spacing w:line="276" w:lineRule="auto"/>
              <w:ind w:left="0" w:firstLine="0"/>
              <w:jc w:val="center"/>
              <w:rPr>
                <w:sz w:val="24"/>
              </w:rPr>
            </w:pPr>
            <w:r>
              <w:rPr>
                <w:sz w:val="24"/>
              </w:rPr>
              <w:t>Program Implementation</w:t>
            </w:r>
          </w:p>
          <w:p w:rsidR="00CB2E6A" w:rsidRDefault="00CB2E6A"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tcPr>
          <w:p w:rsidR="00CB2E6A" w:rsidRDefault="00CB2E6A" w:rsidP="00CB2E6A">
            <w:pPr>
              <w:pStyle w:val="Heading1"/>
              <w:spacing w:line="276" w:lineRule="auto"/>
              <w:ind w:left="0" w:firstLine="0"/>
              <w:jc w:val="center"/>
              <w:rPr>
                <w:sz w:val="24"/>
              </w:rPr>
            </w:pPr>
            <w:r>
              <w:rPr>
                <w:sz w:val="24"/>
              </w:rPr>
              <w:t>Documentation &amp;Timely Submission</w:t>
            </w:r>
          </w:p>
          <w:p w:rsidR="00CB2E6A" w:rsidRDefault="00CB2E6A"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tcPr>
          <w:p w:rsidR="00CB2E6A" w:rsidRDefault="00CB2E6A" w:rsidP="00CB2E6A">
            <w:pPr>
              <w:pStyle w:val="Heading1"/>
              <w:spacing w:line="276" w:lineRule="auto"/>
              <w:ind w:left="0" w:firstLine="0"/>
              <w:jc w:val="center"/>
              <w:rPr>
                <w:sz w:val="24"/>
                <w:szCs w:val="24"/>
              </w:rPr>
            </w:pPr>
            <w:r>
              <w:rPr>
                <w:sz w:val="24"/>
                <w:szCs w:val="24"/>
              </w:rPr>
              <w:t>Total</w:t>
            </w:r>
          </w:p>
          <w:p w:rsidR="00CB2E6A" w:rsidRDefault="00CB2E6A" w:rsidP="00CB2E6A">
            <w:pPr>
              <w:pStyle w:val="Heading1"/>
              <w:spacing w:line="276" w:lineRule="auto"/>
              <w:ind w:left="0" w:firstLine="0"/>
              <w:jc w:val="center"/>
            </w:pPr>
            <w:r>
              <w:rPr>
                <w:sz w:val="24"/>
                <w:szCs w:val="24"/>
              </w:rPr>
              <w:t>(10)</w:t>
            </w:r>
          </w:p>
        </w:tc>
      </w:tr>
      <w:tr w:rsidR="00CB2E6A" w:rsidTr="00CB2E6A">
        <w:trPr>
          <w:trHeight w:val="403"/>
        </w:trPr>
        <w:tc>
          <w:tcPr>
            <w:tcW w:w="1193" w:type="dxa"/>
            <w:vMerge/>
            <w:tcBorders>
              <w:left w:val="single" w:sz="4" w:space="0" w:color="00000A"/>
              <w:bottom w:val="single" w:sz="4" w:space="0" w:color="00000A"/>
              <w:right w:val="single" w:sz="4" w:space="0" w:color="00000A"/>
            </w:tcBorders>
          </w:tcPr>
          <w:p w:rsidR="00CB2E6A" w:rsidRDefault="00CB2E6A"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tcPr>
          <w:p w:rsidR="00CB2E6A" w:rsidRDefault="00CB2E6A" w:rsidP="00CB2E6A">
            <w:pPr>
              <w:pStyle w:val="Heading1"/>
              <w:spacing w:line="276" w:lineRule="auto"/>
              <w:ind w:left="0" w:firstLine="0"/>
              <w:jc w:val="center"/>
              <w:rPr>
                <w:sz w:val="17"/>
              </w:rPr>
            </w:pPr>
            <w:r>
              <w:rPr>
                <w:sz w:val="17"/>
              </w:rPr>
              <w:t>Good</w:t>
            </w:r>
          </w:p>
          <w:p w:rsidR="00CB2E6A" w:rsidRDefault="00CB2E6A"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tcPr>
          <w:p w:rsidR="00CB2E6A" w:rsidRDefault="00CB2E6A" w:rsidP="00CB2E6A">
            <w:pPr>
              <w:pStyle w:val="Heading1"/>
              <w:spacing w:line="276" w:lineRule="auto"/>
              <w:ind w:left="0" w:firstLine="0"/>
              <w:jc w:val="center"/>
              <w:rPr>
                <w:sz w:val="17"/>
              </w:rPr>
            </w:pPr>
            <w:r>
              <w:rPr>
                <w:sz w:val="17"/>
              </w:rPr>
              <w:t>Avg.</w:t>
            </w:r>
          </w:p>
          <w:p w:rsidR="00CB2E6A" w:rsidRDefault="00CB2E6A"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tcPr>
          <w:p w:rsidR="00CB2E6A" w:rsidRDefault="00CB2E6A" w:rsidP="00CB2E6A">
            <w:pPr>
              <w:pStyle w:val="Heading1"/>
              <w:spacing w:line="276" w:lineRule="auto"/>
              <w:ind w:left="0" w:firstLine="0"/>
              <w:jc w:val="center"/>
              <w:rPr>
                <w:sz w:val="17"/>
              </w:rPr>
            </w:pPr>
            <w:r>
              <w:rPr>
                <w:sz w:val="17"/>
              </w:rPr>
              <w:t>Poor</w:t>
            </w:r>
          </w:p>
          <w:p w:rsidR="00CB2E6A" w:rsidRDefault="00CB2E6A"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tcPr>
          <w:p w:rsidR="00CB2E6A" w:rsidRDefault="00CB2E6A" w:rsidP="00CB2E6A">
            <w:pPr>
              <w:pStyle w:val="Heading1"/>
              <w:spacing w:line="276" w:lineRule="auto"/>
              <w:ind w:left="0" w:firstLine="0"/>
              <w:jc w:val="center"/>
              <w:rPr>
                <w:sz w:val="17"/>
              </w:rPr>
            </w:pPr>
            <w:r>
              <w:rPr>
                <w:sz w:val="17"/>
              </w:rPr>
              <w:t>Good</w:t>
            </w:r>
          </w:p>
          <w:p w:rsidR="00CB2E6A" w:rsidRDefault="00CB2E6A"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tcPr>
          <w:p w:rsidR="00CB2E6A" w:rsidRDefault="00CB2E6A" w:rsidP="00CB2E6A">
            <w:pPr>
              <w:pStyle w:val="Heading1"/>
              <w:spacing w:line="276" w:lineRule="auto"/>
              <w:ind w:left="0" w:firstLine="0"/>
              <w:jc w:val="center"/>
              <w:rPr>
                <w:sz w:val="17"/>
              </w:rPr>
            </w:pPr>
            <w:r>
              <w:rPr>
                <w:sz w:val="17"/>
              </w:rPr>
              <w:t>Avg.</w:t>
            </w:r>
          </w:p>
          <w:p w:rsidR="00CB2E6A" w:rsidRDefault="00CB2E6A"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tcPr>
          <w:p w:rsidR="00CB2E6A" w:rsidRDefault="00CB2E6A" w:rsidP="00CB2E6A">
            <w:pPr>
              <w:pStyle w:val="Heading1"/>
              <w:spacing w:line="276" w:lineRule="auto"/>
              <w:ind w:left="0" w:firstLine="0"/>
              <w:jc w:val="center"/>
              <w:rPr>
                <w:sz w:val="17"/>
              </w:rPr>
            </w:pPr>
            <w:r>
              <w:rPr>
                <w:sz w:val="17"/>
              </w:rPr>
              <w:t>Poor</w:t>
            </w:r>
          </w:p>
          <w:p w:rsidR="00CB2E6A" w:rsidRDefault="00CB2E6A"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tcPr>
          <w:p w:rsidR="00CB2E6A" w:rsidRDefault="00CB2E6A" w:rsidP="00CB2E6A">
            <w:pPr>
              <w:pStyle w:val="Heading1"/>
              <w:spacing w:line="276" w:lineRule="auto"/>
              <w:ind w:left="0" w:firstLine="0"/>
              <w:jc w:val="center"/>
              <w:rPr>
                <w:sz w:val="17"/>
              </w:rPr>
            </w:pPr>
            <w:r>
              <w:rPr>
                <w:sz w:val="17"/>
              </w:rPr>
              <w:t>Good</w:t>
            </w:r>
          </w:p>
          <w:p w:rsidR="00CB2E6A" w:rsidRDefault="00CB2E6A"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tcPr>
          <w:p w:rsidR="00CB2E6A" w:rsidRDefault="00CB2E6A" w:rsidP="00CB2E6A">
            <w:pPr>
              <w:pStyle w:val="Heading1"/>
              <w:spacing w:line="276" w:lineRule="auto"/>
              <w:ind w:left="0" w:firstLine="0"/>
              <w:jc w:val="center"/>
              <w:rPr>
                <w:sz w:val="17"/>
              </w:rPr>
            </w:pPr>
            <w:r>
              <w:rPr>
                <w:sz w:val="17"/>
              </w:rPr>
              <w:t>Avg.</w:t>
            </w:r>
          </w:p>
          <w:p w:rsidR="00CB2E6A" w:rsidRDefault="00CB2E6A"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tcPr>
          <w:p w:rsidR="00CB2E6A" w:rsidRDefault="00CB2E6A" w:rsidP="00CB2E6A">
            <w:pPr>
              <w:pStyle w:val="Heading1"/>
              <w:spacing w:line="276" w:lineRule="auto"/>
              <w:ind w:left="0" w:firstLine="0"/>
              <w:jc w:val="center"/>
              <w:rPr>
                <w:sz w:val="17"/>
              </w:rPr>
            </w:pPr>
            <w:r>
              <w:rPr>
                <w:sz w:val="17"/>
              </w:rPr>
              <w:t>Poor</w:t>
            </w:r>
          </w:p>
          <w:p w:rsidR="00CB2E6A" w:rsidRDefault="00CB2E6A"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tcPr>
          <w:p w:rsidR="00CB2E6A" w:rsidRDefault="00CB2E6A" w:rsidP="00CB2E6A">
            <w:pPr>
              <w:pStyle w:val="Heading1"/>
              <w:spacing w:line="276" w:lineRule="auto"/>
              <w:ind w:left="0" w:firstLine="0"/>
              <w:rPr>
                <w:sz w:val="17"/>
              </w:rPr>
            </w:pPr>
          </w:p>
        </w:tc>
      </w:tr>
      <w:tr w:rsidR="00CB2E6A" w:rsidTr="00CB2E6A">
        <w:trPr>
          <w:trHeight w:val="403"/>
        </w:trPr>
        <w:tc>
          <w:tcPr>
            <w:tcW w:w="1193" w:type="dxa"/>
            <w:tcBorders>
              <w:top w:val="single" w:sz="4" w:space="0" w:color="00000A"/>
              <w:left w:val="single" w:sz="4" w:space="0" w:color="00000A"/>
              <w:bottom w:val="single" w:sz="4" w:space="0" w:color="00000A"/>
              <w:right w:val="single" w:sz="4" w:space="0" w:color="00000A"/>
            </w:tcBorders>
          </w:tcPr>
          <w:p w:rsidR="00CB2E6A" w:rsidRDefault="00CB2E6A"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tcPr>
          <w:p w:rsidR="00CB2E6A" w:rsidRDefault="00CB2E6A" w:rsidP="00CB2E6A">
            <w:pPr>
              <w:pStyle w:val="Heading1"/>
              <w:spacing w:line="276" w:lineRule="auto"/>
              <w:ind w:left="0" w:firstLine="0"/>
              <w:rPr>
                <w:sz w:val="17"/>
              </w:rPr>
            </w:pPr>
          </w:p>
          <w:p w:rsidR="00CB2E6A" w:rsidRDefault="00CB2E6A"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tcPr>
          <w:p w:rsidR="00CB2E6A" w:rsidRDefault="00CB2E6A"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tcPr>
          <w:p w:rsidR="00CB2E6A" w:rsidRDefault="00CB2E6A"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tcPr>
          <w:p w:rsidR="00CB2E6A" w:rsidRDefault="00CB2E6A" w:rsidP="00CB2E6A">
            <w:pPr>
              <w:pStyle w:val="Heading1"/>
              <w:spacing w:line="276" w:lineRule="auto"/>
              <w:ind w:left="0" w:firstLine="0"/>
              <w:rPr>
                <w:sz w:val="17"/>
              </w:rPr>
            </w:pPr>
          </w:p>
        </w:tc>
      </w:tr>
    </w:tbl>
    <w:p w:rsidR="00CB2E6A" w:rsidRDefault="00CB2E6A" w:rsidP="00CB2E6A">
      <w:pPr>
        <w:pStyle w:val="Heading1"/>
        <w:spacing w:line="276" w:lineRule="auto"/>
        <w:ind w:left="0" w:firstLine="0"/>
      </w:pPr>
    </w:p>
    <w:p w:rsidR="00302F59" w:rsidRDefault="00302F59" w:rsidP="00302F59">
      <w:pPr>
        <w:pStyle w:val="Heading1"/>
        <w:spacing w:line="276" w:lineRule="auto"/>
        <w:ind w:left="0" w:firstLine="0"/>
      </w:pPr>
    </w:p>
    <w:p w:rsidR="00302F59" w:rsidRDefault="00302F59" w:rsidP="00302F59">
      <w:pPr>
        <w:pStyle w:val="Heading1"/>
        <w:spacing w:line="276" w:lineRule="auto"/>
        <w:ind w:left="0" w:firstLine="0"/>
      </w:pPr>
    </w:p>
    <w:p w:rsidR="009301AD" w:rsidRDefault="009301AD">
      <w:pPr>
        <w:pStyle w:val="Heading1"/>
        <w:spacing w:line="276" w:lineRule="auto"/>
        <w:ind w:left="0" w:firstLine="0"/>
      </w:pPr>
    </w:p>
    <w:sectPr w:rsidR="009301AD" w:rsidSect="00C939D7">
      <w:headerReference w:type="even" r:id="rId41"/>
      <w:headerReference w:type="default" r:id="rId42"/>
      <w:footerReference w:type="even" r:id="rId43"/>
      <w:footerReference w:type="default" r:id="rId44"/>
      <w:headerReference w:type="first" r:id="rId45"/>
      <w:footerReference w:type="first" r:id="rId46"/>
      <w:pgSz w:w="11906" w:h="16838"/>
      <w:pgMar w:top="1021" w:right="1021" w:bottom="1021" w:left="1418" w:header="720" w:footer="720" w:gutter="0"/>
      <w:cols w:space="72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753E" w:rsidRDefault="002D753E">
      <w:r>
        <w:separator/>
      </w:r>
    </w:p>
  </w:endnote>
  <w:endnote w:type="continuationSeparator" w:id="0">
    <w:p w:rsidR="002D753E" w:rsidRDefault="002D7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Lohit Devanagari">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font290">
    <w:charset w:val="01"/>
    <w:family w:val="auto"/>
    <w:pitch w:val="variable"/>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verage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pStyle w:val="BodyText"/>
      <w:spacing w:line="12"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pStyle w:val="BodyText"/>
      <w:spacing w:line="12"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753E" w:rsidRDefault="002D753E">
      <w:r>
        <w:separator/>
      </w:r>
    </w:p>
  </w:footnote>
  <w:footnote w:type="continuationSeparator" w:id="0">
    <w:p w:rsidR="002D753E" w:rsidRDefault="002D7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spacing w:before="17"/>
      <w:ind w:left="20"/>
    </w:pPr>
    <w:r w:rsidRPr="008C7E2D">
      <w:rPr>
        <w:sz w:val="20"/>
        <w:szCs w:val="20"/>
      </w:rPr>
      <w:t>Analysis and Design of Algorithms</w:t>
    </w:r>
    <w:r>
      <w:rPr>
        <w:w w:val="110"/>
        <w:sz w:val="20"/>
        <w:szCs w:val="24"/>
      </w:rPr>
      <w:t xml:space="preserve"> (3150703)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pStyle w:val="BodyText"/>
      <w:spacing w:line="12"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rsidP="00C0140B">
    <w:pPr>
      <w:spacing w:before="17"/>
      <w:ind w:left="20"/>
    </w:pPr>
    <w:r w:rsidRPr="008C7E2D">
      <w:rPr>
        <w:sz w:val="20"/>
        <w:szCs w:val="20"/>
      </w:rPr>
      <w:t>Analysis and Design of Algorithms</w:t>
    </w:r>
    <w:r>
      <w:rPr>
        <w:w w:val="110"/>
        <w:sz w:val="20"/>
        <w:szCs w:val="24"/>
      </w:rPr>
      <w:t xml:space="preserve"> (3150703)</w:t>
    </w:r>
  </w:p>
  <w:p w:rsidR="00575848" w:rsidRPr="00C0140B" w:rsidRDefault="00575848" w:rsidP="00C0140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Pr="00C63437" w:rsidRDefault="00575848" w:rsidP="00C63437">
    <w:pPr>
      <w:spacing w:before="17"/>
      <w:ind w:left="20"/>
    </w:pPr>
    <w:r w:rsidRPr="008C7E2D">
      <w:rPr>
        <w:sz w:val="20"/>
        <w:szCs w:val="20"/>
      </w:rPr>
      <w:t>Analysis and Design of Algorithms</w:t>
    </w:r>
    <w:r>
      <w:rPr>
        <w:w w:val="110"/>
        <w:sz w:val="20"/>
        <w:szCs w:val="24"/>
      </w:rPr>
      <w:t xml:space="preserve"> (3150703)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77"/>
    <w:lvl w:ilvl="0">
      <w:start w:val="1"/>
      <w:numFmt w:val="decimal"/>
      <w:lvlText w:val="%1."/>
      <w:lvlJc w:val="left"/>
      <w:pPr>
        <w:tabs>
          <w:tab w:val="num" w:pos="0"/>
        </w:tabs>
        <w:ind w:left="720" w:hanging="360"/>
      </w:pPr>
      <w:rPr>
        <w:w w:val="11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Num78"/>
    <w:lvl w:ilvl="0">
      <w:start w:val="1"/>
      <w:numFmt w:val="decimal"/>
      <w:lvlText w:val="%1."/>
      <w:lvlJc w:val="left"/>
      <w:pPr>
        <w:tabs>
          <w:tab w:val="num" w:pos="0"/>
        </w:tabs>
        <w:ind w:left="720" w:hanging="360"/>
      </w:pPr>
      <w:rPr>
        <w:w w:val="11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79"/>
    <w:lvl w:ilvl="0">
      <w:start w:val="1"/>
      <w:numFmt w:val="decimal"/>
      <w:lvlText w:val="%1."/>
      <w:lvlJc w:val="left"/>
      <w:pPr>
        <w:tabs>
          <w:tab w:val="num" w:pos="0"/>
        </w:tabs>
        <w:ind w:left="720" w:hanging="360"/>
      </w:pPr>
      <w:rPr>
        <w:w w:val="11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8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Num81"/>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name w:val="WWNum8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00000007"/>
    <w:multiLevelType w:val="multilevel"/>
    <w:tmpl w:val="00000007"/>
    <w:name w:val="WWNum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6E1F59"/>
    <w:multiLevelType w:val="hybridMultilevel"/>
    <w:tmpl w:val="7DB4BE4C"/>
    <w:lvl w:ilvl="0" w:tplc="059A222E">
      <w:start w:val="1"/>
      <w:numFmt w:val="decimal"/>
      <w:lvlText w:val="%1."/>
      <w:lvlJc w:val="left"/>
      <w:pPr>
        <w:ind w:left="2160" w:hanging="18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5F35D1"/>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9681241"/>
    <w:multiLevelType w:val="multilevel"/>
    <w:tmpl w:val="74A2D82E"/>
    <w:lvl w:ilvl="0">
      <w:start w:val="1"/>
      <w:numFmt w:val="decimal"/>
      <w:lvlText w:val="%1."/>
      <w:lvlJc w:val="left"/>
      <w:pPr>
        <w:tabs>
          <w:tab w:val="num" w:pos="360"/>
        </w:tabs>
        <w:ind w:left="36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AF92A16"/>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BD22B5E"/>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C164F20"/>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CB81751"/>
    <w:multiLevelType w:val="hybridMultilevel"/>
    <w:tmpl w:val="7F7AE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9050994"/>
    <w:multiLevelType w:val="hybridMultilevel"/>
    <w:tmpl w:val="5F7EF7B4"/>
    <w:lvl w:ilvl="0" w:tplc="059A222E">
      <w:start w:val="1"/>
      <w:numFmt w:val="decimal"/>
      <w:lvlText w:val="%1."/>
      <w:lvlJc w:val="left"/>
      <w:pPr>
        <w:ind w:left="2160" w:hanging="18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66AC4"/>
    <w:multiLevelType w:val="hybridMultilevel"/>
    <w:tmpl w:val="4496C390"/>
    <w:lvl w:ilvl="0" w:tplc="1CDA3E2A">
      <w:start w:val="1"/>
      <w:numFmt w:val="decimal"/>
      <w:lvlText w:val="%1."/>
      <w:lvlJc w:val="left"/>
      <w:pPr>
        <w:tabs>
          <w:tab w:val="num" w:pos="720"/>
        </w:tabs>
        <w:ind w:left="720" w:hanging="360"/>
      </w:pPr>
    </w:lvl>
    <w:lvl w:ilvl="1" w:tplc="2702D808" w:tentative="1">
      <w:start w:val="1"/>
      <w:numFmt w:val="decimal"/>
      <w:lvlText w:val="%2."/>
      <w:lvlJc w:val="left"/>
      <w:pPr>
        <w:tabs>
          <w:tab w:val="num" w:pos="1440"/>
        </w:tabs>
        <w:ind w:left="1440" w:hanging="360"/>
      </w:pPr>
    </w:lvl>
    <w:lvl w:ilvl="2" w:tplc="3022E548" w:tentative="1">
      <w:start w:val="1"/>
      <w:numFmt w:val="decimal"/>
      <w:lvlText w:val="%3."/>
      <w:lvlJc w:val="left"/>
      <w:pPr>
        <w:tabs>
          <w:tab w:val="num" w:pos="2160"/>
        </w:tabs>
        <w:ind w:left="2160" w:hanging="360"/>
      </w:pPr>
    </w:lvl>
    <w:lvl w:ilvl="3" w:tplc="7CC62510" w:tentative="1">
      <w:start w:val="1"/>
      <w:numFmt w:val="decimal"/>
      <w:lvlText w:val="%4."/>
      <w:lvlJc w:val="left"/>
      <w:pPr>
        <w:tabs>
          <w:tab w:val="num" w:pos="2880"/>
        </w:tabs>
        <w:ind w:left="2880" w:hanging="360"/>
      </w:pPr>
    </w:lvl>
    <w:lvl w:ilvl="4" w:tplc="358ED4BE" w:tentative="1">
      <w:start w:val="1"/>
      <w:numFmt w:val="decimal"/>
      <w:lvlText w:val="%5."/>
      <w:lvlJc w:val="left"/>
      <w:pPr>
        <w:tabs>
          <w:tab w:val="num" w:pos="3600"/>
        </w:tabs>
        <w:ind w:left="3600" w:hanging="360"/>
      </w:pPr>
    </w:lvl>
    <w:lvl w:ilvl="5" w:tplc="2EF25D7A" w:tentative="1">
      <w:start w:val="1"/>
      <w:numFmt w:val="decimal"/>
      <w:lvlText w:val="%6."/>
      <w:lvlJc w:val="left"/>
      <w:pPr>
        <w:tabs>
          <w:tab w:val="num" w:pos="4320"/>
        </w:tabs>
        <w:ind w:left="4320" w:hanging="360"/>
      </w:pPr>
    </w:lvl>
    <w:lvl w:ilvl="6" w:tplc="A0D21DCA" w:tentative="1">
      <w:start w:val="1"/>
      <w:numFmt w:val="decimal"/>
      <w:lvlText w:val="%7."/>
      <w:lvlJc w:val="left"/>
      <w:pPr>
        <w:tabs>
          <w:tab w:val="num" w:pos="5040"/>
        </w:tabs>
        <w:ind w:left="5040" w:hanging="360"/>
      </w:pPr>
    </w:lvl>
    <w:lvl w:ilvl="7" w:tplc="488ECF32" w:tentative="1">
      <w:start w:val="1"/>
      <w:numFmt w:val="decimal"/>
      <w:lvlText w:val="%8."/>
      <w:lvlJc w:val="left"/>
      <w:pPr>
        <w:tabs>
          <w:tab w:val="num" w:pos="5760"/>
        </w:tabs>
        <w:ind w:left="5760" w:hanging="360"/>
      </w:pPr>
    </w:lvl>
    <w:lvl w:ilvl="8" w:tplc="57082194" w:tentative="1">
      <w:start w:val="1"/>
      <w:numFmt w:val="decimal"/>
      <w:lvlText w:val="%9."/>
      <w:lvlJc w:val="left"/>
      <w:pPr>
        <w:tabs>
          <w:tab w:val="num" w:pos="6480"/>
        </w:tabs>
        <w:ind w:left="6480" w:hanging="360"/>
      </w:pPr>
    </w:lvl>
  </w:abstractNum>
  <w:abstractNum w:abstractNumId="16" w15:restartNumberingAfterBreak="0">
    <w:nsid w:val="1A4F002F"/>
    <w:multiLevelType w:val="hybridMultilevel"/>
    <w:tmpl w:val="8BF25202"/>
    <w:lvl w:ilvl="0" w:tplc="823A669C">
      <w:start w:val="1"/>
      <w:numFmt w:val="decimal"/>
      <w:lvlText w:val="%1."/>
      <w:lvlJc w:val="left"/>
      <w:pPr>
        <w:tabs>
          <w:tab w:val="num" w:pos="720"/>
        </w:tabs>
        <w:ind w:left="720" w:hanging="360"/>
      </w:pPr>
    </w:lvl>
    <w:lvl w:ilvl="1" w:tplc="DE227508" w:tentative="1">
      <w:start w:val="1"/>
      <w:numFmt w:val="decimal"/>
      <w:lvlText w:val="%2."/>
      <w:lvlJc w:val="left"/>
      <w:pPr>
        <w:tabs>
          <w:tab w:val="num" w:pos="1440"/>
        </w:tabs>
        <w:ind w:left="1440" w:hanging="360"/>
      </w:pPr>
    </w:lvl>
    <w:lvl w:ilvl="2" w:tplc="3D74122E" w:tentative="1">
      <w:start w:val="1"/>
      <w:numFmt w:val="decimal"/>
      <w:lvlText w:val="%3."/>
      <w:lvlJc w:val="left"/>
      <w:pPr>
        <w:tabs>
          <w:tab w:val="num" w:pos="2160"/>
        </w:tabs>
        <w:ind w:left="2160" w:hanging="360"/>
      </w:pPr>
    </w:lvl>
    <w:lvl w:ilvl="3" w:tplc="D9726CA4" w:tentative="1">
      <w:start w:val="1"/>
      <w:numFmt w:val="decimal"/>
      <w:lvlText w:val="%4."/>
      <w:lvlJc w:val="left"/>
      <w:pPr>
        <w:tabs>
          <w:tab w:val="num" w:pos="2880"/>
        </w:tabs>
        <w:ind w:left="2880" w:hanging="360"/>
      </w:pPr>
    </w:lvl>
    <w:lvl w:ilvl="4" w:tplc="486A719E" w:tentative="1">
      <w:start w:val="1"/>
      <w:numFmt w:val="decimal"/>
      <w:lvlText w:val="%5."/>
      <w:lvlJc w:val="left"/>
      <w:pPr>
        <w:tabs>
          <w:tab w:val="num" w:pos="3600"/>
        </w:tabs>
        <w:ind w:left="3600" w:hanging="360"/>
      </w:pPr>
    </w:lvl>
    <w:lvl w:ilvl="5" w:tplc="1B5616CE" w:tentative="1">
      <w:start w:val="1"/>
      <w:numFmt w:val="decimal"/>
      <w:lvlText w:val="%6."/>
      <w:lvlJc w:val="left"/>
      <w:pPr>
        <w:tabs>
          <w:tab w:val="num" w:pos="4320"/>
        </w:tabs>
        <w:ind w:left="4320" w:hanging="360"/>
      </w:pPr>
    </w:lvl>
    <w:lvl w:ilvl="6" w:tplc="21286552" w:tentative="1">
      <w:start w:val="1"/>
      <w:numFmt w:val="decimal"/>
      <w:lvlText w:val="%7."/>
      <w:lvlJc w:val="left"/>
      <w:pPr>
        <w:tabs>
          <w:tab w:val="num" w:pos="5040"/>
        </w:tabs>
        <w:ind w:left="5040" w:hanging="360"/>
      </w:pPr>
    </w:lvl>
    <w:lvl w:ilvl="7" w:tplc="883CEF5A" w:tentative="1">
      <w:start w:val="1"/>
      <w:numFmt w:val="decimal"/>
      <w:lvlText w:val="%8."/>
      <w:lvlJc w:val="left"/>
      <w:pPr>
        <w:tabs>
          <w:tab w:val="num" w:pos="5760"/>
        </w:tabs>
        <w:ind w:left="5760" w:hanging="360"/>
      </w:pPr>
    </w:lvl>
    <w:lvl w:ilvl="8" w:tplc="1452F990" w:tentative="1">
      <w:start w:val="1"/>
      <w:numFmt w:val="decimal"/>
      <w:lvlText w:val="%9."/>
      <w:lvlJc w:val="left"/>
      <w:pPr>
        <w:tabs>
          <w:tab w:val="num" w:pos="6480"/>
        </w:tabs>
        <w:ind w:left="6480" w:hanging="360"/>
      </w:pPr>
    </w:lvl>
  </w:abstractNum>
  <w:abstractNum w:abstractNumId="17" w15:restartNumberingAfterBreak="0">
    <w:nsid w:val="1BCA56C8"/>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D5A3DE6"/>
    <w:multiLevelType w:val="multilevel"/>
    <w:tmpl w:val="96CA3262"/>
    <w:lvl w:ilvl="0">
      <w:start w:val="1"/>
      <w:numFmt w:val="decimal"/>
      <w:lvlText w:val="%1."/>
      <w:lvlJc w:val="left"/>
      <w:pPr>
        <w:tabs>
          <w:tab w:val="num" w:pos="360"/>
        </w:tabs>
        <w:ind w:left="360" w:hanging="360"/>
      </w:pPr>
      <w:rPr>
        <w:b/>
        <w:bCs/>
      </w:r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D975079"/>
    <w:multiLevelType w:val="hybridMultilevel"/>
    <w:tmpl w:val="F46A4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474AD1"/>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360"/>
        </w:tabs>
        <w:ind w:left="36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04B0273"/>
    <w:multiLevelType w:val="hybridMultilevel"/>
    <w:tmpl w:val="26F6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D17ADE"/>
    <w:multiLevelType w:val="hybridMultilevel"/>
    <w:tmpl w:val="F998C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7D0A11"/>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DAE18A9"/>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2FFE4F6E"/>
    <w:multiLevelType w:val="hybridMultilevel"/>
    <w:tmpl w:val="C9EE29F8"/>
    <w:lvl w:ilvl="0" w:tplc="059A222E">
      <w:start w:val="1"/>
      <w:numFmt w:val="decimal"/>
      <w:lvlText w:val="%1."/>
      <w:lvlJc w:val="left"/>
      <w:pPr>
        <w:ind w:left="2160" w:hanging="18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A442B7"/>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96A603D"/>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97E60AB"/>
    <w:multiLevelType w:val="hybridMultilevel"/>
    <w:tmpl w:val="8104D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2B329D"/>
    <w:multiLevelType w:val="hybridMultilevel"/>
    <w:tmpl w:val="D1206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14249EA"/>
    <w:multiLevelType w:val="hybridMultilevel"/>
    <w:tmpl w:val="ABCEA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59A222E">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BF5B91"/>
    <w:multiLevelType w:val="hybridMultilevel"/>
    <w:tmpl w:val="2CC04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40090001">
      <w:start w:val="1"/>
      <w:numFmt w:val="bullet"/>
      <w:lvlText w:val=""/>
      <w:lvlJc w:val="left"/>
      <w:pPr>
        <w:ind w:left="2160" w:hanging="180"/>
      </w:pPr>
      <w:rPr>
        <w:rFonts w:ascii="Symbol" w:hAnsi="Symbol"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A62"/>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4AE57F7A"/>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DEE5E15"/>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E71102A"/>
    <w:multiLevelType w:val="multilevel"/>
    <w:tmpl w:val="74A2D82E"/>
    <w:lvl w:ilvl="0">
      <w:start w:val="1"/>
      <w:numFmt w:val="decimal"/>
      <w:lvlText w:val="%1."/>
      <w:lvlJc w:val="left"/>
      <w:pPr>
        <w:tabs>
          <w:tab w:val="num" w:pos="360"/>
        </w:tabs>
        <w:ind w:left="36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4FC9250E"/>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0B2095E"/>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64C6C2C"/>
    <w:multiLevelType w:val="hybridMultilevel"/>
    <w:tmpl w:val="802EE15C"/>
    <w:lvl w:ilvl="0" w:tplc="453445CE">
      <w:start w:val="1"/>
      <w:numFmt w:val="decimal"/>
      <w:lvlText w:val="%1."/>
      <w:lvlJc w:val="left"/>
      <w:pPr>
        <w:ind w:left="360" w:hanging="360"/>
      </w:pPr>
      <w:rPr>
        <w:rFonts w:ascii="Times New Roman" w:eastAsia="Times New Roman"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577C6AC0"/>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7DB33F9"/>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57E356B0"/>
    <w:multiLevelType w:val="hybridMultilevel"/>
    <w:tmpl w:val="26F6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E87C67"/>
    <w:multiLevelType w:val="hybridMultilevel"/>
    <w:tmpl w:val="A7701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217C8A"/>
    <w:multiLevelType w:val="multilevel"/>
    <w:tmpl w:val="F9AC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A76900"/>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3864D13"/>
    <w:multiLevelType w:val="multilevel"/>
    <w:tmpl w:val="74A2D82E"/>
    <w:lvl w:ilvl="0">
      <w:start w:val="1"/>
      <w:numFmt w:val="decimal"/>
      <w:lvlText w:val="%1."/>
      <w:lvlJc w:val="left"/>
      <w:pPr>
        <w:tabs>
          <w:tab w:val="num" w:pos="360"/>
        </w:tabs>
        <w:ind w:left="36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4CA6945"/>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66E40546"/>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69F64346"/>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360"/>
        </w:tabs>
        <w:ind w:left="36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A452C1F"/>
    <w:multiLevelType w:val="hybridMultilevel"/>
    <w:tmpl w:val="B6A8BA7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4A5F56"/>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753B2017"/>
    <w:multiLevelType w:val="hybridMultilevel"/>
    <w:tmpl w:val="A16A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8053C12"/>
    <w:multiLevelType w:val="hybridMultilevel"/>
    <w:tmpl w:val="BECC51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7CA809D8"/>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4751045">
    <w:abstractNumId w:val="0"/>
  </w:num>
  <w:num w:numId="2" w16cid:durableId="1366060595">
    <w:abstractNumId w:val="1"/>
  </w:num>
  <w:num w:numId="3" w16cid:durableId="1869949063">
    <w:abstractNumId w:val="2"/>
  </w:num>
  <w:num w:numId="4" w16cid:durableId="1055197359">
    <w:abstractNumId w:val="4"/>
  </w:num>
  <w:num w:numId="5" w16cid:durableId="1091390607">
    <w:abstractNumId w:val="21"/>
  </w:num>
  <w:num w:numId="6" w16cid:durableId="675618506">
    <w:abstractNumId w:val="30"/>
  </w:num>
  <w:num w:numId="7" w16cid:durableId="1264265084">
    <w:abstractNumId w:val="14"/>
  </w:num>
  <w:num w:numId="8" w16cid:durableId="177356764">
    <w:abstractNumId w:val="28"/>
  </w:num>
  <w:num w:numId="9" w16cid:durableId="2008170975">
    <w:abstractNumId w:val="35"/>
  </w:num>
  <w:num w:numId="10" w16cid:durableId="122964179">
    <w:abstractNumId w:val="8"/>
  </w:num>
  <w:num w:numId="11" w16cid:durableId="854028918">
    <w:abstractNumId w:val="33"/>
  </w:num>
  <w:num w:numId="12" w16cid:durableId="1057969843">
    <w:abstractNumId w:val="50"/>
  </w:num>
  <w:num w:numId="13" w16cid:durableId="250240903">
    <w:abstractNumId w:val="25"/>
  </w:num>
  <w:num w:numId="14" w16cid:durableId="1032262314">
    <w:abstractNumId w:val="9"/>
  </w:num>
  <w:num w:numId="15" w16cid:durableId="898639051">
    <w:abstractNumId w:val="20"/>
  </w:num>
  <w:num w:numId="16" w16cid:durableId="800614530">
    <w:abstractNumId w:val="41"/>
  </w:num>
  <w:num w:numId="17" w16cid:durableId="1682201670">
    <w:abstractNumId w:val="7"/>
  </w:num>
  <w:num w:numId="18" w16cid:durableId="41445896">
    <w:abstractNumId w:val="45"/>
  </w:num>
  <w:num w:numId="19" w16cid:durableId="1755661417">
    <w:abstractNumId w:val="48"/>
  </w:num>
  <w:num w:numId="20" w16cid:durableId="1934388399">
    <w:abstractNumId w:val="26"/>
  </w:num>
  <w:num w:numId="21" w16cid:durableId="358698882">
    <w:abstractNumId w:val="47"/>
  </w:num>
  <w:num w:numId="22" w16cid:durableId="1323774126">
    <w:abstractNumId w:val="24"/>
  </w:num>
  <w:num w:numId="23" w16cid:durableId="532696441">
    <w:abstractNumId w:val="46"/>
  </w:num>
  <w:num w:numId="24" w16cid:durableId="640429028">
    <w:abstractNumId w:val="17"/>
  </w:num>
  <w:num w:numId="25" w16cid:durableId="867723390">
    <w:abstractNumId w:val="43"/>
  </w:num>
  <w:num w:numId="26" w16cid:durableId="2022507766">
    <w:abstractNumId w:val="11"/>
  </w:num>
  <w:num w:numId="27" w16cid:durableId="1005715591">
    <w:abstractNumId w:val="34"/>
  </w:num>
  <w:num w:numId="28" w16cid:durableId="921648657">
    <w:abstractNumId w:val="18"/>
  </w:num>
  <w:num w:numId="29" w16cid:durableId="1254627266">
    <w:abstractNumId w:val="53"/>
  </w:num>
  <w:num w:numId="30" w16cid:durableId="674310155">
    <w:abstractNumId w:val="36"/>
  </w:num>
  <w:num w:numId="31" w16cid:durableId="1599412138">
    <w:abstractNumId w:val="23"/>
  </w:num>
  <w:num w:numId="32" w16cid:durableId="1878395825">
    <w:abstractNumId w:val="40"/>
  </w:num>
  <w:num w:numId="33" w16cid:durableId="1724676339">
    <w:abstractNumId w:val="16"/>
  </w:num>
  <w:num w:numId="34" w16cid:durableId="200749653">
    <w:abstractNumId w:val="44"/>
  </w:num>
  <w:num w:numId="35" w16cid:durableId="1274441112">
    <w:abstractNumId w:val="15"/>
  </w:num>
  <w:num w:numId="36" w16cid:durableId="832601259">
    <w:abstractNumId w:val="37"/>
  </w:num>
  <w:num w:numId="37" w16cid:durableId="1726485130">
    <w:abstractNumId w:val="27"/>
  </w:num>
  <w:num w:numId="38" w16cid:durableId="1995837400">
    <w:abstractNumId w:val="32"/>
  </w:num>
  <w:num w:numId="39" w16cid:durableId="2135513531">
    <w:abstractNumId w:val="39"/>
  </w:num>
  <w:num w:numId="40" w16cid:durableId="1316296261">
    <w:abstractNumId w:val="12"/>
  </w:num>
  <w:num w:numId="41" w16cid:durableId="1442411175">
    <w:abstractNumId w:val="10"/>
  </w:num>
  <w:num w:numId="42" w16cid:durableId="197209100">
    <w:abstractNumId w:val="31"/>
  </w:num>
  <w:num w:numId="43" w16cid:durableId="972948412">
    <w:abstractNumId w:val="49"/>
  </w:num>
  <w:num w:numId="44" w16cid:durableId="11417788">
    <w:abstractNumId w:val="29"/>
  </w:num>
  <w:num w:numId="45" w16cid:durableId="1829131880">
    <w:abstractNumId w:val="19"/>
  </w:num>
  <w:num w:numId="46" w16cid:durableId="743725027">
    <w:abstractNumId w:val="51"/>
  </w:num>
  <w:num w:numId="47" w16cid:durableId="230119607">
    <w:abstractNumId w:val="22"/>
  </w:num>
  <w:num w:numId="48" w16cid:durableId="137722149">
    <w:abstractNumId w:val="42"/>
  </w:num>
  <w:num w:numId="49" w16cid:durableId="1893038308">
    <w:abstractNumId w:val="38"/>
  </w:num>
  <w:num w:numId="50" w16cid:durableId="1577128419">
    <w:abstractNumId w:val="52"/>
  </w:num>
  <w:num w:numId="51" w16cid:durableId="684551395">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B83347"/>
    <w:rsid w:val="0002566C"/>
    <w:rsid w:val="00044E51"/>
    <w:rsid w:val="00046E3A"/>
    <w:rsid w:val="00057C5B"/>
    <w:rsid w:val="00060662"/>
    <w:rsid w:val="00080C2B"/>
    <w:rsid w:val="00083C6B"/>
    <w:rsid w:val="0008680F"/>
    <w:rsid w:val="00091610"/>
    <w:rsid w:val="000A64EE"/>
    <w:rsid w:val="000A68C5"/>
    <w:rsid w:val="000C772C"/>
    <w:rsid w:val="000C792C"/>
    <w:rsid w:val="000D0D23"/>
    <w:rsid w:val="00104A5A"/>
    <w:rsid w:val="00114A26"/>
    <w:rsid w:val="001305C0"/>
    <w:rsid w:val="001345A4"/>
    <w:rsid w:val="0013540B"/>
    <w:rsid w:val="001359B8"/>
    <w:rsid w:val="00144DBE"/>
    <w:rsid w:val="00152B72"/>
    <w:rsid w:val="001544D4"/>
    <w:rsid w:val="0015629B"/>
    <w:rsid w:val="00162156"/>
    <w:rsid w:val="001B09E8"/>
    <w:rsid w:val="001C2FF8"/>
    <w:rsid w:val="001D639A"/>
    <w:rsid w:val="001D6FDD"/>
    <w:rsid w:val="001E02EB"/>
    <w:rsid w:val="001E3035"/>
    <w:rsid w:val="001E72F5"/>
    <w:rsid w:val="001F3AF2"/>
    <w:rsid w:val="001F524C"/>
    <w:rsid w:val="001F7F53"/>
    <w:rsid w:val="00210E05"/>
    <w:rsid w:val="00214A80"/>
    <w:rsid w:val="00217D9F"/>
    <w:rsid w:val="0023100A"/>
    <w:rsid w:val="00240CF8"/>
    <w:rsid w:val="0024307A"/>
    <w:rsid w:val="00244E3A"/>
    <w:rsid w:val="00267DEE"/>
    <w:rsid w:val="00284F61"/>
    <w:rsid w:val="0029008A"/>
    <w:rsid w:val="002945EF"/>
    <w:rsid w:val="00295A58"/>
    <w:rsid w:val="002A5CFC"/>
    <w:rsid w:val="002A6897"/>
    <w:rsid w:val="002B70F8"/>
    <w:rsid w:val="002C5C9F"/>
    <w:rsid w:val="002C79FF"/>
    <w:rsid w:val="002D0141"/>
    <w:rsid w:val="002D7458"/>
    <w:rsid w:val="002D753E"/>
    <w:rsid w:val="002E17ED"/>
    <w:rsid w:val="002F3D6D"/>
    <w:rsid w:val="00301C69"/>
    <w:rsid w:val="00302F59"/>
    <w:rsid w:val="0033012E"/>
    <w:rsid w:val="003336E7"/>
    <w:rsid w:val="003350BB"/>
    <w:rsid w:val="003437CC"/>
    <w:rsid w:val="00344DFE"/>
    <w:rsid w:val="00347C2E"/>
    <w:rsid w:val="0035094D"/>
    <w:rsid w:val="00352909"/>
    <w:rsid w:val="00355E04"/>
    <w:rsid w:val="00370EF7"/>
    <w:rsid w:val="00373C29"/>
    <w:rsid w:val="00376063"/>
    <w:rsid w:val="003821FB"/>
    <w:rsid w:val="0038714A"/>
    <w:rsid w:val="003A32D6"/>
    <w:rsid w:val="003B3201"/>
    <w:rsid w:val="003C4736"/>
    <w:rsid w:val="003F01AA"/>
    <w:rsid w:val="004017EB"/>
    <w:rsid w:val="00414019"/>
    <w:rsid w:val="004147DF"/>
    <w:rsid w:val="00434AB4"/>
    <w:rsid w:val="00447527"/>
    <w:rsid w:val="004554DC"/>
    <w:rsid w:val="004578C3"/>
    <w:rsid w:val="00464471"/>
    <w:rsid w:val="00471391"/>
    <w:rsid w:val="00475178"/>
    <w:rsid w:val="0048016E"/>
    <w:rsid w:val="00483CAB"/>
    <w:rsid w:val="00486F6E"/>
    <w:rsid w:val="00492764"/>
    <w:rsid w:val="00495467"/>
    <w:rsid w:val="0049600E"/>
    <w:rsid w:val="004A4381"/>
    <w:rsid w:val="004B6151"/>
    <w:rsid w:val="004D17B0"/>
    <w:rsid w:val="004D34D7"/>
    <w:rsid w:val="004D6FF6"/>
    <w:rsid w:val="004E1646"/>
    <w:rsid w:val="004E1C83"/>
    <w:rsid w:val="004E3ECD"/>
    <w:rsid w:val="004E5B08"/>
    <w:rsid w:val="004F1DE3"/>
    <w:rsid w:val="004F255E"/>
    <w:rsid w:val="0050012F"/>
    <w:rsid w:val="00500C3F"/>
    <w:rsid w:val="005011CE"/>
    <w:rsid w:val="00514ECC"/>
    <w:rsid w:val="0052032B"/>
    <w:rsid w:val="00521762"/>
    <w:rsid w:val="00521D23"/>
    <w:rsid w:val="005318C9"/>
    <w:rsid w:val="00534D2A"/>
    <w:rsid w:val="00537D37"/>
    <w:rsid w:val="00543619"/>
    <w:rsid w:val="005509E9"/>
    <w:rsid w:val="005516CE"/>
    <w:rsid w:val="00555910"/>
    <w:rsid w:val="00575848"/>
    <w:rsid w:val="005759FC"/>
    <w:rsid w:val="00583650"/>
    <w:rsid w:val="00585988"/>
    <w:rsid w:val="00594053"/>
    <w:rsid w:val="0059434C"/>
    <w:rsid w:val="00594536"/>
    <w:rsid w:val="00596E14"/>
    <w:rsid w:val="005A004B"/>
    <w:rsid w:val="005A1B51"/>
    <w:rsid w:val="005A4ADB"/>
    <w:rsid w:val="005B29DF"/>
    <w:rsid w:val="005B4858"/>
    <w:rsid w:val="005B4ACE"/>
    <w:rsid w:val="005D797C"/>
    <w:rsid w:val="005E4223"/>
    <w:rsid w:val="005E55EC"/>
    <w:rsid w:val="005F046E"/>
    <w:rsid w:val="00601B60"/>
    <w:rsid w:val="00624086"/>
    <w:rsid w:val="00624B21"/>
    <w:rsid w:val="00633206"/>
    <w:rsid w:val="00640172"/>
    <w:rsid w:val="00640E7E"/>
    <w:rsid w:val="00652E20"/>
    <w:rsid w:val="00653F35"/>
    <w:rsid w:val="0067736F"/>
    <w:rsid w:val="00681247"/>
    <w:rsid w:val="006A41CD"/>
    <w:rsid w:val="006A5142"/>
    <w:rsid w:val="006B1536"/>
    <w:rsid w:val="006B355E"/>
    <w:rsid w:val="006B7663"/>
    <w:rsid w:val="006C165F"/>
    <w:rsid w:val="006C2E4D"/>
    <w:rsid w:val="006D0709"/>
    <w:rsid w:val="006E1604"/>
    <w:rsid w:val="00713CAF"/>
    <w:rsid w:val="007208C6"/>
    <w:rsid w:val="00720F1B"/>
    <w:rsid w:val="00722E8C"/>
    <w:rsid w:val="00726681"/>
    <w:rsid w:val="00735601"/>
    <w:rsid w:val="00737BF8"/>
    <w:rsid w:val="0074170A"/>
    <w:rsid w:val="0076221A"/>
    <w:rsid w:val="007624E7"/>
    <w:rsid w:val="00763834"/>
    <w:rsid w:val="00764A27"/>
    <w:rsid w:val="00765A73"/>
    <w:rsid w:val="00767AEA"/>
    <w:rsid w:val="007876C9"/>
    <w:rsid w:val="007A62B1"/>
    <w:rsid w:val="007A6A24"/>
    <w:rsid w:val="007B0A12"/>
    <w:rsid w:val="007B331D"/>
    <w:rsid w:val="007B6238"/>
    <w:rsid w:val="007C3093"/>
    <w:rsid w:val="007D07A4"/>
    <w:rsid w:val="007D0E4B"/>
    <w:rsid w:val="007D2B0D"/>
    <w:rsid w:val="007D5547"/>
    <w:rsid w:val="007D799B"/>
    <w:rsid w:val="007D7E37"/>
    <w:rsid w:val="007E40DC"/>
    <w:rsid w:val="00803FAA"/>
    <w:rsid w:val="00813E54"/>
    <w:rsid w:val="00830036"/>
    <w:rsid w:val="008336CF"/>
    <w:rsid w:val="008544E5"/>
    <w:rsid w:val="0085581A"/>
    <w:rsid w:val="0087081C"/>
    <w:rsid w:val="00870F9C"/>
    <w:rsid w:val="008940B6"/>
    <w:rsid w:val="00896C61"/>
    <w:rsid w:val="0089704A"/>
    <w:rsid w:val="008C7E2D"/>
    <w:rsid w:val="008D5ECF"/>
    <w:rsid w:val="008E19A2"/>
    <w:rsid w:val="008E242C"/>
    <w:rsid w:val="00915814"/>
    <w:rsid w:val="00923B8C"/>
    <w:rsid w:val="009301AD"/>
    <w:rsid w:val="009542E3"/>
    <w:rsid w:val="0097082B"/>
    <w:rsid w:val="0098651B"/>
    <w:rsid w:val="00986E72"/>
    <w:rsid w:val="00992966"/>
    <w:rsid w:val="009971BD"/>
    <w:rsid w:val="009B7EAE"/>
    <w:rsid w:val="009C3922"/>
    <w:rsid w:val="009C3941"/>
    <w:rsid w:val="009C3C7A"/>
    <w:rsid w:val="009D7359"/>
    <w:rsid w:val="009E21E2"/>
    <w:rsid w:val="009E3C59"/>
    <w:rsid w:val="009F294B"/>
    <w:rsid w:val="00A038E0"/>
    <w:rsid w:val="00A116FD"/>
    <w:rsid w:val="00A147BC"/>
    <w:rsid w:val="00A25343"/>
    <w:rsid w:val="00A30372"/>
    <w:rsid w:val="00A354D3"/>
    <w:rsid w:val="00A77791"/>
    <w:rsid w:val="00A808E4"/>
    <w:rsid w:val="00A8316D"/>
    <w:rsid w:val="00A93F5C"/>
    <w:rsid w:val="00AA0C89"/>
    <w:rsid w:val="00AE3470"/>
    <w:rsid w:val="00AF6482"/>
    <w:rsid w:val="00B02D12"/>
    <w:rsid w:val="00B02D76"/>
    <w:rsid w:val="00B17591"/>
    <w:rsid w:val="00B17670"/>
    <w:rsid w:val="00B2434F"/>
    <w:rsid w:val="00B34D88"/>
    <w:rsid w:val="00B42A51"/>
    <w:rsid w:val="00B7552D"/>
    <w:rsid w:val="00B80D8C"/>
    <w:rsid w:val="00B83347"/>
    <w:rsid w:val="00B97ECA"/>
    <w:rsid w:val="00BA62A2"/>
    <w:rsid w:val="00BA7C4C"/>
    <w:rsid w:val="00BB09CE"/>
    <w:rsid w:val="00BC0ECE"/>
    <w:rsid w:val="00BC628E"/>
    <w:rsid w:val="00BC7A9A"/>
    <w:rsid w:val="00BF4666"/>
    <w:rsid w:val="00C0140B"/>
    <w:rsid w:val="00C01C83"/>
    <w:rsid w:val="00C16CDB"/>
    <w:rsid w:val="00C2426E"/>
    <w:rsid w:val="00C31E79"/>
    <w:rsid w:val="00C32F83"/>
    <w:rsid w:val="00C431DD"/>
    <w:rsid w:val="00C618D7"/>
    <w:rsid w:val="00C6235A"/>
    <w:rsid w:val="00C63437"/>
    <w:rsid w:val="00C735BE"/>
    <w:rsid w:val="00C80C06"/>
    <w:rsid w:val="00C85C3C"/>
    <w:rsid w:val="00C91BCB"/>
    <w:rsid w:val="00C939D7"/>
    <w:rsid w:val="00C94EBB"/>
    <w:rsid w:val="00C96D84"/>
    <w:rsid w:val="00CA3334"/>
    <w:rsid w:val="00CB2E6A"/>
    <w:rsid w:val="00CE7162"/>
    <w:rsid w:val="00CF40BB"/>
    <w:rsid w:val="00D05287"/>
    <w:rsid w:val="00D31559"/>
    <w:rsid w:val="00D3343A"/>
    <w:rsid w:val="00D4171B"/>
    <w:rsid w:val="00D473DE"/>
    <w:rsid w:val="00D63151"/>
    <w:rsid w:val="00D72A5C"/>
    <w:rsid w:val="00D762F9"/>
    <w:rsid w:val="00D9029E"/>
    <w:rsid w:val="00D911BA"/>
    <w:rsid w:val="00DA10E7"/>
    <w:rsid w:val="00DA7F7B"/>
    <w:rsid w:val="00DB3DC0"/>
    <w:rsid w:val="00DB5D40"/>
    <w:rsid w:val="00DD1E1C"/>
    <w:rsid w:val="00DE2DB0"/>
    <w:rsid w:val="00DF1BA9"/>
    <w:rsid w:val="00E03FA5"/>
    <w:rsid w:val="00E21228"/>
    <w:rsid w:val="00E22A5E"/>
    <w:rsid w:val="00E2537E"/>
    <w:rsid w:val="00E61163"/>
    <w:rsid w:val="00E6366C"/>
    <w:rsid w:val="00E73481"/>
    <w:rsid w:val="00E870C6"/>
    <w:rsid w:val="00E96E40"/>
    <w:rsid w:val="00EA4448"/>
    <w:rsid w:val="00EC0E20"/>
    <w:rsid w:val="00ED504E"/>
    <w:rsid w:val="00F12C05"/>
    <w:rsid w:val="00F17A1B"/>
    <w:rsid w:val="00F23D6E"/>
    <w:rsid w:val="00F33052"/>
    <w:rsid w:val="00F35A24"/>
    <w:rsid w:val="00F40B49"/>
    <w:rsid w:val="00F412E3"/>
    <w:rsid w:val="00F51BFA"/>
    <w:rsid w:val="00F55F2E"/>
    <w:rsid w:val="00F56169"/>
    <w:rsid w:val="00F75CB4"/>
    <w:rsid w:val="00F808B7"/>
    <w:rsid w:val="00F80C12"/>
    <w:rsid w:val="00F827F5"/>
    <w:rsid w:val="00F84EEE"/>
    <w:rsid w:val="00FA072D"/>
    <w:rsid w:val="00FA1565"/>
    <w:rsid w:val="00FB4C6E"/>
    <w:rsid w:val="00FC0063"/>
    <w:rsid w:val="00FD78C3"/>
    <w:rsid w:val="00FE5F51"/>
    <w:rsid w:val="00FF779C"/>
    <w:rsid w:val="00FF7D8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oNotEmbedSmartTags/>
  <w:decimalSymbol w:val="."/>
  <w:listSeparator w:val=","/>
  <w14:docId w14:val="5F9856BB"/>
  <w15:docId w15:val="{F5992205-F298-4D43-905C-EA410451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E51"/>
    <w:pPr>
      <w:suppressAutoHyphens/>
    </w:pPr>
    <w:rPr>
      <w:kern w:val="1"/>
      <w:sz w:val="22"/>
      <w:szCs w:val="22"/>
      <w:lang w:bidi="ar-SA"/>
    </w:rPr>
  </w:style>
  <w:style w:type="paragraph" w:styleId="Heading1">
    <w:name w:val="heading 1"/>
    <w:basedOn w:val="Normal"/>
    <w:link w:val="Heading1Char"/>
    <w:qFormat/>
    <w:rsid w:val="00C939D7"/>
    <w:pPr>
      <w:spacing w:line="251" w:lineRule="exact"/>
      <w:ind w:left="1386" w:hanging="710"/>
      <w:outlineLvl w:val="0"/>
    </w:pPr>
    <w:rPr>
      <w:b/>
      <w:bCs/>
    </w:rPr>
  </w:style>
  <w:style w:type="paragraph" w:styleId="Heading2">
    <w:name w:val="heading 2"/>
    <w:basedOn w:val="Normal"/>
    <w:qFormat/>
    <w:rsid w:val="00C939D7"/>
    <w:pPr>
      <w:spacing w:before="1"/>
      <w:ind w:left="161"/>
      <w:outlineLvl w:val="1"/>
    </w:pPr>
    <w:rPr>
      <w:rFonts w:ascii="Arial" w:eastAsia="Arial" w:hAnsi="Arial" w:cs="Arial"/>
      <w:b/>
      <w:bCs/>
      <w:sz w:val="17"/>
      <w:szCs w:val="17"/>
      <w:u w:val="single" w:color="000000"/>
    </w:rPr>
  </w:style>
  <w:style w:type="paragraph" w:styleId="Heading3">
    <w:name w:val="heading 3"/>
    <w:basedOn w:val="Normal"/>
    <w:next w:val="Normal"/>
    <w:link w:val="Heading3Char"/>
    <w:uiPriority w:val="9"/>
    <w:semiHidden/>
    <w:unhideWhenUsed/>
    <w:qFormat/>
    <w:rsid w:val="00C623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C939D7"/>
  </w:style>
  <w:style w:type="character" w:customStyle="1" w:styleId="BalloonTextChar">
    <w:name w:val="Balloon Text Char"/>
    <w:basedOn w:val="DefaultParagraphFont1"/>
    <w:rsid w:val="00C939D7"/>
    <w:rPr>
      <w:rFonts w:ascii="Tahoma" w:eastAsia="Times New Roman" w:hAnsi="Tahoma" w:cs="Tahoma"/>
      <w:sz w:val="16"/>
      <w:szCs w:val="16"/>
    </w:rPr>
  </w:style>
  <w:style w:type="character" w:customStyle="1" w:styleId="HeaderChar">
    <w:name w:val="Header Char"/>
    <w:basedOn w:val="DefaultParagraphFont1"/>
    <w:rsid w:val="00C939D7"/>
    <w:rPr>
      <w:rFonts w:ascii="Times New Roman" w:eastAsia="Times New Roman" w:hAnsi="Times New Roman" w:cs="Times New Roman"/>
    </w:rPr>
  </w:style>
  <w:style w:type="character" w:customStyle="1" w:styleId="FooterChar">
    <w:name w:val="Footer Char"/>
    <w:basedOn w:val="DefaultParagraphFont1"/>
    <w:rsid w:val="00C939D7"/>
    <w:rPr>
      <w:rFonts w:ascii="Times New Roman" w:eastAsia="Times New Roman" w:hAnsi="Times New Roman" w:cs="Times New Roman"/>
    </w:rPr>
  </w:style>
  <w:style w:type="character" w:styleId="Hyperlink">
    <w:name w:val="Hyperlink"/>
    <w:basedOn w:val="DefaultParagraphFont1"/>
    <w:rsid w:val="00C939D7"/>
    <w:rPr>
      <w:color w:val="0000FF"/>
      <w:u w:val="single"/>
    </w:rPr>
  </w:style>
  <w:style w:type="character" w:customStyle="1" w:styleId="ListLabel1">
    <w:name w:val="ListLabel 1"/>
    <w:rsid w:val="00C939D7"/>
    <w:rPr>
      <w:rFonts w:eastAsia="Arial" w:cs="Arial"/>
      <w:color w:val="1F1F1F"/>
      <w:w w:val="93"/>
      <w:sz w:val="17"/>
      <w:szCs w:val="17"/>
      <w:lang w:val="en-US" w:eastAsia="en-US" w:bidi="ar-SA"/>
    </w:rPr>
  </w:style>
  <w:style w:type="character" w:customStyle="1" w:styleId="ListLabel2">
    <w:name w:val="ListLabel 2"/>
    <w:rsid w:val="00C939D7"/>
    <w:rPr>
      <w:lang w:val="en-US" w:eastAsia="en-US" w:bidi="ar-SA"/>
    </w:rPr>
  </w:style>
  <w:style w:type="character" w:customStyle="1" w:styleId="ListLabel3">
    <w:name w:val="ListLabel 3"/>
    <w:rsid w:val="00C939D7"/>
    <w:rPr>
      <w:lang w:val="en-US" w:eastAsia="en-US" w:bidi="ar-SA"/>
    </w:rPr>
  </w:style>
  <w:style w:type="character" w:customStyle="1" w:styleId="ListLabel4">
    <w:name w:val="ListLabel 4"/>
    <w:rsid w:val="00C939D7"/>
    <w:rPr>
      <w:lang w:val="en-US" w:eastAsia="en-US" w:bidi="ar-SA"/>
    </w:rPr>
  </w:style>
  <w:style w:type="character" w:customStyle="1" w:styleId="ListLabel5">
    <w:name w:val="ListLabel 5"/>
    <w:rsid w:val="00C939D7"/>
    <w:rPr>
      <w:lang w:val="en-US" w:eastAsia="en-US" w:bidi="ar-SA"/>
    </w:rPr>
  </w:style>
  <w:style w:type="character" w:customStyle="1" w:styleId="ListLabel6">
    <w:name w:val="ListLabel 6"/>
    <w:rsid w:val="00C939D7"/>
    <w:rPr>
      <w:lang w:val="en-US" w:eastAsia="en-US" w:bidi="ar-SA"/>
    </w:rPr>
  </w:style>
  <w:style w:type="character" w:customStyle="1" w:styleId="ListLabel7">
    <w:name w:val="ListLabel 7"/>
    <w:rsid w:val="00C939D7"/>
    <w:rPr>
      <w:lang w:val="en-US" w:eastAsia="en-US" w:bidi="ar-SA"/>
    </w:rPr>
  </w:style>
  <w:style w:type="character" w:customStyle="1" w:styleId="ListLabel8">
    <w:name w:val="ListLabel 8"/>
    <w:rsid w:val="00C939D7"/>
    <w:rPr>
      <w:lang w:val="en-US" w:eastAsia="en-US" w:bidi="ar-SA"/>
    </w:rPr>
  </w:style>
  <w:style w:type="character" w:customStyle="1" w:styleId="ListLabel9">
    <w:name w:val="ListLabel 9"/>
    <w:rsid w:val="00C939D7"/>
    <w:rPr>
      <w:lang w:val="en-US" w:eastAsia="en-US" w:bidi="ar-SA"/>
    </w:rPr>
  </w:style>
  <w:style w:type="character" w:customStyle="1" w:styleId="ListLabel10">
    <w:name w:val="ListLabel 10"/>
    <w:rsid w:val="00C939D7"/>
    <w:rPr>
      <w:rFonts w:eastAsia="Arial" w:cs="Arial"/>
      <w:color w:val="1F1F1F"/>
      <w:w w:val="93"/>
      <w:sz w:val="17"/>
      <w:szCs w:val="17"/>
      <w:lang w:val="en-US" w:eastAsia="en-US" w:bidi="ar-SA"/>
    </w:rPr>
  </w:style>
  <w:style w:type="character" w:customStyle="1" w:styleId="ListLabel11">
    <w:name w:val="ListLabel 11"/>
    <w:rsid w:val="00C939D7"/>
    <w:rPr>
      <w:rFonts w:eastAsia="Arial" w:cs="Arial"/>
      <w:color w:val="1F1F1F"/>
      <w:w w:val="93"/>
      <w:sz w:val="17"/>
      <w:szCs w:val="17"/>
      <w:lang w:val="en-US" w:eastAsia="en-US" w:bidi="ar-SA"/>
    </w:rPr>
  </w:style>
  <w:style w:type="character" w:customStyle="1" w:styleId="ListLabel12">
    <w:name w:val="ListLabel 12"/>
    <w:rsid w:val="00C939D7"/>
    <w:rPr>
      <w:lang w:val="en-US" w:eastAsia="en-US" w:bidi="ar-SA"/>
    </w:rPr>
  </w:style>
  <w:style w:type="character" w:customStyle="1" w:styleId="ListLabel13">
    <w:name w:val="ListLabel 13"/>
    <w:rsid w:val="00C939D7"/>
    <w:rPr>
      <w:lang w:val="en-US" w:eastAsia="en-US" w:bidi="ar-SA"/>
    </w:rPr>
  </w:style>
  <w:style w:type="character" w:customStyle="1" w:styleId="ListLabel14">
    <w:name w:val="ListLabel 14"/>
    <w:rsid w:val="00C939D7"/>
    <w:rPr>
      <w:lang w:val="en-US" w:eastAsia="en-US" w:bidi="ar-SA"/>
    </w:rPr>
  </w:style>
  <w:style w:type="character" w:customStyle="1" w:styleId="ListLabel15">
    <w:name w:val="ListLabel 15"/>
    <w:rsid w:val="00C939D7"/>
    <w:rPr>
      <w:lang w:val="en-US" w:eastAsia="en-US" w:bidi="ar-SA"/>
    </w:rPr>
  </w:style>
  <w:style w:type="character" w:customStyle="1" w:styleId="ListLabel16">
    <w:name w:val="ListLabel 16"/>
    <w:rsid w:val="00C939D7"/>
    <w:rPr>
      <w:lang w:val="en-US" w:eastAsia="en-US" w:bidi="ar-SA"/>
    </w:rPr>
  </w:style>
  <w:style w:type="character" w:customStyle="1" w:styleId="ListLabel17">
    <w:name w:val="ListLabel 17"/>
    <w:rsid w:val="00C939D7"/>
    <w:rPr>
      <w:lang w:val="en-US" w:eastAsia="en-US" w:bidi="ar-SA"/>
    </w:rPr>
  </w:style>
  <w:style w:type="character" w:customStyle="1" w:styleId="ListLabel18">
    <w:name w:val="ListLabel 18"/>
    <w:rsid w:val="00C939D7"/>
    <w:rPr>
      <w:lang w:val="en-US" w:eastAsia="en-US" w:bidi="ar-SA"/>
    </w:rPr>
  </w:style>
  <w:style w:type="character" w:customStyle="1" w:styleId="ListLabel19">
    <w:name w:val="ListLabel 19"/>
    <w:rsid w:val="00C939D7"/>
    <w:rPr>
      <w:rFonts w:eastAsia="Arial" w:cs="Arial"/>
      <w:color w:val="1F1F1F"/>
      <w:spacing w:val="-1"/>
      <w:w w:val="92"/>
      <w:sz w:val="17"/>
      <w:szCs w:val="17"/>
      <w:lang w:val="en-US" w:eastAsia="en-US" w:bidi="ar-SA"/>
    </w:rPr>
  </w:style>
  <w:style w:type="character" w:customStyle="1" w:styleId="ListLabel20">
    <w:name w:val="ListLabel 20"/>
    <w:rsid w:val="00C939D7"/>
    <w:rPr>
      <w:lang w:val="en-US" w:eastAsia="en-US" w:bidi="ar-SA"/>
    </w:rPr>
  </w:style>
  <w:style w:type="character" w:customStyle="1" w:styleId="ListLabel21">
    <w:name w:val="ListLabel 21"/>
    <w:rsid w:val="00C939D7"/>
    <w:rPr>
      <w:lang w:val="en-US" w:eastAsia="en-US" w:bidi="ar-SA"/>
    </w:rPr>
  </w:style>
  <w:style w:type="character" w:customStyle="1" w:styleId="ListLabel22">
    <w:name w:val="ListLabel 22"/>
    <w:rsid w:val="00C939D7"/>
    <w:rPr>
      <w:lang w:val="en-US" w:eastAsia="en-US" w:bidi="ar-SA"/>
    </w:rPr>
  </w:style>
  <w:style w:type="character" w:customStyle="1" w:styleId="ListLabel23">
    <w:name w:val="ListLabel 23"/>
    <w:rsid w:val="00C939D7"/>
    <w:rPr>
      <w:lang w:val="en-US" w:eastAsia="en-US" w:bidi="ar-SA"/>
    </w:rPr>
  </w:style>
  <w:style w:type="character" w:customStyle="1" w:styleId="ListLabel24">
    <w:name w:val="ListLabel 24"/>
    <w:rsid w:val="00C939D7"/>
    <w:rPr>
      <w:lang w:val="en-US" w:eastAsia="en-US" w:bidi="ar-SA"/>
    </w:rPr>
  </w:style>
  <w:style w:type="character" w:customStyle="1" w:styleId="ListLabel25">
    <w:name w:val="ListLabel 25"/>
    <w:rsid w:val="00C939D7"/>
    <w:rPr>
      <w:lang w:val="en-US" w:eastAsia="en-US" w:bidi="ar-SA"/>
    </w:rPr>
  </w:style>
  <w:style w:type="character" w:customStyle="1" w:styleId="ListLabel26">
    <w:name w:val="ListLabel 26"/>
    <w:rsid w:val="00C939D7"/>
    <w:rPr>
      <w:lang w:val="en-US" w:eastAsia="en-US" w:bidi="ar-SA"/>
    </w:rPr>
  </w:style>
  <w:style w:type="character" w:customStyle="1" w:styleId="ListLabel27">
    <w:name w:val="ListLabel 27"/>
    <w:rsid w:val="00C939D7"/>
    <w:rPr>
      <w:lang w:val="en-US" w:eastAsia="en-US" w:bidi="ar-SA"/>
    </w:rPr>
  </w:style>
  <w:style w:type="character" w:customStyle="1" w:styleId="ListLabel28">
    <w:name w:val="ListLabel 28"/>
    <w:rsid w:val="00C939D7"/>
    <w:rPr>
      <w:rFonts w:eastAsia="Arial" w:cs="Arial"/>
      <w:color w:val="1F1F1F"/>
      <w:spacing w:val="-1"/>
      <w:w w:val="93"/>
      <w:sz w:val="17"/>
      <w:szCs w:val="17"/>
      <w:lang w:val="en-US" w:eastAsia="en-US" w:bidi="ar-SA"/>
    </w:rPr>
  </w:style>
  <w:style w:type="character" w:customStyle="1" w:styleId="ListLabel29">
    <w:name w:val="ListLabel 29"/>
    <w:rsid w:val="00C939D7"/>
    <w:rPr>
      <w:lang w:val="en-US" w:eastAsia="en-US" w:bidi="ar-SA"/>
    </w:rPr>
  </w:style>
  <w:style w:type="character" w:customStyle="1" w:styleId="ListLabel30">
    <w:name w:val="ListLabel 30"/>
    <w:rsid w:val="00C939D7"/>
    <w:rPr>
      <w:lang w:val="en-US" w:eastAsia="en-US" w:bidi="ar-SA"/>
    </w:rPr>
  </w:style>
  <w:style w:type="character" w:customStyle="1" w:styleId="ListLabel31">
    <w:name w:val="ListLabel 31"/>
    <w:rsid w:val="00C939D7"/>
    <w:rPr>
      <w:lang w:val="en-US" w:eastAsia="en-US" w:bidi="ar-SA"/>
    </w:rPr>
  </w:style>
  <w:style w:type="character" w:customStyle="1" w:styleId="ListLabel32">
    <w:name w:val="ListLabel 32"/>
    <w:rsid w:val="00C939D7"/>
    <w:rPr>
      <w:lang w:val="en-US" w:eastAsia="en-US" w:bidi="ar-SA"/>
    </w:rPr>
  </w:style>
  <w:style w:type="character" w:customStyle="1" w:styleId="ListLabel33">
    <w:name w:val="ListLabel 33"/>
    <w:rsid w:val="00C939D7"/>
    <w:rPr>
      <w:lang w:val="en-US" w:eastAsia="en-US" w:bidi="ar-SA"/>
    </w:rPr>
  </w:style>
  <w:style w:type="character" w:customStyle="1" w:styleId="ListLabel34">
    <w:name w:val="ListLabel 34"/>
    <w:rsid w:val="00C939D7"/>
    <w:rPr>
      <w:lang w:val="en-US" w:eastAsia="en-US" w:bidi="ar-SA"/>
    </w:rPr>
  </w:style>
  <w:style w:type="character" w:customStyle="1" w:styleId="ListLabel35">
    <w:name w:val="ListLabel 35"/>
    <w:rsid w:val="00C939D7"/>
    <w:rPr>
      <w:lang w:val="en-US" w:eastAsia="en-US" w:bidi="ar-SA"/>
    </w:rPr>
  </w:style>
  <w:style w:type="character" w:customStyle="1" w:styleId="ListLabel36">
    <w:name w:val="ListLabel 36"/>
    <w:rsid w:val="00C939D7"/>
    <w:rPr>
      <w:lang w:val="en-US" w:eastAsia="en-US" w:bidi="ar-SA"/>
    </w:rPr>
  </w:style>
  <w:style w:type="character" w:customStyle="1" w:styleId="ListLabel37">
    <w:name w:val="ListLabel 37"/>
    <w:rsid w:val="00C939D7"/>
    <w:rPr>
      <w:rFonts w:eastAsia="Arial" w:cs="Arial"/>
      <w:color w:val="1F1F1F"/>
      <w:w w:val="93"/>
      <w:sz w:val="17"/>
      <w:szCs w:val="17"/>
      <w:lang w:val="en-US" w:eastAsia="en-US" w:bidi="ar-SA"/>
    </w:rPr>
  </w:style>
  <w:style w:type="character" w:customStyle="1" w:styleId="ListLabel38">
    <w:name w:val="ListLabel 38"/>
    <w:rsid w:val="00C939D7"/>
    <w:rPr>
      <w:lang w:val="en-US" w:eastAsia="en-US" w:bidi="ar-SA"/>
    </w:rPr>
  </w:style>
  <w:style w:type="character" w:customStyle="1" w:styleId="ListLabel39">
    <w:name w:val="ListLabel 39"/>
    <w:rsid w:val="00C939D7"/>
    <w:rPr>
      <w:lang w:val="en-US" w:eastAsia="en-US" w:bidi="ar-SA"/>
    </w:rPr>
  </w:style>
  <w:style w:type="character" w:customStyle="1" w:styleId="ListLabel40">
    <w:name w:val="ListLabel 40"/>
    <w:rsid w:val="00C939D7"/>
    <w:rPr>
      <w:lang w:val="en-US" w:eastAsia="en-US" w:bidi="ar-SA"/>
    </w:rPr>
  </w:style>
  <w:style w:type="character" w:customStyle="1" w:styleId="ListLabel41">
    <w:name w:val="ListLabel 41"/>
    <w:rsid w:val="00C939D7"/>
    <w:rPr>
      <w:lang w:val="en-US" w:eastAsia="en-US" w:bidi="ar-SA"/>
    </w:rPr>
  </w:style>
  <w:style w:type="character" w:customStyle="1" w:styleId="ListLabel42">
    <w:name w:val="ListLabel 42"/>
    <w:rsid w:val="00C939D7"/>
    <w:rPr>
      <w:lang w:val="en-US" w:eastAsia="en-US" w:bidi="ar-SA"/>
    </w:rPr>
  </w:style>
  <w:style w:type="character" w:customStyle="1" w:styleId="ListLabel43">
    <w:name w:val="ListLabel 43"/>
    <w:rsid w:val="00C939D7"/>
    <w:rPr>
      <w:lang w:val="en-US" w:eastAsia="en-US" w:bidi="ar-SA"/>
    </w:rPr>
  </w:style>
  <w:style w:type="character" w:customStyle="1" w:styleId="ListLabel44">
    <w:name w:val="ListLabel 44"/>
    <w:rsid w:val="00C939D7"/>
    <w:rPr>
      <w:lang w:val="en-US" w:eastAsia="en-US" w:bidi="ar-SA"/>
    </w:rPr>
  </w:style>
  <w:style w:type="character" w:customStyle="1" w:styleId="ListLabel45">
    <w:name w:val="ListLabel 45"/>
    <w:rsid w:val="00C939D7"/>
    <w:rPr>
      <w:lang w:val="en-US" w:eastAsia="en-US" w:bidi="ar-SA"/>
    </w:rPr>
  </w:style>
  <w:style w:type="character" w:customStyle="1" w:styleId="ListLabel46">
    <w:name w:val="ListLabel 46"/>
    <w:rsid w:val="00C939D7"/>
    <w:rPr>
      <w:rFonts w:eastAsia="Arial" w:cs="Arial"/>
      <w:color w:val="1F1F1F"/>
      <w:w w:val="93"/>
      <w:sz w:val="17"/>
      <w:szCs w:val="17"/>
      <w:lang w:val="en-US" w:eastAsia="en-US" w:bidi="ar-SA"/>
    </w:rPr>
  </w:style>
  <w:style w:type="character" w:customStyle="1" w:styleId="ListLabel47">
    <w:name w:val="ListLabel 47"/>
    <w:rsid w:val="00C939D7"/>
    <w:rPr>
      <w:lang w:val="en-US" w:eastAsia="en-US" w:bidi="ar-SA"/>
    </w:rPr>
  </w:style>
  <w:style w:type="character" w:customStyle="1" w:styleId="ListLabel48">
    <w:name w:val="ListLabel 48"/>
    <w:rsid w:val="00C939D7"/>
    <w:rPr>
      <w:lang w:val="en-US" w:eastAsia="en-US" w:bidi="ar-SA"/>
    </w:rPr>
  </w:style>
  <w:style w:type="character" w:customStyle="1" w:styleId="ListLabel49">
    <w:name w:val="ListLabel 49"/>
    <w:rsid w:val="00C939D7"/>
    <w:rPr>
      <w:lang w:val="en-US" w:eastAsia="en-US" w:bidi="ar-SA"/>
    </w:rPr>
  </w:style>
  <w:style w:type="character" w:customStyle="1" w:styleId="ListLabel50">
    <w:name w:val="ListLabel 50"/>
    <w:rsid w:val="00C939D7"/>
    <w:rPr>
      <w:lang w:val="en-US" w:eastAsia="en-US" w:bidi="ar-SA"/>
    </w:rPr>
  </w:style>
  <w:style w:type="character" w:customStyle="1" w:styleId="ListLabel51">
    <w:name w:val="ListLabel 51"/>
    <w:rsid w:val="00C939D7"/>
    <w:rPr>
      <w:lang w:val="en-US" w:eastAsia="en-US" w:bidi="ar-SA"/>
    </w:rPr>
  </w:style>
  <w:style w:type="character" w:customStyle="1" w:styleId="ListLabel52">
    <w:name w:val="ListLabel 52"/>
    <w:rsid w:val="00C939D7"/>
    <w:rPr>
      <w:lang w:val="en-US" w:eastAsia="en-US" w:bidi="ar-SA"/>
    </w:rPr>
  </w:style>
  <w:style w:type="character" w:customStyle="1" w:styleId="ListLabel53">
    <w:name w:val="ListLabel 53"/>
    <w:rsid w:val="00C939D7"/>
    <w:rPr>
      <w:lang w:val="en-US" w:eastAsia="en-US" w:bidi="ar-SA"/>
    </w:rPr>
  </w:style>
  <w:style w:type="character" w:customStyle="1" w:styleId="ListLabel54">
    <w:name w:val="ListLabel 54"/>
    <w:rsid w:val="00C939D7"/>
    <w:rPr>
      <w:lang w:val="en-US" w:eastAsia="en-US" w:bidi="ar-SA"/>
    </w:rPr>
  </w:style>
  <w:style w:type="character" w:customStyle="1" w:styleId="ListLabel55">
    <w:name w:val="ListLabel 55"/>
    <w:rsid w:val="00C939D7"/>
    <w:rPr>
      <w:rFonts w:eastAsia="Arial" w:cs="Arial"/>
      <w:color w:val="1F1F1F"/>
      <w:w w:val="93"/>
      <w:sz w:val="17"/>
      <w:szCs w:val="17"/>
      <w:lang w:val="en-US" w:eastAsia="en-US" w:bidi="ar-SA"/>
    </w:rPr>
  </w:style>
  <w:style w:type="character" w:customStyle="1" w:styleId="ListLabel56">
    <w:name w:val="ListLabel 56"/>
    <w:rsid w:val="00C939D7"/>
    <w:rPr>
      <w:lang w:val="en-US" w:eastAsia="en-US" w:bidi="ar-SA"/>
    </w:rPr>
  </w:style>
  <w:style w:type="character" w:customStyle="1" w:styleId="ListLabel57">
    <w:name w:val="ListLabel 57"/>
    <w:rsid w:val="00C939D7"/>
    <w:rPr>
      <w:lang w:val="en-US" w:eastAsia="en-US" w:bidi="ar-SA"/>
    </w:rPr>
  </w:style>
  <w:style w:type="character" w:customStyle="1" w:styleId="ListLabel58">
    <w:name w:val="ListLabel 58"/>
    <w:rsid w:val="00C939D7"/>
    <w:rPr>
      <w:lang w:val="en-US" w:eastAsia="en-US" w:bidi="ar-SA"/>
    </w:rPr>
  </w:style>
  <w:style w:type="character" w:customStyle="1" w:styleId="ListLabel59">
    <w:name w:val="ListLabel 59"/>
    <w:rsid w:val="00C939D7"/>
    <w:rPr>
      <w:lang w:val="en-US" w:eastAsia="en-US" w:bidi="ar-SA"/>
    </w:rPr>
  </w:style>
  <w:style w:type="character" w:customStyle="1" w:styleId="ListLabel60">
    <w:name w:val="ListLabel 60"/>
    <w:rsid w:val="00C939D7"/>
    <w:rPr>
      <w:lang w:val="en-US" w:eastAsia="en-US" w:bidi="ar-SA"/>
    </w:rPr>
  </w:style>
  <w:style w:type="character" w:customStyle="1" w:styleId="ListLabel61">
    <w:name w:val="ListLabel 61"/>
    <w:rsid w:val="00C939D7"/>
    <w:rPr>
      <w:lang w:val="en-US" w:eastAsia="en-US" w:bidi="ar-SA"/>
    </w:rPr>
  </w:style>
  <w:style w:type="character" w:customStyle="1" w:styleId="ListLabel62">
    <w:name w:val="ListLabel 62"/>
    <w:rsid w:val="00C939D7"/>
    <w:rPr>
      <w:lang w:val="en-US" w:eastAsia="en-US" w:bidi="ar-SA"/>
    </w:rPr>
  </w:style>
  <w:style w:type="character" w:customStyle="1" w:styleId="ListLabel63">
    <w:name w:val="ListLabel 63"/>
    <w:rsid w:val="00C939D7"/>
    <w:rPr>
      <w:lang w:val="en-US" w:eastAsia="en-US" w:bidi="ar-SA"/>
    </w:rPr>
  </w:style>
  <w:style w:type="character" w:customStyle="1" w:styleId="ListLabel64">
    <w:name w:val="ListLabel 64"/>
    <w:rsid w:val="00C939D7"/>
    <w:rPr>
      <w:rFonts w:eastAsia="Arial" w:cs="Arial"/>
      <w:color w:val="1F1F1F"/>
      <w:w w:val="93"/>
      <w:sz w:val="17"/>
      <w:szCs w:val="17"/>
      <w:lang w:val="en-US" w:eastAsia="en-US" w:bidi="ar-SA"/>
    </w:rPr>
  </w:style>
  <w:style w:type="character" w:customStyle="1" w:styleId="ListLabel65">
    <w:name w:val="ListLabel 65"/>
    <w:rsid w:val="00C939D7"/>
    <w:rPr>
      <w:lang w:val="en-US" w:eastAsia="en-US" w:bidi="ar-SA"/>
    </w:rPr>
  </w:style>
  <w:style w:type="character" w:customStyle="1" w:styleId="ListLabel66">
    <w:name w:val="ListLabel 66"/>
    <w:rsid w:val="00C939D7"/>
    <w:rPr>
      <w:lang w:val="en-US" w:eastAsia="en-US" w:bidi="ar-SA"/>
    </w:rPr>
  </w:style>
  <w:style w:type="character" w:customStyle="1" w:styleId="ListLabel67">
    <w:name w:val="ListLabel 67"/>
    <w:rsid w:val="00C939D7"/>
    <w:rPr>
      <w:lang w:val="en-US" w:eastAsia="en-US" w:bidi="ar-SA"/>
    </w:rPr>
  </w:style>
  <w:style w:type="character" w:customStyle="1" w:styleId="ListLabel68">
    <w:name w:val="ListLabel 68"/>
    <w:rsid w:val="00C939D7"/>
    <w:rPr>
      <w:lang w:val="en-US" w:eastAsia="en-US" w:bidi="ar-SA"/>
    </w:rPr>
  </w:style>
  <w:style w:type="character" w:customStyle="1" w:styleId="ListLabel69">
    <w:name w:val="ListLabel 69"/>
    <w:rsid w:val="00C939D7"/>
    <w:rPr>
      <w:lang w:val="en-US" w:eastAsia="en-US" w:bidi="ar-SA"/>
    </w:rPr>
  </w:style>
  <w:style w:type="character" w:customStyle="1" w:styleId="ListLabel70">
    <w:name w:val="ListLabel 70"/>
    <w:rsid w:val="00C939D7"/>
    <w:rPr>
      <w:lang w:val="en-US" w:eastAsia="en-US" w:bidi="ar-SA"/>
    </w:rPr>
  </w:style>
  <w:style w:type="character" w:customStyle="1" w:styleId="ListLabel71">
    <w:name w:val="ListLabel 71"/>
    <w:rsid w:val="00C939D7"/>
    <w:rPr>
      <w:lang w:val="en-US" w:eastAsia="en-US" w:bidi="ar-SA"/>
    </w:rPr>
  </w:style>
  <w:style w:type="character" w:customStyle="1" w:styleId="ListLabel72">
    <w:name w:val="ListLabel 72"/>
    <w:rsid w:val="00C939D7"/>
    <w:rPr>
      <w:lang w:val="en-US" w:eastAsia="en-US" w:bidi="ar-SA"/>
    </w:rPr>
  </w:style>
  <w:style w:type="character" w:customStyle="1" w:styleId="ListLabel73">
    <w:name w:val="ListLabel 73"/>
    <w:rsid w:val="00C939D7"/>
    <w:rPr>
      <w:rFonts w:eastAsia="Arial" w:cs="Arial"/>
      <w:color w:val="1F1F1F"/>
      <w:spacing w:val="-1"/>
      <w:w w:val="94"/>
      <w:sz w:val="17"/>
      <w:szCs w:val="17"/>
      <w:lang w:val="en-US" w:eastAsia="en-US" w:bidi="ar-SA"/>
    </w:rPr>
  </w:style>
  <w:style w:type="character" w:customStyle="1" w:styleId="ListLabel74">
    <w:name w:val="ListLabel 74"/>
    <w:rsid w:val="00C939D7"/>
    <w:rPr>
      <w:lang w:val="en-US" w:eastAsia="en-US" w:bidi="ar-SA"/>
    </w:rPr>
  </w:style>
  <w:style w:type="character" w:customStyle="1" w:styleId="ListLabel75">
    <w:name w:val="ListLabel 75"/>
    <w:rsid w:val="00C939D7"/>
    <w:rPr>
      <w:lang w:val="en-US" w:eastAsia="en-US" w:bidi="ar-SA"/>
    </w:rPr>
  </w:style>
  <w:style w:type="character" w:customStyle="1" w:styleId="ListLabel76">
    <w:name w:val="ListLabel 76"/>
    <w:rsid w:val="00C939D7"/>
    <w:rPr>
      <w:lang w:val="en-US" w:eastAsia="en-US" w:bidi="ar-SA"/>
    </w:rPr>
  </w:style>
  <w:style w:type="character" w:customStyle="1" w:styleId="ListLabel77">
    <w:name w:val="ListLabel 77"/>
    <w:rsid w:val="00C939D7"/>
    <w:rPr>
      <w:lang w:val="en-US" w:eastAsia="en-US" w:bidi="ar-SA"/>
    </w:rPr>
  </w:style>
  <w:style w:type="character" w:customStyle="1" w:styleId="ListLabel78">
    <w:name w:val="ListLabel 78"/>
    <w:rsid w:val="00C939D7"/>
    <w:rPr>
      <w:lang w:val="en-US" w:eastAsia="en-US" w:bidi="ar-SA"/>
    </w:rPr>
  </w:style>
  <w:style w:type="character" w:customStyle="1" w:styleId="ListLabel79">
    <w:name w:val="ListLabel 79"/>
    <w:rsid w:val="00C939D7"/>
    <w:rPr>
      <w:lang w:val="en-US" w:eastAsia="en-US" w:bidi="ar-SA"/>
    </w:rPr>
  </w:style>
  <w:style w:type="character" w:customStyle="1" w:styleId="ListLabel80">
    <w:name w:val="ListLabel 80"/>
    <w:rsid w:val="00C939D7"/>
    <w:rPr>
      <w:lang w:val="en-US" w:eastAsia="en-US" w:bidi="ar-SA"/>
    </w:rPr>
  </w:style>
  <w:style w:type="character" w:customStyle="1" w:styleId="ListLabel81">
    <w:name w:val="ListLabel 81"/>
    <w:rsid w:val="00C939D7"/>
    <w:rPr>
      <w:lang w:val="en-US" w:eastAsia="en-US" w:bidi="ar-SA"/>
    </w:rPr>
  </w:style>
  <w:style w:type="character" w:customStyle="1" w:styleId="ListLabel82">
    <w:name w:val="ListLabel 82"/>
    <w:rsid w:val="00C939D7"/>
    <w:rPr>
      <w:rFonts w:eastAsia="Arial" w:cs="Arial"/>
      <w:color w:val="1F1F1F"/>
      <w:w w:val="93"/>
      <w:sz w:val="17"/>
      <w:szCs w:val="17"/>
      <w:lang w:val="en-US" w:eastAsia="en-US" w:bidi="ar-SA"/>
    </w:rPr>
  </w:style>
  <w:style w:type="character" w:customStyle="1" w:styleId="ListLabel83">
    <w:name w:val="ListLabel 83"/>
    <w:rsid w:val="00C939D7"/>
    <w:rPr>
      <w:lang w:val="en-US" w:eastAsia="en-US" w:bidi="ar-SA"/>
    </w:rPr>
  </w:style>
  <w:style w:type="character" w:customStyle="1" w:styleId="ListLabel84">
    <w:name w:val="ListLabel 84"/>
    <w:rsid w:val="00C939D7"/>
    <w:rPr>
      <w:lang w:val="en-US" w:eastAsia="en-US" w:bidi="ar-SA"/>
    </w:rPr>
  </w:style>
  <w:style w:type="character" w:customStyle="1" w:styleId="ListLabel85">
    <w:name w:val="ListLabel 85"/>
    <w:rsid w:val="00C939D7"/>
    <w:rPr>
      <w:lang w:val="en-US" w:eastAsia="en-US" w:bidi="ar-SA"/>
    </w:rPr>
  </w:style>
  <w:style w:type="character" w:customStyle="1" w:styleId="ListLabel86">
    <w:name w:val="ListLabel 86"/>
    <w:rsid w:val="00C939D7"/>
    <w:rPr>
      <w:lang w:val="en-US" w:eastAsia="en-US" w:bidi="ar-SA"/>
    </w:rPr>
  </w:style>
  <w:style w:type="character" w:customStyle="1" w:styleId="ListLabel87">
    <w:name w:val="ListLabel 87"/>
    <w:rsid w:val="00C939D7"/>
    <w:rPr>
      <w:lang w:val="en-US" w:eastAsia="en-US" w:bidi="ar-SA"/>
    </w:rPr>
  </w:style>
  <w:style w:type="character" w:customStyle="1" w:styleId="ListLabel88">
    <w:name w:val="ListLabel 88"/>
    <w:rsid w:val="00C939D7"/>
    <w:rPr>
      <w:lang w:val="en-US" w:eastAsia="en-US" w:bidi="ar-SA"/>
    </w:rPr>
  </w:style>
  <w:style w:type="character" w:customStyle="1" w:styleId="ListLabel89">
    <w:name w:val="ListLabel 89"/>
    <w:rsid w:val="00C939D7"/>
    <w:rPr>
      <w:lang w:val="en-US" w:eastAsia="en-US" w:bidi="ar-SA"/>
    </w:rPr>
  </w:style>
  <w:style w:type="character" w:customStyle="1" w:styleId="ListLabel90">
    <w:name w:val="ListLabel 90"/>
    <w:rsid w:val="00C939D7"/>
    <w:rPr>
      <w:lang w:val="en-US" w:eastAsia="en-US" w:bidi="ar-SA"/>
    </w:rPr>
  </w:style>
  <w:style w:type="character" w:customStyle="1" w:styleId="ListLabel91">
    <w:name w:val="ListLabel 91"/>
    <w:rsid w:val="00C939D7"/>
    <w:rPr>
      <w:rFonts w:eastAsia="Symbol" w:cs="Symbol"/>
      <w:w w:val="109"/>
      <w:sz w:val="22"/>
      <w:szCs w:val="22"/>
      <w:lang w:val="en-US" w:eastAsia="en-US" w:bidi="ar-SA"/>
    </w:rPr>
  </w:style>
  <w:style w:type="character" w:customStyle="1" w:styleId="ListLabel92">
    <w:name w:val="ListLabel 92"/>
    <w:rsid w:val="00C939D7"/>
    <w:rPr>
      <w:lang w:val="en-US" w:eastAsia="en-US" w:bidi="ar-SA"/>
    </w:rPr>
  </w:style>
  <w:style w:type="character" w:customStyle="1" w:styleId="ListLabel93">
    <w:name w:val="ListLabel 93"/>
    <w:rsid w:val="00C939D7"/>
    <w:rPr>
      <w:lang w:val="en-US" w:eastAsia="en-US" w:bidi="ar-SA"/>
    </w:rPr>
  </w:style>
  <w:style w:type="character" w:customStyle="1" w:styleId="ListLabel94">
    <w:name w:val="ListLabel 94"/>
    <w:rsid w:val="00C939D7"/>
    <w:rPr>
      <w:lang w:val="en-US" w:eastAsia="en-US" w:bidi="ar-SA"/>
    </w:rPr>
  </w:style>
  <w:style w:type="character" w:customStyle="1" w:styleId="ListLabel95">
    <w:name w:val="ListLabel 95"/>
    <w:rsid w:val="00C939D7"/>
    <w:rPr>
      <w:lang w:val="en-US" w:eastAsia="en-US" w:bidi="ar-SA"/>
    </w:rPr>
  </w:style>
  <w:style w:type="character" w:customStyle="1" w:styleId="ListLabel96">
    <w:name w:val="ListLabel 96"/>
    <w:rsid w:val="00C939D7"/>
    <w:rPr>
      <w:lang w:val="en-US" w:eastAsia="en-US" w:bidi="ar-SA"/>
    </w:rPr>
  </w:style>
  <w:style w:type="character" w:customStyle="1" w:styleId="ListLabel97">
    <w:name w:val="ListLabel 97"/>
    <w:rsid w:val="00C939D7"/>
    <w:rPr>
      <w:lang w:val="en-US" w:eastAsia="en-US" w:bidi="ar-SA"/>
    </w:rPr>
  </w:style>
  <w:style w:type="character" w:customStyle="1" w:styleId="ListLabel98">
    <w:name w:val="ListLabel 98"/>
    <w:rsid w:val="00C939D7"/>
    <w:rPr>
      <w:lang w:val="en-US" w:eastAsia="en-US" w:bidi="ar-SA"/>
    </w:rPr>
  </w:style>
  <w:style w:type="character" w:customStyle="1" w:styleId="ListLabel99">
    <w:name w:val="ListLabel 99"/>
    <w:rsid w:val="00C939D7"/>
    <w:rPr>
      <w:lang w:val="en-US" w:eastAsia="en-US" w:bidi="ar-SA"/>
    </w:rPr>
  </w:style>
  <w:style w:type="character" w:customStyle="1" w:styleId="ListLabel100">
    <w:name w:val="ListLabel 100"/>
    <w:rsid w:val="00C939D7"/>
    <w:rPr>
      <w:rFonts w:eastAsia="Times New Roman" w:cs="Times New Roman"/>
      <w:b/>
      <w:bCs/>
      <w:w w:val="109"/>
      <w:sz w:val="22"/>
      <w:szCs w:val="22"/>
      <w:lang w:val="en-US" w:eastAsia="en-US" w:bidi="ar-SA"/>
    </w:rPr>
  </w:style>
  <w:style w:type="character" w:customStyle="1" w:styleId="ListLabel101">
    <w:name w:val="ListLabel 101"/>
    <w:rsid w:val="00C939D7"/>
    <w:rPr>
      <w:w w:val="109"/>
      <w:lang w:val="en-US" w:eastAsia="en-US" w:bidi="ar-SA"/>
    </w:rPr>
  </w:style>
  <w:style w:type="character" w:customStyle="1" w:styleId="ListLabel102">
    <w:name w:val="ListLabel 102"/>
    <w:rsid w:val="00C939D7"/>
    <w:rPr>
      <w:lang w:val="en-US" w:eastAsia="en-US" w:bidi="ar-SA"/>
    </w:rPr>
  </w:style>
  <w:style w:type="character" w:customStyle="1" w:styleId="ListLabel103">
    <w:name w:val="ListLabel 103"/>
    <w:rsid w:val="00C939D7"/>
    <w:rPr>
      <w:lang w:val="en-US" w:eastAsia="en-US" w:bidi="ar-SA"/>
    </w:rPr>
  </w:style>
  <w:style w:type="character" w:customStyle="1" w:styleId="ListLabel104">
    <w:name w:val="ListLabel 104"/>
    <w:rsid w:val="00C939D7"/>
    <w:rPr>
      <w:lang w:val="en-US" w:eastAsia="en-US" w:bidi="ar-SA"/>
    </w:rPr>
  </w:style>
  <w:style w:type="character" w:customStyle="1" w:styleId="ListLabel105">
    <w:name w:val="ListLabel 105"/>
    <w:rsid w:val="00C939D7"/>
    <w:rPr>
      <w:lang w:val="en-US" w:eastAsia="en-US" w:bidi="ar-SA"/>
    </w:rPr>
  </w:style>
  <w:style w:type="character" w:customStyle="1" w:styleId="ListLabel106">
    <w:name w:val="ListLabel 106"/>
    <w:rsid w:val="00C939D7"/>
    <w:rPr>
      <w:lang w:val="en-US" w:eastAsia="en-US" w:bidi="ar-SA"/>
    </w:rPr>
  </w:style>
  <w:style w:type="character" w:customStyle="1" w:styleId="ListLabel107">
    <w:name w:val="ListLabel 107"/>
    <w:rsid w:val="00C939D7"/>
    <w:rPr>
      <w:lang w:val="en-US" w:eastAsia="en-US" w:bidi="ar-SA"/>
    </w:rPr>
  </w:style>
  <w:style w:type="character" w:customStyle="1" w:styleId="ListLabel108">
    <w:name w:val="ListLabel 108"/>
    <w:rsid w:val="00C939D7"/>
    <w:rPr>
      <w:lang w:val="en-US" w:eastAsia="en-US" w:bidi="ar-SA"/>
    </w:rPr>
  </w:style>
  <w:style w:type="character" w:customStyle="1" w:styleId="ListLabel109">
    <w:name w:val="ListLabel 109"/>
    <w:rsid w:val="00C939D7"/>
    <w:rPr>
      <w:rFonts w:eastAsia="Times New Roman" w:cs="Times New Roman"/>
      <w:w w:val="109"/>
      <w:sz w:val="22"/>
      <w:szCs w:val="22"/>
      <w:lang w:val="en-US" w:eastAsia="en-US" w:bidi="ar-SA"/>
    </w:rPr>
  </w:style>
  <w:style w:type="character" w:customStyle="1" w:styleId="ListLabel110">
    <w:name w:val="ListLabel 110"/>
    <w:rsid w:val="00C939D7"/>
    <w:rPr>
      <w:lang w:val="en-US" w:eastAsia="en-US" w:bidi="ar-SA"/>
    </w:rPr>
  </w:style>
  <w:style w:type="character" w:customStyle="1" w:styleId="ListLabel111">
    <w:name w:val="ListLabel 111"/>
    <w:rsid w:val="00C939D7"/>
    <w:rPr>
      <w:lang w:val="en-US" w:eastAsia="en-US" w:bidi="ar-SA"/>
    </w:rPr>
  </w:style>
  <w:style w:type="character" w:customStyle="1" w:styleId="ListLabel112">
    <w:name w:val="ListLabel 112"/>
    <w:rsid w:val="00C939D7"/>
    <w:rPr>
      <w:lang w:val="en-US" w:eastAsia="en-US" w:bidi="ar-SA"/>
    </w:rPr>
  </w:style>
  <w:style w:type="character" w:customStyle="1" w:styleId="ListLabel113">
    <w:name w:val="ListLabel 113"/>
    <w:rsid w:val="00C939D7"/>
    <w:rPr>
      <w:lang w:val="en-US" w:eastAsia="en-US" w:bidi="ar-SA"/>
    </w:rPr>
  </w:style>
  <w:style w:type="character" w:customStyle="1" w:styleId="ListLabel114">
    <w:name w:val="ListLabel 114"/>
    <w:rsid w:val="00C939D7"/>
    <w:rPr>
      <w:lang w:val="en-US" w:eastAsia="en-US" w:bidi="ar-SA"/>
    </w:rPr>
  </w:style>
  <w:style w:type="character" w:customStyle="1" w:styleId="ListLabel115">
    <w:name w:val="ListLabel 115"/>
    <w:rsid w:val="00C939D7"/>
    <w:rPr>
      <w:lang w:val="en-US" w:eastAsia="en-US" w:bidi="ar-SA"/>
    </w:rPr>
  </w:style>
  <w:style w:type="character" w:customStyle="1" w:styleId="ListLabel116">
    <w:name w:val="ListLabel 116"/>
    <w:rsid w:val="00C939D7"/>
    <w:rPr>
      <w:lang w:val="en-US" w:eastAsia="en-US" w:bidi="ar-SA"/>
    </w:rPr>
  </w:style>
  <w:style w:type="character" w:customStyle="1" w:styleId="ListLabel117">
    <w:name w:val="ListLabel 117"/>
    <w:rsid w:val="00C939D7"/>
    <w:rPr>
      <w:lang w:val="en-US" w:eastAsia="en-US" w:bidi="ar-SA"/>
    </w:rPr>
  </w:style>
  <w:style w:type="character" w:customStyle="1" w:styleId="ListLabel118">
    <w:name w:val="ListLabel 118"/>
    <w:rsid w:val="00C939D7"/>
    <w:rPr>
      <w:rFonts w:eastAsia="Times New Roman" w:cs="Times New Roman"/>
      <w:b/>
      <w:bCs/>
      <w:w w:val="109"/>
      <w:sz w:val="22"/>
      <w:szCs w:val="22"/>
      <w:lang w:val="en-US" w:eastAsia="en-US" w:bidi="ar-SA"/>
    </w:rPr>
  </w:style>
  <w:style w:type="character" w:customStyle="1" w:styleId="ListLabel119">
    <w:name w:val="ListLabel 119"/>
    <w:rsid w:val="00C939D7"/>
    <w:rPr>
      <w:rFonts w:eastAsia="Times New Roman" w:cs="Times New Roman"/>
      <w:w w:val="109"/>
      <w:sz w:val="22"/>
      <w:szCs w:val="22"/>
      <w:lang w:val="en-US" w:eastAsia="en-US" w:bidi="ar-SA"/>
    </w:rPr>
  </w:style>
  <w:style w:type="character" w:customStyle="1" w:styleId="ListLabel120">
    <w:name w:val="ListLabel 120"/>
    <w:rsid w:val="00C939D7"/>
    <w:rPr>
      <w:lang w:val="en-US" w:eastAsia="en-US" w:bidi="ar-SA"/>
    </w:rPr>
  </w:style>
  <w:style w:type="character" w:customStyle="1" w:styleId="ListLabel121">
    <w:name w:val="ListLabel 121"/>
    <w:rsid w:val="00C939D7"/>
    <w:rPr>
      <w:lang w:val="en-US" w:eastAsia="en-US" w:bidi="ar-SA"/>
    </w:rPr>
  </w:style>
  <w:style w:type="character" w:customStyle="1" w:styleId="ListLabel122">
    <w:name w:val="ListLabel 122"/>
    <w:rsid w:val="00C939D7"/>
    <w:rPr>
      <w:lang w:val="en-US" w:eastAsia="en-US" w:bidi="ar-SA"/>
    </w:rPr>
  </w:style>
  <w:style w:type="character" w:customStyle="1" w:styleId="ListLabel123">
    <w:name w:val="ListLabel 123"/>
    <w:rsid w:val="00C939D7"/>
    <w:rPr>
      <w:lang w:val="en-US" w:eastAsia="en-US" w:bidi="ar-SA"/>
    </w:rPr>
  </w:style>
  <w:style w:type="character" w:customStyle="1" w:styleId="ListLabel124">
    <w:name w:val="ListLabel 124"/>
    <w:rsid w:val="00C939D7"/>
    <w:rPr>
      <w:lang w:val="en-US" w:eastAsia="en-US" w:bidi="ar-SA"/>
    </w:rPr>
  </w:style>
  <w:style w:type="character" w:customStyle="1" w:styleId="ListLabel125">
    <w:name w:val="ListLabel 125"/>
    <w:rsid w:val="00C939D7"/>
    <w:rPr>
      <w:lang w:val="en-US" w:eastAsia="en-US" w:bidi="ar-SA"/>
    </w:rPr>
  </w:style>
  <w:style w:type="character" w:customStyle="1" w:styleId="ListLabel126">
    <w:name w:val="ListLabel 126"/>
    <w:rsid w:val="00C939D7"/>
    <w:rPr>
      <w:lang w:val="en-US" w:eastAsia="en-US" w:bidi="ar-SA"/>
    </w:rPr>
  </w:style>
  <w:style w:type="character" w:customStyle="1" w:styleId="ListLabel127">
    <w:name w:val="ListLabel 127"/>
    <w:rsid w:val="00C939D7"/>
    <w:rPr>
      <w:rFonts w:eastAsia="Times New Roman" w:cs="Times New Roman"/>
      <w:b/>
      <w:bCs/>
      <w:spacing w:val="-1"/>
      <w:w w:val="109"/>
      <w:sz w:val="22"/>
      <w:szCs w:val="22"/>
      <w:lang w:val="en-US" w:eastAsia="en-US" w:bidi="ar-SA"/>
    </w:rPr>
  </w:style>
  <w:style w:type="character" w:customStyle="1" w:styleId="ListLabel128">
    <w:name w:val="ListLabel 128"/>
    <w:rsid w:val="00C939D7"/>
    <w:rPr>
      <w:rFonts w:eastAsia="Times New Roman" w:cs="Times New Roman"/>
      <w:w w:val="109"/>
      <w:sz w:val="22"/>
      <w:szCs w:val="22"/>
      <w:lang w:val="en-US" w:eastAsia="en-US" w:bidi="ar-SA"/>
    </w:rPr>
  </w:style>
  <w:style w:type="character" w:customStyle="1" w:styleId="ListLabel129">
    <w:name w:val="ListLabel 129"/>
    <w:rsid w:val="00C939D7"/>
    <w:rPr>
      <w:lang w:val="en-US" w:eastAsia="en-US" w:bidi="ar-SA"/>
    </w:rPr>
  </w:style>
  <w:style w:type="character" w:customStyle="1" w:styleId="ListLabel130">
    <w:name w:val="ListLabel 130"/>
    <w:rsid w:val="00C939D7"/>
    <w:rPr>
      <w:lang w:val="en-US" w:eastAsia="en-US" w:bidi="ar-SA"/>
    </w:rPr>
  </w:style>
  <w:style w:type="character" w:customStyle="1" w:styleId="ListLabel131">
    <w:name w:val="ListLabel 131"/>
    <w:rsid w:val="00C939D7"/>
    <w:rPr>
      <w:lang w:val="en-US" w:eastAsia="en-US" w:bidi="ar-SA"/>
    </w:rPr>
  </w:style>
  <w:style w:type="character" w:customStyle="1" w:styleId="ListLabel132">
    <w:name w:val="ListLabel 132"/>
    <w:rsid w:val="00C939D7"/>
    <w:rPr>
      <w:lang w:val="en-US" w:eastAsia="en-US" w:bidi="ar-SA"/>
    </w:rPr>
  </w:style>
  <w:style w:type="character" w:customStyle="1" w:styleId="ListLabel133">
    <w:name w:val="ListLabel 133"/>
    <w:rsid w:val="00C939D7"/>
    <w:rPr>
      <w:lang w:val="en-US" w:eastAsia="en-US" w:bidi="ar-SA"/>
    </w:rPr>
  </w:style>
  <w:style w:type="character" w:customStyle="1" w:styleId="ListLabel134">
    <w:name w:val="ListLabel 134"/>
    <w:rsid w:val="00C939D7"/>
    <w:rPr>
      <w:lang w:val="en-US" w:eastAsia="en-US" w:bidi="ar-SA"/>
    </w:rPr>
  </w:style>
  <w:style w:type="character" w:customStyle="1" w:styleId="ListLabel135">
    <w:name w:val="ListLabel 135"/>
    <w:rsid w:val="00C939D7"/>
    <w:rPr>
      <w:lang w:val="en-US" w:eastAsia="en-US" w:bidi="ar-SA"/>
    </w:rPr>
  </w:style>
  <w:style w:type="character" w:customStyle="1" w:styleId="ListLabel136">
    <w:name w:val="ListLabel 136"/>
    <w:rsid w:val="00C939D7"/>
    <w:rPr>
      <w:rFonts w:eastAsia="Times New Roman" w:cs="Times New Roman"/>
      <w:b/>
      <w:bCs/>
      <w:w w:val="109"/>
      <w:sz w:val="22"/>
      <w:szCs w:val="22"/>
      <w:lang w:val="en-US" w:eastAsia="en-US" w:bidi="ar-SA"/>
    </w:rPr>
  </w:style>
  <w:style w:type="character" w:customStyle="1" w:styleId="ListLabel137">
    <w:name w:val="ListLabel 137"/>
    <w:rsid w:val="00C939D7"/>
    <w:rPr>
      <w:lang w:val="en-US" w:eastAsia="en-US" w:bidi="ar-SA"/>
    </w:rPr>
  </w:style>
  <w:style w:type="character" w:customStyle="1" w:styleId="ListLabel138">
    <w:name w:val="ListLabel 138"/>
    <w:rsid w:val="00C939D7"/>
    <w:rPr>
      <w:lang w:val="en-US" w:eastAsia="en-US" w:bidi="ar-SA"/>
    </w:rPr>
  </w:style>
  <w:style w:type="character" w:customStyle="1" w:styleId="ListLabel139">
    <w:name w:val="ListLabel 139"/>
    <w:rsid w:val="00C939D7"/>
    <w:rPr>
      <w:lang w:val="en-US" w:eastAsia="en-US" w:bidi="ar-SA"/>
    </w:rPr>
  </w:style>
  <w:style w:type="character" w:customStyle="1" w:styleId="ListLabel140">
    <w:name w:val="ListLabel 140"/>
    <w:rsid w:val="00C939D7"/>
    <w:rPr>
      <w:lang w:val="en-US" w:eastAsia="en-US" w:bidi="ar-SA"/>
    </w:rPr>
  </w:style>
  <w:style w:type="character" w:customStyle="1" w:styleId="ListLabel141">
    <w:name w:val="ListLabel 141"/>
    <w:rsid w:val="00C939D7"/>
    <w:rPr>
      <w:lang w:val="en-US" w:eastAsia="en-US" w:bidi="ar-SA"/>
    </w:rPr>
  </w:style>
  <w:style w:type="character" w:customStyle="1" w:styleId="ListLabel142">
    <w:name w:val="ListLabel 142"/>
    <w:rsid w:val="00C939D7"/>
    <w:rPr>
      <w:lang w:val="en-US" w:eastAsia="en-US" w:bidi="ar-SA"/>
    </w:rPr>
  </w:style>
  <w:style w:type="character" w:customStyle="1" w:styleId="ListLabel143">
    <w:name w:val="ListLabel 143"/>
    <w:rsid w:val="00C939D7"/>
    <w:rPr>
      <w:lang w:val="en-US" w:eastAsia="en-US" w:bidi="ar-SA"/>
    </w:rPr>
  </w:style>
  <w:style w:type="character" w:customStyle="1" w:styleId="ListLabel144">
    <w:name w:val="ListLabel 144"/>
    <w:rsid w:val="00C939D7"/>
    <w:rPr>
      <w:lang w:val="en-US" w:eastAsia="en-US" w:bidi="ar-SA"/>
    </w:rPr>
  </w:style>
  <w:style w:type="character" w:customStyle="1" w:styleId="ListLabel145">
    <w:name w:val="ListLabel 145"/>
    <w:rsid w:val="00C939D7"/>
    <w:rPr>
      <w:rFonts w:eastAsia="Symbol" w:cs="Symbol"/>
      <w:w w:val="111"/>
      <w:sz w:val="18"/>
      <w:szCs w:val="18"/>
      <w:lang w:val="en-US" w:eastAsia="en-US" w:bidi="ar-SA"/>
    </w:rPr>
  </w:style>
  <w:style w:type="character" w:customStyle="1" w:styleId="ListLabel146">
    <w:name w:val="ListLabel 146"/>
    <w:rsid w:val="00C939D7"/>
    <w:rPr>
      <w:lang w:val="en-US" w:eastAsia="en-US" w:bidi="ar-SA"/>
    </w:rPr>
  </w:style>
  <w:style w:type="character" w:customStyle="1" w:styleId="ListLabel147">
    <w:name w:val="ListLabel 147"/>
    <w:rsid w:val="00C939D7"/>
    <w:rPr>
      <w:lang w:val="en-US" w:eastAsia="en-US" w:bidi="ar-SA"/>
    </w:rPr>
  </w:style>
  <w:style w:type="character" w:customStyle="1" w:styleId="ListLabel148">
    <w:name w:val="ListLabel 148"/>
    <w:rsid w:val="00C939D7"/>
    <w:rPr>
      <w:lang w:val="en-US" w:eastAsia="en-US" w:bidi="ar-SA"/>
    </w:rPr>
  </w:style>
  <w:style w:type="character" w:customStyle="1" w:styleId="ListLabel149">
    <w:name w:val="ListLabel 149"/>
    <w:rsid w:val="00C939D7"/>
    <w:rPr>
      <w:lang w:val="en-US" w:eastAsia="en-US" w:bidi="ar-SA"/>
    </w:rPr>
  </w:style>
  <w:style w:type="character" w:customStyle="1" w:styleId="ListLabel150">
    <w:name w:val="ListLabel 150"/>
    <w:rsid w:val="00C939D7"/>
    <w:rPr>
      <w:lang w:val="en-US" w:eastAsia="en-US" w:bidi="ar-SA"/>
    </w:rPr>
  </w:style>
  <w:style w:type="character" w:customStyle="1" w:styleId="ListLabel151">
    <w:name w:val="ListLabel 151"/>
    <w:rsid w:val="00C939D7"/>
    <w:rPr>
      <w:lang w:val="en-US" w:eastAsia="en-US" w:bidi="ar-SA"/>
    </w:rPr>
  </w:style>
  <w:style w:type="character" w:customStyle="1" w:styleId="ListLabel152">
    <w:name w:val="ListLabel 152"/>
    <w:rsid w:val="00C939D7"/>
    <w:rPr>
      <w:lang w:val="en-US" w:eastAsia="en-US" w:bidi="ar-SA"/>
    </w:rPr>
  </w:style>
  <w:style w:type="character" w:customStyle="1" w:styleId="ListLabel153">
    <w:name w:val="ListLabel 153"/>
    <w:rsid w:val="00C939D7"/>
    <w:rPr>
      <w:lang w:val="en-US" w:eastAsia="en-US" w:bidi="ar-SA"/>
    </w:rPr>
  </w:style>
  <w:style w:type="character" w:customStyle="1" w:styleId="ListLabel154">
    <w:name w:val="ListLabel 154"/>
    <w:rsid w:val="00C939D7"/>
    <w:rPr>
      <w:rFonts w:eastAsia="Symbol" w:cs="Symbol"/>
      <w:w w:val="109"/>
      <w:sz w:val="22"/>
      <w:szCs w:val="22"/>
      <w:lang w:val="en-US" w:eastAsia="en-US" w:bidi="ar-SA"/>
    </w:rPr>
  </w:style>
  <w:style w:type="character" w:customStyle="1" w:styleId="ListLabel155">
    <w:name w:val="ListLabel 155"/>
    <w:rsid w:val="00C939D7"/>
    <w:rPr>
      <w:lang w:val="en-US" w:eastAsia="en-US" w:bidi="ar-SA"/>
    </w:rPr>
  </w:style>
  <w:style w:type="character" w:customStyle="1" w:styleId="ListLabel156">
    <w:name w:val="ListLabel 156"/>
    <w:rsid w:val="00C939D7"/>
    <w:rPr>
      <w:lang w:val="en-US" w:eastAsia="en-US" w:bidi="ar-SA"/>
    </w:rPr>
  </w:style>
  <w:style w:type="character" w:customStyle="1" w:styleId="ListLabel157">
    <w:name w:val="ListLabel 157"/>
    <w:rsid w:val="00C939D7"/>
    <w:rPr>
      <w:lang w:val="en-US" w:eastAsia="en-US" w:bidi="ar-SA"/>
    </w:rPr>
  </w:style>
  <w:style w:type="character" w:customStyle="1" w:styleId="ListLabel158">
    <w:name w:val="ListLabel 158"/>
    <w:rsid w:val="00C939D7"/>
    <w:rPr>
      <w:lang w:val="en-US" w:eastAsia="en-US" w:bidi="ar-SA"/>
    </w:rPr>
  </w:style>
  <w:style w:type="character" w:customStyle="1" w:styleId="ListLabel159">
    <w:name w:val="ListLabel 159"/>
    <w:rsid w:val="00C939D7"/>
    <w:rPr>
      <w:lang w:val="en-US" w:eastAsia="en-US" w:bidi="ar-SA"/>
    </w:rPr>
  </w:style>
  <w:style w:type="character" w:customStyle="1" w:styleId="ListLabel160">
    <w:name w:val="ListLabel 160"/>
    <w:rsid w:val="00C939D7"/>
    <w:rPr>
      <w:lang w:val="en-US" w:eastAsia="en-US" w:bidi="ar-SA"/>
    </w:rPr>
  </w:style>
  <w:style w:type="character" w:customStyle="1" w:styleId="ListLabel161">
    <w:name w:val="ListLabel 161"/>
    <w:rsid w:val="00C939D7"/>
    <w:rPr>
      <w:lang w:val="en-US" w:eastAsia="en-US" w:bidi="ar-SA"/>
    </w:rPr>
  </w:style>
  <w:style w:type="character" w:customStyle="1" w:styleId="ListLabel162">
    <w:name w:val="ListLabel 162"/>
    <w:rsid w:val="00C939D7"/>
    <w:rPr>
      <w:lang w:val="en-US" w:eastAsia="en-US" w:bidi="ar-SA"/>
    </w:rPr>
  </w:style>
  <w:style w:type="character" w:customStyle="1" w:styleId="ListLabel163">
    <w:name w:val="ListLabel 163"/>
    <w:rsid w:val="00C939D7"/>
    <w:rPr>
      <w:rFonts w:eastAsia="Symbol" w:cs="Symbol"/>
      <w:w w:val="109"/>
      <w:sz w:val="21"/>
      <w:szCs w:val="21"/>
      <w:lang w:val="en-US" w:eastAsia="en-US" w:bidi="ar-SA"/>
    </w:rPr>
  </w:style>
  <w:style w:type="character" w:customStyle="1" w:styleId="ListLabel164">
    <w:name w:val="ListLabel 164"/>
    <w:rsid w:val="00C939D7"/>
    <w:rPr>
      <w:lang w:val="en-US" w:eastAsia="en-US" w:bidi="ar-SA"/>
    </w:rPr>
  </w:style>
  <w:style w:type="character" w:customStyle="1" w:styleId="ListLabel165">
    <w:name w:val="ListLabel 165"/>
    <w:rsid w:val="00C939D7"/>
    <w:rPr>
      <w:lang w:val="en-US" w:eastAsia="en-US" w:bidi="ar-SA"/>
    </w:rPr>
  </w:style>
  <w:style w:type="character" w:customStyle="1" w:styleId="ListLabel166">
    <w:name w:val="ListLabel 166"/>
    <w:rsid w:val="00C939D7"/>
    <w:rPr>
      <w:lang w:val="en-US" w:eastAsia="en-US" w:bidi="ar-SA"/>
    </w:rPr>
  </w:style>
  <w:style w:type="character" w:customStyle="1" w:styleId="ListLabel167">
    <w:name w:val="ListLabel 167"/>
    <w:rsid w:val="00C939D7"/>
    <w:rPr>
      <w:lang w:val="en-US" w:eastAsia="en-US" w:bidi="ar-SA"/>
    </w:rPr>
  </w:style>
  <w:style w:type="character" w:customStyle="1" w:styleId="ListLabel168">
    <w:name w:val="ListLabel 168"/>
    <w:rsid w:val="00C939D7"/>
    <w:rPr>
      <w:lang w:val="en-US" w:eastAsia="en-US" w:bidi="ar-SA"/>
    </w:rPr>
  </w:style>
  <w:style w:type="character" w:customStyle="1" w:styleId="ListLabel169">
    <w:name w:val="ListLabel 169"/>
    <w:rsid w:val="00C939D7"/>
    <w:rPr>
      <w:lang w:val="en-US" w:eastAsia="en-US" w:bidi="ar-SA"/>
    </w:rPr>
  </w:style>
  <w:style w:type="character" w:customStyle="1" w:styleId="ListLabel170">
    <w:name w:val="ListLabel 170"/>
    <w:rsid w:val="00C939D7"/>
    <w:rPr>
      <w:lang w:val="en-US" w:eastAsia="en-US" w:bidi="ar-SA"/>
    </w:rPr>
  </w:style>
  <w:style w:type="character" w:customStyle="1" w:styleId="ListLabel171">
    <w:name w:val="ListLabel 171"/>
    <w:rsid w:val="00C939D7"/>
    <w:rPr>
      <w:lang w:val="en-US" w:eastAsia="en-US" w:bidi="ar-SA"/>
    </w:rPr>
  </w:style>
  <w:style w:type="character" w:customStyle="1" w:styleId="ListLabel172">
    <w:name w:val="ListLabel 172"/>
    <w:rsid w:val="00C939D7"/>
    <w:rPr>
      <w:rFonts w:eastAsia="Times New Roman" w:cs="Times New Roman"/>
      <w:b/>
      <w:bCs/>
      <w:w w:val="109"/>
      <w:sz w:val="22"/>
      <w:szCs w:val="22"/>
      <w:lang w:val="en-US" w:eastAsia="en-US" w:bidi="ar-SA"/>
    </w:rPr>
  </w:style>
  <w:style w:type="character" w:customStyle="1" w:styleId="ListLabel173">
    <w:name w:val="ListLabel 173"/>
    <w:rsid w:val="00C939D7"/>
    <w:rPr>
      <w:rFonts w:eastAsia="Times New Roman" w:cs="Times New Roman"/>
      <w:w w:val="109"/>
      <w:sz w:val="22"/>
      <w:szCs w:val="22"/>
      <w:lang w:val="en-US" w:eastAsia="en-US" w:bidi="ar-SA"/>
    </w:rPr>
  </w:style>
  <w:style w:type="character" w:customStyle="1" w:styleId="ListLabel174">
    <w:name w:val="ListLabel 174"/>
    <w:rsid w:val="00C939D7"/>
    <w:rPr>
      <w:lang w:val="en-US" w:eastAsia="en-US" w:bidi="ar-SA"/>
    </w:rPr>
  </w:style>
  <w:style w:type="character" w:customStyle="1" w:styleId="ListLabel175">
    <w:name w:val="ListLabel 175"/>
    <w:rsid w:val="00C939D7"/>
    <w:rPr>
      <w:lang w:val="en-US" w:eastAsia="en-US" w:bidi="ar-SA"/>
    </w:rPr>
  </w:style>
  <w:style w:type="character" w:customStyle="1" w:styleId="ListLabel176">
    <w:name w:val="ListLabel 176"/>
    <w:rsid w:val="00C939D7"/>
    <w:rPr>
      <w:lang w:val="en-US" w:eastAsia="en-US" w:bidi="ar-SA"/>
    </w:rPr>
  </w:style>
  <w:style w:type="character" w:customStyle="1" w:styleId="ListLabel177">
    <w:name w:val="ListLabel 177"/>
    <w:rsid w:val="00C939D7"/>
    <w:rPr>
      <w:lang w:val="en-US" w:eastAsia="en-US" w:bidi="ar-SA"/>
    </w:rPr>
  </w:style>
  <w:style w:type="character" w:customStyle="1" w:styleId="ListLabel178">
    <w:name w:val="ListLabel 178"/>
    <w:rsid w:val="00C939D7"/>
    <w:rPr>
      <w:lang w:val="en-US" w:eastAsia="en-US" w:bidi="ar-SA"/>
    </w:rPr>
  </w:style>
  <w:style w:type="character" w:customStyle="1" w:styleId="ListLabel179">
    <w:name w:val="ListLabel 179"/>
    <w:rsid w:val="00C939D7"/>
    <w:rPr>
      <w:lang w:val="en-US" w:eastAsia="en-US" w:bidi="ar-SA"/>
    </w:rPr>
  </w:style>
  <w:style w:type="character" w:customStyle="1" w:styleId="ListLabel180">
    <w:name w:val="ListLabel 180"/>
    <w:rsid w:val="00C939D7"/>
    <w:rPr>
      <w:lang w:val="en-US" w:eastAsia="en-US" w:bidi="ar-SA"/>
    </w:rPr>
  </w:style>
  <w:style w:type="character" w:customStyle="1" w:styleId="ListLabel181">
    <w:name w:val="ListLabel 181"/>
    <w:rsid w:val="00C939D7"/>
    <w:rPr>
      <w:rFonts w:eastAsia="Times New Roman" w:cs="Times New Roman"/>
      <w:b/>
      <w:bCs/>
      <w:w w:val="109"/>
      <w:sz w:val="22"/>
      <w:szCs w:val="22"/>
      <w:lang w:val="en-US" w:eastAsia="en-US" w:bidi="ar-SA"/>
    </w:rPr>
  </w:style>
  <w:style w:type="character" w:customStyle="1" w:styleId="ListLabel182">
    <w:name w:val="ListLabel 182"/>
    <w:rsid w:val="00C939D7"/>
    <w:rPr>
      <w:lang w:val="en-US" w:eastAsia="en-US" w:bidi="ar-SA"/>
    </w:rPr>
  </w:style>
  <w:style w:type="character" w:customStyle="1" w:styleId="ListLabel183">
    <w:name w:val="ListLabel 183"/>
    <w:rsid w:val="00C939D7"/>
    <w:rPr>
      <w:lang w:val="en-US" w:eastAsia="en-US" w:bidi="ar-SA"/>
    </w:rPr>
  </w:style>
  <w:style w:type="character" w:customStyle="1" w:styleId="ListLabel184">
    <w:name w:val="ListLabel 184"/>
    <w:rsid w:val="00C939D7"/>
    <w:rPr>
      <w:lang w:val="en-US" w:eastAsia="en-US" w:bidi="ar-SA"/>
    </w:rPr>
  </w:style>
  <w:style w:type="character" w:customStyle="1" w:styleId="ListLabel185">
    <w:name w:val="ListLabel 185"/>
    <w:rsid w:val="00C939D7"/>
    <w:rPr>
      <w:lang w:val="en-US" w:eastAsia="en-US" w:bidi="ar-SA"/>
    </w:rPr>
  </w:style>
  <w:style w:type="character" w:customStyle="1" w:styleId="ListLabel186">
    <w:name w:val="ListLabel 186"/>
    <w:rsid w:val="00C939D7"/>
    <w:rPr>
      <w:lang w:val="en-US" w:eastAsia="en-US" w:bidi="ar-SA"/>
    </w:rPr>
  </w:style>
  <w:style w:type="character" w:customStyle="1" w:styleId="ListLabel187">
    <w:name w:val="ListLabel 187"/>
    <w:rsid w:val="00C939D7"/>
    <w:rPr>
      <w:lang w:val="en-US" w:eastAsia="en-US" w:bidi="ar-SA"/>
    </w:rPr>
  </w:style>
  <w:style w:type="character" w:customStyle="1" w:styleId="ListLabel188">
    <w:name w:val="ListLabel 188"/>
    <w:rsid w:val="00C939D7"/>
    <w:rPr>
      <w:lang w:val="en-US" w:eastAsia="en-US" w:bidi="ar-SA"/>
    </w:rPr>
  </w:style>
  <w:style w:type="character" w:customStyle="1" w:styleId="ListLabel189">
    <w:name w:val="ListLabel 189"/>
    <w:rsid w:val="00C939D7"/>
    <w:rPr>
      <w:lang w:val="en-US" w:eastAsia="en-US" w:bidi="ar-SA"/>
    </w:rPr>
  </w:style>
  <w:style w:type="character" w:customStyle="1" w:styleId="ListLabel190">
    <w:name w:val="ListLabel 190"/>
    <w:rsid w:val="00C939D7"/>
    <w:rPr>
      <w:rFonts w:eastAsia="Times New Roman" w:cs="Times New Roman"/>
      <w:b/>
      <w:bCs/>
      <w:w w:val="109"/>
      <w:sz w:val="22"/>
      <w:szCs w:val="22"/>
      <w:lang w:val="en-US" w:eastAsia="en-US" w:bidi="ar-SA"/>
    </w:rPr>
  </w:style>
  <w:style w:type="character" w:customStyle="1" w:styleId="ListLabel191">
    <w:name w:val="ListLabel 191"/>
    <w:rsid w:val="00C939D7"/>
    <w:rPr>
      <w:rFonts w:eastAsia="Times New Roman" w:cs="Times New Roman"/>
      <w:w w:val="109"/>
      <w:sz w:val="22"/>
      <w:szCs w:val="22"/>
      <w:lang w:val="en-US" w:eastAsia="en-US" w:bidi="ar-SA"/>
    </w:rPr>
  </w:style>
  <w:style w:type="character" w:customStyle="1" w:styleId="ListLabel192">
    <w:name w:val="ListLabel 192"/>
    <w:rsid w:val="00C939D7"/>
    <w:rPr>
      <w:lang w:val="en-US" w:eastAsia="en-US" w:bidi="ar-SA"/>
    </w:rPr>
  </w:style>
  <w:style w:type="character" w:customStyle="1" w:styleId="ListLabel193">
    <w:name w:val="ListLabel 193"/>
    <w:rsid w:val="00C939D7"/>
    <w:rPr>
      <w:lang w:val="en-US" w:eastAsia="en-US" w:bidi="ar-SA"/>
    </w:rPr>
  </w:style>
  <w:style w:type="character" w:customStyle="1" w:styleId="ListLabel194">
    <w:name w:val="ListLabel 194"/>
    <w:rsid w:val="00C939D7"/>
    <w:rPr>
      <w:lang w:val="en-US" w:eastAsia="en-US" w:bidi="ar-SA"/>
    </w:rPr>
  </w:style>
  <w:style w:type="character" w:customStyle="1" w:styleId="ListLabel195">
    <w:name w:val="ListLabel 195"/>
    <w:rsid w:val="00C939D7"/>
    <w:rPr>
      <w:lang w:val="en-US" w:eastAsia="en-US" w:bidi="ar-SA"/>
    </w:rPr>
  </w:style>
  <w:style w:type="character" w:customStyle="1" w:styleId="ListLabel196">
    <w:name w:val="ListLabel 196"/>
    <w:rsid w:val="00C939D7"/>
    <w:rPr>
      <w:lang w:val="en-US" w:eastAsia="en-US" w:bidi="ar-SA"/>
    </w:rPr>
  </w:style>
  <w:style w:type="character" w:customStyle="1" w:styleId="ListLabel197">
    <w:name w:val="ListLabel 197"/>
    <w:rsid w:val="00C939D7"/>
    <w:rPr>
      <w:lang w:val="en-US" w:eastAsia="en-US" w:bidi="ar-SA"/>
    </w:rPr>
  </w:style>
  <w:style w:type="character" w:customStyle="1" w:styleId="ListLabel198">
    <w:name w:val="ListLabel 198"/>
    <w:rsid w:val="00C939D7"/>
    <w:rPr>
      <w:lang w:val="en-US" w:eastAsia="en-US" w:bidi="ar-SA"/>
    </w:rPr>
  </w:style>
  <w:style w:type="character" w:customStyle="1" w:styleId="ListLabel199">
    <w:name w:val="ListLabel 199"/>
    <w:rsid w:val="00C939D7"/>
    <w:rPr>
      <w:rFonts w:eastAsia="Times New Roman" w:cs="Times New Roman"/>
      <w:w w:val="109"/>
      <w:sz w:val="22"/>
      <w:szCs w:val="22"/>
      <w:lang w:val="en-US" w:eastAsia="en-US" w:bidi="ar-SA"/>
    </w:rPr>
  </w:style>
  <w:style w:type="character" w:customStyle="1" w:styleId="ListLabel200">
    <w:name w:val="ListLabel 200"/>
    <w:rsid w:val="00C939D7"/>
    <w:rPr>
      <w:lang w:val="en-US" w:eastAsia="en-US" w:bidi="ar-SA"/>
    </w:rPr>
  </w:style>
  <w:style w:type="character" w:customStyle="1" w:styleId="ListLabel201">
    <w:name w:val="ListLabel 201"/>
    <w:rsid w:val="00C939D7"/>
    <w:rPr>
      <w:lang w:val="en-US" w:eastAsia="en-US" w:bidi="ar-SA"/>
    </w:rPr>
  </w:style>
  <w:style w:type="character" w:customStyle="1" w:styleId="ListLabel202">
    <w:name w:val="ListLabel 202"/>
    <w:rsid w:val="00C939D7"/>
    <w:rPr>
      <w:lang w:val="en-US" w:eastAsia="en-US" w:bidi="ar-SA"/>
    </w:rPr>
  </w:style>
  <w:style w:type="character" w:customStyle="1" w:styleId="ListLabel203">
    <w:name w:val="ListLabel 203"/>
    <w:rsid w:val="00C939D7"/>
    <w:rPr>
      <w:lang w:val="en-US" w:eastAsia="en-US" w:bidi="ar-SA"/>
    </w:rPr>
  </w:style>
  <w:style w:type="character" w:customStyle="1" w:styleId="ListLabel204">
    <w:name w:val="ListLabel 204"/>
    <w:rsid w:val="00C939D7"/>
    <w:rPr>
      <w:lang w:val="en-US" w:eastAsia="en-US" w:bidi="ar-SA"/>
    </w:rPr>
  </w:style>
  <w:style w:type="character" w:customStyle="1" w:styleId="ListLabel205">
    <w:name w:val="ListLabel 205"/>
    <w:rsid w:val="00C939D7"/>
    <w:rPr>
      <w:lang w:val="en-US" w:eastAsia="en-US" w:bidi="ar-SA"/>
    </w:rPr>
  </w:style>
  <w:style w:type="character" w:customStyle="1" w:styleId="ListLabel206">
    <w:name w:val="ListLabel 206"/>
    <w:rsid w:val="00C939D7"/>
    <w:rPr>
      <w:lang w:val="en-US" w:eastAsia="en-US" w:bidi="ar-SA"/>
    </w:rPr>
  </w:style>
  <w:style w:type="character" w:customStyle="1" w:styleId="ListLabel207">
    <w:name w:val="ListLabel 207"/>
    <w:rsid w:val="00C939D7"/>
    <w:rPr>
      <w:lang w:val="en-US" w:eastAsia="en-US" w:bidi="ar-SA"/>
    </w:rPr>
  </w:style>
  <w:style w:type="character" w:customStyle="1" w:styleId="ListLabel208">
    <w:name w:val="ListLabel 208"/>
    <w:rsid w:val="00C939D7"/>
    <w:rPr>
      <w:rFonts w:eastAsia="Times New Roman" w:cs="Times New Roman"/>
      <w:b/>
      <w:bCs/>
      <w:w w:val="109"/>
      <w:sz w:val="22"/>
      <w:szCs w:val="22"/>
      <w:lang w:val="en-US" w:eastAsia="en-US" w:bidi="ar-SA"/>
    </w:rPr>
  </w:style>
  <w:style w:type="character" w:customStyle="1" w:styleId="ListLabel209">
    <w:name w:val="ListLabel 209"/>
    <w:rsid w:val="00C939D7"/>
    <w:rPr>
      <w:lang w:val="en-US" w:eastAsia="en-US" w:bidi="ar-SA"/>
    </w:rPr>
  </w:style>
  <w:style w:type="character" w:customStyle="1" w:styleId="ListLabel210">
    <w:name w:val="ListLabel 210"/>
    <w:rsid w:val="00C939D7"/>
    <w:rPr>
      <w:lang w:val="en-US" w:eastAsia="en-US" w:bidi="ar-SA"/>
    </w:rPr>
  </w:style>
  <w:style w:type="character" w:customStyle="1" w:styleId="ListLabel211">
    <w:name w:val="ListLabel 211"/>
    <w:rsid w:val="00C939D7"/>
    <w:rPr>
      <w:lang w:val="en-US" w:eastAsia="en-US" w:bidi="ar-SA"/>
    </w:rPr>
  </w:style>
  <w:style w:type="character" w:customStyle="1" w:styleId="ListLabel212">
    <w:name w:val="ListLabel 212"/>
    <w:rsid w:val="00C939D7"/>
    <w:rPr>
      <w:lang w:val="en-US" w:eastAsia="en-US" w:bidi="ar-SA"/>
    </w:rPr>
  </w:style>
  <w:style w:type="character" w:customStyle="1" w:styleId="ListLabel213">
    <w:name w:val="ListLabel 213"/>
    <w:rsid w:val="00C939D7"/>
    <w:rPr>
      <w:lang w:val="en-US" w:eastAsia="en-US" w:bidi="ar-SA"/>
    </w:rPr>
  </w:style>
  <w:style w:type="character" w:customStyle="1" w:styleId="ListLabel214">
    <w:name w:val="ListLabel 214"/>
    <w:rsid w:val="00C939D7"/>
    <w:rPr>
      <w:lang w:val="en-US" w:eastAsia="en-US" w:bidi="ar-SA"/>
    </w:rPr>
  </w:style>
  <w:style w:type="character" w:customStyle="1" w:styleId="ListLabel215">
    <w:name w:val="ListLabel 215"/>
    <w:rsid w:val="00C939D7"/>
    <w:rPr>
      <w:lang w:val="en-US" w:eastAsia="en-US" w:bidi="ar-SA"/>
    </w:rPr>
  </w:style>
  <w:style w:type="character" w:customStyle="1" w:styleId="ListLabel216">
    <w:name w:val="ListLabel 216"/>
    <w:rsid w:val="00C939D7"/>
    <w:rPr>
      <w:lang w:val="en-US" w:eastAsia="en-US" w:bidi="ar-SA"/>
    </w:rPr>
  </w:style>
  <w:style w:type="character" w:customStyle="1" w:styleId="ListLabel217">
    <w:name w:val="ListLabel 217"/>
    <w:rsid w:val="00C939D7"/>
    <w:rPr>
      <w:rFonts w:eastAsia="Symbol" w:cs="Symbol"/>
      <w:w w:val="109"/>
      <w:sz w:val="21"/>
      <w:szCs w:val="21"/>
      <w:lang w:val="en-US" w:eastAsia="en-US" w:bidi="ar-SA"/>
    </w:rPr>
  </w:style>
  <w:style w:type="character" w:customStyle="1" w:styleId="ListLabel218">
    <w:name w:val="ListLabel 218"/>
    <w:rsid w:val="00C939D7"/>
    <w:rPr>
      <w:lang w:val="en-US" w:eastAsia="en-US" w:bidi="ar-SA"/>
    </w:rPr>
  </w:style>
  <w:style w:type="character" w:customStyle="1" w:styleId="ListLabel219">
    <w:name w:val="ListLabel 219"/>
    <w:rsid w:val="00C939D7"/>
    <w:rPr>
      <w:lang w:val="en-US" w:eastAsia="en-US" w:bidi="ar-SA"/>
    </w:rPr>
  </w:style>
  <w:style w:type="character" w:customStyle="1" w:styleId="ListLabel220">
    <w:name w:val="ListLabel 220"/>
    <w:rsid w:val="00C939D7"/>
    <w:rPr>
      <w:lang w:val="en-US" w:eastAsia="en-US" w:bidi="ar-SA"/>
    </w:rPr>
  </w:style>
  <w:style w:type="character" w:customStyle="1" w:styleId="ListLabel221">
    <w:name w:val="ListLabel 221"/>
    <w:rsid w:val="00C939D7"/>
    <w:rPr>
      <w:lang w:val="en-US" w:eastAsia="en-US" w:bidi="ar-SA"/>
    </w:rPr>
  </w:style>
  <w:style w:type="character" w:customStyle="1" w:styleId="ListLabel222">
    <w:name w:val="ListLabel 222"/>
    <w:rsid w:val="00C939D7"/>
    <w:rPr>
      <w:lang w:val="en-US" w:eastAsia="en-US" w:bidi="ar-SA"/>
    </w:rPr>
  </w:style>
  <w:style w:type="character" w:customStyle="1" w:styleId="ListLabel223">
    <w:name w:val="ListLabel 223"/>
    <w:rsid w:val="00C939D7"/>
    <w:rPr>
      <w:lang w:val="en-US" w:eastAsia="en-US" w:bidi="ar-SA"/>
    </w:rPr>
  </w:style>
  <w:style w:type="character" w:customStyle="1" w:styleId="ListLabel224">
    <w:name w:val="ListLabel 224"/>
    <w:rsid w:val="00C939D7"/>
    <w:rPr>
      <w:lang w:val="en-US" w:eastAsia="en-US" w:bidi="ar-SA"/>
    </w:rPr>
  </w:style>
  <w:style w:type="character" w:customStyle="1" w:styleId="ListLabel225">
    <w:name w:val="ListLabel 225"/>
    <w:rsid w:val="00C939D7"/>
    <w:rPr>
      <w:lang w:val="en-US" w:eastAsia="en-US" w:bidi="ar-SA"/>
    </w:rPr>
  </w:style>
  <w:style w:type="character" w:customStyle="1" w:styleId="ListLabel226">
    <w:name w:val="ListLabel 226"/>
    <w:rsid w:val="00C939D7"/>
    <w:rPr>
      <w:rFonts w:eastAsia="Times New Roman" w:cs="Times New Roman"/>
      <w:b/>
      <w:bCs/>
      <w:w w:val="109"/>
      <w:sz w:val="22"/>
      <w:szCs w:val="22"/>
      <w:lang w:val="en-US" w:eastAsia="en-US" w:bidi="ar-SA"/>
    </w:rPr>
  </w:style>
  <w:style w:type="character" w:customStyle="1" w:styleId="ListLabel227">
    <w:name w:val="ListLabel 227"/>
    <w:rsid w:val="00C939D7"/>
    <w:rPr>
      <w:rFonts w:eastAsia="Times New Roman" w:cs="Times New Roman"/>
      <w:w w:val="109"/>
      <w:sz w:val="22"/>
      <w:szCs w:val="22"/>
      <w:lang w:val="en-US" w:eastAsia="en-US" w:bidi="ar-SA"/>
    </w:rPr>
  </w:style>
  <w:style w:type="character" w:customStyle="1" w:styleId="ListLabel228">
    <w:name w:val="ListLabel 228"/>
    <w:rsid w:val="00C939D7"/>
    <w:rPr>
      <w:lang w:val="en-US" w:eastAsia="en-US" w:bidi="ar-SA"/>
    </w:rPr>
  </w:style>
  <w:style w:type="character" w:customStyle="1" w:styleId="ListLabel229">
    <w:name w:val="ListLabel 229"/>
    <w:rsid w:val="00C939D7"/>
    <w:rPr>
      <w:lang w:val="en-US" w:eastAsia="en-US" w:bidi="ar-SA"/>
    </w:rPr>
  </w:style>
  <w:style w:type="character" w:customStyle="1" w:styleId="ListLabel230">
    <w:name w:val="ListLabel 230"/>
    <w:rsid w:val="00C939D7"/>
    <w:rPr>
      <w:lang w:val="en-US" w:eastAsia="en-US" w:bidi="ar-SA"/>
    </w:rPr>
  </w:style>
  <w:style w:type="character" w:customStyle="1" w:styleId="ListLabel231">
    <w:name w:val="ListLabel 231"/>
    <w:rsid w:val="00C939D7"/>
    <w:rPr>
      <w:lang w:val="en-US" w:eastAsia="en-US" w:bidi="ar-SA"/>
    </w:rPr>
  </w:style>
  <w:style w:type="character" w:customStyle="1" w:styleId="ListLabel232">
    <w:name w:val="ListLabel 232"/>
    <w:rsid w:val="00C939D7"/>
    <w:rPr>
      <w:lang w:val="en-US" w:eastAsia="en-US" w:bidi="ar-SA"/>
    </w:rPr>
  </w:style>
  <w:style w:type="character" w:customStyle="1" w:styleId="ListLabel233">
    <w:name w:val="ListLabel 233"/>
    <w:rsid w:val="00C939D7"/>
    <w:rPr>
      <w:lang w:val="en-US" w:eastAsia="en-US" w:bidi="ar-SA"/>
    </w:rPr>
  </w:style>
  <w:style w:type="character" w:customStyle="1" w:styleId="ListLabel234">
    <w:name w:val="ListLabel 234"/>
    <w:rsid w:val="00C939D7"/>
    <w:rPr>
      <w:lang w:val="en-US" w:eastAsia="en-US" w:bidi="ar-SA"/>
    </w:rPr>
  </w:style>
  <w:style w:type="character" w:customStyle="1" w:styleId="ListLabel235">
    <w:name w:val="ListLabel 235"/>
    <w:rsid w:val="00C939D7"/>
    <w:rPr>
      <w:rFonts w:eastAsia="Times New Roman" w:cs="Times New Roman"/>
      <w:b/>
      <w:bCs/>
      <w:spacing w:val="-1"/>
      <w:w w:val="109"/>
      <w:sz w:val="22"/>
      <w:szCs w:val="22"/>
      <w:lang w:val="en-US" w:eastAsia="en-US" w:bidi="ar-SA"/>
    </w:rPr>
  </w:style>
  <w:style w:type="character" w:customStyle="1" w:styleId="ListLabel236">
    <w:name w:val="ListLabel 236"/>
    <w:rsid w:val="00C939D7"/>
    <w:rPr>
      <w:rFonts w:eastAsia="Times New Roman" w:cs="Times New Roman"/>
      <w:w w:val="109"/>
      <w:sz w:val="22"/>
      <w:szCs w:val="22"/>
      <w:lang w:val="en-US" w:eastAsia="en-US" w:bidi="ar-SA"/>
    </w:rPr>
  </w:style>
  <w:style w:type="character" w:customStyle="1" w:styleId="ListLabel237">
    <w:name w:val="ListLabel 237"/>
    <w:rsid w:val="00C939D7"/>
    <w:rPr>
      <w:lang w:val="en-US" w:eastAsia="en-US" w:bidi="ar-SA"/>
    </w:rPr>
  </w:style>
  <w:style w:type="character" w:customStyle="1" w:styleId="ListLabel238">
    <w:name w:val="ListLabel 238"/>
    <w:rsid w:val="00C939D7"/>
    <w:rPr>
      <w:lang w:val="en-US" w:eastAsia="en-US" w:bidi="ar-SA"/>
    </w:rPr>
  </w:style>
  <w:style w:type="character" w:customStyle="1" w:styleId="ListLabel239">
    <w:name w:val="ListLabel 239"/>
    <w:rsid w:val="00C939D7"/>
    <w:rPr>
      <w:lang w:val="en-US" w:eastAsia="en-US" w:bidi="ar-SA"/>
    </w:rPr>
  </w:style>
  <w:style w:type="character" w:customStyle="1" w:styleId="ListLabel240">
    <w:name w:val="ListLabel 240"/>
    <w:rsid w:val="00C939D7"/>
    <w:rPr>
      <w:lang w:val="en-US" w:eastAsia="en-US" w:bidi="ar-SA"/>
    </w:rPr>
  </w:style>
  <w:style w:type="character" w:customStyle="1" w:styleId="ListLabel241">
    <w:name w:val="ListLabel 241"/>
    <w:rsid w:val="00C939D7"/>
    <w:rPr>
      <w:lang w:val="en-US" w:eastAsia="en-US" w:bidi="ar-SA"/>
    </w:rPr>
  </w:style>
  <w:style w:type="character" w:customStyle="1" w:styleId="ListLabel242">
    <w:name w:val="ListLabel 242"/>
    <w:rsid w:val="00C939D7"/>
    <w:rPr>
      <w:lang w:val="en-US" w:eastAsia="en-US" w:bidi="ar-SA"/>
    </w:rPr>
  </w:style>
  <w:style w:type="character" w:customStyle="1" w:styleId="ListLabel243">
    <w:name w:val="ListLabel 243"/>
    <w:rsid w:val="00C939D7"/>
    <w:rPr>
      <w:lang w:val="en-US" w:eastAsia="en-US" w:bidi="ar-SA"/>
    </w:rPr>
  </w:style>
  <w:style w:type="character" w:customStyle="1" w:styleId="ListLabel244">
    <w:name w:val="ListLabel 244"/>
    <w:rsid w:val="00C939D7"/>
    <w:rPr>
      <w:rFonts w:eastAsia="Times New Roman" w:cs="Times New Roman"/>
      <w:w w:val="109"/>
      <w:sz w:val="22"/>
      <w:szCs w:val="22"/>
      <w:lang w:val="en-US" w:eastAsia="en-US" w:bidi="ar-SA"/>
    </w:rPr>
  </w:style>
  <w:style w:type="character" w:customStyle="1" w:styleId="ListLabel245">
    <w:name w:val="ListLabel 245"/>
    <w:rsid w:val="00C939D7"/>
    <w:rPr>
      <w:lang w:val="en-US" w:eastAsia="en-US" w:bidi="ar-SA"/>
    </w:rPr>
  </w:style>
  <w:style w:type="character" w:customStyle="1" w:styleId="ListLabel246">
    <w:name w:val="ListLabel 246"/>
    <w:rsid w:val="00C939D7"/>
    <w:rPr>
      <w:lang w:val="en-US" w:eastAsia="en-US" w:bidi="ar-SA"/>
    </w:rPr>
  </w:style>
  <w:style w:type="character" w:customStyle="1" w:styleId="ListLabel247">
    <w:name w:val="ListLabel 247"/>
    <w:rsid w:val="00C939D7"/>
    <w:rPr>
      <w:lang w:val="en-US" w:eastAsia="en-US" w:bidi="ar-SA"/>
    </w:rPr>
  </w:style>
  <w:style w:type="character" w:customStyle="1" w:styleId="ListLabel248">
    <w:name w:val="ListLabel 248"/>
    <w:rsid w:val="00C939D7"/>
    <w:rPr>
      <w:lang w:val="en-US" w:eastAsia="en-US" w:bidi="ar-SA"/>
    </w:rPr>
  </w:style>
  <w:style w:type="character" w:customStyle="1" w:styleId="ListLabel249">
    <w:name w:val="ListLabel 249"/>
    <w:rsid w:val="00C939D7"/>
    <w:rPr>
      <w:lang w:val="en-US" w:eastAsia="en-US" w:bidi="ar-SA"/>
    </w:rPr>
  </w:style>
  <w:style w:type="character" w:customStyle="1" w:styleId="ListLabel250">
    <w:name w:val="ListLabel 250"/>
    <w:rsid w:val="00C939D7"/>
    <w:rPr>
      <w:lang w:val="en-US" w:eastAsia="en-US" w:bidi="ar-SA"/>
    </w:rPr>
  </w:style>
  <w:style w:type="character" w:customStyle="1" w:styleId="ListLabel251">
    <w:name w:val="ListLabel 251"/>
    <w:rsid w:val="00C939D7"/>
    <w:rPr>
      <w:lang w:val="en-US" w:eastAsia="en-US" w:bidi="ar-SA"/>
    </w:rPr>
  </w:style>
  <w:style w:type="character" w:customStyle="1" w:styleId="ListLabel252">
    <w:name w:val="ListLabel 252"/>
    <w:rsid w:val="00C939D7"/>
    <w:rPr>
      <w:lang w:val="en-US" w:eastAsia="en-US" w:bidi="ar-SA"/>
    </w:rPr>
  </w:style>
  <w:style w:type="character" w:customStyle="1" w:styleId="ListLabel253">
    <w:name w:val="ListLabel 253"/>
    <w:rsid w:val="00C939D7"/>
    <w:rPr>
      <w:rFonts w:eastAsia="Times New Roman" w:cs="Times New Roman"/>
      <w:w w:val="109"/>
      <w:sz w:val="22"/>
      <w:szCs w:val="22"/>
      <w:lang w:val="en-US" w:eastAsia="en-US" w:bidi="ar-SA"/>
    </w:rPr>
  </w:style>
  <w:style w:type="character" w:customStyle="1" w:styleId="ListLabel254">
    <w:name w:val="ListLabel 254"/>
    <w:rsid w:val="00C939D7"/>
    <w:rPr>
      <w:lang w:val="en-US" w:eastAsia="en-US" w:bidi="ar-SA"/>
    </w:rPr>
  </w:style>
  <w:style w:type="character" w:customStyle="1" w:styleId="ListLabel255">
    <w:name w:val="ListLabel 255"/>
    <w:rsid w:val="00C939D7"/>
    <w:rPr>
      <w:lang w:val="en-US" w:eastAsia="en-US" w:bidi="ar-SA"/>
    </w:rPr>
  </w:style>
  <w:style w:type="character" w:customStyle="1" w:styleId="ListLabel256">
    <w:name w:val="ListLabel 256"/>
    <w:rsid w:val="00C939D7"/>
    <w:rPr>
      <w:lang w:val="en-US" w:eastAsia="en-US" w:bidi="ar-SA"/>
    </w:rPr>
  </w:style>
  <w:style w:type="character" w:customStyle="1" w:styleId="ListLabel257">
    <w:name w:val="ListLabel 257"/>
    <w:rsid w:val="00C939D7"/>
    <w:rPr>
      <w:lang w:val="en-US" w:eastAsia="en-US" w:bidi="ar-SA"/>
    </w:rPr>
  </w:style>
  <w:style w:type="character" w:customStyle="1" w:styleId="ListLabel258">
    <w:name w:val="ListLabel 258"/>
    <w:rsid w:val="00C939D7"/>
    <w:rPr>
      <w:lang w:val="en-US" w:eastAsia="en-US" w:bidi="ar-SA"/>
    </w:rPr>
  </w:style>
  <w:style w:type="character" w:customStyle="1" w:styleId="ListLabel259">
    <w:name w:val="ListLabel 259"/>
    <w:rsid w:val="00C939D7"/>
    <w:rPr>
      <w:lang w:val="en-US" w:eastAsia="en-US" w:bidi="ar-SA"/>
    </w:rPr>
  </w:style>
  <w:style w:type="character" w:customStyle="1" w:styleId="ListLabel260">
    <w:name w:val="ListLabel 260"/>
    <w:rsid w:val="00C939D7"/>
    <w:rPr>
      <w:lang w:val="en-US" w:eastAsia="en-US" w:bidi="ar-SA"/>
    </w:rPr>
  </w:style>
  <w:style w:type="character" w:customStyle="1" w:styleId="ListLabel261">
    <w:name w:val="ListLabel 261"/>
    <w:rsid w:val="00C939D7"/>
    <w:rPr>
      <w:lang w:val="en-US" w:eastAsia="en-US" w:bidi="ar-SA"/>
    </w:rPr>
  </w:style>
  <w:style w:type="character" w:customStyle="1" w:styleId="ListLabel262">
    <w:name w:val="ListLabel 262"/>
    <w:rsid w:val="00C939D7"/>
    <w:rPr>
      <w:rFonts w:eastAsia="Times New Roman" w:cs="Times New Roman"/>
      <w:b/>
      <w:bCs/>
      <w:w w:val="109"/>
      <w:sz w:val="22"/>
      <w:szCs w:val="22"/>
      <w:lang w:val="en-US" w:eastAsia="en-US" w:bidi="ar-SA"/>
    </w:rPr>
  </w:style>
  <w:style w:type="character" w:customStyle="1" w:styleId="ListLabel263">
    <w:name w:val="ListLabel 263"/>
    <w:rsid w:val="00C939D7"/>
    <w:rPr>
      <w:lang w:val="en-US" w:eastAsia="en-US" w:bidi="ar-SA"/>
    </w:rPr>
  </w:style>
  <w:style w:type="character" w:customStyle="1" w:styleId="ListLabel264">
    <w:name w:val="ListLabel 264"/>
    <w:rsid w:val="00C939D7"/>
    <w:rPr>
      <w:lang w:val="en-US" w:eastAsia="en-US" w:bidi="ar-SA"/>
    </w:rPr>
  </w:style>
  <w:style w:type="character" w:customStyle="1" w:styleId="ListLabel265">
    <w:name w:val="ListLabel 265"/>
    <w:rsid w:val="00C939D7"/>
    <w:rPr>
      <w:lang w:val="en-US" w:eastAsia="en-US" w:bidi="ar-SA"/>
    </w:rPr>
  </w:style>
  <w:style w:type="character" w:customStyle="1" w:styleId="ListLabel266">
    <w:name w:val="ListLabel 266"/>
    <w:rsid w:val="00C939D7"/>
    <w:rPr>
      <w:lang w:val="en-US" w:eastAsia="en-US" w:bidi="ar-SA"/>
    </w:rPr>
  </w:style>
  <w:style w:type="character" w:customStyle="1" w:styleId="ListLabel267">
    <w:name w:val="ListLabel 267"/>
    <w:rsid w:val="00C939D7"/>
    <w:rPr>
      <w:lang w:val="en-US" w:eastAsia="en-US" w:bidi="ar-SA"/>
    </w:rPr>
  </w:style>
  <w:style w:type="character" w:customStyle="1" w:styleId="ListLabel268">
    <w:name w:val="ListLabel 268"/>
    <w:rsid w:val="00C939D7"/>
    <w:rPr>
      <w:lang w:val="en-US" w:eastAsia="en-US" w:bidi="ar-SA"/>
    </w:rPr>
  </w:style>
  <w:style w:type="character" w:customStyle="1" w:styleId="ListLabel269">
    <w:name w:val="ListLabel 269"/>
    <w:rsid w:val="00C939D7"/>
    <w:rPr>
      <w:lang w:val="en-US" w:eastAsia="en-US" w:bidi="ar-SA"/>
    </w:rPr>
  </w:style>
  <w:style w:type="character" w:customStyle="1" w:styleId="ListLabel270">
    <w:name w:val="ListLabel 270"/>
    <w:rsid w:val="00C939D7"/>
    <w:rPr>
      <w:lang w:val="en-US" w:eastAsia="en-US" w:bidi="ar-SA"/>
    </w:rPr>
  </w:style>
  <w:style w:type="character" w:customStyle="1" w:styleId="ListLabel271">
    <w:name w:val="ListLabel 271"/>
    <w:rsid w:val="00C939D7"/>
    <w:rPr>
      <w:rFonts w:eastAsia="Times New Roman" w:cs="Times New Roman"/>
      <w:w w:val="109"/>
      <w:sz w:val="22"/>
      <w:szCs w:val="22"/>
      <w:lang w:val="en-US" w:eastAsia="en-US" w:bidi="ar-SA"/>
    </w:rPr>
  </w:style>
  <w:style w:type="character" w:customStyle="1" w:styleId="ListLabel272">
    <w:name w:val="ListLabel 272"/>
    <w:rsid w:val="00C939D7"/>
    <w:rPr>
      <w:lang w:val="en-US" w:eastAsia="en-US" w:bidi="ar-SA"/>
    </w:rPr>
  </w:style>
  <w:style w:type="character" w:customStyle="1" w:styleId="ListLabel273">
    <w:name w:val="ListLabel 273"/>
    <w:rsid w:val="00C939D7"/>
    <w:rPr>
      <w:lang w:val="en-US" w:eastAsia="en-US" w:bidi="ar-SA"/>
    </w:rPr>
  </w:style>
  <w:style w:type="character" w:customStyle="1" w:styleId="ListLabel274">
    <w:name w:val="ListLabel 274"/>
    <w:rsid w:val="00C939D7"/>
    <w:rPr>
      <w:lang w:val="en-US" w:eastAsia="en-US" w:bidi="ar-SA"/>
    </w:rPr>
  </w:style>
  <w:style w:type="character" w:customStyle="1" w:styleId="ListLabel275">
    <w:name w:val="ListLabel 275"/>
    <w:rsid w:val="00C939D7"/>
    <w:rPr>
      <w:lang w:val="en-US" w:eastAsia="en-US" w:bidi="ar-SA"/>
    </w:rPr>
  </w:style>
  <w:style w:type="character" w:customStyle="1" w:styleId="ListLabel276">
    <w:name w:val="ListLabel 276"/>
    <w:rsid w:val="00C939D7"/>
    <w:rPr>
      <w:lang w:val="en-US" w:eastAsia="en-US" w:bidi="ar-SA"/>
    </w:rPr>
  </w:style>
  <w:style w:type="character" w:customStyle="1" w:styleId="ListLabel277">
    <w:name w:val="ListLabel 277"/>
    <w:rsid w:val="00C939D7"/>
    <w:rPr>
      <w:lang w:val="en-US" w:eastAsia="en-US" w:bidi="ar-SA"/>
    </w:rPr>
  </w:style>
  <w:style w:type="character" w:customStyle="1" w:styleId="ListLabel278">
    <w:name w:val="ListLabel 278"/>
    <w:rsid w:val="00C939D7"/>
    <w:rPr>
      <w:lang w:val="en-US" w:eastAsia="en-US" w:bidi="ar-SA"/>
    </w:rPr>
  </w:style>
  <w:style w:type="character" w:customStyle="1" w:styleId="ListLabel279">
    <w:name w:val="ListLabel 279"/>
    <w:rsid w:val="00C939D7"/>
    <w:rPr>
      <w:lang w:val="en-US" w:eastAsia="en-US" w:bidi="ar-SA"/>
    </w:rPr>
  </w:style>
  <w:style w:type="character" w:customStyle="1" w:styleId="ListLabel280">
    <w:name w:val="ListLabel 280"/>
    <w:rsid w:val="00C939D7"/>
    <w:rPr>
      <w:rFonts w:eastAsia="Times New Roman" w:cs="Times New Roman"/>
      <w:w w:val="109"/>
      <w:sz w:val="22"/>
      <w:szCs w:val="22"/>
      <w:lang w:val="en-US" w:eastAsia="en-US" w:bidi="ar-SA"/>
    </w:rPr>
  </w:style>
  <w:style w:type="character" w:customStyle="1" w:styleId="ListLabel281">
    <w:name w:val="ListLabel 281"/>
    <w:rsid w:val="00C939D7"/>
    <w:rPr>
      <w:lang w:val="en-US" w:eastAsia="en-US" w:bidi="ar-SA"/>
    </w:rPr>
  </w:style>
  <w:style w:type="character" w:customStyle="1" w:styleId="ListLabel282">
    <w:name w:val="ListLabel 282"/>
    <w:rsid w:val="00C939D7"/>
    <w:rPr>
      <w:lang w:val="en-US" w:eastAsia="en-US" w:bidi="ar-SA"/>
    </w:rPr>
  </w:style>
  <w:style w:type="character" w:customStyle="1" w:styleId="ListLabel283">
    <w:name w:val="ListLabel 283"/>
    <w:rsid w:val="00C939D7"/>
    <w:rPr>
      <w:lang w:val="en-US" w:eastAsia="en-US" w:bidi="ar-SA"/>
    </w:rPr>
  </w:style>
  <w:style w:type="character" w:customStyle="1" w:styleId="ListLabel284">
    <w:name w:val="ListLabel 284"/>
    <w:rsid w:val="00C939D7"/>
    <w:rPr>
      <w:lang w:val="en-US" w:eastAsia="en-US" w:bidi="ar-SA"/>
    </w:rPr>
  </w:style>
  <w:style w:type="character" w:customStyle="1" w:styleId="ListLabel285">
    <w:name w:val="ListLabel 285"/>
    <w:rsid w:val="00C939D7"/>
    <w:rPr>
      <w:lang w:val="en-US" w:eastAsia="en-US" w:bidi="ar-SA"/>
    </w:rPr>
  </w:style>
  <w:style w:type="character" w:customStyle="1" w:styleId="ListLabel286">
    <w:name w:val="ListLabel 286"/>
    <w:rsid w:val="00C939D7"/>
    <w:rPr>
      <w:lang w:val="en-US" w:eastAsia="en-US" w:bidi="ar-SA"/>
    </w:rPr>
  </w:style>
  <w:style w:type="character" w:customStyle="1" w:styleId="ListLabel287">
    <w:name w:val="ListLabel 287"/>
    <w:rsid w:val="00C939D7"/>
    <w:rPr>
      <w:lang w:val="en-US" w:eastAsia="en-US" w:bidi="ar-SA"/>
    </w:rPr>
  </w:style>
  <w:style w:type="character" w:customStyle="1" w:styleId="ListLabel288">
    <w:name w:val="ListLabel 288"/>
    <w:rsid w:val="00C939D7"/>
    <w:rPr>
      <w:lang w:val="en-US" w:eastAsia="en-US" w:bidi="ar-SA"/>
    </w:rPr>
  </w:style>
  <w:style w:type="character" w:customStyle="1" w:styleId="ListLabel289">
    <w:name w:val="ListLabel 289"/>
    <w:rsid w:val="00C939D7"/>
    <w:rPr>
      <w:rFonts w:eastAsia="Times New Roman" w:cs="Times New Roman"/>
      <w:w w:val="109"/>
      <w:sz w:val="22"/>
      <w:szCs w:val="22"/>
      <w:lang w:val="en-US" w:eastAsia="en-US" w:bidi="ar-SA"/>
    </w:rPr>
  </w:style>
  <w:style w:type="character" w:customStyle="1" w:styleId="ListLabel290">
    <w:name w:val="ListLabel 290"/>
    <w:rsid w:val="00C939D7"/>
    <w:rPr>
      <w:lang w:val="en-US" w:eastAsia="en-US" w:bidi="ar-SA"/>
    </w:rPr>
  </w:style>
  <w:style w:type="character" w:customStyle="1" w:styleId="ListLabel291">
    <w:name w:val="ListLabel 291"/>
    <w:rsid w:val="00C939D7"/>
    <w:rPr>
      <w:lang w:val="en-US" w:eastAsia="en-US" w:bidi="ar-SA"/>
    </w:rPr>
  </w:style>
  <w:style w:type="character" w:customStyle="1" w:styleId="ListLabel292">
    <w:name w:val="ListLabel 292"/>
    <w:rsid w:val="00C939D7"/>
    <w:rPr>
      <w:lang w:val="en-US" w:eastAsia="en-US" w:bidi="ar-SA"/>
    </w:rPr>
  </w:style>
  <w:style w:type="character" w:customStyle="1" w:styleId="ListLabel293">
    <w:name w:val="ListLabel 293"/>
    <w:rsid w:val="00C939D7"/>
    <w:rPr>
      <w:lang w:val="en-US" w:eastAsia="en-US" w:bidi="ar-SA"/>
    </w:rPr>
  </w:style>
  <w:style w:type="character" w:customStyle="1" w:styleId="ListLabel294">
    <w:name w:val="ListLabel 294"/>
    <w:rsid w:val="00C939D7"/>
    <w:rPr>
      <w:lang w:val="en-US" w:eastAsia="en-US" w:bidi="ar-SA"/>
    </w:rPr>
  </w:style>
  <w:style w:type="character" w:customStyle="1" w:styleId="ListLabel295">
    <w:name w:val="ListLabel 295"/>
    <w:rsid w:val="00C939D7"/>
    <w:rPr>
      <w:lang w:val="en-US" w:eastAsia="en-US" w:bidi="ar-SA"/>
    </w:rPr>
  </w:style>
  <w:style w:type="character" w:customStyle="1" w:styleId="ListLabel296">
    <w:name w:val="ListLabel 296"/>
    <w:rsid w:val="00C939D7"/>
    <w:rPr>
      <w:lang w:val="en-US" w:eastAsia="en-US" w:bidi="ar-SA"/>
    </w:rPr>
  </w:style>
  <w:style w:type="character" w:customStyle="1" w:styleId="ListLabel297">
    <w:name w:val="ListLabel 297"/>
    <w:rsid w:val="00C939D7"/>
    <w:rPr>
      <w:lang w:val="en-US" w:eastAsia="en-US" w:bidi="ar-SA"/>
    </w:rPr>
  </w:style>
  <w:style w:type="character" w:customStyle="1" w:styleId="ListLabel298">
    <w:name w:val="ListLabel 298"/>
    <w:rsid w:val="00C939D7"/>
    <w:rPr>
      <w:rFonts w:eastAsia="Times New Roman" w:cs="Times New Roman"/>
      <w:b/>
      <w:bCs/>
      <w:w w:val="109"/>
      <w:sz w:val="22"/>
      <w:szCs w:val="22"/>
      <w:lang w:val="en-US" w:eastAsia="en-US" w:bidi="ar-SA"/>
    </w:rPr>
  </w:style>
  <w:style w:type="character" w:customStyle="1" w:styleId="ListLabel299">
    <w:name w:val="ListLabel 299"/>
    <w:rsid w:val="00C939D7"/>
    <w:rPr>
      <w:w w:val="109"/>
      <w:lang w:val="en-US" w:eastAsia="en-US" w:bidi="ar-SA"/>
    </w:rPr>
  </w:style>
  <w:style w:type="character" w:customStyle="1" w:styleId="ListLabel300">
    <w:name w:val="ListLabel 300"/>
    <w:rsid w:val="00C939D7"/>
    <w:rPr>
      <w:lang w:val="en-US" w:eastAsia="en-US" w:bidi="ar-SA"/>
    </w:rPr>
  </w:style>
  <w:style w:type="character" w:customStyle="1" w:styleId="ListLabel301">
    <w:name w:val="ListLabel 301"/>
    <w:rsid w:val="00C939D7"/>
    <w:rPr>
      <w:lang w:val="en-US" w:eastAsia="en-US" w:bidi="ar-SA"/>
    </w:rPr>
  </w:style>
  <w:style w:type="character" w:customStyle="1" w:styleId="ListLabel302">
    <w:name w:val="ListLabel 302"/>
    <w:rsid w:val="00C939D7"/>
    <w:rPr>
      <w:lang w:val="en-US" w:eastAsia="en-US" w:bidi="ar-SA"/>
    </w:rPr>
  </w:style>
  <w:style w:type="character" w:customStyle="1" w:styleId="ListLabel303">
    <w:name w:val="ListLabel 303"/>
    <w:rsid w:val="00C939D7"/>
    <w:rPr>
      <w:lang w:val="en-US" w:eastAsia="en-US" w:bidi="ar-SA"/>
    </w:rPr>
  </w:style>
  <w:style w:type="character" w:customStyle="1" w:styleId="ListLabel304">
    <w:name w:val="ListLabel 304"/>
    <w:rsid w:val="00C939D7"/>
    <w:rPr>
      <w:lang w:val="en-US" w:eastAsia="en-US" w:bidi="ar-SA"/>
    </w:rPr>
  </w:style>
  <w:style w:type="character" w:customStyle="1" w:styleId="ListLabel305">
    <w:name w:val="ListLabel 305"/>
    <w:rsid w:val="00C939D7"/>
    <w:rPr>
      <w:lang w:val="en-US" w:eastAsia="en-US" w:bidi="ar-SA"/>
    </w:rPr>
  </w:style>
  <w:style w:type="character" w:customStyle="1" w:styleId="ListLabel306">
    <w:name w:val="ListLabel 306"/>
    <w:rsid w:val="00C939D7"/>
    <w:rPr>
      <w:lang w:val="en-US" w:eastAsia="en-US" w:bidi="ar-SA"/>
    </w:rPr>
  </w:style>
  <w:style w:type="character" w:customStyle="1" w:styleId="ListLabel307">
    <w:name w:val="ListLabel 307"/>
    <w:rsid w:val="00C939D7"/>
    <w:rPr>
      <w:rFonts w:eastAsia="Times New Roman" w:cs="Times New Roman"/>
      <w:b/>
      <w:bCs/>
      <w:spacing w:val="-1"/>
      <w:w w:val="109"/>
      <w:sz w:val="22"/>
      <w:szCs w:val="22"/>
      <w:lang w:val="en-US" w:eastAsia="en-US" w:bidi="ar-SA"/>
    </w:rPr>
  </w:style>
  <w:style w:type="character" w:customStyle="1" w:styleId="ListLabel308">
    <w:name w:val="ListLabel 308"/>
    <w:rsid w:val="00C939D7"/>
    <w:rPr>
      <w:rFonts w:eastAsia="Times New Roman" w:cs="Times New Roman"/>
      <w:w w:val="109"/>
      <w:sz w:val="22"/>
      <w:szCs w:val="22"/>
      <w:lang w:val="en-US" w:eastAsia="en-US" w:bidi="ar-SA"/>
    </w:rPr>
  </w:style>
  <w:style w:type="character" w:customStyle="1" w:styleId="ListLabel309">
    <w:name w:val="ListLabel 309"/>
    <w:rsid w:val="00C939D7"/>
    <w:rPr>
      <w:lang w:val="en-US" w:eastAsia="en-US" w:bidi="ar-SA"/>
    </w:rPr>
  </w:style>
  <w:style w:type="character" w:customStyle="1" w:styleId="ListLabel310">
    <w:name w:val="ListLabel 310"/>
    <w:rsid w:val="00C939D7"/>
    <w:rPr>
      <w:lang w:val="en-US" w:eastAsia="en-US" w:bidi="ar-SA"/>
    </w:rPr>
  </w:style>
  <w:style w:type="character" w:customStyle="1" w:styleId="ListLabel311">
    <w:name w:val="ListLabel 311"/>
    <w:rsid w:val="00C939D7"/>
    <w:rPr>
      <w:lang w:val="en-US" w:eastAsia="en-US" w:bidi="ar-SA"/>
    </w:rPr>
  </w:style>
  <w:style w:type="character" w:customStyle="1" w:styleId="ListLabel312">
    <w:name w:val="ListLabel 312"/>
    <w:rsid w:val="00C939D7"/>
    <w:rPr>
      <w:lang w:val="en-US" w:eastAsia="en-US" w:bidi="ar-SA"/>
    </w:rPr>
  </w:style>
  <w:style w:type="character" w:customStyle="1" w:styleId="ListLabel313">
    <w:name w:val="ListLabel 313"/>
    <w:rsid w:val="00C939D7"/>
    <w:rPr>
      <w:lang w:val="en-US" w:eastAsia="en-US" w:bidi="ar-SA"/>
    </w:rPr>
  </w:style>
  <w:style w:type="character" w:customStyle="1" w:styleId="ListLabel314">
    <w:name w:val="ListLabel 314"/>
    <w:rsid w:val="00C939D7"/>
    <w:rPr>
      <w:lang w:val="en-US" w:eastAsia="en-US" w:bidi="ar-SA"/>
    </w:rPr>
  </w:style>
  <w:style w:type="character" w:customStyle="1" w:styleId="ListLabel315">
    <w:name w:val="ListLabel 315"/>
    <w:rsid w:val="00C939D7"/>
    <w:rPr>
      <w:lang w:val="en-US" w:eastAsia="en-US" w:bidi="ar-SA"/>
    </w:rPr>
  </w:style>
  <w:style w:type="character" w:customStyle="1" w:styleId="ListLabel316">
    <w:name w:val="ListLabel 316"/>
    <w:rsid w:val="00C939D7"/>
    <w:rPr>
      <w:rFonts w:eastAsia="Times New Roman" w:cs="Times New Roman"/>
      <w:w w:val="109"/>
      <w:sz w:val="22"/>
      <w:szCs w:val="22"/>
      <w:lang w:val="en-US" w:eastAsia="en-US" w:bidi="ar-SA"/>
    </w:rPr>
  </w:style>
  <w:style w:type="character" w:customStyle="1" w:styleId="ListLabel317">
    <w:name w:val="ListLabel 317"/>
    <w:rsid w:val="00C939D7"/>
    <w:rPr>
      <w:lang w:val="en-US" w:eastAsia="en-US" w:bidi="ar-SA"/>
    </w:rPr>
  </w:style>
  <w:style w:type="character" w:customStyle="1" w:styleId="ListLabel318">
    <w:name w:val="ListLabel 318"/>
    <w:rsid w:val="00C939D7"/>
    <w:rPr>
      <w:lang w:val="en-US" w:eastAsia="en-US" w:bidi="ar-SA"/>
    </w:rPr>
  </w:style>
  <w:style w:type="character" w:customStyle="1" w:styleId="ListLabel319">
    <w:name w:val="ListLabel 319"/>
    <w:rsid w:val="00C939D7"/>
    <w:rPr>
      <w:lang w:val="en-US" w:eastAsia="en-US" w:bidi="ar-SA"/>
    </w:rPr>
  </w:style>
  <w:style w:type="character" w:customStyle="1" w:styleId="ListLabel320">
    <w:name w:val="ListLabel 320"/>
    <w:rsid w:val="00C939D7"/>
    <w:rPr>
      <w:lang w:val="en-US" w:eastAsia="en-US" w:bidi="ar-SA"/>
    </w:rPr>
  </w:style>
  <w:style w:type="character" w:customStyle="1" w:styleId="ListLabel321">
    <w:name w:val="ListLabel 321"/>
    <w:rsid w:val="00C939D7"/>
    <w:rPr>
      <w:lang w:val="en-US" w:eastAsia="en-US" w:bidi="ar-SA"/>
    </w:rPr>
  </w:style>
  <w:style w:type="character" w:customStyle="1" w:styleId="ListLabel322">
    <w:name w:val="ListLabel 322"/>
    <w:rsid w:val="00C939D7"/>
    <w:rPr>
      <w:lang w:val="en-US" w:eastAsia="en-US" w:bidi="ar-SA"/>
    </w:rPr>
  </w:style>
  <w:style w:type="character" w:customStyle="1" w:styleId="ListLabel323">
    <w:name w:val="ListLabel 323"/>
    <w:rsid w:val="00C939D7"/>
    <w:rPr>
      <w:lang w:val="en-US" w:eastAsia="en-US" w:bidi="ar-SA"/>
    </w:rPr>
  </w:style>
  <w:style w:type="character" w:customStyle="1" w:styleId="ListLabel324">
    <w:name w:val="ListLabel 324"/>
    <w:rsid w:val="00C939D7"/>
    <w:rPr>
      <w:lang w:val="en-US" w:eastAsia="en-US" w:bidi="ar-SA"/>
    </w:rPr>
  </w:style>
  <w:style w:type="character" w:customStyle="1" w:styleId="ListLabel325">
    <w:name w:val="ListLabel 325"/>
    <w:rsid w:val="00C939D7"/>
    <w:rPr>
      <w:rFonts w:eastAsia="Times New Roman" w:cs="Times New Roman"/>
      <w:b/>
      <w:bCs/>
      <w:w w:val="109"/>
      <w:sz w:val="22"/>
      <w:szCs w:val="22"/>
      <w:lang w:val="en-US" w:eastAsia="en-US" w:bidi="ar-SA"/>
    </w:rPr>
  </w:style>
  <w:style w:type="character" w:customStyle="1" w:styleId="ListLabel326">
    <w:name w:val="ListLabel 326"/>
    <w:rsid w:val="00C939D7"/>
    <w:rPr>
      <w:lang w:val="en-US" w:eastAsia="en-US" w:bidi="ar-SA"/>
    </w:rPr>
  </w:style>
  <w:style w:type="character" w:customStyle="1" w:styleId="ListLabel327">
    <w:name w:val="ListLabel 327"/>
    <w:rsid w:val="00C939D7"/>
    <w:rPr>
      <w:lang w:val="en-US" w:eastAsia="en-US" w:bidi="ar-SA"/>
    </w:rPr>
  </w:style>
  <w:style w:type="character" w:customStyle="1" w:styleId="ListLabel328">
    <w:name w:val="ListLabel 328"/>
    <w:rsid w:val="00C939D7"/>
    <w:rPr>
      <w:lang w:val="en-US" w:eastAsia="en-US" w:bidi="ar-SA"/>
    </w:rPr>
  </w:style>
  <w:style w:type="character" w:customStyle="1" w:styleId="ListLabel329">
    <w:name w:val="ListLabel 329"/>
    <w:rsid w:val="00C939D7"/>
    <w:rPr>
      <w:lang w:val="en-US" w:eastAsia="en-US" w:bidi="ar-SA"/>
    </w:rPr>
  </w:style>
  <w:style w:type="character" w:customStyle="1" w:styleId="ListLabel330">
    <w:name w:val="ListLabel 330"/>
    <w:rsid w:val="00C939D7"/>
    <w:rPr>
      <w:lang w:val="en-US" w:eastAsia="en-US" w:bidi="ar-SA"/>
    </w:rPr>
  </w:style>
  <w:style w:type="character" w:customStyle="1" w:styleId="ListLabel331">
    <w:name w:val="ListLabel 331"/>
    <w:rsid w:val="00C939D7"/>
    <w:rPr>
      <w:lang w:val="en-US" w:eastAsia="en-US" w:bidi="ar-SA"/>
    </w:rPr>
  </w:style>
  <w:style w:type="character" w:customStyle="1" w:styleId="ListLabel332">
    <w:name w:val="ListLabel 332"/>
    <w:rsid w:val="00C939D7"/>
    <w:rPr>
      <w:lang w:val="en-US" w:eastAsia="en-US" w:bidi="ar-SA"/>
    </w:rPr>
  </w:style>
  <w:style w:type="character" w:customStyle="1" w:styleId="ListLabel333">
    <w:name w:val="ListLabel 333"/>
    <w:rsid w:val="00C939D7"/>
    <w:rPr>
      <w:lang w:val="en-US" w:eastAsia="en-US" w:bidi="ar-SA"/>
    </w:rPr>
  </w:style>
  <w:style w:type="character" w:customStyle="1" w:styleId="ListLabel334">
    <w:name w:val="ListLabel 334"/>
    <w:rsid w:val="00C939D7"/>
    <w:rPr>
      <w:rFonts w:eastAsia="Symbol" w:cs="Symbol"/>
      <w:w w:val="109"/>
      <w:sz w:val="22"/>
      <w:szCs w:val="22"/>
      <w:lang w:val="en-US" w:eastAsia="en-US" w:bidi="ar-SA"/>
    </w:rPr>
  </w:style>
  <w:style w:type="character" w:customStyle="1" w:styleId="ListLabel335">
    <w:name w:val="ListLabel 335"/>
    <w:rsid w:val="00C939D7"/>
    <w:rPr>
      <w:lang w:val="en-US" w:eastAsia="en-US" w:bidi="ar-SA"/>
    </w:rPr>
  </w:style>
  <w:style w:type="character" w:customStyle="1" w:styleId="ListLabel336">
    <w:name w:val="ListLabel 336"/>
    <w:rsid w:val="00C939D7"/>
    <w:rPr>
      <w:lang w:val="en-US" w:eastAsia="en-US" w:bidi="ar-SA"/>
    </w:rPr>
  </w:style>
  <w:style w:type="character" w:customStyle="1" w:styleId="ListLabel337">
    <w:name w:val="ListLabel 337"/>
    <w:rsid w:val="00C939D7"/>
    <w:rPr>
      <w:lang w:val="en-US" w:eastAsia="en-US" w:bidi="ar-SA"/>
    </w:rPr>
  </w:style>
  <w:style w:type="character" w:customStyle="1" w:styleId="ListLabel338">
    <w:name w:val="ListLabel 338"/>
    <w:rsid w:val="00C939D7"/>
    <w:rPr>
      <w:lang w:val="en-US" w:eastAsia="en-US" w:bidi="ar-SA"/>
    </w:rPr>
  </w:style>
  <w:style w:type="character" w:customStyle="1" w:styleId="ListLabel339">
    <w:name w:val="ListLabel 339"/>
    <w:rsid w:val="00C939D7"/>
    <w:rPr>
      <w:lang w:val="en-US" w:eastAsia="en-US" w:bidi="ar-SA"/>
    </w:rPr>
  </w:style>
  <w:style w:type="character" w:customStyle="1" w:styleId="ListLabel340">
    <w:name w:val="ListLabel 340"/>
    <w:rsid w:val="00C939D7"/>
    <w:rPr>
      <w:lang w:val="en-US" w:eastAsia="en-US" w:bidi="ar-SA"/>
    </w:rPr>
  </w:style>
  <w:style w:type="character" w:customStyle="1" w:styleId="ListLabel341">
    <w:name w:val="ListLabel 341"/>
    <w:rsid w:val="00C939D7"/>
    <w:rPr>
      <w:lang w:val="en-US" w:eastAsia="en-US" w:bidi="ar-SA"/>
    </w:rPr>
  </w:style>
  <w:style w:type="character" w:customStyle="1" w:styleId="ListLabel342">
    <w:name w:val="ListLabel 342"/>
    <w:rsid w:val="00C939D7"/>
    <w:rPr>
      <w:lang w:val="en-US" w:eastAsia="en-US" w:bidi="ar-SA"/>
    </w:rPr>
  </w:style>
  <w:style w:type="character" w:customStyle="1" w:styleId="ListLabel343">
    <w:name w:val="ListLabel 343"/>
    <w:rsid w:val="00C939D7"/>
    <w:rPr>
      <w:rFonts w:eastAsia="Times New Roman" w:cs="Times New Roman"/>
      <w:b/>
      <w:bCs/>
      <w:w w:val="109"/>
      <w:sz w:val="22"/>
      <w:szCs w:val="22"/>
      <w:lang w:val="en-US" w:eastAsia="en-US" w:bidi="ar-SA"/>
    </w:rPr>
  </w:style>
  <w:style w:type="character" w:customStyle="1" w:styleId="ListLabel344">
    <w:name w:val="ListLabel 344"/>
    <w:rsid w:val="00C939D7"/>
    <w:rPr>
      <w:rFonts w:eastAsia="Times New Roman" w:cs="Times New Roman"/>
      <w:w w:val="109"/>
      <w:sz w:val="22"/>
      <w:szCs w:val="22"/>
      <w:lang w:val="en-US" w:eastAsia="en-US" w:bidi="ar-SA"/>
    </w:rPr>
  </w:style>
  <w:style w:type="character" w:customStyle="1" w:styleId="ListLabel345">
    <w:name w:val="ListLabel 345"/>
    <w:rsid w:val="00C939D7"/>
    <w:rPr>
      <w:rFonts w:eastAsia="Symbol" w:cs="Symbol"/>
      <w:w w:val="109"/>
      <w:sz w:val="22"/>
      <w:szCs w:val="22"/>
      <w:lang w:val="en-US" w:eastAsia="en-US" w:bidi="ar-SA"/>
    </w:rPr>
  </w:style>
  <w:style w:type="character" w:customStyle="1" w:styleId="ListLabel346">
    <w:name w:val="ListLabel 346"/>
    <w:rsid w:val="00C939D7"/>
    <w:rPr>
      <w:lang w:val="en-US" w:eastAsia="en-US" w:bidi="ar-SA"/>
    </w:rPr>
  </w:style>
  <w:style w:type="character" w:customStyle="1" w:styleId="ListLabel347">
    <w:name w:val="ListLabel 347"/>
    <w:rsid w:val="00C939D7"/>
    <w:rPr>
      <w:lang w:val="en-US" w:eastAsia="en-US" w:bidi="ar-SA"/>
    </w:rPr>
  </w:style>
  <w:style w:type="character" w:customStyle="1" w:styleId="ListLabel348">
    <w:name w:val="ListLabel 348"/>
    <w:rsid w:val="00C939D7"/>
    <w:rPr>
      <w:lang w:val="en-US" w:eastAsia="en-US" w:bidi="ar-SA"/>
    </w:rPr>
  </w:style>
  <w:style w:type="character" w:customStyle="1" w:styleId="ListLabel349">
    <w:name w:val="ListLabel 349"/>
    <w:rsid w:val="00C939D7"/>
    <w:rPr>
      <w:lang w:val="en-US" w:eastAsia="en-US" w:bidi="ar-SA"/>
    </w:rPr>
  </w:style>
  <w:style w:type="character" w:customStyle="1" w:styleId="ListLabel350">
    <w:name w:val="ListLabel 350"/>
    <w:rsid w:val="00C939D7"/>
    <w:rPr>
      <w:lang w:val="en-US" w:eastAsia="en-US" w:bidi="ar-SA"/>
    </w:rPr>
  </w:style>
  <w:style w:type="character" w:customStyle="1" w:styleId="ListLabel351">
    <w:name w:val="ListLabel 351"/>
    <w:rsid w:val="00C939D7"/>
    <w:rPr>
      <w:lang w:val="en-US" w:eastAsia="en-US" w:bidi="ar-SA"/>
    </w:rPr>
  </w:style>
  <w:style w:type="character" w:customStyle="1" w:styleId="ListLabel352">
    <w:name w:val="ListLabel 352"/>
    <w:rsid w:val="00C939D7"/>
    <w:rPr>
      <w:rFonts w:eastAsia="Times New Roman" w:cs="Times New Roman"/>
      <w:w w:val="109"/>
      <w:sz w:val="22"/>
      <w:szCs w:val="22"/>
      <w:lang w:val="en-US" w:eastAsia="en-US" w:bidi="ar-SA"/>
    </w:rPr>
  </w:style>
  <w:style w:type="character" w:customStyle="1" w:styleId="ListLabel353">
    <w:name w:val="ListLabel 353"/>
    <w:rsid w:val="00C939D7"/>
    <w:rPr>
      <w:lang w:val="en-US" w:eastAsia="en-US" w:bidi="ar-SA"/>
    </w:rPr>
  </w:style>
  <w:style w:type="character" w:customStyle="1" w:styleId="ListLabel354">
    <w:name w:val="ListLabel 354"/>
    <w:rsid w:val="00C939D7"/>
    <w:rPr>
      <w:lang w:val="en-US" w:eastAsia="en-US" w:bidi="ar-SA"/>
    </w:rPr>
  </w:style>
  <w:style w:type="character" w:customStyle="1" w:styleId="ListLabel355">
    <w:name w:val="ListLabel 355"/>
    <w:rsid w:val="00C939D7"/>
    <w:rPr>
      <w:lang w:val="en-US" w:eastAsia="en-US" w:bidi="ar-SA"/>
    </w:rPr>
  </w:style>
  <w:style w:type="character" w:customStyle="1" w:styleId="ListLabel356">
    <w:name w:val="ListLabel 356"/>
    <w:rsid w:val="00C939D7"/>
    <w:rPr>
      <w:lang w:val="en-US" w:eastAsia="en-US" w:bidi="ar-SA"/>
    </w:rPr>
  </w:style>
  <w:style w:type="character" w:customStyle="1" w:styleId="ListLabel357">
    <w:name w:val="ListLabel 357"/>
    <w:rsid w:val="00C939D7"/>
    <w:rPr>
      <w:lang w:val="en-US" w:eastAsia="en-US" w:bidi="ar-SA"/>
    </w:rPr>
  </w:style>
  <w:style w:type="character" w:customStyle="1" w:styleId="ListLabel358">
    <w:name w:val="ListLabel 358"/>
    <w:rsid w:val="00C939D7"/>
    <w:rPr>
      <w:lang w:val="en-US" w:eastAsia="en-US" w:bidi="ar-SA"/>
    </w:rPr>
  </w:style>
  <w:style w:type="character" w:customStyle="1" w:styleId="ListLabel359">
    <w:name w:val="ListLabel 359"/>
    <w:rsid w:val="00C939D7"/>
    <w:rPr>
      <w:lang w:val="en-US" w:eastAsia="en-US" w:bidi="ar-SA"/>
    </w:rPr>
  </w:style>
  <w:style w:type="character" w:customStyle="1" w:styleId="ListLabel360">
    <w:name w:val="ListLabel 360"/>
    <w:rsid w:val="00C939D7"/>
    <w:rPr>
      <w:lang w:val="en-US" w:eastAsia="en-US" w:bidi="ar-SA"/>
    </w:rPr>
  </w:style>
  <w:style w:type="character" w:customStyle="1" w:styleId="ListLabel361">
    <w:name w:val="ListLabel 361"/>
    <w:rsid w:val="00C939D7"/>
    <w:rPr>
      <w:rFonts w:eastAsia="Times New Roman" w:cs="Times New Roman"/>
      <w:spacing w:val="-1"/>
      <w:w w:val="109"/>
      <w:sz w:val="22"/>
      <w:szCs w:val="22"/>
      <w:lang w:val="en-US" w:eastAsia="en-US" w:bidi="ar-SA"/>
    </w:rPr>
  </w:style>
  <w:style w:type="character" w:customStyle="1" w:styleId="ListLabel362">
    <w:name w:val="ListLabel 362"/>
    <w:rsid w:val="00C939D7"/>
    <w:rPr>
      <w:rFonts w:eastAsia="Times New Roman" w:cs="Times New Roman"/>
      <w:w w:val="109"/>
      <w:sz w:val="22"/>
      <w:szCs w:val="22"/>
      <w:lang w:val="en-US" w:eastAsia="en-US" w:bidi="ar-SA"/>
    </w:rPr>
  </w:style>
  <w:style w:type="character" w:customStyle="1" w:styleId="ListLabel363">
    <w:name w:val="ListLabel 363"/>
    <w:rsid w:val="00C939D7"/>
    <w:rPr>
      <w:lang w:val="en-US" w:eastAsia="en-US" w:bidi="ar-SA"/>
    </w:rPr>
  </w:style>
  <w:style w:type="character" w:customStyle="1" w:styleId="ListLabel364">
    <w:name w:val="ListLabel 364"/>
    <w:rsid w:val="00C939D7"/>
    <w:rPr>
      <w:lang w:val="en-US" w:eastAsia="en-US" w:bidi="ar-SA"/>
    </w:rPr>
  </w:style>
  <w:style w:type="character" w:customStyle="1" w:styleId="ListLabel365">
    <w:name w:val="ListLabel 365"/>
    <w:rsid w:val="00C939D7"/>
    <w:rPr>
      <w:lang w:val="en-US" w:eastAsia="en-US" w:bidi="ar-SA"/>
    </w:rPr>
  </w:style>
  <w:style w:type="character" w:customStyle="1" w:styleId="ListLabel366">
    <w:name w:val="ListLabel 366"/>
    <w:rsid w:val="00C939D7"/>
    <w:rPr>
      <w:lang w:val="en-US" w:eastAsia="en-US" w:bidi="ar-SA"/>
    </w:rPr>
  </w:style>
  <w:style w:type="character" w:customStyle="1" w:styleId="ListLabel367">
    <w:name w:val="ListLabel 367"/>
    <w:rsid w:val="00C939D7"/>
    <w:rPr>
      <w:lang w:val="en-US" w:eastAsia="en-US" w:bidi="ar-SA"/>
    </w:rPr>
  </w:style>
  <w:style w:type="character" w:customStyle="1" w:styleId="ListLabel368">
    <w:name w:val="ListLabel 368"/>
    <w:rsid w:val="00C939D7"/>
    <w:rPr>
      <w:lang w:val="en-US" w:eastAsia="en-US" w:bidi="ar-SA"/>
    </w:rPr>
  </w:style>
  <w:style w:type="character" w:customStyle="1" w:styleId="ListLabel369">
    <w:name w:val="ListLabel 369"/>
    <w:rsid w:val="00C939D7"/>
    <w:rPr>
      <w:lang w:val="en-US" w:eastAsia="en-US" w:bidi="ar-SA"/>
    </w:rPr>
  </w:style>
  <w:style w:type="character" w:customStyle="1" w:styleId="ListLabel370">
    <w:name w:val="ListLabel 370"/>
    <w:rsid w:val="00C939D7"/>
    <w:rPr>
      <w:rFonts w:eastAsia="Times New Roman" w:cs="Times New Roman"/>
      <w:w w:val="109"/>
      <w:sz w:val="22"/>
      <w:szCs w:val="22"/>
      <w:lang w:val="en-US" w:eastAsia="en-US" w:bidi="ar-SA"/>
    </w:rPr>
  </w:style>
  <w:style w:type="character" w:customStyle="1" w:styleId="ListLabel371">
    <w:name w:val="ListLabel 371"/>
    <w:rsid w:val="00C939D7"/>
    <w:rPr>
      <w:lang w:val="en-US" w:eastAsia="en-US" w:bidi="ar-SA"/>
    </w:rPr>
  </w:style>
  <w:style w:type="character" w:customStyle="1" w:styleId="ListLabel372">
    <w:name w:val="ListLabel 372"/>
    <w:rsid w:val="00C939D7"/>
    <w:rPr>
      <w:lang w:val="en-US" w:eastAsia="en-US" w:bidi="ar-SA"/>
    </w:rPr>
  </w:style>
  <w:style w:type="character" w:customStyle="1" w:styleId="ListLabel373">
    <w:name w:val="ListLabel 373"/>
    <w:rsid w:val="00C939D7"/>
    <w:rPr>
      <w:lang w:val="en-US" w:eastAsia="en-US" w:bidi="ar-SA"/>
    </w:rPr>
  </w:style>
  <w:style w:type="character" w:customStyle="1" w:styleId="ListLabel374">
    <w:name w:val="ListLabel 374"/>
    <w:rsid w:val="00C939D7"/>
    <w:rPr>
      <w:lang w:val="en-US" w:eastAsia="en-US" w:bidi="ar-SA"/>
    </w:rPr>
  </w:style>
  <w:style w:type="character" w:customStyle="1" w:styleId="ListLabel375">
    <w:name w:val="ListLabel 375"/>
    <w:rsid w:val="00C939D7"/>
    <w:rPr>
      <w:lang w:val="en-US" w:eastAsia="en-US" w:bidi="ar-SA"/>
    </w:rPr>
  </w:style>
  <w:style w:type="character" w:customStyle="1" w:styleId="ListLabel376">
    <w:name w:val="ListLabel 376"/>
    <w:rsid w:val="00C939D7"/>
    <w:rPr>
      <w:lang w:val="en-US" w:eastAsia="en-US" w:bidi="ar-SA"/>
    </w:rPr>
  </w:style>
  <w:style w:type="character" w:customStyle="1" w:styleId="ListLabel377">
    <w:name w:val="ListLabel 377"/>
    <w:rsid w:val="00C939D7"/>
    <w:rPr>
      <w:lang w:val="en-US" w:eastAsia="en-US" w:bidi="ar-SA"/>
    </w:rPr>
  </w:style>
  <w:style w:type="character" w:customStyle="1" w:styleId="ListLabel378">
    <w:name w:val="ListLabel 378"/>
    <w:rsid w:val="00C939D7"/>
    <w:rPr>
      <w:lang w:val="en-US" w:eastAsia="en-US" w:bidi="ar-SA"/>
    </w:rPr>
  </w:style>
  <w:style w:type="character" w:customStyle="1" w:styleId="ListLabel379">
    <w:name w:val="ListLabel 379"/>
    <w:rsid w:val="00C939D7"/>
    <w:rPr>
      <w:rFonts w:eastAsia="Times New Roman" w:cs="Times New Roman"/>
      <w:b/>
      <w:bCs/>
      <w:w w:val="109"/>
      <w:sz w:val="22"/>
      <w:szCs w:val="22"/>
      <w:lang w:val="en-US" w:eastAsia="en-US" w:bidi="ar-SA"/>
    </w:rPr>
  </w:style>
  <w:style w:type="character" w:customStyle="1" w:styleId="ListLabel380">
    <w:name w:val="ListLabel 380"/>
    <w:rsid w:val="00C939D7"/>
    <w:rPr>
      <w:lang w:val="en-US" w:eastAsia="en-US" w:bidi="ar-SA"/>
    </w:rPr>
  </w:style>
  <w:style w:type="character" w:customStyle="1" w:styleId="ListLabel381">
    <w:name w:val="ListLabel 381"/>
    <w:rsid w:val="00C939D7"/>
    <w:rPr>
      <w:lang w:val="en-US" w:eastAsia="en-US" w:bidi="ar-SA"/>
    </w:rPr>
  </w:style>
  <w:style w:type="character" w:customStyle="1" w:styleId="ListLabel382">
    <w:name w:val="ListLabel 382"/>
    <w:rsid w:val="00C939D7"/>
    <w:rPr>
      <w:lang w:val="en-US" w:eastAsia="en-US" w:bidi="ar-SA"/>
    </w:rPr>
  </w:style>
  <w:style w:type="character" w:customStyle="1" w:styleId="ListLabel383">
    <w:name w:val="ListLabel 383"/>
    <w:rsid w:val="00C939D7"/>
    <w:rPr>
      <w:lang w:val="en-US" w:eastAsia="en-US" w:bidi="ar-SA"/>
    </w:rPr>
  </w:style>
  <w:style w:type="character" w:customStyle="1" w:styleId="ListLabel384">
    <w:name w:val="ListLabel 384"/>
    <w:rsid w:val="00C939D7"/>
    <w:rPr>
      <w:lang w:val="en-US" w:eastAsia="en-US" w:bidi="ar-SA"/>
    </w:rPr>
  </w:style>
  <w:style w:type="character" w:customStyle="1" w:styleId="ListLabel385">
    <w:name w:val="ListLabel 385"/>
    <w:rsid w:val="00C939D7"/>
    <w:rPr>
      <w:lang w:val="en-US" w:eastAsia="en-US" w:bidi="ar-SA"/>
    </w:rPr>
  </w:style>
  <w:style w:type="character" w:customStyle="1" w:styleId="ListLabel386">
    <w:name w:val="ListLabel 386"/>
    <w:rsid w:val="00C939D7"/>
    <w:rPr>
      <w:lang w:val="en-US" w:eastAsia="en-US" w:bidi="ar-SA"/>
    </w:rPr>
  </w:style>
  <w:style w:type="character" w:customStyle="1" w:styleId="ListLabel387">
    <w:name w:val="ListLabel 387"/>
    <w:rsid w:val="00C939D7"/>
    <w:rPr>
      <w:lang w:val="en-US" w:eastAsia="en-US" w:bidi="ar-SA"/>
    </w:rPr>
  </w:style>
  <w:style w:type="character" w:customStyle="1" w:styleId="ListLabel388">
    <w:name w:val="ListLabel 388"/>
    <w:rsid w:val="00C939D7"/>
    <w:rPr>
      <w:rFonts w:eastAsia="Times New Roman" w:cs="Times New Roman"/>
      <w:b/>
      <w:bCs/>
      <w:w w:val="109"/>
      <w:sz w:val="22"/>
      <w:szCs w:val="22"/>
      <w:lang w:val="en-US" w:eastAsia="en-US" w:bidi="ar-SA"/>
    </w:rPr>
  </w:style>
  <w:style w:type="character" w:customStyle="1" w:styleId="ListLabel389">
    <w:name w:val="ListLabel 389"/>
    <w:rsid w:val="00C939D7"/>
    <w:rPr>
      <w:rFonts w:eastAsia="Times New Roman" w:cs="Times New Roman"/>
      <w:w w:val="109"/>
      <w:sz w:val="22"/>
      <w:szCs w:val="22"/>
      <w:lang w:val="en-US" w:eastAsia="en-US" w:bidi="ar-SA"/>
    </w:rPr>
  </w:style>
  <w:style w:type="character" w:customStyle="1" w:styleId="ListLabel390">
    <w:name w:val="ListLabel 390"/>
    <w:rsid w:val="00C939D7"/>
    <w:rPr>
      <w:lang w:val="en-US" w:eastAsia="en-US" w:bidi="ar-SA"/>
    </w:rPr>
  </w:style>
  <w:style w:type="character" w:customStyle="1" w:styleId="ListLabel391">
    <w:name w:val="ListLabel 391"/>
    <w:rsid w:val="00C939D7"/>
    <w:rPr>
      <w:lang w:val="en-US" w:eastAsia="en-US" w:bidi="ar-SA"/>
    </w:rPr>
  </w:style>
  <w:style w:type="character" w:customStyle="1" w:styleId="ListLabel392">
    <w:name w:val="ListLabel 392"/>
    <w:rsid w:val="00C939D7"/>
    <w:rPr>
      <w:lang w:val="en-US" w:eastAsia="en-US" w:bidi="ar-SA"/>
    </w:rPr>
  </w:style>
  <w:style w:type="character" w:customStyle="1" w:styleId="ListLabel393">
    <w:name w:val="ListLabel 393"/>
    <w:rsid w:val="00C939D7"/>
    <w:rPr>
      <w:lang w:val="en-US" w:eastAsia="en-US" w:bidi="ar-SA"/>
    </w:rPr>
  </w:style>
  <w:style w:type="character" w:customStyle="1" w:styleId="ListLabel394">
    <w:name w:val="ListLabel 394"/>
    <w:rsid w:val="00C939D7"/>
    <w:rPr>
      <w:lang w:val="en-US" w:eastAsia="en-US" w:bidi="ar-SA"/>
    </w:rPr>
  </w:style>
  <w:style w:type="character" w:customStyle="1" w:styleId="ListLabel395">
    <w:name w:val="ListLabel 395"/>
    <w:rsid w:val="00C939D7"/>
    <w:rPr>
      <w:lang w:val="en-US" w:eastAsia="en-US" w:bidi="ar-SA"/>
    </w:rPr>
  </w:style>
  <w:style w:type="character" w:customStyle="1" w:styleId="ListLabel396">
    <w:name w:val="ListLabel 396"/>
    <w:rsid w:val="00C939D7"/>
    <w:rPr>
      <w:lang w:val="en-US" w:eastAsia="en-US" w:bidi="ar-SA"/>
    </w:rPr>
  </w:style>
  <w:style w:type="character" w:customStyle="1" w:styleId="ListLabel397">
    <w:name w:val="ListLabel 397"/>
    <w:rsid w:val="00C939D7"/>
    <w:rPr>
      <w:rFonts w:eastAsia="Times New Roman" w:cs="Times New Roman"/>
      <w:w w:val="109"/>
      <w:sz w:val="22"/>
      <w:szCs w:val="22"/>
      <w:lang w:val="en-US" w:eastAsia="en-US" w:bidi="ar-SA"/>
    </w:rPr>
  </w:style>
  <w:style w:type="character" w:customStyle="1" w:styleId="ListLabel398">
    <w:name w:val="ListLabel 398"/>
    <w:rsid w:val="00C939D7"/>
    <w:rPr>
      <w:lang w:val="en-US" w:eastAsia="en-US" w:bidi="ar-SA"/>
    </w:rPr>
  </w:style>
  <w:style w:type="character" w:customStyle="1" w:styleId="ListLabel399">
    <w:name w:val="ListLabel 399"/>
    <w:rsid w:val="00C939D7"/>
    <w:rPr>
      <w:lang w:val="en-US" w:eastAsia="en-US" w:bidi="ar-SA"/>
    </w:rPr>
  </w:style>
  <w:style w:type="character" w:customStyle="1" w:styleId="ListLabel400">
    <w:name w:val="ListLabel 400"/>
    <w:rsid w:val="00C939D7"/>
    <w:rPr>
      <w:lang w:val="en-US" w:eastAsia="en-US" w:bidi="ar-SA"/>
    </w:rPr>
  </w:style>
  <w:style w:type="character" w:customStyle="1" w:styleId="ListLabel401">
    <w:name w:val="ListLabel 401"/>
    <w:rsid w:val="00C939D7"/>
    <w:rPr>
      <w:lang w:val="en-US" w:eastAsia="en-US" w:bidi="ar-SA"/>
    </w:rPr>
  </w:style>
  <w:style w:type="character" w:customStyle="1" w:styleId="ListLabel402">
    <w:name w:val="ListLabel 402"/>
    <w:rsid w:val="00C939D7"/>
    <w:rPr>
      <w:lang w:val="en-US" w:eastAsia="en-US" w:bidi="ar-SA"/>
    </w:rPr>
  </w:style>
  <w:style w:type="character" w:customStyle="1" w:styleId="ListLabel403">
    <w:name w:val="ListLabel 403"/>
    <w:rsid w:val="00C939D7"/>
    <w:rPr>
      <w:lang w:val="en-US" w:eastAsia="en-US" w:bidi="ar-SA"/>
    </w:rPr>
  </w:style>
  <w:style w:type="character" w:customStyle="1" w:styleId="ListLabel404">
    <w:name w:val="ListLabel 404"/>
    <w:rsid w:val="00C939D7"/>
    <w:rPr>
      <w:lang w:val="en-US" w:eastAsia="en-US" w:bidi="ar-SA"/>
    </w:rPr>
  </w:style>
  <w:style w:type="character" w:customStyle="1" w:styleId="ListLabel405">
    <w:name w:val="ListLabel 405"/>
    <w:rsid w:val="00C939D7"/>
    <w:rPr>
      <w:lang w:val="en-US" w:eastAsia="en-US" w:bidi="ar-SA"/>
    </w:rPr>
  </w:style>
  <w:style w:type="character" w:customStyle="1" w:styleId="ListLabel406">
    <w:name w:val="ListLabel 406"/>
    <w:rsid w:val="00C939D7"/>
    <w:rPr>
      <w:rFonts w:eastAsia="Times New Roman" w:cs="Times New Roman"/>
      <w:w w:val="109"/>
      <w:sz w:val="22"/>
      <w:szCs w:val="22"/>
      <w:lang w:val="en-US" w:eastAsia="en-US" w:bidi="ar-SA"/>
    </w:rPr>
  </w:style>
  <w:style w:type="character" w:customStyle="1" w:styleId="ListLabel407">
    <w:name w:val="ListLabel 407"/>
    <w:rsid w:val="00C939D7"/>
    <w:rPr>
      <w:lang w:val="en-US" w:eastAsia="en-US" w:bidi="ar-SA"/>
    </w:rPr>
  </w:style>
  <w:style w:type="character" w:customStyle="1" w:styleId="ListLabel408">
    <w:name w:val="ListLabel 408"/>
    <w:rsid w:val="00C939D7"/>
    <w:rPr>
      <w:lang w:val="en-US" w:eastAsia="en-US" w:bidi="ar-SA"/>
    </w:rPr>
  </w:style>
  <w:style w:type="character" w:customStyle="1" w:styleId="ListLabel409">
    <w:name w:val="ListLabel 409"/>
    <w:rsid w:val="00C939D7"/>
    <w:rPr>
      <w:lang w:val="en-US" w:eastAsia="en-US" w:bidi="ar-SA"/>
    </w:rPr>
  </w:style>
  <w:style w:type="character" w:customStyle="1" w:styleId="ListLabel410">
    <w:name w:val="ListLabel 410"/>
    <w:rsid w:val="00C939D7"/>
    <w:rPr>
      <w:lang w:val="en-US" w:eastAsia="en-US" w:bidi="ar-SA"/>
    </w:rPr>
  </w:style>
  <w:style w:type="character" w:customStyle="1" w:styleId="ListLabel411">
    <w:name w:val="ListLabel 411"/>
    <w:rsid w:val="00C939D7"/>
    <w:rPr>
      <w:lang w:val="en-US" w:eastAsia="en-US" w:bidi="ar-SA"/>
    </w:rPr>
  </w:style>
  <w:style w:type="character" w:customStyle="1" w:styleId="ListLabel412">
    <w:name w:val="ListLabel 412"/>
    <w:rsid w:val="00C939D7"/>
    <w:rPr>
      <w:lang w:val="en-US" w:eastAsia="en-US" w:bidi="ar-SA"/>
    </w:rPr>
  </w:style>
  <w:style w:type="character" w:customStyle="1" w:styleId="ListLabel413">
    <w:name w:val="ListLabel 413"/>
    <w:rsid w:val="00C939D7"/>
    <w:rPr>
      <w:lang w:val="en-US" w:eastAsia="en-US" w:bidi="ar-SA"/>
    </w:rPr>
  </w:style>
  <w:style w:type="character" w:customStyle="1" w:styleId="ListLabel414">
    <w:name w:val="ListLabel 414"/>
    <w:rsid w:val="00C939D7"/>
    <w:rPr>
      <w:lang w:val="en-US" w:eastAsia="en-US" w:bidi="ar-SA"/>
    </w:rPr>
  </w:style>
  <w:style w:type="character" w:customStyle="1" w:styleId="ListLabel415">
    <w:name w:val="ListLabel 415"/>
    <w:rsid w:val="00C939D7"/>
    <w:rPr>
      <w:rFonts w:eastAsia="Times New Roman" w:cs="Times New Roman"/>
      <w:w w:val="109"/>
      <w:sz w:val="22"/>
      <w:szCs w:val="22"/>
      <w:lang w:val="en-US" w:eastAsia="en-US" w:bidi="ar-SA"/>
    </w:rPr>
  </w:style>
  <w:style w:type="character" w:customStyle="1" w:styleId="ListLabel416">
    <w:name w:val="ListLabel 416"/>
    <w:rsid w:val="00C939D7"/>
    <w:rPr>
      <w:lang w:val="en-US" w:eastAsia="en-US" w:bidi="ar-SA"/>
    </w:rPr>
  </w:style>
  <w:style w:type="character" w:customStyle="1" w:styleId="ListLabel417">
    <w:name w:val="ListLabel 417"/>
    <w:rsid w:val="00C939D7"/>
    <w:rPr>
      <w:lang w:val="en-US" w:eastAsia="en-US" w:bidi="ar-SA"/>
    </w:rPr>
  </w:style>
  <w:style w:type="character" w:customStyle="1" w:styleId="ListLabel418">
    <w:name w:val="ListLabel 418"/>
    <w:rsid w:val="00C939D7"/>
    <w:rPr>
      <w:lang w:val="en-US" w:eastAsia="en-US" w:bidi="ar-SA"/>
    </w:rPr>
  </w:style>
  <w:style w:type="character" w:customStyle="1" w:styleId="ListLabel419">
    <w:name w:val="ListLabel 419"/>
    <w:rsid w:val="00C939D7"/>
    <w:rPr>
      <w:lang w:val="en-US" w:eastAsia="en-US" w:bidi="ar-SA"/>
    </w:rPr>
  </w:style>
  <w:style w:type="character" w:customStyle="1" w:styleId="ListLabel420">
    <w:name w:val="ListLabel 420"/>
    <w:rsid w:val="00C939D7"/>
    <w:rPr>
      <w:lang w:val="en-US" w:eastAsia="en-US" w:bidi="ar-SA"/>
    </w:rPr>
  </w:style>
  <w:style w:type="character" w:customStyle="1" w:styleId="ListLabel421">
    <w:name w:val="ListLabel 421"/>
    <w:rsid w:val="00C939D7"/>
    <w:rPr>
      <w:lang w:val="en-US" w:eastAsia="en-US" w:bidi="ar-SA"/>
    </w:rPr>
  </w:style>
  <w:style w:type="character" w:customStyle="1" w:styleId="ListLabel422">
    <w:name w:val="ListLabel 422"/>
    <w:rsid w:val="00C939D7"/>
    <w:rPr>
      <w:lang w:val="en-US" w:eastAsia="en-US" w:bidi="ar-SA"/>
    </w:rPr>
  </w:style>
  <w:style w:type="character" w:customStyle="1" w:styleId="ListLabel423">
    <w:name w:val="ListLabel 423"/>
    <w:rsid w:val="00C939D7"/>
    <w:rPr>
      <w:lang w:val="en-US" w:eastAsia="en-US" w:bidi="ar-SA"/>
    </w:rPr>
  </w:style>
  <w:style w:type="character" w:customStyle="1" w:styleId="ListLabel424">
    <w:name w:val="ListLabel 424"/>
    <w:rsid w:val="00C939D7"/>
    <w:rPr>
      <w:rFonts w:eastAsia="Times New Roman" w:cs="Times New Roman"/>
      <w:w w:val="109"/>
      <w:sz w:val="22"/>
      <w:szCs w:val="22"/>
      <w:lang w:val="en-US" w:eastAsia="en-US" w:bidi="ar-SA"/>
    </w:rPr>
  </w:style>
  <w:style w:type="character" w:customStyle="1" w:styleId="ListLabel425">
    <w:name w:val="ListLabel 425"/>
    <w:rsid w:val="00C939D7"/>
    <w:rPr>
      <w:lang w:val="en-US" w:eastAsia="en-US" w:bidi="ar-SA"/>
    </w:rPr>
  </w:style>
  <w:style w:type="character" w:customStyle="1" w:styleId="ListLabel426">
    <w:name w:val="ListLabel 426"/>
    <w:rsid w:val="00C939D7"/>
    <w:rPr>
      <w:lang w:val="en-US" w:eastAsia="en-US" w:bidi="ar-SA"/>
    </w:rPr>
  </w:style>
  <w:style w:type="character" w:customStyle="1" w:styleId="ListLabel427">
    <w:name w:val="ListLabel 427"/>
    <w:rsid w:val="00C939D7"/>
    <w:rPr>
      <w:lang w:val="en-US" w:eastAsia="en-US" w:bidi="ar-SA"/>
    </w:rPr>
  </w:style>
  <w:style w:type="character" w:customStyle="1" w:styleId="ListLabel428">
    <w:name w:val="ListLabel 428"/>
    <w:rsid w:val="00C939D7"/>
    <w:rPr>
      <w:lang w:val="en-US" w:eastAsia="en-US" w:bidi="ar-SA"/>
    </w:rPr>
  </w:style>
  <w:style w:type="character" w:customStyle="1" w:styleId="ListLabel429">
    <w:name w:val="ListLabel 429"/>
    <w:rsid w:val="00C939D7"/>
    <w:rPr>
      <w:lang w:val="en-US" w:eastAsia="en-US" w:bidi="ar-SA"/>
    </w:rPr>
  </w:style>
  <w:style w:type="character" w:customStyle="1" w:styleId="ListLabel430">
    <w:name w:val="ListLabel 430"/>
    <w:rsid w:val="00C939D7"/>
    <w:rPr>
      <w:lang w:val="en-US" w:eastAsia="en-US" w:bidi="ar-SA"/>
    </w:rPr>
  </w:style>
  <w:style w:type="character" w:customStyle="1" w:styleId="ListLabel431">
    <w:name w:val="ListLabel 431"/>
    <w:rsid w:val="00C939D7"/>
    <w:rPr>
      <w:lang w:val="en-US" w:eastAsia="en-US" w:bidi="ar-SA"/>
    </w:rPr>
  </w:style>
  <w:style w:type="character" w:customStyle="1" w:styleId="ListLabel432">
    <w:name w:val="ListLabel 432"/>
    <w:rsid w:val="00C939D7"/>
    <w:rPr>
      <w:lang w:val="en-US" w:eastAsia="en-US" w:bidi="ar-SA"/>
    </w:rPr>
  </w:style>
  <w:style w:type="character" w:customStyle="1" w:styleId="ListLabel433">
    <w:name w:val="ListLabel 433"/>
    <w:rsid w:val="00C939D7"/>
    <w:rPr>
      <w:rFonts w:eastAsia="Times New Roman" w:cs="Times New Roman"/>
      <w:b/>
      <w:bCs/>
      <w:w w:val="109"/>
      <w:sz w:val="22"/>
      <w:szCs w:val="22"/>
      <w:lang w:val="en-US" w:eastAsia="en-US" w:bidi="ar-SA"/>
    </w:rPr>
  </w:style>
  <w:style w:type="character" w:customStyle="1" w:styleId="ListLabel434">
    <w:name w:val="ListLabel 434"/>
    <w:rsid w:val="00C939D7"/>
    <w:rPr>
      <w:rFonts w:eastAsia="Times New Roman" w:cs="Times New Roman"/>
      <w:w w:val="109"/>
      <w:sz w:val="22"/>
      <w:szCs w:val="22"/>
      <w:lang w:val="en-US" w:eastAsia="en-US" w:bidi="ar-SA"/>
    </w:rPr>
  </w:style>
  <w:style w:type="character" w:customStyle="1" w:styleId="ListLabel435">
    <w:name w:val="ListLabel 435"/>
    <w:rsid w:val="00C939D7"/>
    <w:rPr>
      <w:lang w:val="en-US" w:eastAsia="en-US" w:bidi="ar-SA"/>
    </w:rPr>
  </w:style>
  <w:style w:type="character" w:customStyle="1" w:styleId="ListLabel436">
    <w:name w:val="ListLabel 436"/>
    <w:rsid w:val="00C939D7"/>
    <w:rPr>
      <w:lang w:val="en-US" w:eastAsia="en-US" w:bidi="ar-SA"/>
    </w:rPr>
  </w:style>
  <w:style w:type="character" w:customStyle="1" w:styleId="ListLabel437">
    <w:name w:val="ListLabel 437"/>
    <w:rsid w:val="00C939D7"/>
    <w:rPr>
      <w:lang w:val="en-US" w:eastAsia="en-US" w:bidi="ar-SA"/>
    </w:rPr>
  </w:style>
  <w:style w:type="character" w:customStyle="1" w:styleId="ListLabel438">
    <w:name w:val="ListLabel 438"/>
    <w:rsid w:val="00C939D7"/>
    <w:rPr>
      <w:lang w:val="en-US" w:eastAsia="en-US" w:bidi="ar-SA"/>
    </w:rPr>
  </w:style>
  <w:style w:type="character" w:customStyle="1" w:styleId="ListLabel439">
    <w:name w:val="ListLabel 439"/>
    <w:rsid w:val="00C939D7"/>
    <w:rPr>
      <w:lang w:val="en-US" w:eastAsia="en-US" w:bidi="ar-SA"/>
    </w:rPr>
  </w:style>
  <w:style w:type="character" w:customStyle="1" w:styleId="ListLabel440">
    <w:name w:val="ListLabel 440"/>
    <w:rsid w:val="00C939D7"/>
    <w:rPr>
      <w:lang w:val="en-US" w:eastAsia="en-US" w:bidi="ar-SA"/>
    </w:rPr>
  </w:style>
  <w:style w:type="character" w:customStyle="1" w:styleId="ListLabel441">
    <w:name w:val="ListLabel 441"/>
    <w:rsid w:val="00C939D7"/>
    <w:rPr>
      <w:lang w:val="en-US" w:eastAsia="en-US" w:bidi="ar-SA"/>
    </w:rPr>
  </w:style>
  <w:style w:type="character" w:customStyle="1" w:styleId="ListLabel442">
    <w:name w:val="ListLabel 442"/>
    <w:rsid w:val="00C939D7"/>
    <w:rPr>
      <w:rFonts w:eastAsia="Times New Roman" w:cs="Times New Roman"/>
      <w:b/>
      <w:bCs/>
      <w:w w:val="109"/>
      <w:sz w:val="22"/>
      <w:szCs w:val="22"/>
      <w:lang w:val="en-US" w:eastAsia="en-US" w:bidi="ar-SA"/>
    </w:rPr>
  </w:style>
  <w:style w:type="character" w:customStyle="1" w:styleId="ListLabel443">
    <w:name w:val="ListLabel 443"/>
    <w:rsid w:val="00C939D7"/>
    <w:rPr>
      <w:lang w:val="en-US" w:eastAsia="en-US" w:bidi="ar-SA"/>
    </w:rPr>
  </w:style>
  <w:style w:type="character" w:customStyle="1" w:styleId="ListLabel444">
    <w:name w:val="ListLabel 444"/>
    <w:rsid w:val="00C939D7"/>
    <w:rPr>
      <w:lang w:val="en-US" w:eastAsia="en-US" w:bidi="ar-SA"/>
    </w:rPr>
  </w:style>
  <w:style w:type="character" w:customStyle="1" w:styleId="ListLabel445">
    <w:name w:val="ListLabel 445"/>
    <w:rsid w:val="00C939D7"/>
    <w:rPr>
      <w:lang w:val="en-US" w:eastAsia="en-US" w:bidi="ar-SA"/>
    </w:rPr>
  </w:style>
  <w:style w:type="character" w:customStyle="1" w:styleId="ListLabel446">
    <w:name w:val="ListLabel 446"/>
    <w:rsid w:val="00C939D7"/>
    <w:rPr>
      <w:lang w:val="en-US" w:eastAsia="en-US" w:bidi="ar-SA"/>
    </w:rPr>
  </w:style>
  <w:style w:type="character" w:customStyle="1" w:styleId="ListLabel447">
    <w:name w:val="ListLabel 447"/>
    <w:rsid w:val="00C939D7"/>
    <w:rPr>
      <w:lang w:val="en-US" w:eastAsia="en-US" w:bidi="ar-SA"/>
    </w:rPr>
  </w:style>
  <w:style w:type="character" w:customStyle="1" w:styleId="ListLabel448">
    <w:name w:val="ListLabel 448"/>
    <w:rsid w:val="00C939D7"/>
    <w:rPr>
      <w:lang w:val="en-US" w:eastAsia="en-US" w:bidi="ar-SA"/>
    </w:rPr>
  </w:style>
  <w:style w:type="character" w:customStyle="1" w:styleId="ListLabel449">
    <w:name w:val="ListLabel 449"/>
    <w:rsid w:val="00C939D7"/>
    <w:rPr>
      <w:lang w:val="en-US" w:eastAsia="en-US" w:bidi="ar-SA"/>
    </w:rPr>
  </w:style>
  <w:style w:type="character" w:customStyle="1" w:styleId="ListLabel450">
    <w:name w:val="ListLabel 450"/>
    <w:rsid w:val="00C939D7"/>
    <w:rPr>
      <w:lang w:val="en-US" w:eastAsia="en-US" w:bidi="ar-SA"/>
    </w:rPr>
  </w:style>
  <w:style w:type="character" w:customStyle="1" w:styleId="ListLabel451">
    <w:name w:val="ListLabel 451"/>
    <w:rsid w:val="00C939D7"/>
    <w:rPr>
      <w:rFonts w:eastAsia="Times New Roman" w:cs="Times New Roman"/>
      <w:b/>
      <w:bCs/>
      <w:w w:val="109"/>
      <w:sz w:val="22"/>
      <w:szCs w:val="22"/>
      <w:lang w:val="en-US" w:eastAsia="en-US" w:bidi="ar-SA"/>
    </w:rPr>
  </w:style>
  <w:style w:type="character" w:customStyle="1" w:styleId="ListLabel452">
    <w:name w:val="ListLabel 452"/>
    <w:rsid w:val="00C939D7"/>
    <w:rPr>
      <w:rFonts w:eastAsia="Times New Roman" w:cs="Times New Roman"/>
      <w:w w:val="109"/>
      <w:sz w:val="22"/>
      <w:szCs w:val="22"/>
      <w:lang w:val="en-US" w:eastAsia="en-US" w:bidi="ar-SA"/>
    </w:rPr>
  </w:style>
  <w:style w:type="character" w:customStyle="1" w:styleId="ListLabel453">
    <w:name w:val="ListLabel 453"/>
    <w:rsid w:val="00C939D7"/>
    <w:rPr>
      <w:lang w:val="en-US" w:eastAsia="en-US" w:bidi="ar-SA"/>
    </w:rPr>
  </w:style>
  <w:style w:type="character" w:customStyle="1" w:styleId="ListLabel454">
    <w:name w:val="ListLabel 454"/>
    <w:rsid w:val="00C939D7"/>
    <w:rPr>
      <w:lang w:val="en-US" w:eastAsia="en-US" w:bidi="ar-SA"/>
    </w:rPr>
  </w:style>
  <w:style w:type="character" w:customStyle="1" w:styleId="ListLabel455">
    <w:name w:val="ListLabel 455"/>
    <w:rsid w:val="00C939D7"/>
    <w:rPr>
      <w:lang w:val="en-US" w:eastAsia="en-US" w:bidi="ar-SA"/>
    </w:rPr>
  </w:style>
  <w:style w:type="character" w:customStyle="1" w:styleId="ListLabel456">
    <w:name w:val="ListLabel 456"/>
    <w:rsid w:val="00C939D7"/>
    <w:rPr>
      <w:lang w:val="en-US" w:eastAsia="en-US" w:bidi="ar-SA"/>
    </w:rPr>
  </w:style>
  <w:style w:type="character" w:customStyle="1" w:styleId="ListLabel457">
    <w:name w:val="ListLabel 457"/>
    <w:rsid w:val="00C939D7"/>
    <w:rPr>
      <w:lang w:val="en-US" w:eastAsia="en-US" w:bidi="ar-SA"/>
    </w:rPr>
  </w:style>
  <w:style w:type="character" w:customStyle="1" w:styleId="ListLabel458">
    <w:name w:val="ListLabel 458"/>
    <w:rsid w:val="00C939D7"/>
    <w:rPr>
      <w:lang w:val="en-US" w:eastAsia="en-US" w:bidi="ar-SA"/>
    </w:rPr>
  </w:style>
  <w:style w:type="character" w:customStyle="1" w:styleId="ListLabel459">
    <w:name w:val="ListLabel 459"/>
    <w:rsid w:val="00C939D7"/>
    <w:rPr>
      <w:lang w:val="en-US" w:eastAsia="en-US" w:bidi="ar-SA"/>
    </w:rPr>
  </w:style>
  <w:style w:type="character" w:customStyle="1" w:styleId="ListLabel460">
    <w:name w:val="ListLabel 460"/>
    <w:rsid w:val="00C939D7"/>
    <w:rPr>
      <w:rFonts w:eastAsia="Times New Roman" w:cs="Times New Roman"/>
      <w:b/>
      <w:bCs/>
      <w:w w:val="109"/>
      <w:sz w:val="22"/>
      <w:szCs w:val="22"/>
      <w:lang w:val="en-US" w:eastAsia="en-US" w:bidi="ar-SA"/>
    </w:rPr>
  </w:style>
  <w:style w:type="character" w:customStyle="1" w:styleId="ListLabel461">
    <w:name w:val="ListLabel 461"/>
    <w:rsid w:val="00C939D7"/>
    <w:rPr>
      <w:lang w:val="en-US" w:eastAsia="en-US" w:bidi="ar-SA"/>
    </w:rPr>
  </w:style>
  <w:style w:type="character" w:customStyle="1" w:styleId="ListLabel462">
    <w:name w:val="ListLabel 462"/>
    <w:rsid w:val="00C939D7"/>
    <w:rPr>
      <w:lang w:val="en-US" w:eastAsia="en-US" w:bidi="ar-SA"/>
    </w:rPr>
  </w:style>
  <w:style w:type="character" w:customStyle="1" w:styleId="ListLabel463">
    <w:name w:val="ListLabel 463"/>
    <w:rsid w:val="00C939D7"/>
    <w:rPr>
      <w:lang w:val="en-US" w:eastAsia="en-US" w:bidi="ar-SA"/>
    </w:rPr>
  </w:style>
  <w:style w:type="character" w:customStyle="1" w:styleId="ListLabel464">
    <w:name w:val="ListLabel 464"/>
    <w:rsid w:val="00C939D7"/>
    <w:rPr>
      <w:lang w:val="en-US" w:eastAsia="en-US" w:bidi="ar-SA"/>
    </w:rPr>
  </w:style>
  <w:style w:type="character" w:customStyle="1" w:styleId="ListLabel465">
    <w:name w:val="ListLabel 465"/>
    <w:rsid w:val="00C939D7"/>
    <w:rPr>
      <w:lang w:val="en-US" w:eastAsia="en-US" w:bidi="ar-SA"/>
    </w:rPr>
  </w:style>
  <w:style w:type="character" w:customStyle="1" w:styleId="ListLabel466">
    <w:name w:val="ListLabel 466"/>
    <w:rsid w:val="00C939D7"/>
    <w:rPr>
      <w:lang w:val="en-US" w:eastAsia="en-US" w:bidi="ar-SA"/>
    </w:rPr>
  </w:style>
  <w:style w:type="character" w:customStyle="1" w:styleId="ListLabel467">
    <w:name w:val="ListLabel 467"/>
    <w:rsid w:val="00C939D7"/>
    <w:rPr>
      <w:lang w:val="en-US" w:eastAsia="en-US" w:bidi="ar-SA"/>
    </w:rPr>
  </w:style>
  <w:style w:type="character" w:customStyle="1" w:styleId="ListLabel468">
    <w:name w:val="ListLabel 468"/>
    <w:rsid w:val="00C939D7"/>
    <w:rPr>
      <w:lang w:val="en-US" w:eastAsia="en-US" w:bidi="ar-SA"/>
    </w:rPr>
  </w:style>
  <w:style w:type="character" w:customStyle="1" w:styleId="ListLabel469">
    <w:name w:val="ListLabel 469"/>
    <w:rsid w:val="00C939D7"/>
    <w:rPr>
      <w:rFonts w:eastAsia="Symbol" w:cs="Symbol"/>
      <w:w w:val="109"/>
      <w:sz w:val="22"/>
      <w:szCs w:val="22"/>
      <w:lang w:val="en-US" w:eastAsia="en-US" w:bidi="ar-SA"/>
    </w:rPr>
  </w:style>
  <w:style w:type="character" w:customStyle="1" w:styleId="ListLabel470">
    <w:name w:val="ListLabel 470"/>
    <w:rsid w:val="00C939D7"/>
    <w:rPr>
      <w:lang w:val="en-US" w:eastAsia="en-US" w:bidi="ar-SA"/>
    </w:rPr>
  </w:style>
  <w:style w:type="character" w:customStyle="1" w:styleId="ListLabel471">
    <w:name w:val="ListLabel 471"/>
    <w:rsid w:val="00C939D7"/>
    <w:rPr>
      <w:lang w:val="en-US" w:eastAsia="en-US" w:bidi="ar-SA"/>
    </w:rPr>
  </w:style>
  <w:style w:type="character" w:customStyle="1" w:styleId="ListLabel472">
    <w:name w:val="ListLabel 472"/>
    <w:rsid w:val="00C939D7"/>
    <w:rPr>
      <w:lang w:val="en-US" w:eastAsia="en-US" w:bidi="ar-SA"/>
    </w:rPr>
  </w:style>
  <w:style w:type="character" w:customStyle="1" w:styleId="ListLabel473">
    <w:name w:val="ListLabel 473"/>
    <w:rsid w:val="00C939D7"/>
    <w:rPr>
      <w:lang w:val="en-US" w:eastAsia="en-US" w:bidi="ar-SA"/>
    </w:rPr>
  </w:style>
  <w:style w:type="character" w:customStyle="1" w:styleId="ListLabel474">
    <w:name w:val="ListLabel 474"/>
    <w:rsid w:val="00C939D7"/>
    <w:rPr>
      <w:lang w:val="en-US" w:eastAsia="en-US" w:bidi="ar-SA"/>
    </w:rPr>
  </w:style>
  <w:style w:type="character" w:customStyle="1" w:styleId="ListLabel475">
    <w:name w:val="ListLabel 475"/>
    <w:rsid w:val="00C939D7"/>
    <w:rPr>
      <w:lang w:val="en-US" w:eastAsia="en-US" w:bidi="ar-SA"/>
    </w:rPr>
  </w:style>
  <w:style w:type="character" w:customStyle="1" w:styleId="ListLabel476">
    <w:name w:val="ListLabel 476"/>
    <w:rsid w:val="00C939D7"/>
    <w:rPr>
      <w:lang w:val="en-US" w:eastAsia="en-US" w:bidi="ar-SA"/>
    </w:rPr>
  </w:style>
  <w:style w:type="character" w:customStyle="1" w:styleId="ListLabel477">
    <w:name w:val="ListLabel 477"/>
    <w:rsid w:val="00C939D7"/>
    <w:rPr>
      <w:lang w:val="en-US" w:eastAsia="en-US" w:bidi="ar-SA"/>
    </w:rPr>
  </w:style>
  <w:style w:type="character" w:customStyle="1" w:styleId="ListLabel478">
    <w:name w:val="ListLabel 478"/>
    <w:rsid w:val="00C939D7"/>
    <w:rPr>
      <w:rFonts w:eastAsia="Times New Roman" w:cs="Times New Roman"/>
      <w:b/>
      <w:bCs/>
      <w:w w:val="109"/>
      <w:sz w:val="22"/>
      <w:szCs w:val="22"/>
      <w:lang w:val="en-US" w:eastAsia="en-US" w:bidi="ar-SA"/>
    </w:rPr>
  </w:style>
  <w:style w:type="character" w:customStyle="1" w:styleId="ListLabel479">
    <w:name w:val="ListLabel 479"/>
    <w:rsid w:val="00C939D7"/>
    <w:rPr>
      <w:rFonts w:eastAsia="Times New Roman" w:cs="Times New Roman"/>
      <w:w w:val="109"/>
      <w:sz w:val="22"/>
      <w:szCs w:val="22"/>
      <w:lang w:val="en-US" w:eastAsia="en-US" w:bidi="ar-SA"/>
    </w:rPr>
  </w:style>
  <w:style w:type="character" w:customStyle="1" w:styleId="ListLabel480">
    <w:name w:val="ListLabel 480"/>
    <w:rsid w:val="00C939D7"/>
    <w:rPr>
      <w:lang w:val="en-US" w:eastAsia="en-US" w:bidi="ar-SA"/>
    </w:rPr>
  </w:style>
  <w:style w:type="character" w:customStyle="1" w:styleId="ListLabel481">
    <w:name w:val="ListLabel 481"/>
    <w:rsid w:val="00C939D7"/>
    <w:rPr>
      <w:lang w:val="en-US" w:eastAsia="en-US" w:bidi="ar-SA"/>
    </w:rPr>
  </w:style>
  <w:style w:type="character" w:customStyle="1" w:styleId="ListLabel482">
    <w:name w:val="ListLabel 482"/>
    <w:rsid w:val="00C939D7"/>
    <w:rPr>
      <w:lang w:val="en-US" w:eastAsia="en-US" w:bidi="ar-SA"/>
    </w:rPr>
  </w:style>
  <w:style w:type="character" w:customStyle="1" w:styleId="ListLabel483">
    <w:name w:val="ListLabel 483"/>
    <w:rsid w:val="00C939D7"/>
    <w:rPr>
      <w:lang w:val="en-US" w:eastAsia="en-US" w:bidi="ar-SA"/>
    </w:rPr>
  </w:style>
  <w:style w:type="character" w:customStyle="1" w:styleId="ListLabel484">
    <w:name w:val="ListLabel 484"/>
    <w:rsid w:val="00C939D7"/>
    <w:rPr>
      <w:lang w:val="en-US" w:eastAsia="en-US" w:bidi="ar-SA"/>
    </w:rPr>
  </w:style>
  <w:style w:type="character" w:customStyle="1" w:styleId="ListLabel485">
    <w:name w:val="ListLabel 485"/>
    <w:rsid w:val="00C939D7"/>
    <w:rPr>
      <w:lang w:val="en-US" w:eastAsia="en-US" w:bidi="ar-SA"/>
    </w:rPr>
  </w:style>
  <w:style w:type="character" w:customStyle="1" w:styleId="ListLabel486">
    <w:name w:val="ListLabel 486"/>
    <w:rsid w:val="00C939D7"/>
    <w:rPr>
      <w:lang w:val="en-US" w:eastAsia="en-US" w:bidi="ar-SA"/>
    </w:rPr>
  </w:style>
  <w:style w:type="character" w:customStyle="1" w:styleId="ListLabel487">
    <w:name w:val="ListLabel 487"/>
    <w:rsid w:val="00C939D7"/>
    <w:rPr>
      <w:rFonts w:eastAsia="Times New Roman" w:cs="Times New Roman"/>
      <w:b/>
      <w:bCs/>
      <w:w w:val="109"/>
      <w:sz w:val="22"/>
      <w:szCs w:val="22"/>
      <w:lang w:val="en-US" w:eastAsia="en-US" w:bidi="ar-SA"/>
    </w:rPr>
  </w:style>
  <w:style w:type="character" w:customStyle="1" w:styleId="ListLabel488">
    <w:name w:val="ListLabel 488"/>
    <w:rsid w:val="00C939D7"/>
    <w:rPr>
      <w:lang w:val="en-US" w:eastAsia="en-US" w:bidi="ar-SA"/>
    </w:rPr>
  </w:style>
  <w:style w:type="character" w:customStyle="1" w:styleId="ListLabel489">
    <w:name w:val="ListLabel 489"/>
    <w:rsid w:val="00C939D7"/>
    <w:rPr>
      <w:lang w:val="en-US" w:eastAsia="en-US" w:bidi="ar-SA"/>
    </w:rPr>
  </w:style>
  <w:style w:type="character" w:customStyle="1" w:styleId="ListLabel490">
    <w:name w:val="ListLabel 490"/>
    <w:rsid w:val="00C939D7"/>
    <w:rPr>
      <w:lang w:val="en-US" w:eastAsia="en-US" w:bidi="ar-SA"/>
    </w:rPr>
  </w:style>
  <w:style w:type="character" w:customStyle="1" w:styleId="ListLabel491">
    <w:name w:val="ListLabel 491"/>
    <w:rsid w:val="00C939D7"/>
    <w:rPr>
      <w:lang w:val="en-US" w:eastAsia="en-US" w:bidi="ar-SA"/>
    </w:rPr>
  </w:style>
  <w:style w:type="character" w:customStyle="1" w:styleId="ListLabel492">
    <w:name w:val="ListLabel 492"/>
    <w:rsid w:val="00C939D7"/>
    <w:rPr>
      <w:lang w:val="en-US" w:eastAsia="en-US" w:bidi="ar-SA"/>
    </w:rPr>
  </w:style>
  <w:style w:type="character" w:customStyle="1" w:styleId="ListLabel493">
    <w:name w:val="ListLabel 493"/>
    <w:rsid w:val="00C939D7"/>
    <w:rPr>
      <w:lang w:val="en-US" w:eastAsia="en-US" w:bidi="ar-SA"/>
    </w:rPr>
  </w:style>
  <w:style w:type="character" w:customStyle="1" w:styleId="ListLabel494">
    <w:name w:val="ListLabel 494"/>
    <w:rsid w:val="00C939D7"/>
    <w:rPr>
      <w:lang w:val="en-US" w:eastAsia="en-US" w:bidi="ar-SA"/>
    </w:rPr>
  </w:style>
  <w:style w:type="character" w:customStyle="1" w:styleId="ListLabel495">
    <w:name w:val="ListLabel 495"/>
    <w:rsid w:val="00C939D7"/>
    <w:rPr>
      <w:lang w:val="en-US" w:eastAsia="en-US" w:bidi="ar-SA"/>
    </w:rPr>
  </w:style>
  <w:style w:type="character" w:customStyle="1" w:styleId="ListLabel496">
    <w:name w:val="ListLabel 496"/>
    <w:rsid w:val="00C939D7"/>
    <w:rPr>
      <w:rFonts w:eastAsia="Times New Roman" w:cs="Times New Roman"/>
      <w:b/>
      <w:bCs/>
      <w:w w:val="109"/>
      <w:sz w:val="22"/>
      <w:szCs w:val="22"/>
      <w:lang w:val="en-US" w:eastAsia="en-US" w:bidi="ar-SA"/>
    </w:rPr>
  </w:style>
  <w:style w:type="character" w:customStyle="1" w:styleId="ListLabel497">
    <w:name w:val="ListLabel 497"/>
    <w:rsid w:val="00C939D7"/>
    <w:rPr>
      <w:rFonts w:eastAsia="Times New Roman" w:cs="Times New Roman"/>
      <w:w w:val="109"/>
      <w:sz w:val="22"/>
      <w:szCs w:val="22"/>
      <w:lang w:val="en-US" w:eastAsia="en-US" w:bidi="ar-SA"/>
    </w:rPr>
  </w:style>
  <w:style w:type="character" w:customStyle="1" w:styleId="ListLabel498">
    <w:name w:val="ListLabel 498"/>
    <w:rsid w:val="00C939D7"/>
    <w:rPr>
      <w:lang w:val="en-US" w:eastAsia="en-US" w:bidi="ar-SA"/>
    </w:rPr>
  </w:style>
  <w:style w:type="character" w:customStyle="1" w:styleId="ListLabel499">
    <w:name w:val="ListLabel 499"/>
    <w:rsid w:val="00C939D7"/>
    <w:rPr>
      <w:lang w:val="en-US" w:eastAsia="en-US" w:bidi="ar-SA"/>
    </w:rPr>
  </w:style>
  <w:style w:type="character" w:customStyle="1" w:styleId="ListLabel500">
    <w:name w:val="ListLabel 500"/>
    <w:rsid w:val="00C939D7"/>
    <w:rPr>
      <w:lang w:val="en-US" w:eastAsia="en-US" w:bidi="ar-SA"/>
    </w:rPr>
  </w:style>
  <w:style w:type="character" w:customStyle="1" w:styleId="ListLabel501">
    <w:name w:val="ListLabel 501"/>
    <w:rsid w:val="00C939D7"/>
    <w:rPr>
      <w:lang w:val="en-US" w:eastAsia="en-US" w:bidi="ar-SA"/>
    </w:rPr>
  </w:style>
  <w:style w:type="character" w:customStyle="1" w:styleId="ListLabel502">
    <w:name w:val="ListLabel 502"/>
    <w:rsid w:val="00C939D7"/>
    <w:rPr>
      <w:lang w:val="en-US" w:eastAsia="en-US" w:bidi="ar-SA"/>
    </w:rPr>
  </w:style>
  <w:style w:type="character" w:customStyle="1" w:styleId="ListLabel503">
    <w:name w:val="ListLabel 503"/>
    <w:rsid w:val="00C939D7"/>
    <w:rPr>
      <w:lang w:val="en-US" w:eastAsia="en-US" w:bidi="ar-SA"/>
    </w:rPr>
  </w:style>
  <w:style w:type="character" w:customStyle="1" w:styleId="ListLabel504">
    <w:name w:val="ListLabel 504"/>
    <w:rsid w:val="00C939D7"/>
    <w:rPr>
      <w:lang w:val="en-US" w:eastAsia="en-US" w:bidi="ar-SA"/>
    </w:rPr>
  </w:style>
  <w:style w:type="character" w:customStyle="1" w:styleId="ListLabel505">
    <w:name w:val="ListLabel 505"/>
    <w:rsid w:val="00C939D7"/>
    <w:rPr>
      <w:rFonts w:eastAsia="Times New Roman" w:cs="Times New Roman"/>
      <w:b/>
      <w:bCs/>
      <w:w w:val="109"/>
      <w:sz w:val="22"/>
      <w:szCs w:val="22"/>
      <w:lang w:val="en-US" w:eastAsia="en-US" w:bidi="ar-SA"/>
    </w:rPr>
  </w:style>
  <w:style w:type="character" w:customStyle="1" w:styleId="ListLabel506">
    <w:name w:val="ListLabel 506"/>
    <w:rsid w:val="00C939D7"/>
    <w:rPr>
      <w:lang w:val="en-US" w:eastAsia="en-US" w:bidi="ar-SA"/>
    </w:rPr>
  </w:style>
  <w:style w:type="character" w:customStyle="1" w:styleId="ListLabel507">
    <w:name w:val="ListLabel 507"/>
    <w:rsid w:val="00C939D7"/>
    <w:rPr>
      <w:lang w:val="en-US" w:eastAsia="en-US" w:bidi="ar-SA"/>
    </w:rPr>
  </w:style>
  <w:style w:type="character" w:customStyle="1" w:styleId="ListLabel508">
    <w:name w:val="ListLabel 508"/>
    <w:rsid w:val="00C939D7"/>
    <w:rPr>
      <w:lang w:val="en-US" w:eastAsia="en-US" w:bidi="ar-SA"/>
    </w:rPr>
  </w:style>
  <w:style w:type="character" w:customStyle="1" w:styleId="ListLabel509">
    <w:name w:val="ListLabel 509"/>
    <w:rsid w:val="00C939D7"/>
    <w:rPr>
      <w:lang w:val="en-US" w:eastAsia="en-US" w:bidi="ar-SA"/>
    </w:rPr>
  </w:style>
  <w:style w:type="character" w:customStyle="1" w:styleId="ListLabel510">
    <w:name w:val="ListLabel 510"/>
    <w:rsid w:val="00C939D7"/>
    <w:rPr>
      <w:lang w:val="en-US" w:eastAsia="en-US" w:bidi="ar-SA"/>
    </w:rPr>
  </w:style>
  <w:style w:type="character" w:customStyle="1" w:styleId="ListLabel511">
    <w:name w:val="ListLabel 511"/>
    <w:rsid w:val="00C939D7"/>
    <w:rPr>
      <w:lang w:val="en-US" w:eastAsia="en-US" w:bidi="ar-SA"/>
    </w:rPr>
  </w:style>
  <w:style w:type="character" w:customStyle="1" w:styleId="ListLabel512">
    <w:name w:val="ListLabel 512"/>
    <w:rsid w:val="00C939D7"/>
    <w:rPr>
      <w:lang w:val="en-US" w:eastAsia="en-US" w:bidi="ar-SA"/>
    </w:rPr>
  </w:style>
  <w:style w:type="character" w:customStyle="1" w:styleId="ListLabel513">
    <w:name w:val="ListLabel 513"/>
    <w:rsid w:val="00C939D7"/>
    <w:rPr>
      <w:lang w:val="en-US" w:eastAsia="en-US" w:bidi="ar-SA"/>
    </w:rPr>
  </w:style>
  <w:style w:type="character" w:customStyle="1" w:styleId="ListLabel514">
    <w:name w:val="ListLabel 514"/>
    <w:rsid w:val="00C939D7"/>
    <w:rPr>
      <w:rFonts w:eastAsia="Times New Roman" w:cs="Times New Roman"/>
      <w:b/>
      <w:bCs/>
      <w:w w:val="109"/>
      <w:sz w:val="22"/>
      <w:szCs w:val="22"/>
      <w:lang w:val="en-US" w:eastAsia="en-US" w:bidi="ar-SA"/>
    </w:rPr>
  </w:style>
  <w:style w:type="character" w:customStyle="1" w:styleId="ListLabel515">
    <w:name w:val="ListLabel 515"/>
    <w:rsid w:val="00C939D7"/>
    <w:rPr>
      <w:rFonts w:eastAsia="Times New Roman" w:cs="Times New Roman"/>
      <w:w w:val="109"/>
      <w:sz w:val="22"/>
      <w:szCs w:val="22"/>
      <w:lang w:val="en-US" w:eastAsia="en-US" w:bidi="ar-SA"/>
    </w:rPr>
  </w:style>
  <w:style w:type="character" w:customStyle="1" w:styleId="ListLabel516">
    <w:name w:val="ListLabel 516"/>
    <w:rsid w:val="00C939D7"/>
    <w:rPr>
      <w:lang w:val="en-US" w:eastAsia="en-US" w:bidi="ar-SA"/>
    </w:rPr>
  </w:style>
  <w:style w:type="character" w:customStyle="1" w:styleId="ListLabel517">
    <w:name w:val="ListLabel 517"/>
    <w:rsid w:val="00C939D7"/>
    <w:rPr>
      <w:lang w:val="en-US" w:eastAsia="en-US" w:bidi="ar-SA"/>
    </w:rPr>
  </w:style>
  <w:style w:type="character" w:customStyle="1" w:styleId="ListLabel518">
    <w:name w:val="ListLabel 518"/>
    <w:rsid w:val="00C939D7"/>
    <w:rPr>
      <w:lang w:val="en-US" w:eastAsia="en-US" w:bidi="ar-SA"/>
    </w:rPr>
  </w:style>
  <w:style w:type="character" w:customStyle="1" w:styleId="ListLabel519">
    <w:name w:val="ListLabel 519"/>
    <w:rsid w:val="00C939D7"/>
    <w:rPr>
      <w:lang w:val="en-US" w:eastAsia="en-US" w:bidi="ar-SA"/>
    </w:rPr>
  </w:style>
  <w:style w:type="character" w:customStyle="1" w:styleId="ListLabel520">
    <w:name w:val="ListLabel 520"/>
    <w:rsid w:val="00C939D7"/>
    <w:rPr>
      <w:lang w:val="en-US" w:eastAsia="en-US" w:bidi="ar-SA"/>
    </w:rPr>
  </w:style>
  <w:style w:type="character" w:customStyle="1" w:styleId="ListLabel521">
    <w:name w:val="ListLabel 521"/>
    <w:rsid w:val="00C939D7"/>
    <w:rPr>
      <w:lang w:val="en-US" w:eastAsia="en-US" w:bidi="ar-SA"/>
    </w:rPr>
  </w:style>
  <w:style w:type="character" w:customStyle="1" w:styleId="ListLabel522">
    <w:name w:val="ListLabel 522"/>
    <w:rsid w:val="00C939D7"/>
    <w:rPr>
      <w:lang w:val="en-US" w:eastAsia="en-US" w:bidi="ar-SA"/>
    </w:rPr>
  </w:style>
  <w:style w:type="character" w:customStyle="1" w:styleId="ListLabel523">
    <w:name w:val="ListLabel 523"/>
    <w:rsid w:val="00C939D7"/>
    <w:rPr>
      <w:rFonts w:eastAsia="Times New Roman" w:cs="Times New Roman"/>
      <w:b/>
      <w:bCs/>
      <w:w w:val="109"/>
      <w:sz w:val="22"/>
      <w:szCs w:val="22"/>
      <w:lang w:val="en-US" w:eastAsia="en-US" w:bidi="ar-SA"/>
    </w:rPr>
  </w:style>
  <w:style w:type="character" w:customStyle="1" w:styleId="ListLabel524">
    <w:name w:val="ListLabel 524"/>
    <w:rsid w:val="00C939D7"/>
    <w:rPr>
      <w:lang w:val="en-US" w:eastAsia="en-US" w:bidi="ar-SA"/>
    </w:rPr>
  </w:style>
  <w:style w:type="character" w:customStyle="1" w:styleId="ListLabel525">
    <w:name w:val="ListLabel 525"/>
    <w:rsid w:val="00C939D7"/>
    <w:rPr>
      <w:lang w:val="en-US" w:eastAsia="en-US" w:bidi="ar-SA"/>
    </w:rPr>
  </w:style>
  <w:style w:type="character" w:customStyle="1" w:styleId="ListLabel526">
    <w:name w:val="ListLabel 526"/>
    <w:rsid w:val="00C939D7"/>
    <w:rPr>
      <w:lang w:val="en-US" w:eastAsia="en-US" w:bidi="ar-SA"/>
    </w:rPr>
  </w:style>
  <w:style w:type="character" w:customStyle="1" w:styleId="ListLabel527">
    <w:name w:val="ListLabel 527"/>
    <w:rsid w:val="00C939D7"/>
    <w:rPr>
      <w:lang w:val="en-US" w:eastAsia="en-US" w:bidi="ar-SA"/>
    </w:rPr>
  </w:style>
  <w:style w:type="character" w:customStyle="1" w:styleId="ListLabel528">
    <w:name w:val="ListLabel 528"/>
    <w:rsid w:val="00C939D7"/>
    <w:rPr>
      <w:lang w:val="en-US" w:eastAsia="en-US" w:bidi="ar-SA"/>
    </w:rPr>
  </w:style>
  <w:style w:type="character" w:customStyle="1" w:styleId="ListLabel529">
    <w:name w:val="ListLabel 529"/>
    <w:rsid w:val="00C939D7"/>
    <w:rPr>
      <w:lang w:val="en-US" w:eastAsia="en-US" w:bidi="ar-SA"/>
    </w:rPr>
  </w:style>
  <w:style w:type="character" w:customStyle="1" w:styleId="ListLabel530">
    <w:name w:val="ListLabel 530"/>
    <w:rsid w:val="00C939D7"/>
    <w:rPr>
      <w:lang w:val="en-US" w:eastAsia="en-US" w:bidi="ar-SA"/>
    </w:rPr>
  </w:style>
  <w:style w:type="character" w:customStyle="1" w:styleId="ListLabel531">
    <w:name w:val="ListLabel 531"/>
    <w:rsid w:val="00C939D7"/>
    <w:rPr>
      <w:lang w:val="en-US" w:eastAsia="en-US" w:bidi="ar-SA"/>
    </w:rPr>
  </w:style>
  <w:style w:type="character" w:customStyle="1" w:styleId="ListLabel532">
    <w:name w:val="ListLabel 532"/>
    <w:rsid w:val="00C939D7"/>
    <w:rPr>
      <w:rFonts w:eastAsia="Times New Roman" w:cs="Times New Roman"/>
      <w:b/>
      <w:bCs/>
      <w:w w:val="109"/>
      <w:sz w:val="22"/>
      <w:szCs w:val="22"/>
      <w:lang w:val="en-US" w:eastAsia="en-US" w:bidi="ar-SA"/>
    </w:rPr>
  </w:style>
  <w:style w:type="character" w:customStyle="1" w:styleId="ListLabel533">
    <w:name w:val="ListLabel 533"/>
    <w:rsid w:val="00C939D7"/>
    <w:rPr>
      <w:rFonts w:eastAsia="Times New Roman" w:cs="Times New Roman"/>
      <w:w w:val="109"/>
      <w:sz w:val="22"/>
      <w:szCs w:val="22"/>
      <w:lang w:val="en-US" w:eastAsia="en-US" w:bidi="ar-SA"/>
    </w:rPr>
  </w:style>
  <w:style w:type="character" w:customStyle="1" w:styleId="ListLabel534">
    <w:name w:val="ListLabel 534"/>
    <w:rsid w:val="00C939D7"/>
    <w:rPr>
      <w:lang w:val="en-US" w:eastAsia="en-US" w:bidi="ar-SA"/>
    </w:rPr>
  </w:style>
  <w:style w:type="character" w:customStyle="1" w:styleId="ListLabel535">
    <w:name w:val="ListLabel 535"/>
    <w:rsid w:val="00C939D7"/>
    <w:rPr>
      <w:lang w:val="en-US" w:eastAsia="en-US" w:bidi="ar-SA"/>
    </w:rPr>
  </w:style>
  <w:style w:type="character" w:customStyle="1" w:styleId="ListLabel536">
    <w:name w:val="ListLabel 536"/>
    <w:rsid w:val="00C939D7"/>
    <w:rPr>
      <w:lang w:val="en-US" w:eastAsia="en-US" w:bidi="ar-SA"/>
    </w:rPr>
  </w:style>
  <w:style w:type="character" w:customStyle="1" w:styleId="ListLabel537">
    <w:name w:val="ListLabel 537"/>
    <w:rsid w:val="00C939D7"/>
    <w:rPr>
      <w:lang w:val="en-US" w:eastAsia="en-US" w:bidi="ar-SA"/>
    </w:rPr>
  </w:style>
  <w:style w:type="character" w:customStyle="1" w:styleId="ListLabel538">
    <w:name w:val="ListLabel 538"/>
    <w:rsid w:val="00C939D7"/>
    <w:rPr>
      <w:lang w:val="en-US" w:eastAsia="en-US" w:bidi="ar-SA"/>
    </w:rPr>
  </w:style>
  <w:style w:type="character" w:customStyle="1" w:styleId="ListLabel539">
    <w:name w:val="ListLabel 539"/>
    <w:rsid w:val="00C939D7"/>
    <w:rPr>
      <w:lang w:val="en-US" w:eastAsia="en-US" w:bidi="ar-SA"/>
    </w:rPr>
  </w:style>
  <w:style w:type="character" w:customStyle="1" w:styleId="ListLabel540">
    <w:name w:val="ListLabel 540"/>
    <w:rsid w:val="00C939D7"/>
    <w:rPr>
      <w:lang w:val="en-US" w:eastAsia="en-US" w:bidi="ar-SA"/>
    </w:rPr>
  </w:style>
  <w:style w:type="character" w:customStyle="1" w:styleId="ListLabel541">
    <w:name w:val="ListLabel 541"/>
    <w:rsid w:val="00C939D7"/>
    <w:rPr>
      <w:rFonts w:eastAsia="Times New Roman" w:cs="Times New Roman"/>
      <w:w w:val="109"/>
      <w:sz w:val="22"/>
      <w:szCs w:val="22"/>
      <w:lang w:val="en-US" w:eastAsia="en-US" w:bidi="ar-SA"/>
    </w:rPr>
  </w:style>
  <w:style w:type="character" w:customStyle="1" w:styleId="ListLabel542">
    <w:name w:val="ListLabel 542"/>
    <w:rsid w:val="00C939D7"/>
    <w:rPr>
      <w:lang w:val="en-US" w:eastAsia="en-US" w:bidi="ar-SA"/>
    </w:rPr>
  </w:style>
  <w:style w:type="character" w:customStyle="1" w:styleId="ListLabel543">
    <w:name w:val="ListLabel 543"/>
    <w:rsid w:val="00C939D7"/>
    <w:rPr>
      <w:lang w:val="en-US" w:eastAsia="en-US" w:bidi="ar-SA"/>
    </w:rPr>
  </w:style>
  <w:style w:type="character" w:customStyle="1" w:styleId="ListLabel544">
    <w:name w:val="ListLabel 544"/>
    <w:rsid w:val="00C939D7"/>
    <w:rPr>
      <w:lang w:val="en-US" w:eastAsia="en-US" w:bidi="ar-SA"/>
    </w:rPr>
  </w:style>
  <w:style w:type="character" w:customStyle="1" w:styleId="ListLabel545">
    <w:name w:val="ListLabel 545"/>
    <w:rsid w:val="00C939D7"/>
    <w:rPr>
      <w:lang w:val="en-US" w:eastAsia="en-US" w:bidi="ar-SA"/>
    </w:rPr>
  </w:style>
  <w:style w:type="character" w:customStyle="1" w:styleId="ListLabel546">
    <w:name w:val="ListLabel 546"/>
    <w:rsid w:val="00C939D7"/>
    <w:rPr>
      <w:lang w:val="en-US" w:eastAsia="en-US" w:bidi="ar-SA"/>
    </w:rPr>
  </w:style>
  <w:style w:type="character" w:customStyle="1" w:styleId="ListLabel547">
    <w:name w:val="ListLabel 547"/>
    <w:rsid w:val="00C939D7"/>
    <w:rPr>
      <w:lang w:val="en-US" w:eastAsia="en-US" w:bidi="ar-SA"/>
    </w:rPr>
  </w:style>
  <w:style w:type="character" w:customStyle="1" w:styleId="ListLabel548">
    <w:name w:val="ListLabel 548"/>
    <w:rsid w:val="00C939D7"/>
    <w:rPr>
      <w:lang w:val="en-US" w:eastAsia="en-US" w:bidi="ar-SA"/>
    </w:rPr>
  </w:style>
  <w:style w:type="character" w:customStyle="1" w:styleId="ListLabel549">
    <w:name w:val="ListLabel 549"/>
    <w:rsid w:val="00C939D7"/>
    <w:rPr>
      <w:lang w:val="en-US" w:eastAsia="en-US" w:bidi="ar-SA"/>
    </w:rPr>
  </w:style>
  <w:style w:type="character" w:customStyle="1" w:styleId="ListLabel550">
    <w:name w:val="ListLabel 550"/>
    <w:rsid w:val="00C939D7"/>
    <w:rPr>
      <w:rFonts w:eastAsia="Times New Roman" w:cs="Times New Roman"/>
      <w:b/>
      <w:bCs/>
      <w:w w:val="109"/>
      <w:sz w:val="22"/>
      <w:szCs w:val="22"/>
      <w:lang w:val="en-US" w:eastAsia="en-US" w:bidi="ar-SA"/>
    </w:rPr>
  </w:style>
  <w:style w:type="character" w:customStyle="1" w:styleId="ListLabel551">
    <w:name w:val="ListLabel 551"/>
    <w:rsid w:val="00C939D7"/>
    <w:rPr>
      <w:w w:val="109"/>
      <w:lang w:val="en-US" w:eastAsia="en-US" w:bidi="ar-SA"/>
    </w:rPr>
  </w:style>
  <w:style w:type="character" w:customStyle="1" w:styleId="ListLabel552">
    <w:name w:val="ListLabel 552"/>
    <w:rsid w:val="00C939D7"/>
    <w:rPr>
      <w:lang w:val="en-US" w:eastAsia="en-US" w:bidi="ar-SA"/>
    </w:rPr>
  </w:style>
  <w:style w:type="character" w:customStyle="1" w:styleId="ListLabel553">
    <w:name w:val="ListLabel 553"/>
    <w:rsid w:val="00C939D7"/>
    <w:rPr>
      <w:lang w:val="en-US" w:eastAsia="en-US" w:bidi="ar-SA"/>
    </w:rPr>
  </w:style>
  <w:style w:type="character" w:customStyle="1" w:styleId="ListLabel554">
    <w:name w:val="ListLabel 554"/>
    <w:rsid w:val="00C939D7"/>
    <w:rPr>
      <w:lang w:val="en-US" w:eastAsia="en-US" w:bidi="ar-SA"/>
    </w:rPr>
  </w:style>
  <w:style w:type="character" w:customStyle="1" w:styleId="ListLabel555">
    <w:name w:val="ListLabel 555"/>
    <w:rsid w:val="00C939D7"/>
    <w:rPr>
      <w:lang w:val="en-US" w:eastAsia="en-US" w:bidi="ar-SA"/>
    </w:rPr>
  </w:style>
  <w:style w:type="character" w:customStyle="1" w:styleId="ListLabel556">
    <w:name w:val="ListLabel 556"/>
    <w:rsid w:val="00C939D7"/>
    <w:rPr>
      <w:lang w:val="en-US" w:eastAsia="en-US" w:bidi="ar-SA"/>
    </w:rPr>
  </w:style>
  <w:style w:type="character" w:customStyle="1" w:styleId="ListLabel557">
    <w:name w:val="ListLabel 557"/>
    <w:rsid w:val="00C939D7"/>
    <w:rPr>
      <w:lang w:val="en-US" w:eastAsia="en-US" w:bidi="ar-SA"/>
    </w:rPr>
  </w:style>
  <w:style w:type="character" w:customStyle="1" w:styleId="ListLabel558">
    <w:name w:val="ListLabel 558"/>
    <w:rsid w:val="00C939D7"/>
    <w:rPr>
      <w:lang w:val="en-US" w:eastAsia="en-US" w:bidi="ar-SA"/>
    </w:rPr>
  </w:style>
  <w:style w:type="character" w:customStyle="1" w:styleId="ListLabel559">
    <w:name w:val="ListLabel 559"/>
    <w:rsid w:val="00C939D7"/>
    <w:rPr>
      <w:rFonts w:eastAsia="Times New Roman" w:cs="Times New Roman"/>
      <w:b/>
      <w:bCs/>
      <w:w w:val="109"/>
      <w:sz w:val="22"/>
      <w:szCs w:val="22"/>
      <w:lang w:val="en-US" w:eastAsia="en-US" w:bidi="ar-SA"/>
    </w:rPr>
  </w:style>
  <w:style w:type="character" w:customStyle="1" w:styleId="ListLabel560">
    <w:name w:val="ListLabel 560"/>
    <w:rsid w:val="00C939D7"/>
    <w:rPr>
      <w:lang w:val="en-US" w:eastAsia="en-US" w:bidi="ar-SA"/>
    </w:rPr>
  </w:style>
  <w:style w:type="character" w:customStyle="1" w:styleId="ListLabel561">
    <w:name w:val="ListLabel 561"/>
    <w:rsid w:val="00C939D7"/>
    <w:rPr>
      <w:lang w:val="en-US" w:eastAsia="en-US" w:bidi="ar-SA"/>
    </w:rPr>
  </w:style>
  <w:style w:type="character" w:customStyle="1" w:styleId="ListLabel562">
    <w:name w:val="ListLabel 562"/>
    <w:rsid w:val="00C939D7"/>
    <w:rPr>
      <w:lang w:val="en-US" w:eastAsia="en-US" w:bidi="ar-SA"/>
    </w:rPr>
  </w:style>
  <w:style w:type="character" w:customStyle="1" w:styleId="ListLabel563">
    <w:name w:val="ListLabel 563"/>
    <w:rsid w:val="00C939D7"/>
    <w:rPr>
      <w:lang w:val="en-US" w:eastAsia="en-US" w:bidi="ar-SA"/>
    </w:rPr>
  </w:style>
  <w:style w:type="character" w:customStyle="1" w:styleId="ListLabel564">
    <w:name w:val="ListLabel 564"/>
    <w:rsid w:val="00C939D7"/>
    <w:rPr>
      <w:lang w:val="en-US" w:eastAsia="en-US" w:bidi="ar-SA"/>
    </w:rPr>
  </w:style>
  <w:style w:type="character" w:customStyle="1" w:styleId="ListLabel565">
    <w:name w:val="ListLabel 565"/>
    <w:rsid w:val="00C939D7"/>
    <w:rPr>
      <w:lang w:val="en-US" w:eastAsia="en-US" w:bidi="ar-SA"/>
    </w:rPr>
  </w:style>
  <w:style w:type="character" w:customStyle="1" w:styleId="ListLabel566">
    <w:name w:val="ListLabel 566"/>
    <w:rsid w:val="00C939D7"/>
    <w:rPr>
      <w:lang w:val="en-US" w:eastAsia="en-US" w:bidi="ar-SA"/>
    </w:rPr>
  </w:style>
  <w:style w:type="character" w:customStyle="1" w:styleId="ListLabel567">
    <w:name w:val="ListLabel 567"/>
    <w:rsid w:val="00C939D7"/>
    <w:rPr>
      <w:lang w:val="en-US" w:eastAsia="en-US" w:bidi="ar-SA"/>
    </w:rPr>
  </w:style>
  <w:style w:type="character" w:customStyle="1" w:styleId="ListLabel568">
    <w:name w:val="ListLabel 568"/>
    <w:rsid w:val="00C939D7"/>
    <w:rPr>
      <w:rFonts w:eastAsia="Times New Roman" w:cs="Times New Roman"/>
      <w:b/>
      <w:bCs/>
      <w:w w:val="109"/>
      <w:sz w:val="22"/>
      <w:szCs w:val="22"/>
      <w:lang w:val="en-US" w:eastAsia="en-US" w:bidi="ar-SA"/>
    </w:rPr>
  </w:style>
  <w:style w:type="character" w:customStyle="1" w:styleId="ListLabel569">
    <w:name w:val="ListLabel 569"/>
    <w:rsid w:val="00C939D7"/>
    <w:rPr>
      <w:rFonts w:eastAsia="Times New Roman" w:cs="Times New Roman"/>
      <w:w w:val="109"/>
      <w:sz w:val="22"/>
      <w:szCs w:val="22"/>
      <w:lang w:val="en-US" w:eastAsia="en-US" w:bidi="ar-SA"/>
    </w:rPr>
  </w:style>
  <w:style w:type="character" w:customStyle="1" w:styleId="ListLabel570">
    <w:name w:val="ListLabel 570"/>
    <w:rsid w:val="00C939D7"/>
    <w:rPr>
      <w:lang w:val="en-US" w:eastAsia="en-US" w:bidi="ar-SA"/>
    </w:rPr>
  </w:style>
  <w:style w:type="character" w:customStyle="1" w:styleId="ListLabel571">
    <w:name w:val="ListLabel 571"/>
    <w:rsid w:val="00C939D7"/>
    <w:rPr>
      <w:lang w:val="en-US" w:eastAsia="en-US" w:bidi="ar-SA"/>
    </w:rPr>
  </w:style>
  <w:style w:type="character" w:customStyle="1" w:styleId="ListLabel572">
    <w:name w:val="ListLabel 572"/>
    <w:rsid w:val="00C939D7"/>
    <w:rPr>
      <w:lang w:val="en-US" w:eastAsia="en-US" w:bidi="ar-SA"/>
    </w:rPr>
  </w:style>
  <w:style w:type="character" w:customStyle="1" w:styleId="ListLabel573">
    <w:name w:val="ListLabel 573"/>
    <w:rsid w:val="00C939D7"/>
    <w:rPr>
      <w:lang w:val="en-US" w:eastAsia="en-US" w:bidi="ar-SA"/>
    </w:rPr>
  </w:style>
  <w:style w:type="character" w:customStyle="1" w:styleId="ListLabel574">
    <w:name w:val="ListLabel 574"/>
    <w:rsid w:val="00C939D7"/>
    <w:rPr>
      <w:lang w:val="en-US" w:eastAsia="en-US" w:bidi="ar-SA"/>
    </w:rPr>
  </w:style>
  <w:style w:type="character" w:customStyle="1" w:styleId="ListLabel575">
    <w:name w:val="ListLabel 575"/>
    <w:rsid w:val="00C939D7"/>
    <w:rPr>
      <w:lang w:val="en-US" w:eastAsia="en-US" w:bidi="ar-SA"/>
    </w:rPr>
  </w:style>
  <w:style w:type="character" w:customStyle="1" w:styleId="ListLabel576">
    <w:name w:val="ListLabel 576"/>
    <w:rsid w:val="00C939D7"/>
    <w:rPr>
      <w:lang w:val="en-US" w:eastAsia="en-US" w:bidi="ar-SA"/>
    </w:rPr>
  </w:style>
  <w:style w:type="character" w:customStyle="1" w:styleId="ListLabel577">
    <w:name w:val="ListLabel 577"/>
    <w:rsid w:val="00C939D7"/>
    <w:rPr>
      <w:rFonts w:eastAsia="Times New Roman" w:cs="Times New Roman"/>
      <w:b/>
      <w:bCs/>
      <w:spacing w:val="-1"/>
      <w:w w:val="109"/>
      <w:sz w:val="22"/>
      <w:szCs w:val="22"/>
      <w:lang w:val="en-US" w:eastAsia="en-US" w:bidi="ar-SA"/>
    </w:rPr>
  </w:style>
  <w:style w:type="character" w:customStyle="1" w:styleId="ListLabel578">
    <w:name w:val="ListLabel 578"/>
    <w:rsid w:val="00C939D7"/>
    <w:rPr>
      <w:rFonts w:eastAsia="Times New Roman" w:cs="Times New Roman"/>
      <w:w w:val="109"/>
      <w:sz w:val="22"/>
      <w:szCs w:val="22"/>
      <w:lang w:val="en-US" w:eastAsia="en-US" w:bidi="ar-SA"/>
    </w:rPr>
  </w:style>
  <w:style w:type="character" w:customStyle="1" w:styleId="ListLabel579">
    <w:name w:val="ListLabel 579"/>
    <w:rsid w:val="00C939D7"/>
    <w:rPr>
      <w:lang w:val="en-US" w:eastAsia="en-US" w:bidi="ar-SA"/>
    </w:rPr>
  </w:style>
  <w:style w:type="character" w:customStyle="1" w:styleId="ListLabel580">
    <w:name w:val="ListLabel 580"/>
    <w:rsid w:val="00C939D7"/>
    <w:rPr>
      <w:lang w:val="en-US" w:eastAsia="en-US" w:bidi="ar-SA"/>
    </w:rPr>
  </w:style>
  <w:style w:type="character" w:customStyle="1" w:styleId="ListLabel581">
    <w:name w:val="ListLabel 581"/>
    <w:rsid w:val="00C939D7"/>
    <w:rPr>
      <w:lang w:val="en-US" w:eastAsia="en-US" w:bidi="ar-SA"/>
    </w:rPr>
  </w:style>
  <w:style w:type="character" w:customStyle="1" w:styleId="ListLabel582">
    <w:name w:val="ListLabel 582"/>
    <w:rsid w:val="00C939D7"/>
    <w:rPr>
      <w:lang w:val="en-US" w:eastAsia="en-US" w:bidi="ar-SA"/>
    </w:rPr>
  </w:style>
  <w:style w:type="character" w:customStyle="1" w:styleId="ListLabel583">
    <w:name w:val="ListLabel 583"/>
    <w:rsid w:val="00C939D7"/>
    <w:rPr>
      <w:lang w:val="en-US" w:eastAsia="en-US" w:bidi="ar-SA"/>
    </w:rPr>
  </w:style>
  <w:style w:type="character" w:customStyle="1" w:styleId="ListLabel584">
    <w:name w:val="ListLabel 584"/>
    <w:rsid w:val="00C939D7"/>
    <w:rPr>
      <w:lang w:val="en-US" w:eastAsia="en-US" w:bidi="ar-SA"/>
    </w:rPr>
  </w:style>
  <w:style w:type="character" w:customStyle="1" w:styleId="ListLabel585">
    <w:name w:val="ListLabel 585"/>
    <w:rsid w:val="00C939D7"/>
    <w:rPr>
      <w:lang w:val="en-US" w:eastAsia="en-US" w:bidi="ar-SA"/>
    </w:rPr>
  </w:style>
  <w:style w:type="character" w:customStyle="1" w:styleId="ListLabel586">
    <w:name w:val="ListLabel 586"/>
    <w:rsid w:val="00C939D7"/>
    <w:rPr>
      <w:rFonts w:eastAsia="Times New Roman" w:cs="Times New Roman"/>
      <w:w w:val="109"/>
      <w:sz w:val="22"/>
      <w:szCs w:val="22"/>
      <w:lang w:val="en-US" w:eastAsia="en-US" w:bidi="ar-SA"/>
    </w:rPr>
  </w:style>
  <w:style w:type="character" w:customStyle="1" w:styleId="ListLabel587">
    <w:name w:val="ListLabel 587"/>
    <w:rsid w:val="00C939D7"/>
    <w:rPr>
      <w:lang w:val="en-US" w:eastAsia="en-US" w:bidi="ar-SA"/>
    </w:rPr>
  </w:style>
  <w:style w:type="character" w:customStyle="1" w:styleId="ListLabel588">
    <w:name w:val="ListLabel 588"/>
    <w:rsid w:val="00C939D7"/>
    <w:rPr>
      <w:lang w:val="en-US" w:eastAsia="en-US" w:bidi="ar-SA"/>
    </w:rPr>
  </w:style>
  <w:style w:type="character" w:customStyle="1" w:styleId="ListLabel589">
    <w:name w:val="ListLabel 589"/>
    <w:rsid w:val="00C939D7"/>
    <w:rPr>
      <w:lang w:val="en-US" w:eastAsia="en-US" w:bidi="ar-SA"/>
    </w:rPr>
  </w:style>
  <w:style w:type="character" w:customStyle="1" w:styleId="ListLabel590">
    <w:name w:val="ListLabel 590"/>
    <w:rsid w:val="00C939D7"/>
    <w:rPr>
      <w:lang w:val="en-US" w:eastAsia="en-US" w:bidi="ar-SA"/>
    </w:rPr>
  </w:style>
  <w:style w:type="character" w:customStyle="1" w:styleId="ListLabel591">
    <w:name w:val="ListLabel 591"/>
    <w:rsid w:val="00C939D7"/>
    <w:rPr>
      <w:lang w:val="en-US" w:eastAsia="en-US" w:bidi="ar-SA"/>
    </w:rPr>
  </w:style>
  <w:style w:type="character" w:customStyle="1" w:styleId="ListLabel592">
    <w:name w:val="ListLabel 592"/>
    <w:rsid w:val="00C939D7"/>
    <w:rPr>
      <w:lang w:val="en-US" w:eastAsia="en-US" w:bidi="ar-SA"/>
    </w:rPr>
  </w:style>
  <w:style w:type="character" w:customStyle="1" w:styleId="ListLabel593">
    <w:name w:val="ListLabel 593"/>
    <w:rsid w:val="00C939D7"/>
    <w:rPr>
      <w:lang w:val="en-US" w:eastAsia="en-US" w:bidi="ar-SA"/>
    </w:rPr>
  </w:style>
  <w:style w:type="character" w:customStyle="1" w:styleId="ListLabel594">
    <w:name w:val="ListLabel 594"/>
    <w:rsid w:val="00C939D7"/>
    <w:rPr>
      <w:lang w:val="en-US" w:eastAsia="en-US" w:bidi="ar-SA"/>
    </w:rPr>
  </w:style>
  <w:style w:type="character" w:customStyle="1" w:styleId="ListLabel595">
    <w:name w:val="ListLabel 595"/>
    <w:rsid w:val="00C939D7"/>
    <w:rPr>
      <w:rFonts w:eastAsia="Times New Roman" w:cs="Times New Roman"/>
      <w:b/>
      <w:bCs/>
      <w:w w:val="109"/>
      <w:sz w:val="22"/>
      <w:szCs w:val="22"/>
      <w:lang w:val="en-US" w:eastAsia="en-US" w:bidi="ar-SA"/>
    </w:rPr>
  </w:style>
  <w:style w:type="character" w:customStyle="1" w:styleId="ListLabel596">
    <w:name w:val="ListLabel 596"/>
    <w:rsid w:val="00C939D7"/>
    <w:rPr>
      <w:lang w:val="en-US" w:eastAsia="en-US" w:bidi="ar-SA"/>
    </w:rPr>
  </w:style>
  <w:style w:type="character" w:customStyle="1" w:styleId="ListLabel597">
    <w:name w:val="ListLabel 597"/>
    <w:rsid w:val="00C939D7"/>
    <w:rPr>
      <w:lang w:val="en-US" w:eastAsia="en-US" w:bidi="ar-SA"/>
    </w:rPr>
  </w:style>
  <w:style w:type="character" w:customStyle="1" w:styleId="ListLabel598">
    <w:name w:val="ListLabel 598"/>
    <w:rsid w:val="00C939D7"/>
    <w:rPr>
      <w:lang w:val="en-US" w:eastAsia="en-US" w:bidi="ar-SA"/>
    </w:rPr>
  </w:style>
  <w:style w:type="character" w:customStyle="1" w:styleId="ListLabel599">
    <w:name w:val="ListLabel 599"/>
    <w:rsid w:val="00C939D7"/>
    <w:rPr>
      <w:lang w:val="en-US" w:eastAsia="en-US" w:bidi="ar-SA"/>
    </w:rPr>
  </w:style>
  <w:style w:type="character" w:customStyle="1" w:styleId="ListLabel600">
    <w:name w:val="ListLabel 600"/>
    <w:rsid w:val="00C939D7"/>
    <w:rPr>
      <w:lang w:val="en-US" w:eastAsia="en-US" w:bidi="ar-SA"/>
    </w:rPr>
  </w:style>
  <w:style w:type="character" w:customStyle="1" w:styleId="ListLabel601">
    <w:name w:val="ListLabel 601"/>
    <w:rsid w:val="00C939D7"/>
    <w:rPr>
      <w:lang w:val="en-US" w:eastAsia="en-US" w:bidi="ar-SA"/>
    </w:rPr>
  </w:style>
  <w:style w:type="character" w:customStyle="1" w:styleId="ListLabel602">
    <w:name w:val="ListLabel 602"/>
    <w:rsid w:val="00C939D7"/>
    <w:rPr>
      <w:lang w:val="en-US" w:eastAsia="en-US" w:bidi="ar-SA"/>
    </w:rPr>
  </w:style>
  <w:style w:type="character" w:customStyle="1" w:styleId="ListLabel603">
    <w:name w:val="ListLabel 603"/>
    <w:rsid w:val="00C939D7"/>
    <w:rPr>
      <w:lang w:val="en-US" w:eastAsia="en-US" w:bidi="ar-SA"/>
    </w:rPr>
  </w:style>
  <w:style w:type="character" w:customStyle="1" w:styleId="ListLabel604">
    <w:name w:val="ListLabel 604"/>
    <w:rsid w:val="00C939D7"/>
    <w:rPr>
      <w:rFonts w:eastAsia="Times New Roman" w:cs="Times New Roman"/>
      <w:b/>
      <w:bCs/>
      <w:w w:val="109"/>
      <w:sz w:val="22"/>
      <w:szCs w:val="22"/>
      <w:lang w:val="en-US" w:eastAsia="en-US" w:bidi="ar-SA"/>
    </w:rPr>
  </w:style>
  <w:style w:type="character" w:customStyle="1" w:styleId="ListLabel605">
    <w:name w:val="ListLabel 605"/>
    <w:rsid w:val="00C939D7"/>
    <w:rPr>
      <w:rFonts w:eastAsia="Times New Roman" w:cs="Times New Roman"/>
      <w:w w:val="109"/>
      <w:sz w:val="22"/>
      <w:szCs w:val="22"/>
      <w:lang w:val="en-US" w:eastAsia="en-US" w:bidi="ar-SA"/>
    </w:rPr>
  </w:style>
  <w:style w:type="character" w:customStyle="1" w:styleId="ListLabel606">
    <w:name w:val="ListLabel 606"/>
    <w:rsid w:val="00C939D7"/>
    <w:rPr>
      <w:lang w:val="en-US" w:eastAsia="en-US" w:bidi="ar-SA"/>
    </w:rPr>
  </w:style>
  <w:style w:type="character" w:customStyle="1" w:styleId="ListLabel607">
    <w:name w:val="ListLabel 607"/>
    <w:rsid w:val="00C939D7"/>
    <w:rPr>
      <w:lang w:val="en-US" w:eastAsia="en-US" w:bidi="ar-SA"/>
    </w:rPr>
  </w:style>
  <w:style w:type="character" w:customStyle="1" w:styleId="ListLabel608">
    <w:name w:val="ListLabel 608"/>
    <w:rsid w:val="00C939D7"/>
    <w:rPr>
      <w:lang w:val="en-US" w:eastAsia="en-US" w:bidi="ar-SA"/>
    </w:rPr>
  </w:style>
  <w:style w:type="character" w:customStyle="1" w:styleId="ListLabel609">
    <w:name w:val="ListLabel 609"/>
    <w:rsid w:val="00C939D7"/>
    <w:rPr>
      <w:lang w:val="en-US" w:eastAsia="en-US" w:bidi="ar-SA"/>
    </w:rPr>
  </w:style>
  <w:style w:type="character" w:customStyle="1" w:styleId="ListLabel610">
    <w:name w:val="ListLabel 610"/>
    <w:rsid w:val="00C939D7"/>
    <w:rPr>
      <w:lang w:val="en-US" w:eastAsia="en-US" w:bidi="ar-SA"/>
    </w:rPr>
  </w:style>
  <w:style w:type="character" w:customStyle="1" w:styleId="ListLabel611">
    <w:name w:val="ListLabel 611"/>
    <w:rsid w:val="00C939D7"/>
    <w:rPr>
      <w:lang w:val="en-US" w:eastAsia="en-US" w:bidi="ar-SA"/>
    </w:rPr>
  </w:style>
  <w:style w:type="character" w:customStyle="1" w:styleId="ListLabel612">
    <w:name w:val="ListLabel 612"/>
    <w:rsid w:val="00C939D7"/>
    <w:rPr>
      <w:lang w:val="en-US" w:eastAsia="en-US" w:bidi="ar-SA"/>
    </w:rPr>
  </w:style>
  <w:style w:type="character" w:customStyle="1" w:styleId="ListLabel613">
    <w:name w:val="ListLabel 613"/>
    <w:rsid w:val="00C939D7"/>
    <w:rPr>
      <w:rFonts w:eastAsia="Times New Roman" w:cs="Times New Roman"/>
      <w:w w:val="109"/>
      <w:sz w:val="22"/>
      <w:szCs w:val="22"/>
      <w:lang w:val="en-US" w:eastAsia="en-US" w:bidi="ar-SA"/>
    </w:rPr>
  </w:style>
  <w:style w:type="character" w:customStyle="1" w:styleId="ListLabel614">
    <w:name w:val="ListLabel 614"/>
    <w:rsid w:val="00C939D7"/>
    <w:rPr>
      <w:lang w:val="en-US" w:eastAsia="en-US" w:bidi="ar-SA"/>
    </w:rPr>
  </w:style>
  <w:style w:type="character" w:customStyle="1" w:styleId="ListLabel615">
    <w:name w:val="ListLabel 615"/>
    <w:rsid w:val="00C939D7"/>
    <w:rPr>
      <w:lang w:val="en-US" w:eastAsia="en-US" w:bidi="ar-SA"/>
    </w:rPr>
  </w:style>
  <w:style w:type="character" w:customStyle="1" w:styleId="ListLabel616">
    <w:name w:val="ListLabel 616"/>
    <w:rsid w:val="00C939D7"/>
    <w:rPr>
      <w:lang w:val="en-US" w:eastAsia="en-US" w:bidi="ar-SA"/>
    </w:rPr>
  </w:style>
  <w:style w:type="character" w:customStyle="1" w:styleId="ListLabel617">
    <w:name w:val="ListLabel 617"/>
    <w:rsid w:val="00C939D7"/>
    <w:rPr>
      <w:lang w:val="en-US" w:eastAsia="en-US" w:bidi="ar-SA"/>
    </w:rPr>
  </w:style>
  <w:style w:type="character" w:customStyle="1" w:styleId="ListLabel618">
    <w:name w:val="ListLabel 618"/>
    <w:rsid w:val="00C939D7"/>
    <w:rPr>
      <w:lang w:val="en-US" w:eastAsia="en-US" w:bidi="ar-SA"/>
    </w:rPr>
  </w:style>
  <w:style w:type="character" w:customStyle="1" w:styleId="ListLabel619">
    <w:name w:val="ListLabel 619"/>
    <w:rsid w:val="00C939D7"/>
    <w:rPr>
      <w:lang w:val="en-US" w:eastAsia="en-US" w:bidi="ar-SA"/>
    </w:rPr>
  </w:style>
  <w:style w:type="character" w:customStyle="1" w:styleId="ListLabel620">
    <w:name w:val="ListLabel 620"/>
    <w:rsid w:val="00C939D7"/>
    <w:rPr>
      <w:lang w:val="en-US" w:eastAsia="en-US" w:bidi="ar-SA"/>
    </w:rPr>
  </w:style>
  <w:style w:type="character" w:customStyle="1" w:styleId="ListLabel621">
    <w:name w:val="ListLabel 621"/>
    <w:rsid w:val="00C939D7"/>
    <w:rPr>
      <w:lang w:val="en-US" w:eastAsia="en-US" w:bidi="ar-SA"/>
    </w:rPr>
  </w:style>
  <w:style w:type="character" w:customStyle="1" w:styleId="ListLabel622">
    <w:name w:val="ListLabel 622"/>
    <w:rsid w:val="00C939D7"/>
    <w:rPr>
      <w:rFonts w:eastAsia="Times New Roman" w:cs="Times New Roman"/>
      <w:b/>
      <w:bCs/>
      <w:w w:val="109"/>
      <w:sz w:val="22"/>
      <w:szCs w:val="22"/>
      <w:lang w:val="en-US" w:eastAsia="en-US" w:bidi="ar-SA"/>
    </w:rPr>
  </w:style>
  <w:style w:type="character" w:customStyle="1" w:styleId="ListLabel623">
    <w:name w:val="ListLabel 623"/>
    <w:rsid w:val="00C939D7"/>
    <w:rPr>
      <w:lang w:val="en-US" w:eastAsia="en-US" w:bidi="ar-SA"/>
    </w:rPr>
  </w:style>
  <w:style w:type="character" w:customStyle="1" w:styleId="ListLabel624">
    <w:name w:val="ListLabel 624"/>
    <w:rsid w:val="00C939D7"/>
    <w:rPr>
      <w:lang w:val="en-US" w:eastAsia="en-US" w:bidi="ar-SA"/>
    </w:rPr>
  </w:style>
  <w:style w:type="character" w:customStyle="1" w:styleId="ListLabel625">
    <w:name w:val="ListLabel 625"/>
    <w:rsid w:val="00C939D7"/>
    <w:rPr>
      <w:lang w:val="en-US" w:eastAsia="en-US" w:bidi="ar-SA"/>
    </w:rPr>
  </w:style>
  <w:style w:type="character" w:customStyle="1" w:styleId="ListLabel626">
    <w:name w:val="ListLabel 626"/>
    <w:rsid w:val="00C939D7"/>
    <w:rPr>
      <w:lang w:val="en-US" w:eastAsia="en-US" w:bidi="ar-SA"/>
    </w:rPr>
  </w:style>
  <w:style w:type="character" w:customStyle="1" w:styleId="ListLabel627">
    <w:name w:val="ListLabel 627"/>
    <w:rsid w:val="00C939D7"/>
    <w:rPr>
      <w:lang w:val="en-US" w:eastAsia="en-US" w:bidi="ar-SA"/>
    </w:rPr>
  </w:style>
  <w:style w:type="character" w:customStyle="1" w:styleId="ListLabel628">
    <w:name w:val="ListLabel 628"/>
    <w:rsid w:val="00C939D7"/>
    <w:rPr>
      <w:lang w:val="en-US" w:eastAsia="en-US" w:bidi="ar-SA"/>
    </w:rPr>
  </w:style>
  <w:style w:type="character" w:customStyle="1" w:styleId="ListLabel629">
    <w:name w:val="ListLabel 629"/>
    <w:rsid w:val="00C939D7"/>
    <w:rPr>
      <w:lang w:val="en-US" w:eastAsia="en-US" w:bidi="ar-SA"/>
    </w:rPr>
  </w:style>
  <w:style w:type="character" w:customStyle="1" w:styleId="ListLabel630">
    <w:name w:val="ListLabel 630"/>
    <w:rsid w:val="00C939D7"/>
    <w:rPr>
      <w:lang w:val="en-US" w:eastAsia="en-US" w:bidi="ar-SA"/>
    </w:rPr>
  </w:style>
  <w:style w:type="character" w:customStyle="1" w:styleId="ListLabel631">
    <w:name w:val="ListLabel 631"/>
    <w:rsid w:val="00C939D7"/>
    <w:rPr>
      <w:rFonts w:eastAsia="Times New Roman" w:cs="Times New Roman"/>
      <w:b/>
      <w:bCs/>
      <w:w w:val="109"/>
      <w:sz w:val="22"/>
      <w:szCs w:val="22"/>
      <w:lang w:val="en-US" w:eastAsia="en-US" w:bidi="ar-SA"/>
    </w:rPr>
  </w:style>
  <w:style w:type="character" w:customStyle="1" w:styleId="ListLabel632">
    <w:name w:val="ListLabel 632"/>
    <w:rsid w:val="00C939D7"/>
    <w:rPr>
      <w:rFonts w:eastAsia="Times New Roman" w:cs="Times New Roman"/>
      <w:w w:val="109"/>
      <w:sz w:val="22"/>
      <w:szCs w:val="22"/>
      <w:lang w:val="en-US" w:eastAsia="en-US" w:bidi="ar-SA"/>
    </w:rPr>
  </w:style>
  <w:style w:type="character" w:customStyle="1" w:styleId="ListLabel633">
    <w:name w:val="ListLabel 633"/>
    <w:rsid w:val="00C939D7"/>
    <w:rPr>
      <w:lang w:val="en-US" w:eastAsia="en-US" w:bidi="ar-SA"/>
    </w:rPr>
  </w:style>
  <w:style w:type="character" w:customStyle="1" w:styleId="ListLabel634">
    <w:name w:val="ListLabel 634"/>
    <w:rsid w:val="00C939D7"/>
    <w:rPr>
      <w:lang w:val="en-US" w:eastAsia="en-US" w:bidi="ar-SA"/>
    </w:rPr>
  </w:style>
  <w:style w:type="character" w:customStyle="1" w:styleId="ListLabel635">
    <w:name w:val="ListLabel 635"/>
    <w:rsid w:val="00C939D7"/>
    <w:rPr>
      <w:lang w:val="en-US" w:eastAsia="en-US" w:bidi="ar-SA"/>
    </w:rPr>
  </w:style>
  <w:style w:type="character" w:customStyle="1" w:styleId="ListLabel636">
    <w:name w:val="ListLabel 636"/>
    <w:rsid w:val="00C939D7"/>
    <w:rPr>
      <w:lang w:val="en-US" w:eastAsia="en-US" w:bidi="ar-SA"/>
    </w:rPr>
  </w:style>
  <w:style w:type="character" w:customStyle="1" w:styleId="ListLabel637">
    <w:name w:val="ListLabel 637"/>
    <w:rsid w:val="00C939D7"/>
    <w:rPr>
      <w:lang w:val="en-US" w:eastAsia="en-US" w:bidi="ar-SA"/>
    </w:rPr>
  </w:style>
  <w:style w:type="character" w:customStyle="1" w:styleId="ListLabel638">
    <w:name w:val="ListLabel 638"/>
    <w:rsid w:val="00C939D7"/>
    <w:rPr>
      <w:lang w:val="en-US" w:eastAsia="en-US" w:bidi="ar-SA"/>
    </w:rPr>
  </w:style>
  <w:style w:type="character" w:customStyle="1" w:styleId="ListLabel639">
    <w:name w:val="ListLabel 639"/>
    <w:rsid w:val="00C939D7"/>
    <w:rPr>
      <w:lang w:val="en-US" w:eastAsia="en-US" w:bidi="ar-SA"/>
    </w:rPr>
  </w:style>
  <w:style w:type="character" w:customStyle="1" w:styleId="ListLabel640">
    <w:name w:val="ListLabel 640"/>
    <w:rsid w:val="00C939D7"/>
    <w:rPr>
      <w:rFonts w:eastAsia="Symbol" w:cs="Symbol"/>
      <w:w w:val="109"/>
      <w:sz w:val="20"/>
      <w:szCs w:val="20"/>
      <w:lang w:val="en-US" w:eastAsia="en-US" w:bidi="ar-SA"/>
    </w:rPr>
  </w:style>
  <w:style w:type="character" w:customStyle="1" w:styleId="ListLabel641">
    <w:name w:val="ListLabel 641"/>
    <w:rsid w:val="00C939D7"/>
    <w:rPr>
      <w:lang w:val="en-US" w:eastAsia="en-US" w:bidi="ar-SA"/>
    </w:rPr>
  </w:style>
  <w:style w:type="character" w:customStyle="1" w:styleId="ListLabel642">
    <w:name w:val="ListLabel 642"/>
    <w:rsid w:val="00C939D7"/>
    <w:rPr>
      <w:lang w:val="en-US" w:eastAsia="en-US" w:bidi="ar-SA"/>
    </w:rPr>
  </w:style>
  <w:style w:type="character" w:customStyle="1" w:styleId="ListLabel643">
    <w:name w:val="ListLabel 643"/>
    <w:rsid w:val="00C939D7"/>
    <w:rPr>
      <w:lang w:val="en-US" w:eastAsia="en-US" w:bidi="ar-SA"/>
    </w:rPr>
  </w:style>
  <w:style w:type="character" w:customStyle="1" w:styleId="ListLabel644">
    <w:name w:val="ListLabel 644"/>
    <w:rsid w:val="00C939D7"/>
    <w:rPr>
      <w:lang w:val="en-US" w:eastAsia="en-US" w:bidi="ar-SA"/>
    </w:rPr>
  </w:style>
  <w:style w:type="character" w:customStyle="1" w:styleId="ListLabel645">
    <w:name w:val="ListLabel 645"/>
    <w:rsid w:val="00C939D7"/>
    <w:rPr>
      <w:lang w:val="en-US" w:eastAsia="en-US" w:bidi="ar-SA"/>
    </w:rPr>
  </w:style>
  <w:style w:type="character" w:customStyle="1" w:styleId="ListLabel646">
    <w:name w:val="ListLabel 646"/>
    <w:rsid w:val="00C939D7"/>
    <w:rPr>
      <w:lang w:val="en-US" w:eastAsia="en-US" w:bidi="ar-SA"/>
    </w:rPr>
  </w:style>
  <w:style w:type="character" w:customStyle="1" w:styleId="ListLabel647">
    <w:name w:val="ListLabel 647"/>
    <w:rsid w:val="00C939D7"/>
    <w:rPr>
      <w:lang w:val="en-US" w:eastAsia="en-US" w:bidi="ar-SA"/>
    </w:rPr>
  </w:style>
  <w:style w:type="character" w:customStyle="1" w:styleId="ListLabel648">
    <w:name w:val="ListLabel 648"/>
    <w:rsid w:val="00C939D7"/>
    <w:rPr>
      <w:lang w:val="en-US" w:eastAsia="en-US" w:bidi="ar-SA"/>
    </w:rPr>
  </w:style>
  <w:style w:type="character" w:customStyle="1" w:styleId="ListLabel649">
    <w:name w:val="ListLabel 649"/>
    <w:rsid w:val="00C939D7"/>
    <w:rPr>
      <w:rFonts w:eastAsia="Times New Roman" w:cs="Times New Roman"/>
      <w:w w:val="109"/>
      <w:sz w:val="22"/>
      <w:szCs w:val="22"/>
      <w:lang w:val="en-US" w:eastAsia="en-US" w:bidi="ar-SA"/>
    </w:rPr>
  </w:style>
  <w:style w:type="character" w:customStyle="1" w:styleId="ListLabel650">
    <w:name w:val="ListLabel 650"/>
    <w:rsid w:val="00C939D7"/>
    <w:rPr>
      <w:lang w:val="en-US" w:eastAsia="en-US" w:bidi="ar-SA"/>
    </w:rPr>
  </w:style>
  <w:style w:type="character" w:customStyle="1" w:styleId="ListLabel651">
    <w:name w:val="ListLabel 651"/>
    <w:rsid w:val="00C939D7"/>
    <w:rPr>
      <w:lang w:val="en-US" w:eastAsia="en-US" w:bidi="ar-SA"/>
    </w:rPr>
  </w:style>
  <w:style w:type="character" w:customStyle="1" w:styleId="ListLabel652">
    <w:name w:val="ListLabel 652"/>
    <w:rsid w:val="00C939D7"/>
    <w:rPr>
      <w:lang w:val="en-US" w:eastAsia="en-US" w:bidi="ar-SA"/>
    </w:rPr>
  </w:style>
  <w:style w:type="character" w:customStyle="1" w:styleId="ListLabel653">
    <w:name w:val="ListLabel 653"/>
    <w:rsid w:val="00C939D7"/>
    <w:rPr>
      <w:lang w:val="en-US" w:eastAsia="en-US" w:bidi="ar-SA"/>
    </w:rPr>
  </w:style>
  <w:style w:type="character" w:customStyle="1" w:styleId="ListLabel654">
    <w:name w:val="ListLabel 654"/>
    <w:rsid w:val="00C939D7"/>
    <w:rPr>
      <w:lang w:val="en-US" w:eastAsia="en-US" w:bidi="ar-SA"/>
    </w:rPr>
  </w:style>
  <w:style w:type="character" w:customStyle="1" w:styleId="ListLabel655">
    <w:name w:val="ListLabel 655"/>
    <w:rsid w:val="00C939D7"/>
    <w:rPr>
      <w:lang w:val="en-US" w:eastAsia="en-US" w:bidi="ar-SA"/>
    </w:rPr>
  </w:style>
  <w:style w:type="character" w:customStyle="1" w:styleId="ListLabel656">
    <w:name w:val="ListLabel 656"/>
    <w:rsid w:val="00C939D7"/>
    <w:rPr>
      <w:lang w:val="en-US" w:eastAsia="en-US" w:bidi="ar-SA"/>
    </w:rPr>
  </w:style>
  <w:style w:type="character" w:customStyle="1" w:styleId="ListLabel657">
    <w:name w:val="ListLabel 657"/>
    <w:rsid w:val="00C939D7"/>
    <w:rPr>
      <w:lang w:val="en-US" w:eastAsia="en-US" w:bidi="ar-SA"/>
    </w:rPr>
  </w:style>
  <w:style w:type="character" w:customStyle="1" w:styleId="ListLabel658">
    <w:name w:val="ListLabel 658"/>
    <w:rsid w:val="00C939D7"/>
    <w:rPr>
      <w:rFonts w:eastAsia="Times New Roman" w:cs="Times New Roman"/>
      <w:w w:val="109"/>
      <w:sz w:val="22"/>
      <w:szCs w:val="22"/>
      <w:lang w:val="en-US" w:eastAsia="en-US" w:bidi="ar-SA"/>
    </w:rPr>
  </w:style>
  <w:style w:type="character" w:customStyle="1" w:styleId="ListLabel659">
    <w:name w:val="ListLabel 659"/>
    <w:rsid w:val="00C939D7"/>
    <w:rPr>
      <w:lang w:val="en-US" w:eastAsia="en-US" w:bidi="ar-SA"/>
    </w:rPr>
  </w:style>
  <w:style w:type="character" w:customStyle="1" w:styleId="ListLabel660">
    <w:name w:val="ListLabel 660"/>
    <w:rsid w:val="00C939D7"/>
    <w:rPr>
      <w:lang w:val="en-US" w:eastAsia="en-US" w:bidi="ar-SA"/>
    </w:rPr>
  </w:style>
  <w:style w:type="character" w:customStyle="1" w:styleId="ListLabel661">
    <w:name w:val="ListLabel 661"/>
    <w:rsid w:val="00C939D7"/>
    <w:rPr>
      <w:lang w:val="en-US" w:eastAsia="en-US" w:bidi="ar-SA"/>
    </w:rPr>
  </w:style>
  <w:style w:type="character" w:customStyle="1" w:styleId="ListLabel662">
    <w:name w:val="ListLabel 662"/>
    <w:rsid w:val="00C939D7"/>
    <w:rPr>
      <w:lang w:val="en-US" w:eastAsia="en-US" w:bidi="ar-SA"/>
    </w:rPr>
  </w:style>
  <w:style w:type="character" w:customStyle="1" w:styleId="ListLabel663">
    <w:name w:val="ListLabel 663"/>
    <w:rsid w:val="00C939D7"/>
    <w:rPr>
      <w:lang w:val="en-US" w:eastAsia="en-US" w:bidi="ar-SA"/>
    </w:rPr>
  </w:style>
  <w:style w:type="character" w:customStyle="1" w:styleId="ListLabel664">
    <w:name w:val="ListLabel 664"/>
    <w:rsid w:val="00C939D7"/>
    <w:rPr>
      <w:lang w:val="en-US" w:eastAsia="en-US" w:bidi="ar-SA"/>
    </w:rPr>
  </w:style>
  <w:style w:type="character" w:customStyle="1" w:styleId="ListLabel665">
    <w:name w:val="ListLabel 665"/>
    <w:rsid w:val="00C939D7"/>
    <w:rPr>
      <w:lang w:val="en-US" w:eastAsia="en-US" w:bidi="ar-SA"/>
    </w:rPr>
  </w:style>
  <w:style w:type="character" w:customStyle="1" w:styleId="ListLabel666">
    <w:name w:val="ListLabel 666"/>
    <w:rsid w:val="00C939D7"/>
    <w:rPr>
      <w:lang w:val="en-US" w:eastAsia="en-US" w:bidi="ar-SA"/>
    </w:rPr>
  </w:style>
  <w:style w:type="character" w:customStyle="1" w:styleId="ListLabel667">
    <w:name w:val="ListLabel 667"/>
    <w:rsid w:val="00C939D7"/>
    <w:rPr>
      <w:rFonts w:eastAsia="Times New Roman" w:cs="Times New Roman"/>
      <w:w w:val="109"/>
      <w:sz w:val="22"/>
      <w:szCs w:val="22"/>
      <w:lang w:val="en-US" w:eastAsia="en-US" w:bidi="ar-SA"/>
    </w:rPr>
  </w:style>
  <w:style w:type="character" w:customStyle="1" w:styleId="ListLabel668">
    <w:name w:val="ListLabel 668"/>
    <w:rsid w:val="00C939D7"/>
    <w:rPr>
      <w:lang w:val="en-US" w:eastAsia="en-US" w:bidi="ar-SA"/>
    </w:rPr>
  </w:style>
  <w:style w:type="character" w:customStyle="1" w:styleId="ListLabel669">
    <w:name w:val="ListLabel 669"/>
    <w:rsid w:val="00C939D7"/>
    <w:rPr>
      <w:lang w:val="en-US" w:eastAsia="en-US" w:bidi="ar-SA"/>
    </w:rPr>
  </w:style>
  <w:style w:type="character" w:customStyle="1" w:styleId="ListLabel670">
    <w:name w:val="ListLabel 670"/>
    <w:rsid w:val="00C939D7"/>
    <w:rPr>
      <w:lang w:val="en-US" w:eastAsia="en-US" w:bidi="ar-SA"/>
    </w:rPr>
  </w:style>
  <w:style w:type="character" w:customStyle="1" w:styleId="ListLabel671">
    <w:name w:val="ListLabel 671"/>
    <w:rsid w:val="00C939D7"/>
    <w:rPr>
      <w:lang w:val="en-US" w:eastAsia="en-US" w:bidi="ar-SA"/>
    </w:rPr>
  </w:style>
  <w:style w:type="character" w:customStyle="1" w:styleId="ListLabel672">
    <w:name w:val="ListLabel 672"/>
    <w:rsid w:val="00C939D7"/>
    <w:rPr>
      <w:lang w:val="en-US" w:eastAsia="en-US" w:bidi="ar-SA"/>
    </w:rPr>
  </w:style>
  <w:style w:type="character" w:customStyle="1" w:styleId="ListLabel673">
    <w:name w:val="ListLabel 673"/>
    <w:rsid w:val="00C939D7"/>
    <w:rPr>
      <w:lang w:val="en-US" w:eastAsia="en-US" w:bidi="ar-SA"/>
    </w:rPr>
  </w:style>
  <w:style w:type="character" w:customStyle="1" w:styleId="ListLabel674">
    <w:name w:val="ListLabel 674"/>
    <w:rsid w:val="00C939D7"/>
    <w:rPr>
      <w:lang w:val="en-US" w:eastAsia="en-US" w:bidi="ar-SA"/>
    </w:rPr>
  </w:style>
  <w:style w:type="character" w:customStyle="1" w:styleId="ListLabel675">
    <w:name w:val="ListLabel 675"/>
    <w:rsid w:val="00C939D7"/>
    <w:rPr>
      <w:lang w:val="en-US" w:eastAsia="en-US" w:bidi="ar-SA"/>
    </w:rPr>
  </w:style>
  <w:style w:type="character" w:customStyle="1" w:styleId="ListLabel676">
    <w:name w:val="ListLabel 676"/>
    <w:rsid w:val="00C939D7"/>
    <w:rPr>
      <w:rFonts w:eastAsia="Arial" w:cs="Arial"/>
      <w:color w:val="1F1F1F"/>
      <w:w w:val="93"/>
      <w:sz w:val="23"/>
      <w:szCs w:val="23"/>
      <w:lang w:val="en-US" w:eastAsia="en-US" w:bidi="ar-SA"/>
    </w:rPr>
  </w:style>
  <w:style w:type="character" w:customStyle="1" w:styleId="ListLabel677">
    <w:name w:val="ListLabel 677"/>
    <w:rsid w:val="00C939D7"/>
    <w:rPr>
      <w:rFonts w:eastAsia="Times New Roman" w:cs="Times New Roman"/>
      <w:w w:val="109"/>
      <w:sz w:val="22"/>
      <w:szCs w:val="22"/>
      <w:lang w:val="en-US" w:eastAsia="en-US" w:bidi="ar-SA"/>
    </w:rPr>
  </w:style>
  <w:style w:type="character" w:customStyle="1" w:styleId="ListLabel678">
    <w:name w:val="ListLabel 678"/>
    <w:rsid w:val="00C939D7"/>
    <w:rPr>
      <w:lang w:val="en-US" w:eastAsia="en-US" w:bidi="ar-SA"/>
    </w:rPr>
  </w:style>
  <w:style w:type="character" w:customStyle="1" w:styleId="ListLabel679">
    <w:name w:val="ListLabel 679"/>
    <w:rsid w:val="00C939D7"/>
    <w:rPr>
      <w:lang w:val="en-US" w:eastAsia="en-US" w:bidi="ar-SA"/>
    </w:rPr>
  </w:style>
  <w:style w:type="character" w:customStyle="1" w:styleId="ListLabel680">
    <w:name w:val="ListLabel 680"/>
    <w:rsid w:val="00C939D7"/>
    <w:rPr>
      <w:lang w:val="en-US" w:eastAsia="en-US" w:bidi="ar-SA"/>
    </w:rPr>
  </w:style>
  <w:style w:type="character" w:customStyle="1" w:styleId="ListLabel681">
    <w:name w:val="ListLabel 681"/>
    <w:rsid w:val="00C939D7"/>
    <w:rPr>
      <w:lang w:val="en-US" w:eastAsia="en-US" w:bidi="ar-SA"/>
    </w:rPr>
  </w:style>
  <w:style w:type="character" w:customStyle="1" w:styleId="ListLabel682">
    <w:name w:val="ListLabel 682"/>
    <w:rsid w:val="00C939D7"/>
    <w:rPr>
      <w:lang w:val="en-US" w:eastAsia="en-US" w:bidi="ar-SA"/>
    </w:rPr>
  </w:style>
  <w:style w:type="character" w:customStyle="1" w:styleId="ListLabel683">
    <w:name w:val="ListLabel 683"/>
    <w:rsid w:val="00C939D7"/>
    <w:rPr>
      <w:lang w:val="en-US" w:eastAsia="en-US" w:bidi="ar-SA"/>
    </w:rPr>
  </w:style>
  <w:style w:type="character" w:customStyle="1" w:styleId="ListLabel684">
    <w:name w:val="ListLabel 684"/>
    <w:rsid w:val="00C939D7"/>
    <w:rPr>
      <w:lang w:val="en-US" w:eastAsia="en-US" w:bidi="ar-SA"/>
    </w:rPr>
  </w:style>
  <w:style w:type="character" w:customStyle="1" w:styleId="ListLabel685">
    <w:name w:val="ListLabel 685"/>
    <w:rsid w:val="00C939D7"/>
    <w:rPr>
      <w:w w:val="110"/>
      <w:sz w:val="24"/>
    </w:rPr>
  </w:style>
  <w:style w:type="character" w:customStyle="1" w:styleId="ListLabel686">
    <w:name w:val="ListLabel 686"/>
    <w:rsid w:val="00C939D7"/>
    <w:rPr>
      <w:w w:val="110"/>
      <w:sz w:val="24"/>
    </w:rPr>
  </w:style>
  <w:style w:type="character" w:customStyle="1" w:styleId="ListLabel687">
    <w:name w:val="ListLabel 687"/>
    <w:rsid w:val="00C939D7"/>
    <w:rPr>
      <w:w w:val="110"/>
      <w:sz w:val="24"/>
    </w:rPr>
  </w:style>
  <w:style w:type="paragraph" w:customStyle="1" w:styleId="Heading">
    <w:name w:val="Heading"/>
    <w:basedOn w:val="Normal"/>
    <w:next w:val="BodyText"/>
    <w:rsid w:val="00C939D7"/>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C939D7"/>
    <w:rPr>
      <w:sz w:val="14"/>
      <w:szCs w:val="14"/>
    </w:rPr>
  </w:style>
  <w:style w:type="paragraph" w:styleId="List">
    <w:name w:val="List"/>
    <w:basedOn w:val="BodyText"/>
    <w:rsid w:val="00C939D7"/>
    <w:rPr>
      <w:rFonts w:cs="Lohit Devanagari"/>
    </w:rPr>
  </w:style>
  <w:style w:type="paragraph" w:styleId="Caption">
    <w:name w:val="caption"/>
    <w:basedOn w:val="Normal"/>
    <w:qFormat/>
    <w:rsid w:val="00C939D7"/>
    <w:pPr>
      <w:suppressLineNumbers/>
      <w:spacing w:before="120" w:after="120"/>
    </w:pPr>
    <w:rPr>
      <w:rFonts w:cs="Lohit Devanagari"/>
      <w:i/>
      <w:iCs/>
      <w:sz w:val="24"/>
      <w:szCs w:val="24"/>
    </w:rPr>
  </w:style>
  <w:style w:type="paragraph" w:customStyle="1" w:styleId="Index">
    <w:name w:val="Index"/>
    <w:basedOn w:val="Normal"/>
    <w:rsid w:val="00C939D7"/>
    <w:pPr>
      <w:suppressLineNumbers/>
    </w:pPr>
    <w:rPr>
      <w:rFonts w:cs="Lohit Devanagari"/>
    </w:rPr>
  </w:style>
  <w:style w:type="paragraph" w:styleId="Title">
    <w:name w:val="Title"/>
    <w:basedOn w:val="Normal"/>
    <w:qFormat/>
    <w:rsid w:val="00C939D7"/>
    <w:pPr>
      <w:spacing w:before="325"/>
      <w:ind w:left="91" w:right="16"/>
      <w:jc w:val="center"/>
    </w:pPr>
    <w:rPr>
      <w:b/>
      <w:bCs/>
      <w:sz w:val="72"/>
      <w:szCs w:val="72"/>
    </w:rPr>
  </w:style>
  <w:style w:type="paragraph" w:styleId="ListParagraph">
    <w:name w:val="List Paragraph"/>
    <w:basedOn w:val="Normal"/>
    <w:uiPriority w:val="34"/>
    <w:qFormat/>
    <w:rsid w:val="00C939D7"/>
    <w:pPr>
      <w:spacing w:line="251" w:lineRule="exact"/>
      <w:ind w:left="1757" w:hanging="361"/>
    </w:pPr>
  </w:style>
  <w:style w:type="paragraph" w:customStyle="1" w:styleId="TableParagraph">
    <w:name w:val="Table Paragraph"/>
    <w:basedOn w:val="Normal"/>
    <w:uiPriority w:val="1"/>
    <w:qFormat/>
    <w:rsid w:val="00C939D7"/>
  </w:style>
  <w:style w:type="paragraph" w:styleId="BalloonText">
    <w:name w:val="Balloon Text"/>
    <w:basedOn w:val="Normal"/>
    <w:rsid w:val="00C939D7"/>
    <w:rPr>
      <w:rFonts w:ascii="Tahoma" w:hAnsi="Tahoma" w:cs="Tahoma"/>
      <w:sz w:val="16"/>
      <w:szCs w:val="16"/>
    </w:rPr>
  </w:style>
  <w:style w:type="paragraph" w:styleId="Header">
    <w:name w:val="header"/>
    <w:basedOn w:val="Normal"/>
    <w:rsid w:val="00C939D7"/>
    <w:pPr>
      <w:tabs>
        <w:tab w:val="center" w:pos="4680"/>
        <w:tab w:val="right" w:pos="9360"/>
      </w:tabs>
    </w:pPr>
  </w:style>
  <w:style w:type="paragraph" w:styleId="Footer">
    <w:name w:val="footer"/>
    <w:basedOn w:val="Normal"/>
    <w:rsid w:val="00C939D7"/>
    <w:pPr>
      <w:tabs>
        <w:tab w:val="center" w:pos="4680"/>
        <w:tab w:val="right" w:pos="9360"/>
      </w:tabs>
    </w:pPr>
  </w:style>
  <w:style w:type="paragraph" w:customStyle="1" w:styleId="Default">
    <w:name w:val="Default"/>
    <w:rsid w:val="00C32F83"/>
    <w:pPr>
      <w:autoSpaceDE w:val="0"/>
      <w:autoSpaceDN w:val="0"/>
      <w:adjustRightInd w:val="0"/>
    </w:pPr>
    <w:rPr>
      <w:color w:val="000000"/>
      <w:sz w:val="24"/>
      <w:szCs w:val="24"/>
    </w:rPr>
  </w:style>
  <w:style w:type="paragraph" w:customStyle="1" w:styleId="Normal1">
    <w:name w:val="Normal1"/>
    <w:rsid w:val="00C0140B"/>
    <w:pPr>
      <w:spacing w:after="160" w:line="259" w:lineRule="auto"/>
    </w:pPr>
    <w:rPr>
      <w:rFonts w:ascii="Calibri" w:eastAsia="Calibri" w:hAnsi="Calibri" w:cs="Calibri"/>
      <w:sz w:val="22"/>
      <w:szCs w:val="22"/>
    </w:rPr>
  </w:style>
  <w:style w:type="paragraph" w:customStyle="1" w:styleId="Normal2">
    <w:name w:val="Normal2"/>
    <w:rsid w:val="00C0140B"/>
    <w:pPr>
      <w:spacing w:after="160" w:line="259" w:lineRule="auto"/>
    </w:pPr>
    <w:rPr>
      <w:rFonts w:ascii="Calibri" w:eastAsia="Calibri" w:hAnsi="Calibri" w:cs="Calibri"/>
      <w:sz w:val="22"/>
      <w:szCs w:val="22"/>
    </w:rPr>
  </w:style>
  <w:style w:type="table" w:styleId="TableGrid">
    <w:name w:val="Table Grid"/>
    <w:basedOn w:val="TableNormal"/>
    <w:qFormat/>
    <w:rsid w:val="009E21E2"/>
    <w:pPr>
      <w:widowControl w:val="0"/>
      <w:spacing w:after="200" w:line="276" w:lineRule="auto"/>
      <w:jc w:val="both"/>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73DE"/>
    <w:pPr>
      <w:suppressAutoHyphens w:val="0"/>
      <w:spacing w:before="100" w:beforeAutospacing="1" w:after="100" w:afterAutospacing="1"/>
    </w:pPr>
    <w:rPr>
      <w:kern w:val="0"/>
      <w:sz w:val="24"/>
      <w:szCs w:val="24"/>
      <w:lang w:bidi="gu-IN"/>
    </w:rPr>
  </w:style>
  <w:style w:type="character" w:styleId="Emphasis">
    <w:name w:val="Emphasis"/>
    <w:basedOn w:val="DefaultParagraphFont"/>
    <w:uiPriority w:val="20"/>
    <w:qFormat/>
    <w:rsid w:val="00414019"/>
    <w:rPr>
      <w:i/>
      <w:iCs/>
    </w:rPr>
  </w:style>
  <w:style w:type="character" w:styleId="Strong">
    <w:name w:val="Strong"/>
    <w:basedOn w:val="DefaultParagraphFont"/>
    <w:uiPriority w:val="22"/>
    <w:qFormat/>
    <w:rsid w:val="00813E54"/>
    <w:rPr>
      <w:b/>
      <w:bCs/>
    </w:rPr>
  </w:style>
  <w:style w:type="paragraph" w:styleId="HTMLPreformatted">
    <w:name w:val="HTML Preformatted"/>
    <w:basedOn w:val="Normal"/>
    <w:link w:val="HTMLPreformattedChar"/>
    <w:uiPriority w:val="99"/>
    <w:semiHidden/>
    <w:unhideWhenUsed/>
    <w:rsid w:val="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lang w:bidi="gu-IN"/>
    </w:rPr>
  </w:style>
  <w:style w:type="character" w:customStyle="1" w:styleId="HTMLPreformattedChar">
    <w:name w:val="HTML Preformatted Char"/>
    <w:basedOn w:val="DefaultParagraphFont"/>
    <w:link w:val="HTMLPreformatted"/>
    <w:uiPriority w:val="99"/>
    <w:semiHidden/>
    <w:rsid w:val="001305C0"/>
    <w:rPr>
      <w:rFonts w:ascii="Courier New" w:hAnsi="Courier New" w:cs="Courier New"/>
    </w:rPr>
  </w:style>
  <w:style w:type="character" w:customStyle="1" w:styleId="Heading3Char">
    <w:name w:val="Heading 3 Char"/>
    <w:basedOn w:val="DefaultParagraphFont"/>
    <w:link w:val="Heading3"/>
    <w:uiPriority w:val="9"/>
    <w:semiHidden/>
    <w:rsid w:val="00C6235A"/>
    <w:rPr>
      <w:rFonts w:asciiTheme="majorHAnsi" w:eastAsiaTheme="majorEastAsia" w:hAnsiTheme="majorHAnsi" w:cstheme="majorBidi"/>
      <w:b/>
      <w:bCs/>
      <w:color w:val="4F81BD" w:themeColor="accent1"/>
      <w:kern w:val="1"/>
      <w:sz w:val="22"/>
      <w:szCs w:val="22"/>
      <w:lang w:bidi="ar-SA"/>
    </w:rPr>
  </w:style>
  <w:style w:type="character" w:customStyle="1" w:styleId="Heading1Char">
    <w:name w:val="Heading 1 Char"/>
    <w:basedOn w:val="DefaultParagraphFont"/>
    <w:link w:val="Heading1"/>
    <w:rsid w:val="008544E5"/>
    <w:rPr>
      <w:b/>
      <w:bCs/>
      <w:kern w:val="1"/>
      <w:sz w:val="22"/>
      <w:szCs w:val="22"/>
      <w:lang w:bidi="ar-SA"/>
    </w:rPr>
  </w:style>
  <w:style w:type="paragraph" w:customStyle="1" w:styleId="msonormal0">
    <w:name w:val="msonormal"/>
    <w:basedOn w:val="Normal"/>
    <w:rsid w:val="007C3093"/>
    <w:pPr>
      <w:suppressAutoHyphens w:val="0"/>
      <w:spacing w:before="100" w:beforeAutospacing="1" w:after="100" w:afterAutospacing="1"/>
    </w:pPr>
    <w:rPr>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646">
      <w:bodyDiv w:val="1"/>
      <w:marLeft w:val="0"/>
      <w:marRight w:val="0"/>
      <w:marTop w:val="0"/>
      <w:marBottom w:val="0"/>
      <w:divBdr>
        <w:top w:val="none" w:sz="0" w:space="0" w:color="auto"/>
        <w:left w:val="none" w:sz="0" w:space="0" w:color="auto"/>
        <w:bottom w:val="none" w:sz="0" w:space="0" w:color="auto"/>
        <w:right w:val="none" w:sz="0" w:space="0" w:color="auto"/>
      </w:divBdr>
    </w:div>
    <w:div w:id="44763826">
      <w:bodyDiv w:val="1"/>
      <w:marLeft w:val="0"/>
      <w:marRight w:val="0"/>
      <w:marTop w:val="0"/>
      <w:marBottom w:val="0"/>
      <w:divBdr>
        <w:top w:val="none" w:sz="0" w:space="0" w:color="auto"/>
        <w:left w:val="none" w:sz="0" w:space="0" w:color="auto"/>
        <w:bottom w:val="none" w:sz="0" w:space="0" w:color="auto"/>
        <w:right w:val="none" w:sz="0" w:space="0" w:color="auto"/>
      </w:divBdr>
    </w:div>
    <w:div w:id="48653795">
      <w:bodyDiv w:val="1"/>
      <w:marLeft w:val="0"/>
      <w:marRight w:val="0"/>
      <w:marTop w:val="0"/>
      <w:marBottom w:val="0"/>
      <w:divBdr>
        <w:top w:val="none" w:sz="0" w:space="0" w:color="auto"/>
        <w:left w:val="none" w:sz="0" w:space="0" w:color="auto"/>
        <w:bottom w:val="none" w:sz="0" w:space="0" w:color="auto"/>
        <w:right w:val="none" w:sz="0" w:space="0" w:color="auto"/>
      </w:divBdr>
    </w:div>
    <w:div w:id="52974312">
      <w:bodyDiv w:val="1"/>
      <w:marLeft w:val="0"/>
      <w:marRight w:val="0"/>
      <w:marTop w:val="0"/>
      <w:marBottom w:val="0"/>
      <w:divBdr>
        <w:top w:val="none" w:sz="0" w:space="0" w:color="auto"/>
        <w:left w:val="none" w:sz="0" w:space="0" w:color="auto"/>
        <w:bottom w:val="none" w:sz="0" w:space="0" w:color="auto"/>
        <w:right w:val="none" w:sz="0" w:space="0" w:color="auto"/>
      </w:divBdr>
    </w:div>
    <w:div w:id="58525790">
      <w:bodyDiv w:val="1"/>
      <w:marLeft w:val="0"/>
      <w:marRight w:val="0"/>
      <w:marTop w:val="0"/>
      <w:marBottom w:val="0"/>
      <w:divBdr>
        <w:top w:val="none" w:sz="0" w:space="0" w:color="auto"/>
        <w:left w:val="none" w:sz="0" w:space="0" w:color="auto"/>
        <w:bottom w:val="none" w:sz="0" w:space="0" w:color="auto"/>
        <w:right w:val="none" w:sz="0" w:space="0" w:color="auto"/>
      </w:divBdr>
    </w:div>
    <w:div w:id="97678640">
      <w:bodyDiv w:val="1"/>
      <w:marLeft w:val="0"/>
      <w:marRight w:val="0"/>
      <w:marTop w:val="0"/>
      <w:marBottom w:val="0"/>
      <w:divBdr>
        <w:top w:val="none" w:sz="0" w:space="0" w:color="auto"/>
        <w:left w:val="none" w:sz="0" w:space="0" w:color="auto"/>
        <w:bottom w:val="none" w:sz="0" w:space="0" w:color="auto"/>
        <w:right w:val="none" w:sz="0" w:space="0" w:color="auto"/>
      </w:divBdr>
    </w:div>
    <w:div w:id="103312995">
      <w:bodyDiv w:val="1"/>
      <w:marLeft w:val="0"/>
      <w:marRight w:val="0"/>
      <w:marTop w:val="0"/>
      <w:marBottom w:val="0"/>
      <w:divBdr>
        <w:top w:val="none" w:sz="0" w:space="0" w:color="auto"/>
        <w:left w:val="none" w:sz="0" w:space="0" w:color="auto"/>
        <w:bottom w:val="none" w:sz="0" w:space="0" w:color="auto"/>
        <w:right w:val="none" w:sz="0" w:space="0" w:color="auto"/>
      </w:divBdr>
      <w:divsChild>
        <w:div w:id="1310480863">
          <w:marLeft w:val="0"/>
          <w:marRight w:val="0"/>
          <w:marTop w:val="0"/>
          <w:marBottom w:val="0"/>
          <w:divBdr>
            <w:top w:val="single" w:sz="2" w:space="0" w:color="D9D9E3"/>
            <w:left w:val="single" w:sz="2" w:space="0" w:color="D9D9E3"/>
            <w:bottom w:val="single" w:sz="2" w:space="0" w:color="D9D9E3"/>
            <w:right w:val="single" w:sz="2" w:space="0" w:color="D9D9E3"/>
          </w:divBdr>
          <w:divsChild>
            <w:div w:id="505748781">
              <w:marLeft w:val="0"/>
              <w:marRight w:val="0"/>
              <w:marTop w:val="0"/>
              <w:marBottom w:val="0"/>
              <w:divBdr>
                <w:top w:val="single" w:sz="2" w:space="0" w:color="D9D9E3"/>
                <w:left w:val="single" w:sz="2" w:space="0" w:color="D9D9E3"/>
                <w:bottom w:val="single" w:sz="2" w:space="0" w:color="D9D9E3"/>
                <w:right w:val="single" w:sz="2" w:space="0" w:color="D9D9E3"/>
              </w:divBdr>
              <w:divsChild>
                <w:div w:id="861282293">
                  <w:marLeft w:val="0"/>
                  <w:marRight w:val="0"/>
                  <w:marTop w:val="0"/>
                  <w:marBottom w:val="0"/>
                  <w:divBdr>
                    <w:top w:val="single" w:sz="2" w:space="0" w:color="D9D9E3"/>
                    <w:left w:val="single" w:sz="2" w:space="0" w:color="D9D9E3"/>
                    <w:bottom w:val="single" w:sz="2" w:space="0" w:color="D9D9E3"/>
                    <w:right w:val="single" w:sz="2" w:space="0" w:color="D9D9E3"/>
                  </w:divBdr>
                  <w:divsChild>
                    <w:div w:id="2021076496">
                      <w:marLeft w:val="0"/>
                      <w:marRight w:val="0"/>
                      <w:marTop w:val="0"/>
                      <w:marBottom w:val="0"/>
                      <w:divBdr>
                        <w:top w:val="single" w:sz="2" w:space="0" w:color="D9D9E3"/>
                        <w:left w:val="single" w:sz="2" w:space="0" w:color="D9D9E3"/>
                        <w:bottom w:val="single" w:sz="2" w:space="0" w:color="D9D9E3"/>
                        <w:right w:val="single" w:sz="2" w:space="0" w:color="D9D9E3"/>
                      </w:divBdr>
                      <w:divsChild>
                        <w:div w:id="967050100">
                          <w:marLeft w:val="0"/>
                          <w:marRight w:val="0"/>
                          <w:marTop w:val="0"/>
                          <w:marBottom w:val="0"/>
                          <w:divBdr>
                            <w:top w:val="single" w:sz="2" w:space="0" w:color="auto"/>
                            <w:left w:val="single" w:sz="2" w:space="0" w:color="auto"/>
                            <w:bottom w:val="single" w:sz="6" w:space="0" w:color="auto"/>
                            <w:right w:val="single" w:sz="2" w:space="0" w:color="auto"/>
                          </w:divBdr>
                          <w:divsChild>
                            <w:div w:id="17924359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282005">
                                  <w:marLeft w:val="0"/>
                                  <w:marRight w:val="0"/>
                                  <w:marTop w:val="0"/>
                                  <w:marBottom w:val="0"/>
                                  <w:divBdr>
                                    <w:top w:val="single" w:sz="2" w:space="0" w:color="D9D9E3"/>
                                    <w:left w:val="single" w:sz="2" w:space="0" w:color="D9D9E3"/>
                                    <w:bottom w:val="single" w:sz="2" w:space="0" w:color="D9D9E3"/>
                                    <w:right w:val="single" w:sz="2" w:space="0" w:color="D9D9E3"/>
                                  </w:divBdr>
                                  <w:divsChild>
                                    <w:div w:id="2033339827">
                                      <w:marLeft w:val="0"/>
                                      <w:marRight w:val="0"/>
                                      <w:marTop w:val="0"/>
                                      <w:marBottom w:val="0"/>
                                      <w:divBdr>
                                        <w:top w:val="single" w:sz="2" w:space="0" w:color="D9D9E3"/>
                                        <w:left w:val="single" w:sz="2" w:space="0" w:color="D9D9E3"/>
                                        <w:bottom w:val="single" w:sz="2" w:space="0" w:color="D9D9E3"/>
                                        <w:right w:val="single" w:sz="2" w:space="0" w:color="D9D9E3"/>
                                      </w:divBdr>
                                      <w:divsChild>
                                        <w:div w:id="394472934">
                                          <w:marLeft w:val="0"/>
                                          <w:marRight w:val="0"/>
                                          <w:marTop w:val="0"/>
                                          <w:marBottom w:val="0"/>
                                          <w:divBdr>
                                            <w:top w:val="single" w:sz="2" w:space="0" w:color="D9D9E3"/>
                                            <w:left w:val="single" w:sz="2" w:space="0" w:color="D9D9E3"/>
                                            <w:bottom w:val="single" w:sz="2" w:space="0" w:color="D9D9E3"/>
                                            <w:right w:val="single" w:sz="2" w:space="0" w:color="D9D9E3"/>
                                          </w:divBdr>
                                          <w:divsChild>
                                            <w:div w:id="155931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003104">
                          <w:marLeft w:val="0"/>
                          <w:marRight w:val="0"/>
                          <w:marTop w:val="0"/>
                          <w:marBottom w:val="0"/>
                          <w:divBdr>
                            <w:top w:val="single" w:sz="2" w:space="0" w:color="auto"/>
                            <w:left w:val="single" w:sz="2" w:space="0" w:color="auto"/>
                            <w:bottom w:val="single" w:sz="6" w:space="0" w:color="auto"/>
                            <w:right w:val="single" w:sz="2" w:space="0" w:color="auto"/>
                          </w:divBdr>
                          <w:divsChild>
                            <w:div w:id="15022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06989">
                                  <w:marLeft w:val="0"/>
                                  <w:marRight w:val="0"/>
                                  <w:marTop w:val="0"/>
                                  <w:marBottom w:val="0"/>
                                  <w:divBdr>
                                    <w:top w:val="single" w:sz="2" w:space="0" w:color="D9D9E3"/>
                                    <w:left w:val="single" w:sz="2" w:space="0" w:color="D9D9E3"/>
                                    <w:bottom w:val="single" w:sz="2" w:space="0" w:color="D9D9E3"/>
                                    <w:right w:val="single" w:sz="2" w:space="0" w:color="D9D9E3"/>
                                  </w:divBdr>
                                  <w:divsChild>
                                    <w:div w:id="208425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111056">
                                  <w:marLeft w:val="0"/>
                                  <w:marRight w:val="0"/>
                                  <w:marTop w:val="0"/>
                                  <w:marBottom w:val="0"/>
                                  <w:divBdr>
                                    <w:top w:val="single" w:sz="2" w:space="0" w:color="D9D9E3"/>
                                    <w:left w:val="single" w:sz="2" w:space="0" w:color="D9D9E3"/>
                                    <w:bottom w:val="single" w:sz="2" w:space="0" w:color="D9D9E3"/>
                                    <w:right w:val="single" w:sz="2" w:space="0" w:color="D9D9E3"/>
                                  </w:divBdr>
                                  <w:divsChild>
                                    <w:div w:id="1852645843">
                                      <w:marLeft w:val="0"/>
                                      <w:marRight w:val="0"/>
                                      <w:marTop w:val="0"/>
                                      <w:marBottom w:val="0"/>
                                      <w:divBdr>
                                        <w:top w:val="single" w:sz="2" w:space="0" w:color="D9D9E3"/>
                                        <w:left w:val="single" w:sz="2" w:space="0" w:color="D9D9E3"/>
                                        <w:bottom w:val="single" w:sz="2" w:space="0" w:color="D9D9E3"/>
                                        <w:right w:val="single" w:sz="2" w:space="0" w:color="D9D9E3"/>
                                      </w:divBdr>
                                      <w:divsChild>
                                        <w:div w:id="130380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407860">
                          <w:marLeft w:val="0"/>
                          <w:marRight w:val="0"/>
                          <w:marTop w:val="0"/>
                          <w:marBottom w:val="0"/>
                          <w:divBdr>
                            <w:top w:val="single" w:sz="2" w:space="0" w:color="auto"/>
                            <w:left w:val="single" w:sz="2" w:space="0" w:color="auto"/>
                            <w:bottom w:val="single" w:sz="6" w:space="0" w:color="auto"/>
                            <w:right w:val="single" w:sz="2" w:space="0" w:color="auto"/>
                          </w:divBdr>
                          <w:divsChild>
                            <w:div w:id="83402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893272703">
                                  <w:marLeft w:val="0"/>
                                  <w:marRight w:val="0"/>
                                  <w:marTop w:val="0"/>
                                  <w:marBottom w:val="0"/>
                                  <w:divBdr>
                                    <w:top w:val="single" w:sz="2" w:space="0" w:color="D9D9E3"/>
                                    <w:left w:val="single" w:sz="2" w:space="0" w:color="D9D9E3"/>
                                    <w:bottom w:val="single" w:sz="2" w:space="0" w:color="D9D9E3"/>
                                    <w:right w:val="single" w:sz="2" w:space="0" w:color="D9D9E3"/>
                                  </w:divBdr>
                                  <w:divsChild>
                                    <w:div w:id="17295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992641">
                                  <w:marLeft w:val="0"/>
                                  <w:marRight w:val="0"/>
                                  <w:marTop w:val="0"/>
                                  <w:marBottom w:val="0"/>
                                  <w:divBdr>
                                    <w:top w:val="single" w:sz="2" w:space="0" w:color="D9D9E3"/>
                                    <w:left w:val="single" w:sz="2" w:space="0" w:color="D9D9E3"/>
                                    <w:bottom w:val="single" w:sz="2" w:space="0" w:color="D9D9E3"/>
                                    <w:right w:val="single" w:sz="2" w:space="0" w:color="D9D9E3"/>
                                  </w:divBdr>
                                  <w:divsChild>
                                    <w:div w:id="2050836059">
                                      <w:marLeft w:val="0"/>
                                      <w:marRight w:val="0"/>
                                      <w:marTop w:val="0"/>
                                      <w:marBottom w:val="0"/>
                                      <w:divBdr>
                                        <w:top w:val="single" w:sz="2" w:space="0" w:color="D9D9E3"/>
                                        <w:left w:val="single" w:sz="2" w:space="0" w:color="D9D9E3"/>
                                        <w:bottom w:val="single" w:sz="2" w:space="0" w:color="D9D9E3"/>
                                        <w:right w:val="single" w:sz="2" w:space="0" w:color="D9D9E3"/>
                                      </w:divBdr>
                                      <w:divsChild>
                                        <w:div w:id="1985041203">
                                          <w:marLeft w:val="0"/>
                                          <w:marRight w:val="0"/>
                                          <w:marTop w:val="0"/>
                                          <w:marBottom w:val="0"/>
                                          <w:divBdr>
                                            <w:top w:val="single" w:sz="2" w:space="0" w:color="D9D9E3"/>
                                            <w:left w:val="single" w:sz="2" w:space="0" w:color="D9D9E3"/>
                                            <w:bottom w:val="single" w:sz="2" w:space="0" w:color="D9D9E3"/>
                                            <w:right w:val="single" w:sz="2" w:space="0" w:color="D9D9E3"/>
                                          </w:divBdr>
                                          <w:divsChild>
                                            <w:div w:id="52325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1984194">
                          <w:marLeft w:val="0"/>
                          <w:marRight w:val="0"/>
                          <w:marTop w:val="0"/>
                          <w:marBottom w:val="0"/>
                          <w:divBdr>
                            <w:top w:val="single" w:sz="2" w:space="0" w:color="auto"/>
                            <w:left w:val="single" w:sz="2" w:space="0" w:color="auto"/>
                            <w:bottom w:val="single" w:sz="6" w:space="0" w:color="auto"/>
                            <w:right w:val="single" w:sz="2" w:space="0" w:color="auto"/>
                          </w:divBdr>
                          <w:divsChild>
                            <w:div w:id="824933927">
                              <w:marLeft w:val="0"/>
                              <w:marRight w:val="0"/>
                              <w:marTop w:val="100"/>
                              <w:marBottom w:val="100"/>
                              <w:divBdr>
                                <w:top w:val="single" w:sz="2" w:space="0" w:color="D9D9E3"/>
                                <w:left w:val="single" w:sz="2" w:space="0" w:color="D9D9E3"/>
                                <w:bottom w:val="single" w:sz="2" w:space="0" w:color="D9D9E3"/>
                                <w:right w:val="single" w:sz="2" w:space="0" w:color="D9D9E3"/>
                              </w:divBdr>
                              <w:divsChild>
                                <w:div w:id="699204192">
                                  <w:marLeft w:val="0"/>
                                  <w:marRight w:val="0"/>
                                  <w:marTop w:val="0"/>
                                  <w:marBottom w:val="0"/>
                                  <w:divBdr>
                                    <w:top w:val="single" w:sz="2" w:space="0" w:color="D9D9E3"/>
                                    <w:left w:val="single" w:sz="2" w:space="0" w:color="D9D9E3"/>
                                    <w:bottom w:val="single" w:sz="2" w:space="0" w:color="D9D9E3"/>
                                    <w:right w:val="single" w:sz="2" w:space="0" w:color="D9D9E3"/>
                                  </w:divBdr>
                                  <w:divsChild>
                                    <w:div w:id="181896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343978">
                                  <w:marLeft w:val="0"/>
                                  <w:marRight w:val="0"/>
                                  <w:marTop w:val="0"/>
                                  <w:marBottom w:val="0"/>
                                  <w:divBdr>
                                    <w:top w:val="single" w:sz="2" w:space="0" w:color="D9D9E3"/>
                                    <w:left w:val="single" w:sz="2" w:space="0" w:color="D9D9E3"/>
                                    <w:bottom w:val="single" w:sz="2" w:space="0" w:color="D9D9E3"/>
                                    <w:right w:val="single" w:sz="2" w:space="0" w:color="D9D9E3"/>
                                  </w:divBdr>
                                  <w:divsChild>
                                    <w:div w:id="1150055865">
                                      <w:marLeft w:val="0"/>
                                      <w:marRight w:val="0"/>
                                      <w:marTop w:val="0"/>
                                      <w:marBottom w:val="0"/>
                                      <w:divBdr>
                                        <w:top w:val="single" w:sz="2" w:space="0" w:color="D9D9E3"/>
                                        <w:left w:val="single" w:sz="2" w:space="0" w:color="D9D9E3"/>
                                        <w:bottom w:val="single" w:sz="2" w:space="0" w:color="D9D9E3"/>
                                        <w:right w:val="single" w:sz="2" w:space="0" w:color="D9D9E3"/>
                                      </w:divBdr>
                                      <w:divsChild>
                                        <w:div w:id="61664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14450">
                          <w:marLeft w:val="0"/>
                          <w:marRight w:val="0"/>
                          <w:marTop w:val="0"/>
                          <w:marBottom w:val="0"/>
                          <w:divBdr>
                            <w:top w:val="single" w:sz="2" w:space="0" w:color="auto"/>
                            <w:left w:val="single" w:sz="2" w:space="0" w:color="auto"/>
                            <w:bottom w:val="single" w:sz="6" w:space="0" w:color="auto"/>
                            <w:right w:val="single" w:sz="2" w:space="0" w:color="auto"/>
                          </w:divBdr>
                          <w:divsChild>
                            <w:div w:id="49541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598954633">
                                  <w:marLeft w:val="0"/>
                                  <w:marRight w:val="0"/>
                                  <w:marTop w:val="0"/>
                                  <w:marBottom w:val="0"/>
                                  <w:divBdr>
                                    <w:top w:val="single" w:sz="2" w:space="0" w:color="D9D9E3"/>
                                    <w:left w:val="single" w:sz="2" w:space="0" w:color="D9D9E3"/>
                                    <w:bottom w:val="single" w:sz="2" w:space="0" w:color="D9D9E3"/>
                                    <w:right w:val="single" w:sz="2" w:space="0" w:color="D9D9E3"/>
                                  </w:divBdr>
                                  <w:divsChild>
                                    <w:div w:id="135615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583622">
                                  <w:marLeft w:val="0"/>
                                  <w:marRight w:val="0"/>
                                  <w:marTop w:val="0"/>
                                  <w:marBottom w:val="0"/>
                                  <w:divBdr>
                                    <w:top w:val="single" w:sz="2" w:space="0" w:color="D9D9E3"/>
                                    <w:left w:val="single" w:sz="2" w:space="0" w:color="D9D9E3"/>
                                    <w:bottom w:val="single" w:sz="2" w:space="0" w:color="D9D9E3"/>
                                    <w:right w:val="single" w:sz="2" w:space="0" w:color="D9D9E3"/>
                                  </w:divBdr>
                                  <w:divsChild>
                                    <w:div w:id="840048012">
                                      <w:marLeft w:val="0"/>
                                      <w:marRight w:val="0"/>
                                      <w:marTop w:val="0"/>
                                      <w:marBottom w:val="0"/>
                                      <w:divBdr>
                                        <w:top w:val="single" w:sz="2" w:space="0" w:color="D9D9E3"/>
                                        <w:left w:val="single" w:sz="2" w:space="0" w:color="D9D9E3"/>
                                        <w:bottom w:val="single" w:sz="2" w:space="0" w:color="D9D9E3"/>
                                        <w:right w:val="single" w:sz="2" w:space="0" w:color="D9D9E3"/>
                                      </w:divBdr>
                                      <w:divsChild>
                                        <w:div w:id="1214003919">
                                          <w:marLeft w:val="0"/>
                                          <w:marRight w:val="0"/>
                                          <w:marTop w:val="0"/>
                                          <w:marBottom w:val="0"/>
                                          <w:divBdr>
                                            <w:top w:val="single" w:sz="2" w:space="0" w:color="D9D9E3"/>
                                            <w:left w:val="single" w:sz="2" w:space="0" w:color="D9D9E3"/>
                                            <w:bottom w:val="single" w:sz="2" w:space="0" w:color="D9D9E3"/>
                                            <w:right w:val="single" w:sz="2" w:space="0" w:color="D9D9E3"/>
                                          </w:divBdr>
                                          <w:divsChild>
                                            <w:div w:id="81953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76515">
          <w:marLeft w:val="0"/>
          <w:marRight w:val="0"/>
          <w:marTop w:val="0"/>
          <w:marBottom w:val="0"/>
          <w:divBdr>
            <w:top w:val="none" w:sz="0" w:space="0" w:color="auto"/>
            <w:left w:val="none" w:sz="0" w:space="0" w:color="auto"/>
            <w:bottom w:val="none" w:sz="0" w:space="0" w:color="auto"/>
            <w:right w:val="none" w:sz="0" w:space="0" w:color="auto"/>
          </w:divBdr>
        </w:div>
      </w:divsChild>
    </w:div>
    <w:div w:id="158086958">
      <w:bodyDiv w:val="1"/>
      <w:marLeft w:val="0"/>
      <w:marRight w:val="0"/>
      <w:marTop w:val="0"/>
      <w:marBottom w:val="0"/>
      <w:divBdr>
        <w:top w:val="none" w:sz="0" w:space="0" w:color="auto"/>
        <w:left w:val="none" w:sz="0" w:space="0" w:color="auto"/>
        <w:bottom w:val="none" w:sz="0" w:space="0" w:color="auto"/>
        <w:right w:val="none" w:sz="0" w:space="0" w:color="auto"/>
      </w:divBdr>
    </w:div>
    <w:div w:id="208077881">
      <w:bodyDiv w:val="1"/>
      <w:marLeft w:val="0"/>
      <w:marRight w:val="0"/>
      <w:marTop w:val="0"/>
      <w:marBottom w:val="0"/>
      <w:divBdr>
        <w:top w:val="none" w:sz="0" w:space="0" w:color="auto"/>
        <w:left w:val="none" w:sz="0" w:space="0" w:color="auto"/>
        <w:bottom w:val="none" w:sz="0" w:space="0" w:color="auto"/>
        <w:right w:val="none" w:sz="0" w:space="0" w:color="auto"/>
      </w:divBdr>
    </w:div>
    <w:div w:id="222182457">
      <w:bodyDiv w:val="1"/>
      <w:marLeft w:val="0"/>
      <w:marRight w:val="0"/>
      <w:marTop w:val="0"/>
      <w:marBottom w:val="0"/>
      <w:divBdr>
        <w:top w:val="none" w:sz="0" w:space="0" w:color="auto"/>
        <w:left w:val="none" w:sz="0" w:space="0" w:color="auto"/>
        <w:bottom w:val="none" w:sz="0" w:space="0" w:color="auto"/>
        <w:right w:val="none" w:sz="0" w:space="0" w:color="auto"/>
      </w:divBdr>
    </w:div>
    <w:div w:id="281419524">
      <w:bodyDiv w:val="1"/>
      <w:marLeft w:val="0"/>
      <w:marRight w:val="0"/>
      <w:marTop w:val="0"/>
      <w:marBottom w:val="0"/>
      <w:divBdr>
        <w:top w:val="none" w:sz="0" w:space="0" w:color="auto"/>
        <w:left w:val="none" w:sz="0" w:space="0" w:color="auto"/>
        <w:bottom w:val="none" w:sz="0" w:space="0" w:color="auto"/>
        <w:right w:val="none" w:sz="0" w:space="0" w:color="auto"/>
      </w:divBdr>
    </w:div>
    <w:div w:id="292298939">
      <w:bodyDiv w:val="1"/>
      <w:marLeft w:val="0"/>
      <w:marRight w:val="0"/>
      <w:marTop w:val="0"/>
      <w:marBottom w:val="0"/>
      <w:divBdr>
        <w:top w:val="none" w:sz="0" w:space="0" w:color="auto"/>
        <w:left w:val="none" w:sz="0" w:space="0" w:color="auto"/>
        <w:bottom w:val="none" w:sz="0" w:space="0" w:color="auto"/>
        <w:right w:val="none" w:sz="0" w:space="0" w:color="auto"/>
      </w:divBdr>
    </w:div>
    <w:div w:id="362243222">
      <w:bodyDiv w:val="1"/>
      <w:marLeft w:val="0"/>
      <w:marRight w:val="0"/>
      <w:marTop w:val="0"/>
      <w:marBottom w:val="0"/>
      <w:divBdr>
        <w:top w:val="none" w:sz="0" w:space="0" w:color="auto"/>
        <w:left w:val="none" w:sz="0" w:space="0" w:color="auto"/>
        <w:bottom w:val="none" w:sz="0" w:space="0" w:color="auto"/>
        <w:right w:val="none" w:sz="0" w:space="0" w:color="auto"/>
      </w:divBdr>
    </w:div>
    <w:div w:id="402338164">
      <w:bodyDiv w:val="1"/>
      <w:marLeft w:val="0"/>
      <w:marRight w:val="0"/>
      <w:marTop w:val="0"/>
      <w:marBottom w:val="0"/>
      <w:divBdr>
        <w:top w:val="none" w:sz="0" w:space="0" w:color="auto"/>
        <w:left w:val="none" w:sz="0" w:space="0" w:color="auto"/>
        <w:bottom w:val="none" w:sz="0" w:space="0" w:color="auto"/>
        <w:right w:val="none" w:sz="0" w:space="0" w:color="auto"/>
      </w:divBdr>
    </w:div>
    <w:div w:id="424571752">
      <w:bodyDiv w:val="1"/>
      <w:marLeft w:val="0"/>
      <w:marRight w:val="0"/>
      <w:marTop w:val="0"/>
      <w:marBottom w:val="0"/>
      <w:divBdr>
        <w:top w:val="none" w:sz="0" w:space="0" w:color="auto"/>
        <w:left w:val="none" w:sz="0" w:space="0" w:color="auto"/>
        <w:bottom w:val="none" w:sz="0" w:space="0" w:color="auto"/>
        <w:right w:val="none" w:sz="0" w:space="0" w:color="auto"/>
      </w:divBdr>
    </w:div>
    <w:div w:id="491722053">
      <w:bodyDiv w:val="1"/>
      <w:marLeft w:val="0"/>
      <w:marRight w:val="0"/>
      <w:marTop w:val="0"/>
      <w:marBottom w:val="0"/>
      <w:divBdr>
        <w:top w:val="none" w:sz="0" w:space="0" w:color="auto"/>
        <w:left w:val="none" w:sz="0" w:space="0" w:color="auto"/>
        <w:bottom w:val="none" w:sz="0" w:space="0" w:color="auto"/>
        <w:right w:val="none" w:sz="0" w:space="0" w:color="auto"/>
      </w:divBdr>
    </w:div>
    <w:div w:id="563294172">
      <w:bodyDiv w:val="1"/>
      <w:marLeft w:val="0"/>
      <w:marRight w:val="0"/>
      <w:marTop w:val="0"/>
      <w:marBottom w:val="0"/>
      <w:divBdr>
        <w:top w:val="none" w:sz="0" w:space="0" w:color="auto"/>
        <w:left w:val="none" w:sz="0" w:space="0" w:color="auto"/>
        <w:bottom w:val="none" w:sz="0" w:space="0" w:color="auto"/>
        <w:right w:val="none" w:sz="0" w:space="0" w:color="auto"/>
      </w:divBdr>
    </w:div>
    <w:div w:id="609511681">
      <w:bodyDiv w:val="1"/>
      <w:marLeft w:val="0"/>
      <w:marRight w:val="0"/>
      <w:marTop w:val="0"/>
      <w:marBottom w:val="0"/>
      <w:divBdr>
        <w:top w:val="none" w:sz="0" w:space="0" w:color="auto"/>
        <w:left w:val="none" w:sz="0" w:space="0" w:color="auto"/>
        <w:bottom w:val="none" w:sz="0" w:space="0" w:color="auto"/>
        <w:right w:val="none" w:sz="0" w:space="0" w:color="auto"/>
      </w:divBdr>
    </w:div>
    <w:div w:id="661541345">
      <w:bodyDiv w:val="1"/>
      <w:marLeft w:val="0"/>
      <w:marRight w:val="0"/>
      <w:marTop w:val="0"/>
      <w:marBottom w:val="0"/>
      <w:divBdr>
        <w:top w:val="none" w:sz="0" w:space="0" w:color="auto"/>
        <w:left w:val="none" w:sz="0" w:space="0" w:color="auto"/>
        <w:bottom w:val="none" w:sz="0" w:space="0" w:color="auto"/>
        <w:right w:val="none" w:sz="0" w:space="0" w:color="auto"/>
      </w:divBdr>
    </w:div>
    <w:div w:id="676810336">
      <w:bodyDiv w:val="1"/>
      <w:marLeft w:val="0"/>
      <w:marRight w:val="0"/>
      <w:marTop w:val="0"/>
      <w:marBottom w:val="0"/>
      <w:divBdr>
        <w:top w:val="none" w:sz="0" w:space="0" w:color="auto"/>
        <w:left w:val="none" w:sz="0" w:space="0" w:color="auto"/>
        <w:bottom w:val="none" w:sz="0" w:space="0" w:color="auto"/>
        <w:right w:val="none" w:sz="0" w:space="0" w:color="auto"/>
      </w:divBdr>
    </w:div>
    <w:div w:id="689649362">
      <w:bodyDiv w:val="1"/>
      <w:marLeft w:val="0"/>
      <w:marRight w:val="0"/>
      <w:marTop w:val="0"/>
      <w:marBottom w:val="0"/>
      <w:divBdr>
        <w:top w:val="none" w:sz="0" w:space="0" w:color="auto"/>
        <w:left w:val="none" w:sz="0" w:space="0" w:color="auto"/>
        <w:bottom w:val="none" w:sz="0" w:space="0" w:color="auto"/>
        <w:right w:val="none" w:sz="0" w:space="0" w:color="auto"/>
      </w:divBdr>
    </w:div>
    <w:div w:id="785274782">
      <w:bodyDiv w:val="1"/>
      <w:marLeft w:val="0"/>
      <w:marRight w:val="0"/>
      <w:marTop w:val="0"/>
      <w:marBottom w:val="0"/>
      <w:divBdr>
        <w:top w:val="none" w:sz="0" w:space="0" w:color="auto"/>
        <w:left w:val="none" w:sz="0" w:space="0" w:color="auto"/>
        <w:bottom w:val="none" w:sz="0" w:space="0" w:color="auto"/>
        <w:right w:val="none" w:sz="0" w:space="0" w:color="auto"/>
      </w:divBdr>
    </w:div>
    <w:div w:id="816721382">
      <w:bodyDiv w:val="1"/>
      <w:marLeft w:val="0"/>
      <w:marRight w:val="0"/>
      <w:marTop w:val="0"/>
      <w:marBottom w:val="0"/>
      <w:divBdr>
        <w:top w:val="none" w:sz="0" w:space="0" w:color="auto"/>
        <w:left w:val="none" w:sz="0" w:space="0" w:color="auto"/>
        <w:bottom w:val="none" w:sz="0" w:space="0" w:color="auto"/>
        <w:right w:val="none" w:sz="0" w:space="0" w:color="auto"/>
      </w:divBdr>
    </w:div>
    <w:div w:id="856121731">
      <w:bodyDiv w:val="1"/>
      <w:marLeft w:val="0"/>
      <w:marRight w:val="0"/>
      <w:marTop w:val="0"/>
      <w:marBottom w:val="0"/>
      <w:divBdr>
        <w:top w:val="none" w:sz="0" w:space="0" w:color="auto"/>
        <w:left w:val="none" w:sz="0" w:space="0" w:color="auto"/>
        <w:bottom w:val="none" w:sz="0" w:space="0" w:color="auto"/>
        <w:right w:val="none" w:sz="0" w:space="0" w:color="auto"/>
      </w:divBdr>
    </w:div>
    <w:div w:id="862859889">
      <w:bodyDiv w:val="1"/>
      <w:marLeft w:val="0"/>
      <w:marRight w:val="0"/>
      <w:marTop w:val="0"/>
      <w:marBottom w:val="0"/>
      <w:divBdr>
        <w:top w:val="none" w:sz="0" w:space="0" w:color="auto"/>
        <w:left w:val="none" w:sz="0" w:space="0" w:color="auto"/>
        <w:bottom w:val="none" w:sz="0" w:space="0" w:color="auto"/>
        <w:right w:val="none" w:sz="0" w:space="0" w:color="auto"/>
      </w:divBdr>
      <w:divsChild>
        <w:div w:id="1544291756">
          <w:marLeft w:val="504"/>
          <w:marRight w:val="0"/>
          <w:marTop w:val="140"/>
          <w:marBottom w:val="0"/>
          <w:divBdr>
            <w:top w:val="none" w:sz="0" w:space="0" w:color="auto"/>
            <w:left w:val="none" w:sz="0" w:space="0" w:color="auto"/>
            <w:bottom w:val="none" w:sz="0" w:space="0" w:color="auto"/>
            <w:right w:val="none" w:sz="0" w:space="0" w:color="auto"/>
          </w:divBdr>
        </w:div>
        <w:div w:id="543755306">
          <w:marLeft w:val="504"/>
          <w:marRight w:val="0"/>
          <w:marTop w:val="140"/>
          <w:marBottom w:val="0"/>
          <w:divBdr>
            <w:top w:val="none" w:sz="0" w:space="0" w:color="auto"/>
            <w:left w:val="none" w:sz="0" w:space="0" w:color="auto"/>
            <w:bottom w:val="none" w:sz="0" w:space="0" w:color="auto"/>
            <w:right w:val="none" w:sz="0" w:space="0" w:color="auto"/>
          </w:divBdr>
        </w:div>
        <w:div w:id="734547672">
          <w:marLeft w:val="504"/>
          <w:marRight w:val="0"/>
          <w:marTop w:val="140"/>
          <w:marBottom w:val="0"/>
          <w:divBdr>
            <w:top w:val="none" w:sz="0" w:space="0" w:color="auto"/>
            <w:left w:val="none" w:sz="0" w:space="0" w:color="auto"/>
            <w:bottom w:val="none" w:sz="0" w:space="0" w:color="auto"/>
            <w:right w:val="none" w:sz="0" w:space="0" w:color="auto"/>
          </w:divBdr>
        </w:div>
        <w:div w:id="1357851161">
          <w:marLeft w:val="504"/>
          <w:marRight w:val="0"/>
          <w:marTop w:val="140"/>
          <w:marBottom w:val="0"/>
          <w:divBdr>
            <w:top w:val="none" w:sz="0" w:space="0" w:color="auto"/>
            <w:left w:val="none" w:sz="0" w:space="0" w:color="auto"/>
            <w:bottom w:val="none" w:sz="0" w:space="0" w:color="auto"/>
            <w:right w:val="none" w:sz="0" w:space="0" w:color="auto"/>
          </w:divBdr>
        </w:div>
        <w:div w:id="52393330">
          <w:marLeft w:val="504"/>
          <w:marRight w:val="0"/>
          <w:marTop w:val="140"/>
          <w:marBottom w:val="0"/>
          <w:divBdr>
            <w:top w:val="none" w:sz="0" w:space="0" w:color="auto"/>
            <w:left w:val="none" w:sz="0" w:space="0" w:color="auto"/>
            <w:bottom w:val="none" w:sz="0" w:space="0" w:color="auto"/>
            <w:right w:val="none" w:sz="0" w:space="0" w:color="auto"/>
          </w:divBdr>
        </w:div>
        <w:div w:id="945842204">
          <w:marLeft w:val="504"/>
          <w:marRight w:val="0"/>
          <w:marTop w:val="140"/>
          <w:marBottom w:val="0"/>
          <w:divBdr>
            <w:top w:val="none" w:sz="0" w:space="0" w:color="auto"/>
            <w:left w:val="none" w:sz="0" w:space="0" w:color="auto"/>
            <w:bottom w:val="none" w:sz="0" w:space="0" w:color="auto"/>
            <w:right w:val="none" w:sz="0" w:space="0" w:color="auto"/>
          </w:divBdr>
        </w:div>
        <w:div w:id="822116161">
          <w:marLeft w:val="504"/>
          <w:marRight w:val="0"/>
          <w:marTop w:val="140"/>
          <w:marBottom w:val="0"/>
          <w:divBdr>
            <w:top w:val="none" w:sz="0" w:space="0" w:color="auto"/>
            <w:left w:val="none" w:sz="0" w:space="0" w:color="auto"/>
            <w:bottom w:val="none" w:sz="0" w:space="0" w:color="auto"/>
            <w:right w:val="none" w:sz="0" w:space="0" w:color="auto"/>
          </w:divBdr>
        </w:div>
        <w:div w:id="178979972">
          <w:marLeft w:val="504"/>
          <w:marRight w:val="0"/>
          <w:marTop w:val="140"/>
          <w:marBottom w:val="0"/>
          <w:divBdr>
            <w:top w:val="none" w:sz="0" w:space="0" w:color="auto"/>
            <w:left w:val="none" w:sz="0" w:space="0" w:color="auto"/>
            <w:bottom w:val="none" w:sz="0" w:space="0" w:color="auto"/>
            <w:right w:val="none" w:sz="0" w:space="0" w:color="auto"/>
          </w:divBdr>
        </w:div>
        <w:div w:id="1086615428">
          <w:marLeft w:val="504"/>
          <w:marRight w:val="0"/>
          <w:marTop w:val="140"/>
          <w:marBottom w:val="0"/>
          <w:divBdr>
            <w:top w:val="none" w:sz="0" w:space="0" w:color="auto"/>
            <w:left w:val="none" w:sz="0" w:space="0" w:color="auto"/>
            <w:bottom w:val="none" w:sz="0" w:space="0" w:color="auto"/>
            <w:right w:val="none" w:sz="0" w:space="0" w:color="auto"/>
          </w:divBdr>
        </w:div>
      </w:divsChild>
    </w:div>
    <w:div w:id="864437989">
      <w:bodyDiv w:val="1"/>
      <w:marLeft w:val="0"/>
      <w:marRight w:val="0"/>
      <w:marTop w:val="0"/>
      <w:marBottom w:val="0"/>
      <w:divBdr>
        <w:top w:val="none" w:sz="0" w:space="0" w:color="auto"/>
        <w:left w:val="none" w:sz="0" w:space="0" w:color="auto"/>
        <w:bottom w:val="none" w:sz="0" w:space="0" w:color="auto"/>
        <w:right w:val="none" w:sz="0" w:space="0" w:color="auto"/>
      </w:divBdr>
    </w:div>
    <w:div w:id="935796193">
      <w:bodyDiv w:val="1"/>
      <w:marLeft w:val="0"/>
      <w:marRight w:val="0"/>
      <w:marTop w:val="0"/>
      <w:marBottom w:val="0"/>
      <w:divBdr>
        <w:top w:val="none" w:sz="0" w:space="0" w:color="auto"/>
        <w:left w:val="none" w:sz="0" w:space="0" w:color="auto"/>
        <w:bottom w:val="none" w:sz="0" w:space="0" w:color="auto"/>
        <w:right w:val="none" w:sz="0" w:space="0" w:color="auto"/>
      </w:divBdr>
    </w:div>
    <w:div w:id="1094983121">
      <w:bodyDiv w:val="1"/>
      <w:marLeft w:val="0"/>
      <w:marRight w:val="0"/>
      <w:marTop w:val="0"/>
      <w:marBottom w:val="0"/>
      <w:divBdr>
        <w:top w:val="none" w:sz="0" w:space="0" w:color="auto"/>
        <w:left w:val="none" w:sz="0" w:space="0" w:color="auto"/>
        <w:bottom w:val="none" w:sz="0" w:space="0" w:color="auto"/>
        <w:right w:val="none" w:sz="0" w:space="0" w:color="auto"/>
      </w:divBdr>
    </w:div>
    <w:div w:id="1105686344">
      <w:bodyDiv w:val="1"/>
      <w:marLeft w:val="0"/>
      <w:marRight w:val="0"/>
      <w:marTop w:val="0"/>
      <w:marBottom w:val="0"/>
      <w:divBdr>
        <w:top w:val="none" w:sz="0" w:space="0" w:color="auto"/>
        <w:left w:val="none" w:sz="0" w:space="0" w:color="auto"/>
        <w:bottom w:val="none" w:sz="0" w:space="0" w:color="auto"/>
        <w:right w:val="none" w:sz="0" w:space="0" w:color="auto"/>
      </w:divBdr>
    </w:div>
    <w:div w:id="1117136880">
      <w:bodyDiv w:val="1"/>
      <w:marLeft w:val="0"/>
      <w:marRight w:val="0"/>
      <w:marTop w:val="0"/>
      <w:marBottom w:val="0"/>
      <w:divBdr>
        <w:top w:val="none" w:sz="0" w:space="0" w:color="auto"/>
        <w:left w:val="none" w:sz="0" w:space="0" w:color="auto"/>
        <w:bottom w:val="none" w:sz="0" w:space="0" w:color="auto"/>
        <w:right w:val="none" w:sz="0" w:space="0" w:color="auto"/>
      </w:divBdr>
    </w:div>
    <w:div w:id="1121997234">
      <w:bodyDiv w:val="1"/>
      <w:marLeft w:val="0"/>
      <w:marRight w:val="0"/>
      <w:marTop w:val="0"/>
      <w:marBottom w:val="0"/>
      <w:divBdr>
        <w:top w:val="none" w:sz="0" w:space="0" w:color="auto"/>
        <w:left w:val="none" w:sz="0" w:space="0" w:color="auto"/>
        <w:bottom w:val="none" w:sz="0" w:space="0" w:color="auto"/>
        <w:right w:val="none" w:sz="0" w:space="0" w:color="auto"/>
      </w:divBdr>
      <w:divsChild>
        <w:div w:id="238292586">
          <w:marLeft w:val="0"/>
          <w:marRight w:val="0"/>
          <w:marTop w:val="0"/>
          <w:marBottom w:val="0"/>
          <w:divBdr>
            <w:top w:val="single" w:sz="2" w:space="0" w:color="D9D9E3"/>
            <w:left w:val="single" w:sz="2" w:space="0" w:color="D9D9E3"/>
            <w:bottom w:val="single" w:sz="2" w:space="0" w:color="D9D9E3"/>
            <w:right w:val="single" w:sz="2" w:space="0" w:color="D9D9E3"/>
          </w:divBdr>
          <w:divsChild>
            <w:div w:id="1881549207">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99">
                  <w:marLeft w:val="0"/>
                  <w:marRight w:val="0"/>
                  <w:marTop w:val="0"/>
                  <w:marBottom w:val="0"/>
                  <w:divBdr>
                    <w:top w:val="single" w:sz="2" w:space="0" w:color="D9D9E3"/>
                    <w:left w:val="single" w:sz="2" w:space="0" w:color="D9D9E3"/>
                    <w:bottom w:val="single" w:sz="2" w:space="0" w:color="D9D9E3"/>
                    <w:right w:val="single" w:sz="2" w:space="0" w:color="D9D9E3"/>
                  </w:divBdr>
                  <w:divsChild>
                    <w:div w:id="1249341854">
                      <w:marLeft w:val="0"/>
                      <w:marRight w:val="0"/>
                      <w:marTop w:val="0"/>
                      <w:marBottom w:val="0"/>
                      <w:divBdr>
                        <w:top w:val="single" w:sz="2" w:space="0" w:color="D9D9E3"/>
                        <w:left w:val="single" w:sz="2" w:space="0" w:color="D9D9E3"/>
                        <w:bottom w:val="single" w:sz="2" w:space="0" w:color="D9D9E3"/>
                        <w:right w:val="single" w:sz="2" w:space="0" w:color="D9D9E3"/>
                      </w:divBdr>
                      <w:divsChild>
                        <w:div w:id="1664431427">
                          <w:marLeft w:val="0"/>
                          <w:marRight w:val="0"/>
                          <w:marTop w:val="0"/>
                          <w:marBottom w:val="0"/>
                          <w:divBdr>
                            <w:top w:val="single" w:sz="2" w:space="0" w:color="auto"/>
                            <w:left w:val="single" w:sz="2" w:space="0" w:color="auto"/>
                            <w:bottom w:val="single" w:sz="6" w:space="0" w:color="auto"/>
                            <w:right w:val="single" w:sz="2" w:space="0" w:color="auto"/>
                          </w:divBdr>
                          <w:divsChild>
                            <w:div w:id="158394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17276">
                                  <w:marLeft w:val="0"/>
                                  <w:marRight w:val="0"/>
                                  <w:marTop w:val="0"/>
                                  <w:marBottom w:val="0"/>
                                  <w:divBdr>
                                    <w:top w:val="single" w:sz="2" w:space="0" w:color="D9D9E3"/>
                                    <w:left w:val="single" w:sz="2" w:space="0" w:color="D9D9E3"/>
                                    <w:bottom w:val="single" w:sz="2" w:space="0" w:color="D9D9E3"/>
                                    <w:right w:val="single" w:sz="2" w:space="0" w:color="D9D9E3"/>
                                  </w:divBdr>
                                  <w:divsChild>
                                    <w:div w:id="85661560">
                                      <w:marLeft w:val="0"/>
                                      <w:marRight w:val="0"/>
                                      <w:marTop w:val="0"/>
                                      <w:marBottom w:val="0"/>
                                      <w:divBdr>
                                        <w:top w:val="single" w:sz="2" w:space="0" w:color="D9D9E3"/>
                                        <w:left w:val="single" w:sz="2" w:space="0" w:color="D9D9E3"/>
                                        <w:bottom w:val="single" w:sz="2" w:space="0" w:color="D9D9E3"/>
                                        <w:right w:val="single" w:sz="2" w:space="0" w:color="D9D9E3"/>
                                      </w:divBdr>
                                      <w:divsChild>
                                        <w:div w:id="163711600">
                                          <w:marLeft w:val="0"/>
                                          <w:marRight w:val="0"/>
                                          <w:marTop w:val="0"/>
                                          <w:marBottom w:val="0"/>
                                          <w:divBdr>
                                            <w:top w:val="single" w:sz="2" w:space="0" w:color="D9D9E3"/>
                                            <w:left w:val="single" w:sz="2" w:space="0" w:color="D9D9E3"/>
                                            <w:bottom w:val="single" w:sz="2" w:space="0" w:color="D9D9E3"/>
                                            <w:right w:val="single" w:sz="2" w:space="0" w:color="D9D9E3"/>
                                          </w:divBdr>
                                          <w:divsChild>
                                            <w:div w:id="704990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3390546">
                          <w:marLeft w:val="0"/>
                          <w:marRight w:val="0"/>
                          <w:marTop w:val="0"/>
                          <w:marBottom w:val="0"/>
                          <w:divBdr>
                            <w:top w:val="single" w:sz="2" w:space="0" w:color="auto"/>
                            <w:left w:val="single" w:sz="2" w:space="0" w:color="auto"/>
                            <w:bottom w:val="single" w:sz="6" w:space="0" w:color="auto"/>
                            <w:right w:val="single" w:sz="2" w:space="0" w:color="auto"/>
                          </w:divBdr>
                          <w:divsChild>
                            <w:div w:id="199709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015750">
                                  <w:marLeft w:val="0"/>
                                  <w:marRight w:val="0"/>
                                  <w:marTop w:val="0"/>
                                  <w:marBottom w:val="0"/>
                                  <w:divBdr>
                                    <w:top w:val="single" w:sz="2" w:space="0" w:color="D9D9E3"/>
                                    <w:left w:val="single" w:sz="2" w:space="0" w:color="D9D9E3"/>
                                    <w:bottom w:val="single" w:sz="2" w:space="0" w:color="D9D9E3"/>
                                    <w:right w:val="single" w:sz="2" w:space="0" w:color="D9D9E3"/>
                                  </w:divBdr>
                                  <w:divsChild>
                                    <w:div w:id="137056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218192">
                                  <w:marLeft w:val="0"/>
                                  <w:marRight w:val="0"/>
                                  <w:marTop w:val="0"/>
                                  <w:marBottom w:val="0"/>
                                  <w:divBdr>
                                    <w:top w:val="single" w:sz="2" w:space="0" w:color="D9D9E3"/>
                                    <w:left w:val="single" w:sz="2" w:space="0" w:color="D9D9E3"/>
                                    <w:bottom w:val="single" w:sz="2" w:space="0" w:color="D9D9E3"/>
                                    <w:right w:val="single" w:sz="2" w:space="0" w:color="D9D9E3"/>
                                  </w:divBdr>
                                  <w:divsChild>
                                    <w:div w:id="63264583">
                                      <w:marLeft w:val="0"/>
                                      <w:marRight w:val="0"/>
                                      <w:marTop w:val="0"/>
                                      <w:marBottom w:val="0"/>
                                      <w:divBdr>
                                        <w:top w:val="single" w:sz="2" w:space="0" w:color="D9D9E3"/>
                                        <w:left w:val="single" w:sz="2" w:space="0" w:color="D9D9E3"/>
                                        <w:bottom w:val="single" w:sz="2" w:space="0" w:color="D9D9E3"/>
                                        <w:right w:val="single" w:sz="2" w:space="0" w:color="D9D9E3"/>
                                      </w:divBdr>
                                      <w:divsChild>
                                        <w:div w:id="4688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7755373">
                          <w:marLeft w:val="0"/>
                          <w:marRight w:val="0"/>
                          <w:marTop w:val="0"/>
                          <w:marBottom w:val="0"/>
                          <w:divBdr>
                            <w:top w:val="single" w:sz="2" w:space="0" w:color="auto"/>
                            <w:left w:val="single" w:sz="2" w:space="0" w:color="auto"/>
                            <w:bottom w:val="single" w:sz="6" w:space="0" w:color="auto"/>
                            <w:right w:val="single" w:sz="2" w:space="0" w:color="auto"/>
                          </w:divBdr>
                          <w:divsChild>
                            <w:div w:id="2144033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632898">
                                  <w:marLeft w:val="0"/>
                                  <w:marRight w:val="0"/>
                                  <w:marTop w:val="0"/>
                                  <w:marBottom w:val="0"/>
                                  <w:divBdr>
                                    <w:top w:val="single" w:sz="2" w:space="0" w:color="D9D9E3"/>
                                    <w:left w:val="single" w:sz="2" w:space="0" w:color="D9D9E3"/>
                                    <w:bottom w:val="single" w:sz="2" w:space="0" w:color="D9D9E3"/>
                                    <w:right w:val="single" w:sz="2" w:space="0" w:color="D9D9E3"/>
                                  </w:divBdr>
                                  <w:divsChild>
                                    <w:div w:id="91254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720495">
                                  <w:marLeft w:val="0"/>
                                  <w:marRight w:val="0"/>
                                  <w:marTop w:val="0"/>
                                  <w:marBottom w:val="0"/>
                                  <w:divBdr>
                                    <w:top w:val="single" w:sz="2" w:space="0" w:color="D9D9E3"/>
                                    <w:left w:val="single" w:sz="2" w:space="0" w:color="D9D9E3"/>
                                    <w:bottom w:val="single" w:sz="2" w:space="0" w:color="D9D9E3"/>
                                    <w:right w:val="single" w:sz="2" w:space="0" w:color="D9D9E3"/>
                                  </w:divBdr>
                                  <w:divsChild>
                                    <w:div w:id="578297965">
                                      <w:marLeft w:val="0"/>
                                      <w:marRight w:val="0"/>
                                      <w:marTop w:val="0"/>
                                      <w:marBottom w:val="0"/>
                                      <w:divBdr>
                                        <w:top w:val="single" w:sz="2" w:space="0" w:color="D9D9E3"/>
                                        <w:left w:val="single" w:sz="2" w:space="0" w:color="D9D9E3"/>
                                        <w:bottom w:val="single" w:sz="2" w:space="0" w:color="D9D9E3"/>
                                        <w:right w:val="single" w:sz="2" w:space="0" w:color="D9D9E3"/>
                                      </w:divBdr>
                                      <w:divsChild>
                                        <w:div w:id="2049136263">
                                          <w:marLeft w:val="0"/>
                                          <w:marRight w:val="0"/>
                                          <w:marTop w:val="0"/>
                                          <w:marBottom w:val="0"/>
                                          <w:divBdr>
                                            <w:top w:val="single" w:sz="2" w:space="0" w:color="D9D9E3"/>
                                            <w:left w:val="single" w:sz="2" w:space="0" w:color="D9D9E3"/>
                                            <w:bottom w:val="single" w:sz="2" w:space="0" w:color="D9D9E3"/>
                                            <w:right w:val="single" w:sz="2" w:space="0" w:color="D9D9E3"/>
                                          </w:divBdr>
                                          <w:divsChild>
                                            <w:div w:id="33549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389829">
                          <w:marLeft w:val="0"/>
                          <w:marRight w:val="0"/>
                          <w:marTop w:val="0"/>
                          <w:marBottom w:val="0"/>
                          <w:divBdr>
                            <w:top w:val="single" w:sz="2" w:space="0" w:color="auto"/>
                            <w:left w:val="single" w:sz="2" w:space="0" w:color="auto"/>
                            <w:bottom w:val="single" w:sz="6" w:space="0" w:color="auto"/>
                            <w:right w:val="single" w:sz="2" w:space="0" w:color="auto"/>
                          </w:divBdr>
                          <w:divsChild>
                            <w:div w:id="62208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791725">
                                  <w:marLeft w:val="0"/>
                                  <w:marRight w:val="0"/>
                                  <w:marTop w:val="0"/>
                                  <w:marBottom w:val="0"/>
                                  <w:divBdr>
                                    <w:top w:val="single" w:sz="2" w:space="0" w:color="D9D9E3"/>
                                    <w:left w:val="single" w:sz="2" w:space="0" w:color="D9D9E3"/>
                                    <w:bottom w:val="single" w:sz="2" w:space="0" w:color="D9D9E3"/>
                                    <w:right w:val="single" w:sz="2" w:space="0" w:color="D9D9E3"/>
                                  </w:divBdr>
                                  <w:divsChild>
                                    <w:div w:id="169260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68619">
                                  <w:marLeft w:val="0"/>
                                  <w:marRight w:val="0"/>
                                  <w:marTop w:val="0"/>
                                  <w:marBottom w:val="0"/>
                                  <w:divBdr>
                                    <w:top w:val="single" w:sz="2" w:space="0" w:color="D9D9E3"/>
                                    <w:left w:val="single" w:sz="2" w:space="0" w:color="D9D9E3"/>
                                    <w:bottom w:val="single" w:sz="2" w:space="0" w:color="D9D9E3"/>
                                    <w:right w:val="single" w:sz="2" w:space="0" w:color="D9D9E3"/>
                                  </w:divBdr>
                                  <w:divsChild>
                                    <w:div w:id="1137797825">
                                      <w:marLeft w:val="0"/>
                                      <w:marRight w:val="0"/>
                                      <w:marTop w:val="0"/>
                                      <w:marBottom w:val="0"/>
                                      <w:divBdr>
                                        <w:top w:val="single" w:sz="2" w:space="0" w:color="D9D9E3"/>
                                        <w:left w:val="single" w:sz="2" w:space="0" w:color="D9D9E3"/>
                                        <w:bottom w:val="single" w:sz="2" w:space="0" w:color="D9D9E3"/>
                                        <w:right w:val="single" w:sz="2" w:space="0" w:color="D9D9E3"/>
                                      </w:divBdr>
                                      <w:divsChild>
                                        <w:div w:id="27525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876221">
                          <w:marLeft w:val="0"/>
                          <w:marRight w:val="0"/>
                          <w:marTop w:val="0"/>
                          <w:marBottom w:val="0"/>
                          <w:divBdr>
                            <w:top w:val="single" w:sz="2" w:space="0" w:color="auto"/>
                            <w:left w:val="single" w:sz="2" w:space="0" w:color="auto"/>
                            <w:bottom w:val="single" w:sz="6" w:space="0" w:color="auto"/>
                            <w:right w:val="single" w:sz="2" w:space="0" w:color="auto"/>
                          </w:divBdr>
                          <w:divsChild>
                            <w:div w:id="477577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66160">
                                  <w:marLeft w:val="0"/>
                                  <w:marRight w:val="0"/>
                                  <w:marTop w:val="0"/>
                                  <w:marBottom w:val="0"/>
                                  <w:divBdr>
                                    <w:top w:val="single" w:sz="2" w:space="0" w:color="D9D9E3"/>
                                    <w:left w:val="single" w:sz="2" w:space="0" w:color="D9D9E3"/>
                                    <w:bottom w:val="single" w:sz="2" w:space="0" w:color="D9D9E3"/>
                                    <w:right w:val="single" w:sz="2" w:space="0" w:color="D9D9E3"/>
                                  </w:divBdr>
                                  <w:divsChild>
                                    <w:div w:id="126622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26373">
                                  <w:marLeft w:val="0"/>
                                  <w:marRight w:val="0"/>
                                  <w:marTop w:val="0"/>
                                  <w:marBottom w:val="0"/>
                                  <w:divBdr>
                                    <w:top w:val="single" w:sz="2" w:space="0" w:color="D9D9E3"/>
                                    <w:left w:val="single" w:sz="2" w:space="0" w:color="D9D9E3"/>
                                    <w:bottom w:val="single" w:sz="2" w:space="0" w:color="D9D9E3"/>
                                    <w:right w:val="single" w:sz="2" w:space="0" w:color="D9D9E3"/>
                                  </w:divBdr>
                                  <w:divsChild>
                                    <w:div w:id="351565726">
                                      <w:marLeft w:val="0"/>
                                      <w:marRight w:val="0"/>
                                      <w:marTop w:val="0"/>
                                      <w:marBottom w:val="0"/>
                                      <w:divBdr>
                                        <w:top w:val="single" w:sz="2" w:space="0" w:color="D9D9E3"/>
                                        <w:left w:val="single" w:sz="2" w:space="0" w:color="D9D9E3"/>
                                        <w:bottom w:val="single" w:sz="2" w:space="0" w:color="D9D9E3"/>
                                        <w:right w:val="single" w:sz="2" w:space="0" w:color="D9D9E3"/>
                                      </w:divBdr>
                                      <w:divsChild>
                                        <w:div w:id="1525317398">
                                          <w:marLeft w:val="0"/>
                                          <w:marRight w:val="0"/>
                                          <w:marTop w:val="0"/>
                                          <w:marBottom w:val="0"/>
                                          <w:divBdr>
                                            <w:top w:val="single" w:sz="2" w:space="0" w:color="D9D9E3"/>
                                            <w:left w:val="single" w:sz="2" w:space="0" w:color="D9D9E3"/>
                                            <w:bottom w:val="single" w:sz="2" w:space="0" w:color="D9D9E3"/>
                                            <w:right w:val="single" w:sz="2" w:space="0" w:color="D9D9E3"/>
                                          </w:divBdr>
                                          <w:divsChild>
                                            <w:div w:id="208332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746805">
          <w:marLeft w:val="0"/>
          <w:marRight w:val="0"/>
          <w:marTop w:val="0"/>
          <w:marBottom w:val="0"/>
          <w:divBdr>
            <w:top w:val="none" w:sz="0" w:space="0" w:color="auto"/>
            <w:left w:val="none" w:sz="0" w:space="0" w:color="auto"/>
            <w:bottom w:val="none" w:sz="0" w:space="0" w:color="auto"/>
            <w:right w:val="none" w:sz="0" w:space="0" w:color="auto"/>
          </w:divBdr>
        </w:div>
      </w:divsChild>
    </w:div>
    <w:div w:id="1159686160">
      <w:bodyDiv w:val="1"/>
      <w:marLeft w:val="0"/>
      <w:marRight w:val="0"/>
      <w:marTop w:val="0"/>
      <w:marBottom w:val="0"/>
      <w:divBdr>
        <w:top w:val="none" w:sz="0" w:space="0" w:color="auto"/>
        <w:left w:val="none" w:sz="0" w:space="0" w:color="auto"/>
        <w:bottom w:val="none" w:sz="0" w:space="0" w:color="auto"/>
        <w:right w:val="none" w:sz="0" w:space="0" w:color="auto"/>
      </w:divBdr>
    </w:div>
    <w:div w:id="1200706689">
      <w:bodyDiv w:val="1"/>
      <w:marLeft w:val="0"/>
      <w:marRight w:val="0"/>
      <w:marTop w:val="0"/>
      <w:marBottom w:val="0"/>
      <w:divBdr>
        <w:top w:val="none" w:sz="0" w:space="0" w:color="auto"/>
        <w:left w:val="none" w:sz="0" w:space="0" w:color="auto"/>
        <w:bottom w:val="none" w:sz="0" w:space="0" w:color="auto"/>
        <w:right w:val="none" w:sz="0" w:space="0" w:color="auto"/>
      </w:divBdr>
    </w:div>
    <w:div w:id="1254973036">
      <w:bodyDiv w:val="1"/>
      <w:marLeft w:val="0"/>
      <w:marRight w:val="0"/>
      <w:marTop w:val="0"/>
      <w:marBottom w:val="0"/>
      <w:divBdr>
        <w:top w:val="none" w:sz="0" w:space="0" w:color="auto"/>
        <w:left w:val="none" w:sz="0" w:space="0" w:color="auto"/>
        <w:bottom w:val="none" w:sz="0" w:space="0" w:color="auto"/>
        <w:right w:val="none" w:sz="0" w:space="0" w:color="auto"/>
      </w:divBdr>
    </w:div>
    <w:div w:id="1297562226">
      <w:bodyDiv w:val="1"/>
      <w:marLeft w:val="0"/>
      <w:marRight w:val="0"/>
      <w:marTop w:val="0"/>
      <w:marBottom w:val="0"/>
      <w:divBdr>
        <w:top w:val="none" w:sz="0" w:space="0" w:color="auto"/>
        <w:left w:val="none" w:sz="0" w:space="0" w:color="auto"/>
        <w:bottom w:val="none" w:sz="0" w:space="0" w:color="auto"/>
        <w:right w:val="none" w:sz="0" w:space="0" w:color="auto"/>
      </w:divBdr>
    </w:div>
    <w:div w:id="1302616438">
      <w:bodyDiv w:val="1"/>
      <w:marLeft w:val="0"/>
      <w:marRight w:val="0"/>
      <w:marTop w:val="0"/>
      <w:marBottom w:val="0"/>
      <w:divBdr>
        <w:top w:val="none" w:sz="0" w:space="0" w:color="auto"/>
        <w:left w:val="none" w:sz="0" w:space="0" w:color="auto"/>
        <w:bottom w:val="none" w:sz="0" w:space="0" w:color="auto"/>
        <w:right w:val="none" w:sz="0" w:space="0" w:color="auto"/>
      </w:divBdr>
    </w:div>
    <w:div w:id="1309365152">
      <w:bodyDiv w:val="1"/>
      <w:marLeft w:val="0"/>
      <w:marRight w:val="0"/>
      <w:marTop w:val="0"/>
      <w:marBottom w:val="0"/>
      <w:divBdr>
        <w:top w:val="none" w:sz="0" w:space="0" w:color="auto"/>
        <w:left w:val="none" w:sz="0" w:space="0" w:color="auto"/>
        <w:bottom w:val="none" w:sz="0" w:space="0" w:color="auto"/>
        <w:right w:val="none" w:sz="0" w:space="0" w:color="auto"/>
      </w:divBdr>
    </w:div>
    <w:div w:id="1337611192">
      <w:bodyDiv w:val="1"/>
      <w:marLeft w:val="0"/>
      <w:marRight w:val="0"/>
      <w:marTop w:val="0"/>
      <w:marBottom w:val="0"/>
      <w:divBdr>
        <w:top w:val="none" w:sz="0" w:space="0" w:color="auto"/>
        <w:left w:val="none" w:sz="0" w:space="0" w:color="auto"/>
        <w:bottom w:val="none" w:sz="0" w:space="0" w:color="auto"/>
        <w:right w:val="none" w:sz="0" w:space="0" w:color="auto"/>
      </w:divBdr>
      <w:divsChild>
        <w:div w:id="681585447">
          <w:marLeft w:val="504"/>
          <w:marRight w:val="0"/>
          <w:marTop w:val="140"/>
          <w:marBottom w:val="0"/>
          <w:divBdr>
            <w:top w:val="none" w:sz="0" w:space="0" w:color="auto"/>
            <w:left w:val="none" w:sz="0" w:space="0" w:color="auto"/>
            <w:bottom w:val="none" w:sz="0" w:space="0" w:color="auto"/>
            <w:right w:val="none" w:sz="0" w:space="0" w:color="auto"/>
          </w:divBdr>
        </w:div>
        <w:div w:id="1445539529">
          <w:marLeft w:val="720"/>
          <w:marRight w:val="0"/>
          <w:marTop w:val="140"/>
          <w:marBottom w:val="0"/>
          <w:divBdr>
            <w:top w:val="none" w:sz="0" w:space="0" w:color="auto"/>
            <w:left w:val="none" w:sz="0" w:space="0" w:color="auto"/>
            <w:bottom w:val="none" w:sz="0" w:space="0" w:color="auto"/>
            <w:right w:val="none" w:sz="0" w:space="0" w:color="auto"/>
          </w:divBdr>
        </w:div>
        <w:div w:id="1640646913">
          <w:marLeft w:val="720"/>
          <w:marRight w:val="0"/>
          <w:marTop w:val="140"/>
          <w:marBottom w:val="0"/>
          <w:divBdr>
            <w:top w:val="none" w:sz="0" w:space="0" w:color="auto"/>
            <w:left w:val="none" w:sz="0" w:space="0" w:color="auto"/>
            <w:bottom w:val="none" w:sz="0" w:space="0" w:color="auto"/>
            <w:right w:val="none" w:sz="0" w:space="0" w:color="auto"/>
          </w:divBdr>
        </w:div>
        <w:div w:id="1513714527">
          <w:marLeft w:val="720"/>
          <w:marRight w:val="0"/>
          <w:marTop w:val="140"/>
          <w:marBottom w:val="0"/>
          <w:divBdr>
            <w:top w:val="none" w:sz="0" w:space="0" w:color="auto"/>
            <w:left w:val="none" w:sz="0" w:space="0" w:color="auto"/>
            <w:bottom w:val="none" w:sz="0" w:space="0" w:color="auto"/>
            <w:right w:val="none" w:sz="0" w:space="0" w:color="auto"/>
          </w:divBdr>
        </w:div>
        <w:div w:id="656419648">
          <w:marLeft w:val="1253"/>
          <w:marRight w:val="0"/>
          <w:marTop w:val="140"/>
          <w:marBottom w:val="0"/>
          <w:divBdr>
            <w:top w:val="none" w:sz="0" w:space="0" w:color="auto"/>
            <w:left w:val="none" w:sz="0" w:space="0" w:color="auto"/>
            <w:bottom w:val="none" w:sz="0" w:space="0" w:color="auto"/>
            <w:right w:val="none" w:sz="0" w:space="0" w:color="auto"/>
          </w:divBdr>
        </w:div>
        <w:div w:id="1496606634">
          <w:marLeft w:val="1354"/>
          <w:marRight w:val="0"/>
          <w:marTop w:val="140"/>
          <w:marBottom w:val="0"/>
          <w:divBdr>
            <w:top w:val="none" w:sz="0" w:space="0" w:color="auto"/>
            <w:left w:val="none" w:sz="0" w:space="0" w:color="auto"/>
            <w:bottom w:val="none" w:sz="0" w:space="0" w:color="auto"/>
            <w:right w:val="none" w:sz="0" w:space="0" w:color="auto"/>
          </w:divBdr>
        </w:div>
        <w:div w:id="342512980">
          <w:marLeft w:val="1354"/>
          <w:marRight w:val="0"/>
          <w:marTop w:val="140"/>
          <w:marBottom w:val="0"/>
          <w:divBdr>
            <w:top w:val="none" w:sz="0" w:space="0" w:color="auto"/>
            <w:left w:val="none" w:sz="0" w:space="0" w:color="auto"/>
            <w:bottom w:val="none" w:sz="0" w:space="0" w:color="auto"/>
            <w:right w:val="none" w:sz="0" w:space="0" w:color="auto"/>
          </w:divBdr>
        </w:div>
        <w:div w:id="615914711">
          <w:marLeft w:val="1354"/>
          <w:marRight w:val="0"/>
          <w:marTop w:val="140"/>
          <w:marBottom w:val="0"/>
          <w:divBdr>
            <w:top w:val="none" w:sz="0" w:space="0" w:color="auto"/>
            <w:left w:val="none" w:sz="0" w:space="0" w:color="auto"/>
            <w:bottom w:val="none" w:sz="0" w:space="0" w:color="auto"/>
            <w:right w:val="none" w:sz="0" w:space="0" w:color="auto"/>
          </w:divBdr>
        </w:div>
        <w:div w:id="1943294904">
          <w:marLeft w:val="720"/>
          <w:marRight w:val="0"/>
          <w:marTop w:val="140"/>
          <w:marBottom w:val="0"/>
          <w:divBdr>
            <w:top w:val="none" w:sz="0" w:space="0" w:color="auto"/>
            <w:left w:val="none" w:sz="0" w:space="0" w:color="auto"/>
            <w:bottom w:val="none" w:sz="0" w:space="0" w:color="auto"/>
            <w:right w:val="none" w:sz="0" w:space="0" w:color="auto"/>
          </w:divBdr>
        </w:div>
      </w:divsChild>
    </w:div>
    <w:div w:id="1363752264">
      <w:bodyDiv w:val="1"/>
      <w:marLeft w:val="0"/>
      <w:marRight w:val="0"/>
      <w:marTop w:val="0"/>
      <w:marBottom w:val="0"/>
      <w:divBdr>
        <w:top w:val="none" w:sz="0" w:space="0" w:color="auto"/>
        <w:left w:val="none" w:sz="0" w:space="0" w:color="auto"/>
        <w:bottom w:val="none" w:sz="0" w:space="0" w:color="auto"/>
        <w:right w:val="none" w:sz="0" w:space="0" w:color="auto"/>
      </w:divBdr>
    </w:div>
    <w:div w:id="1401559953">
      <w:bodyDiv w:val="1"/>
      <w:marLeft w:val="0"/>
      <w:marRight w:val="0"/>
      <w:marTop w:val="0"/>
      <w:marBottom w:val="0"/>
      <w:divBdr>
        <w:top w:val="none" w:sz="0" w:space="0" w:color="auto"/>
        <w:left w:val="none" w:sz="0" w:space="0" w:color="auto"/>
        <w:bottom w:val="none" w:sz="0" w:space="0" w:color="auto"/>
        <w:right w:val="none" w:sz="0" w:space="0" w:color="auto"/>
      </w:divBdr>
      <w:divsChild>
        <w:div w:id="164175476">
          <w:marLeft w:val="0"/>
          <w:marRight w:val="0"/>
          <w:marTop w:val="0"/>
          <w:marBottom w:val="0"/>
          <w:divBdr>
            <w:top w:val="single" w:sz="2" w:space="0" w:color="D9D9E3"/>
            <w:left w:val="single" w:sz="2" w:space="0" w:color="D9D9E3"/>
            <w:bottom w:val="single" w:sz="2" w:space="0" w:color="D9D9E3"/>
            <w:right w:val="single" w:sz="2" w:space="0" w:color="D9D9E3"/>
          </w:divBdr>
          <w:divsChild>
            <w:div w:id="418406821">
              <w:marLeft w:val="0"/>
              <w:marRight w:val="0"/>
              <w:marTop w:val="0"/>
              <w:marBottom w:val="0"/>
              <w:divBdr>
                <w:top w:val="single" w:sz="2" w:space="0" w:color="D9D9E3"/>
                <w:left w:val="single" w:sz="2" w:space="0" w:color="D9D9E3"/>
                <w:bottom w:val="single" w:sz="2" w:space="0" w:color="D9D9E3"/>
                <w:right w:val="single" w:sz="2" w:space="0" w:color="D9D9E3"/>
              </w:divBdr>
              <w:divsChild>
                <w:div w:id="1163161298">
                  <w:marLeft w:val="0"/>
                  <w:marRight w:val="0"/>
                  <w:marTop w:val="0"/>
                  <w:marBottom w:val="0"/>
                  <w:divBdr>
                    <w:top w:val="single" w:sz="2" w:space="0" w:color="D9D9E3"/>
                    <w:left w:val="single" w:sz="2" w:space="0" w:color="D9D9E3"/>
                    <w:bottom w:val="single" w:sz="2" w:space="0" w:color="D9D9E3"/>
                    <w:right w:val="single" w:sz="2" w:space="0" w:color="D9D9E3"/>
                  </w:divBdr>
                  <w:divsChild>
                    <w:div w:id="943458496">
                      <w:marLeft w:val="0"/>
                      <w:marRight w:val="0"/>
                      <w:marTop w:val="0"/>
                      <w:marBottom w:val="0"/>
                      <w:divBdr>
                        <w:top w:val="single" w:sz="2" w:space="0" w:color="D9D9E3"/>
                        <w:left w:val="single" w:sz="2" w:space="0" w:color="D9D9E3"/>
                        <w:bottom w:val="single" w:sz="2" w:space="0" w:color="D9D9E3"/>
                        <w:right w:val="single" w:sz="2" w:space="0" w:color="D9D9E3"/>
                      </w:divBdr>
                      <w:divsChild>
                        <w:div w:id="1104879580">
                          <w:marLeft w:val="0"/>
                          <w:marRight w:val="0"/>
                          <w:marTop w:val="0"/>
                          <w:marBottom w:val="0"/>
                          <w:divBdr>
                            <w:top w:val="single" w:sz="2" w:space="0" w:color="auto"/>
                            <w:left w:val="single" w:sz="2" w:space="0" w:color="auto"/>
                            <w:bottom w:val="single" w:sz="6" w:space="0" w:color="auto"/>
                            <w:right w:val="single" w:sz="2" w:space="0" w:color="auto"/>
                          </w:divBdr>
                          <w:divsChild>
                            <w:div w:id="706947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283978">
                                  <w:marLeft w:val="0"/>
                                  <w:marRight w:val="0"/>
                                  <w:marTop w:val="0"/>
                                  <w:marBottom w:val="0"/>
                                  <w:divBdr>
                                    <w:top w:val="single" w:sz="2" w:space="0" w:color="D9D9E3"/>
                                    <w:left w:val="single" w:sz="2" w:space="0" w:color="D9D9E3"/>
                                    <w:bottom w:val="single" w:sz="2" w:space="0" w:color="D9D9E3"/>
                                    <w:right w:val="single" w:sz="2" w:space="0" w:color="D9D9E3"/>
                                  </w:divBdr>
                                  <w:divsChild>
                                    <w:div w:id="1790053229">
                                      <w:marLeft w:val="0"/>
                                      <w:marRight w:val="0"/>
                                      <w:marTop w:val="0"/>
                                      <w:marBottom w:val="0"/>
                                      <w:divBdr>
                                        <w:top w:val="single" w:sz="2" w:space="0" w:color="D9D9E3"/>
                                        <w:left w:val="single" w:sz="2" w:space="0" w:color="D9D9E3"/>
                                        <w:bottom w:val="single" w:sz="2" w:space="0" w:color="D9D9E3"/>
                                        <w:right w:val="single" w:sz="2" w:space="0" w:color="D9D9E3"/>
                                      </w:divBdr>
                                      <w:divsChild>
                                        <w:div w:id="1132408281">
                                          <w:marLeft w:val="0"/>
                                          <w:marRight w:val="0"/>
                                          <w:marTop w:val="0"/>
                                          <w:marBottom w:val="0"/>
                                          <w:divBdr>
                                            <w:top w:val="single" w:sz="2" w:space="0" w:color="D9D9E3"/>
                                            <w:left w:val="single" w:sz="2" w:space="0" w:color="D9D9E3"/>
                                            <w:bottom w:val="single" w:sz="2" w:space="0" w:color="D9D9E3"/>
                                            <w:right w:val="single" w:sz="2" w:space="0" w:color="D9D9E3"/>
                                          </w:divBdr>
                                          <w:divsChild>
                                            <w:div w:id="68671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2177323">
                          <w:marLeft w:val="0"/>
                          <w:marRight w:val="0"/>
                          <w:marTop w:val="0"/>
                          <w:marBottom w:val="0"/>
                          <w:divBdr>
                            <w:top w:val="single" w:sz="2" w:space="0" w:color="auto"/>
                            <w:left w:val="single" w:sz="2" w:space="0" w:color="auto"/>
                            <w:bottom w:val="single" w:sz="6" w:space="0" w:color="auto"/>
                            <w:right w:val="single" w:sz="2" w:space="0" w:color="auto"/>
                          </w:divBdr>
                          <w:divsChild>
                            <w:div w:id="214276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967473320">
                                  <w:marLeft w:val="0"/>
                                  <w:marRight w:val="0"/>
                                  <w:marTop w:val="0"/>
                                  <w:marBottom w:val="0"/>
                                  <w:divBdr>
                                    <w:top w:val="single" w:sz="2" w:space="0" w:color="D9D9E3"/>
                                    <w:left w:val="single" w:sz="2" w:space="0" w:color="D9D9E3"/>
                                    <w:bottom w:val="single" w:sz="2" w:space="0" w:color="D9D9E3"/>
                                    <w:right w:val="single" w:sz="2" w:space="0" w:color="D9D9E3"/>
                                  </w:divBdr>
                                  <w:divsChild>
                                    <w:div w:id="1338538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659724">
                                  <w:marLeft w:val="0"/>
                                  <w:marRight w:val="0"/>
                                  <w:marTop w:val="0"/>
                                  <w:marBottom w:val="0"/>
                                  <w:divBdr>
                                    <w:top w:val="single" w:sz="2" w:space="0" w:color="D9D9E3"/>
                                    <w:left w:val="single" w:sz="2" w:space="0" w:color="D9D9E3"/>
                                    <w:bottom w:val="single" w:sz="2" w:space="0" w:color="D9D9E3"/>
                                    <w:right w:val="single" w:sz="2" w:space="0" w:color="D9D9E3"/>
                                  </w:divBdr>
                                  <w:divsChild>
                                    <w:div w:id="411126746">
                                      <w:marLeft w:val="0"/>
                                      <w:marRight w:val="0"/>
                                      <w:marTop w:val="0"/>
                                      <w:marBottom w:val="0"/>
                                      <w:divBdr>
                                        <w:top w:val="single" w:sz="2" w:space="0" w:color="D9D9E3"/>
                                        <w:left w:val="single" w:sz="2" w:space="0" w:color="D9D9E3"/>
                                        <w:bottom w:val="single" w:sz="2" w:space="0" w:color="D9D9E3"/>
                                        <w:right w:val="single" w:sz="2" w:space="0" w:color="D9D9E3"/>
                                      </w:divBdr>
                                      <w:divsChild>
                                        <w:div w:id="187164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8127001">
                          <w:marLeft w:val="0"/>
                          <w:marRight w:val="0"/>
                          <w:marTop w:val="0"/>
                          <w:marBottom w:val="0"/>
                          <w:divBdr>
                            <w:top w:val="single" w:sz="2" w:space="0" w:color="auto"/>
                            <w:left w:val="single" w:sz="2" w:space="0" w:color="auto"/>
                            <w:bottom w:val="single" w:sz="6" w:space="0" w:color="auto"/>
                            <w:right w:val="single" w:sz="2" w:space="0" w:color="auto"/>
                          </w:divBdr>
                          <w:divsChild>
                            <w:div w:id="88738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909684">
                                  <w:marLeft w:val="0"/>
                                  <w:marRight w:val="0"/>
                                  <w:marTop w:val="0"/>
                                  <w:marBottom w:val="0"/>
                                  <w:divBdr>
                                    <w:top w:val="single" w:sz="2" w:space="0" w:color="D9D9E3"/>
                                    <w:left w:val="single" w:sz="2" w:space="0" w:color="D9D9E3"/>
                                    <w:bottom w:val="single" w:sz="2" w:space="0" w:color="D9D9E3"/>
                                    <w:right w:val="single" w:sz="2" w:space="0" w:color="D9D9E3"/>
                                  </w:divBdr>
                                  <w:divsChild>
                                    <w:div w:id="184793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61243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734">
                                      <w:marLeft w:val="0"/>
                                      <w:marRight w:val="0"/>
                                      <w:marTop w:val="0"/>
                                      <w:marBottom w:val="0"/>
                                      <w:divBdr>
                                        <w:top w:val="single" w:sz="2" w:space="0" w:color="D9D9E3"/>
                                        <w:left w:val="single" w:sz="2" w:space="0" w:color="D9D9E3"/>
                                        <w:bottom w:val="single" w:sz="2" w:space="0" w:color="D9D9E3"/>
                                        <w:right w:val="single" w:sz="2" w:space="0" w:color="D9D9E3"/>
                                      </w:divBdr>
                                      <w:divsChild>
                                        <w:div w:id="1123621969">
                                          <w:marLeft w:val="0"/>
                                          <w:marRight w:val="0"/>
                                          <w:marTop w:val="0"/>
                                          <w:marBottom w:val="0"/>
                                          <w:divBdr>
                                            <w:top w:val="single" w:sz="2" w:space="0" w:color="D9D9E3"/>
                                            <w:left w:val="single" w:sz="2" w:space="0" w:color="D9D9E3"/>
                                            <w:bottom w:val="single" w:sz="2" w:space="0" w:color="D9D9E3"/>
                                            <w:right w:val="single" w:sz="2" w:space="0" w:color="D9D9E3"/>
                                          </w:divBdr>
                                          <w:divsChild>
                                            <w:div w:id="176298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6881419">
                          <w:marLeft w:val="0"/>
                          <w:marRight w:val="0"/>
                          <w:marTop w:val="0"/>
                          <w:marBottom w:val="0"/>
                          <w:divBdr>
                            <w:top w:val="single" w:sz="2" w:space="0" w:color="auto"/>
                            <w:left w:val="single" w:sz="2" w:space="0" w:color="auto"/>
                            <w:bottom w:val="single" w:sz="6" w:space="0" w:color="auto"/>
                            <w:right w:val="single" w:sz="2" w:space="0" w:color="auto"/>
                          </w:divBdr>
                          <w:divsChild>
                            <w:div w:id="1646742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654382">
                                  <w:marLeft w:val="0"/>
                                  <w:marRight w:val="0"/>
                                  <w:marTop w:val="0"/>
                                  <w:marBottom w:val="0"/>
                                  <w:divBdr>
                                    <w:top w:val="single" w:sz="2" w:space="0" w:color="D9D9E3"/>
                                    <w:left w:val="single" w:sz="2" w:space="0" w:color="D9D9E3"/>
                                    <w:bottom w:val="single" w:sz="2" w:space="0" w:color="D9D9E3"/>
                                    <w:right w:val="single" w:sz="2" w:space="0" w:color="D9D9E3"/>
                                  </w:divBdr>
                                  <w:divsChild>
                                    <w:div w:id="76896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539567">
                                  <w:marLeft w:val="0"/>
                                  <w:marRight w:val="0"/>
                                  <w:marTop w:val="0"/>
                                  <w:marBottom w:val="0"/>
                                  <w:divBdr>
                                    <w:top w:val="single" w:sz="2" w:space="0" w:color="D9D9E3"/>
                                    <w:left w:val="single" w:sz="2" w:space="0" w:color="D9D9E3"/>
                                    <w:bottom w:val="single" w:sz="2" w:space="0" w:color="D9D9E3"/>
                                    <w:right w:val="single" w:sz="2" w:space="0" w:color="D9D9E3"/>
                                  </w:divBdr>
                                  <w:divsChild>
                                    <w:div w:id="418256725">
                                      <w:marLeft w:val="0"/>
                                      <w:marRight w:val="0"/>
                                      <w:marTop w:val="0"/>
                                      <w:marBottom w:val="0"/>
                                      <w:divBdr>
                                        <w:top w:val="single" w:sz="2" w:space="0" w:color="D9D9E3"/>
                                        <w:left w:val="single" w:sz="2" w:space="0" w:color="D9D9E3"/>
                                        <w:bottom w:val="single" w:sz="2" w:space="0" w:color="D9D9E3"/>
                                        <w:right w:val="single" w:sz="2" w:space="0" w:color="D9D9E3"/>
                                      </w:divBdr>
                                      <w:divsChild>
                                        <w:div w:id="114080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85740">
                          <w:marLeft w:val="0"/>
                          <w:marRight w:val="0"/>
                          <w:marTop w:val="0"/>
                          <w:marBottom w:val="0"/>
                          <w:divBdr>
                            <w:top w:val="single" w:sz="2" w:space="0" w:color="auto"/>
                            <w:left w:val="single" w:sz="2" w:space="0" w:color="auto"/>
                            <w:bottom w:val="single" w:sz="6" w:space="0" w:color="auto"/>
                            <w:right w:val="single" w:sz="2" w:space="0" w:color="auto"/>
                          </w:divBdr>
                          <w:divsChild>
                            <w:div w:id="581991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450666">
                                  <w:marLeft w:val="0"/>
                                  <w:marRight w:val="0"/>
                                  <w:marTop w:val="0"/>
                                  <w:marBottom w:val="0"/>
                                  <w:divBdr>
                                    <w:top w:val="single" w:sz="2" w:space="0" w:color="D9D9E3"/>
                                    <w:left w:val="single" w:sz="2" w:space="0" w:color="D9D9E3"/>
                                    <w:bottom w:val="single" w:sz="2" w:space="0" w:color="D9D9E3"/>
                                    <w:right w:val="single" w:sz="2" w:space="0" w:color="D9D9E3"/>
                                  </w:divBdr>
                                  <w:divsChild>
                                    <w:div w:id="139257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955168">
                                  <w:marLeft w:val="0"/>
                                  <w:marRight w:val="0"/>
                                  <w:marTop w:val="0"/>
                                  <w:marBottom w:val="0"/>
                                  <w:divBdr>
                                    <w:top w:val="single" w:sz="2" w:space="0" w:color="D9D9E3"/>
                                    <w:left w:val="single" w:sz="2" w:space="0" w:color="D9D9E3"/>
                                    <w:bottom w:val="single" w:sz="2" w:space="0" w:color="D9D9E3"/>
                                    <w:right w:val="single" w:sz="2" w:space="0" w:color="D9D9E3"/>
                                  </w:divBdr>
                                  <w:divsChild>
                                    <w:div w:id="1824740455">
                                      <w:marLeft w:val="0"/>
                                      <w:marRight w:val="0"/>
                                      <w:marTop w:val="0"/>
                                      <w:marBottom w:val="0"/>
                                      <w:divBdr>
                                        <w:top w:val="single" w:sz="2" w:space="0" w:color="D9D9E3"/>
                                        <w:left w:val="single" w:sz="2" w:space="0" w:color="D9D9E3"/>
                                        <w:bottom w:val="single" w:sz="2" w:space="0" w:color="D9D9E3"/>
                                        <w:right w:val="single" w:sz="2" w:space="0" w:color="D9D9E3"/>
                                      </w:divBdr>
                                      <w:divsChild>
                                        <w:div w:id="2004697806">
                                          <w:marLeft w:val="0"/>
                                          <w:marRight w:val="0"/>
                                          <w:marTop w:val="0"/>
                                          <w:marBottom w:val="0"/>
                                          <w:divBdr>
                                            <w:top w:val="single" w:sz="2" w:space="0" w:color="D9D9E3"/>
                                            <w:left w:val="single" w:sz="2" w:space="0" w:color="D9D9E3"/>
                                            <w:bottom w:val="single" w:sz="2" w:space="0" w:color="D9D9E3"/>
                                            <w:right w:val="single" w:sz="2" w:space="0" w:color="D9D9E3"/>
                                          </w:divBdr>
                                          <w:divsChild>
                                            <w:div w:id="206898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0514807">
          <w:marLeft w:val="0"/>
          <w:marRight w:val="0"/>
          <w:marTop w:val="0"/>
          <w:marBottom w:val="0"/>
          <w:divBdr>
            <w:top w:val="none" w:sz="0" w:space="0" w:color="auto"/>
            <w:left w:val="none" w:sz="0" w:space="0" w:color="auto"/>
            <w:bottom w:val="none" w:sz="0" w:space="0" w:color="auto"/>
            <w:right w:val="none" w:sz="0" w:space="0" w:color="auto"/>
          </w:divBdr>
        </w:div>
      </w:divsChild>
    </w:div>
    <w:div w:id="1516722378">
      <w:bodyDiv w:val="1"/>
      <w:marLeft w:val="0"/>
      <w:marRight w:val="0"/>
      <w:marTop w:val="0"/>
      <w:marBottom w:val="0"/>
      <w:divBdr>
        <w:top w:val="none" w:sz="0" w:space="0" w:color="auto"/>
        <w:left w:val="none" w:sz="0" w:space="0" w:color="auto"/>
        <w:bottom w:val="none" w:sz="0" w:space="0" w:color="auto"/>
        <w:right w:val="none" w:sz="0" w:space="0" w:color="auto"/>
      </w:divBdr>
    </w:div>
    <w:div w:id="1533421700">
      <w:bodyDiv w:val="1"/>
      <w:marLeft w:val="0"/>
      <w:marRight w:val="0"/>
      <w:marTop w:val="0"/>
      <w:marBottom w:val="0"/>
      <w:divBdr>
        <w:top w:val="none" w:sz="0" w:space="0" w:color="auto"/>
        <w:left w:val="none" w:sz="0" w:space="0" w:color="auto"/>
        <w:bottom w:val="none" w:sz="0" w:space="0" w:color="auto"/>
        <w:right w:val="none" w:sz="0" w:space="0" w:color="auto"/>
      </w:divBdr>
    </w:div>
    <w:div w:id="1617983718">
      <w:bodyDiv w:val="1"/>
      <w:marLeft w:val="0"/>
      <w:marRight w:val="0"/>
      <w:marTop w:val="0"/>
      <w:marBottom w:val="0"/>
      <w:divBdr>
        <w:top w:val="none" w:sz="0" w:space="0" w:color="auto"/>
        <w:left w:val="none" w:sz="0" w:space="0" w:color="auto"/>
        <w:bottom w:val="none" w:sz="0" w:space="0" w:color="auto"/>
        <w:right w:val="none" w:sz="0" w:space="0" w:color="auto"/>
      </w:divBdr>
    </w:div>
    <w:div w:id="1643000526">
      <w:bodyDiv w:val="1"/>
      <w:marLeft w:val="0"/>
      <w:marRight w:val="0"/>
      <w:marTop w:val="0"/>
      <w:marBottom w:val="0"/>
      <w:divBdr>
        <w:top w:val="none" w:sz="0" w:space="0" w:color="auto"/>
        <w:left w:val="none" w:sz="0" w:space="0" w:color="auto"/>
        <w:bottom w:val="none" w:sz="0" w:space="0" w:color="auto"/>
        <w:right w:val="none" w:sz="0" w:space="0" w:color="auto"/>
      </w:divBdr>
    </w:div>
    <w:div w:id="1655986580">
      <w:bodyDiv w:val="1"/>
      <w:marLeft w:val="0"/>
      <w:marRight w:val="0"/>
      <w:marTop w:val="0"/>
      <w:marBottom w:val="0"/>
      <w:divBdr>
        <w:top w:val="none" w:sz="0" w:space="0" w:color="auto"/>
        <w:left w:val="none" w:sz="0" w:space="0" w:color="auto"/>
        <w:bottom w:val="none" w:sz="0" w:space="0" w:color="auto"/>
        <w:right w:val="none" w:sz="0" w:space="0" w:color="auto"/>
      </w:divBdr>
    </w:div>
    <w:div w:id="1658723614">
      <w:bodyDiv w:val="1"/>
      <w:marLeft w:val="0"/>
      <w:marRight w:val="0"/>
      <w:marTop w:val="0"/>
      <w:marBottom w:val="0"/>
      <w:divBdr>
        <w:top w:val="none" w:sz="0" w:space="0" w:color="auto"/>
        <w:left w:val="none" w:sz="0" w:space="0" w:color="auto"/>
        <w:bottom w:val="none" w:sz="0" w:space="0" w:color="auto"/>
        <w:right w:val="none" w:sz="0" w:space="0" w:color="auto"/>
      </w:divBdr>
    </w:div>
    <w:div w:id="1668170741">
      <w:bodyDiv w:val="1"/>
      <w:marLeft w:val="0"/>
      <w:marRight w:val="0"/>
      <w:marTop w:val="0"/>
      <w:marBottom w:val="0"/>
      <w:divBdr>
        <w:top w:val="none" w:sz="0" w:space="0" w:color="auto"/>
        <w:left w:val="none" w:sz="0" w:space="0" w:color="auto"/>
        <w:bottom w:val="none" w:sz="0" w:space="0" w:color="auto"/>
        <w:right w:val="none" w:sz="0" w:space="0" w:color="auto"/>
      </w:divBdr>
    </w:div>
    <w:div w:id="1676612635">
      <w:bodyDiv w:val="1"/>
      <w:marLeft w:val="0"/>
      <w:marRight w:val="0"/>
      <w:marTop w:val="0"/>
      <w:marBottom w:val="0"/>
      <w:divBdr>
        <w:top w:val="none" w:sz="0" w:space="0" w:color="auto"/>
        <w:left w:val="none" w:sz="0" w:space="0" w:color="auto"/>
        <w:bottom w:val="none" w:sz="0" w:space="0" w:color="auto"/>
        <w:right w:val="none" w:sz="0" w:space="0" w:color="auto"/>
      </w:divBdr>
    </w:div>
    <w:div w:id="1678073207">
      <w:bodyDiv w:val="1"/>
      <w:marLeft w:val="0"/>
      <w:marRight w:val="0"/>
      <w:marTop w:val="0"/>
      <w:marBottom w:val="0"/>
      <w:divBdr>
        <w:top w:val="none" w:sz="0" w:space="0" w:color="auto"/>
        <w:left w:val="none" w:sz="0" w:space="0" w:color="auto"/>
        <w:bottom w:val="none" w:sz="0" w:space="0" w:color="auto"/>
        <w:right w:val="none" w:sz="0" w:space="0" w:color="auto"/>
      </w:divBdr>
    </w:div>
    <w:div w:id="1870290550">
      <w:bodyDiv w:val="1"/>
      <w:marLeft w:val="0"/>
      <w:marRight w:val="0"/>
      <w:marTop w:val="0"/>
      <w:marBottom w:val="0"/>
      <w:divBdr>
        <w:top w:val="none" w:sz="0" w:space="0" w:color="auto"/>
        <w:left w:val="none" w:sz="0" w:space="0" w:color="auto"/>
        <w:bottom w:val="none" w:sz="0" w:space="0" w:color="auto"/>
        <w:right w:val="none" w:sz="0" w:space="0" w:color="auto"/>
      </w:divBdr>
    </w:div>
    <w:div w:id="1880895660">
      <w:bodyDiv w:val="1"/>
      <w:marLeft w:val="0"/>
      <w:marRight w:val="0"/>
      <w:marTop w:val="0"/>
      <w:marBottom w:val="0"/>
      <w:divBdr>
        <w:top w:val="none" w:sz="0" w:space="0" w:color="auto"/>
        <w:left w:val="none" w:sz="0" w:space="0" w:color="auto"/>
        <w:bottom w:val="none" w:sz="0" w:space="0" w:color="auto"/>
        <w:right w:val="none" w:sz="0" w:space="0" w:color="auto"/>
      </w:divBdr>
    </w:div>
    <w:div w:id="1881820965">
      <w:bodyDiv w:val="1"/>
      <w:marLeft w:val="0"/>
      <w:marRight w:val="0"/>
      <w:marTop w:val="0"/>
      <w:marBottom w:val="0"/>
      <w:divBdr>
        <w:top w:val="none" w:sz="0" w:space="0" w:color="auto"/>
        <w:left w:val="none" w:sz="0" w:space="0" w:color="auto"/>
        <w:bottom w:val="none" w:sz="0" w:space="0" w:color="auto"/>
        <w:right w:val="none" w:sz="0" w:space="0" w:color="auto"/>
      </w:divBdr>
    </w:div>
    <w:div w:id="1901674127">
      <w:bodyDiv w:val="1"/>
      <w:marLeft w:val="0"/>
      <w:marRight w:val="0"/>
      <w:marTop w:val="0"/>
      <w:marBottom w:val="0"/>
      <w:divBdr>
        <w:top w:val="none" w:sz="0" w:space="0" w:color="auto"/>
        <w:left w:val="none" w:sz="0" w:space="0" w:color="auto"/>
        <w:bottom w:val="none" w:sz="0" w:space="0" w:color="auto"/>
        <w:right w:val="none" w:sz="0" w:space="0" w:color="auto"/>
      </w:divBdr>
    </w:div>
    <w:div w:id="1998802958">
      <w:bodyDiv w:val="1"/>
      <w:marLeft w:val="0"/>
      <w:marRight w:val="0"/>
      <w:marTop w:val="0"/>
      <w:marBottom w:val="0"/>
      <w:divBdr>
        <w:top w:val="none" w:sz="0" w:space="0" w:color="auto"/>
        <w:left w:val="none" w:sz="0" w:space="0" w:color="auto"/>
        <w:bottom w:val="none" w:sz="0" w:space="0" w:color="auto"/>
        <w:right w:val="none" w:sz="0" w:space="0" w:color="auto"/>
      </w:divBdr>
    </w:div>
    <w:div w:id="2023244087">
      <w:bodyDiv w:val="1"/>
      <w:marLeft w:val="0"/>
      <w:marRight w:val="0"/>
      <w:marTop w:val="0"/>
      <w:marBottom w:val="0"/>
      <w:divBdr>
        <w:top w:val="none" w:sz="0" w:space="0" w:color="auto"/>
        <w:left w:val="none" w:sz="0" w:space="0" w:color="auto"/>
        <w:bottom w:val="none" w:sz="0" w:space="0" w:color="auto"/>
        <w:right w:val="none" w:sz="0" w:space="0" w:color="auto"/>
      </w:divBdr>
    </w:div>
    <w:div w:id="208981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chart" Target="charts/chart1.xml"/><Relationship Id="rId39" Type="http://schemas.openxmlformats.org/officeDocument/2006/relationships/image" Target="media/image16.png"/><Relationship Id="rId21" Type="http://schemas.openxmlformats.org/officeDocument/2006/relationships/footer" Target="footer6.xml"/><Relationship Id="rId34" Type="http://schemas.openxmlformats.org/officeDocument/2006/relationships/image" Target="media/image11.png"/><Relationship Id="rId42" Type="http://schemas.openxmlformats.org/officeDocument/2006/relationships/header" Target="header10.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9.jpeg"/><Relationship Id="rId37" Type="http://schemas.openxmlformats.org/officeDocument/2006/relationships/image" Target="media/image14.png"/><Relationship Id="rId40" Type="http://schemas.openxmlformats.org/officeDocument/2006/relationships/image" Target="media/image17.jpeg"/><Relationship Id="rId45"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4"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jpeg"/><Relationship Id="rId43" Type="http://schemas.openxmlformats.org/officeDocument/2006/relationships/footer" Target="footer9.xm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oter" Target="footer11.xml"/><Relationship Id="rId20" Type="http://schemas.openxmlformats.org/officeDocument/2006/relationships/header" Target="header7.xml"/><Relationship Id="rId41" Type="http://schemas.openxmlformats.org/officeDocument/2006/relationships/header" Target="header9.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US" altLang="en-US"/>
              <a:t>Sorting Functions Analysis on Random</a:t>
            </a:r>
            <a:r>
              <a:rPr lang="en-US" altLang="en-US" baseline="0"/>
              <a:t> Data</a:t>
            </a:r>
            <a:endParaRPr lang="en-US" altLang="en-US"/>
          </a:p>
        </c:rich>
      </c:tx>
      <c:overlay val="0"/>
      <c:spPr>
        <a:noFill/>
        <a:ln>
          <a:noFill/>
        </a:ln>
        <a:effectLst/>
      </c:spPr>
    </c:title>
    <c:autoTitleDeleted val="0"/>
    <c:plotArea>
      <c:layout/>
      <c:lineChart>
        <c:grouping val="standard"/>
        <c:varyColors val="0"/>
        <c:ser>
          <c:idx val="0"/>
          <c:order val="0"/>
          <c:tx>
            <c:strRef>
              <c:f>Sheet1!$B$1</c:f>
              <c:strCache>
                <c:ptCount val="1"/>
                <c:pt idx="0">
                  <c:v>Selection</c:v>
                </c:pt>
              </c:strCache>
            </c:strRef>
          </c:tx>
          <c:spPr>
            <a:ln w="28575" cap="rnd">
              <a:solidFill>
                <a:schemeClr val="accent1"/>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10102</c:v>
                </c:pt>
                <c:pt idx="1">
                  <c:v>40202</c:v>
                </c:pt>
                <c:pt idx="2">
                  <c:v>90302</c:v>
                </c:pt>
                <c:pt idx="3">
                  <c:v>160402</c:v>
                </c:pt>
                <c:pt idx="4">
                  <c:v>250502</c:v>
                </c:pt>
              </c:numCache>
            </c:numRef>
          </c:val>
          <c:smooth val="0"/>
          <c:extLst>
            <c:ext xmlns:c16="http://schemas.microsoft.com/office/drawing/2014/chart" uri="{C3380CC4-5D6E-409C-BE32-E72D297353CC}">
              <c16:uniqueId val="{00000000-007F-463F-A39C-1AEEB1DA80D0}"/>
            </c:ext>
          </c:extLst>
        </c:ser>
        <c:ser>
          <c:idx val="1"/>
          <c:order val="1"/>
          <c:tx>
            <c:strRef>
              <c:f>Sheet1!$C$1</c:f>
              <c:strCache>
                <c:ptCount val="1"/>
                <c:pt idx="0">
                  <c:v>Insertion</c:v>
                </c:pt>
              </c:strCache>
            </c:strRef>
          </c:tx>
          <c:spPr>
            <a:ln w="28575" cap="rnd">
              <a:solidFill>
                <a:schemeClr val="accent2"/>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Sheet1!$C$2:$C$6</c:f>
              <c:numCache>
                <c:formatCode>General</c:formatCode>
                <c:ptCount val="5"/>
                <c:pt idx="0">
                  <c:v>497</c:v>
                </c:pt>
                <c:pt idx="1">
                  <c:v>997</c:v>
                </c:pt>
                <c:pt idx="2">
                  <c:v>1497</c:v>
                </c:pt>
                <c:pt idx="3">
                  <c:v>1997</c:v>
                </c:pt>
                <c:pt idx="4">
                  <c:v>2497</c:v>
                </c:pt>
              </c:numCache>
            </c:numRef>
          </c:val>
          <c:smooth val="0"/>
          <c:extLst>
            <c:ext xmlns:c16="http://schemas.microsoft.com/office/drawing/2014/chart" uri="{C3380CC4-5D6E-409C-BE32-E72D297353CC}">
              <c16:uniqueId val="{00000001-007F-463F-A39C-1AEEB1DA80D0}"/>
            </c:ext>
          </c:extLst>
        </c:ser>
        <c:ser>
          <c:idx val="2"/>
          <c:order val="2"/>
          <c:tx>
            <c:strRef>
              <c:f>Sheet1!$D$1</c:f>
              <c:strCache>
                <c:ptCount val="1"/>
                <c:pt idx="0">
                  <c:v>Bubble</c:v>
                </c:pt>
              </c:strCache>
            </c:strRef>
          </c:tx>
          <c:spPr>
            <a:ln w="28575" cap="rnd">
              <a:solidFill>
                <a:schemeClr val="accent3"/>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Sheet1!$D$2:$D$6</c:f>
              <c:numCache>
                <c:formatCode>General</c:formatCode>
                <c:ptCount val="5"/>
                <c:pt idx="0">
                  <c:v>204</c:v>
                </c:pt>
                <c:pt idx="1">
                  <c:v>404</c:v>
                </c:pt>
                <c:pt idx="2">
                  <c:v>604</c:v>
                </c:pt>
                <c:pt idx="3">
                  <c:v>804</c:v>
                </c:pt>
                <c:pt idx="4">
                  <c:v>1004</c:v>
                </c:pt>
              </c:numCache>
            </c:numRef>
          </c:val>
          <c:smooth val="0"/>
          <c:extLst>
            <c:ext xmlns:c16="http://schemas.microsoft.com/office/drawing/2014/chart" uri="{C3380CC4-5D6E-409C-BE32-E72D297353CC}">
              <c16:uniqueId val="{00000002-007F-463F-A39C-1AEEB1DA80D0}"/>
            </c:ext>
          </c:extLst>
        </c:ser>
        <c:ser>
          <c:idx val="3"/>
          <c:order val="3"/>
          <c:tx>
            <c:strRef>
              <c:f>Sheet1!$E$1</c:f>
              <c:strCache>
                <c:ptCount val="1"/>
                <c:pt idx="0">
                  <c:v>Quick</c:v>
                </c:pt>
              </c:strCache>
            </c:strRef>
          </c:tx>
          <c:spPr>
            <a:ln w="28575" cap="rnd">
              <a:solidFill>
                <a:schemeClr val="accent4"/>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Sheet1!$E$2:$E$6</c:f>
              <c:numCache>
                <c:formatCode>General</c:formatCode>
                <c:ptCount val="5"/>
                <c:pt idx="0">
                  <c:v>11882</c:v>
                </c:pt>
                <c:pt idx="1">
                  <c:v>43782</c:v>
                </c:pt>
                <c:pt idx="2">
                  <c:v>95682</c:v>
                </c:pt>
                <c:pt idx="3">
                  <c:v>167582</c:v>
                </c:pt>
                <c:pt idx="4">
                  <c:v>259482</c:v>
                </c:pt>
              </c:numCache>
            </c:numRef>
          </c:val>
          <c:smooth val="0"/>
          <c:extLst>
            <c:ext xmlns:c16="http://schemas.microsoft.com/office/drawing/2014/chart" uri="{C3380CC4-5D6E-409C-BE32-E72D297353CC}">
              <c16:uniqueId val="{00000003-007F-463F-A39C-1AEEB1DA80D0}"/>
            </c:ext>
          </c:extLst>
        </c:ser>
        <c:ser>
          <c:idx val="4"/>
          <c:order val="4"/>
          <c:tx>
            <c:strRef>
              <c:f>Sheet1!$F$1</c:f>
              <c:strCache>
                <c:ptCount val="1"/>
                <c:pt idx="0">
                  <c:v>Merge</c:v>
                </c:pt>
              </c:strCache>
            </c:strRef>
          </c:tx>
          <c:spPr>
            <a:ln w="28575" cap="rnd">
              <a:solidFill>
                <a:schemeClr val="accent5"/>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Sheet1!$F$2:$F$6</c:f>
              <c:numCache>
                <c:formatCode>General</c:formatCode>
                <c:ptCount val="5"/>
                <c:pt idx="0">
                  <c:v>5242</c:v>
                </c:pt>
                <c:pt idx="1">
                  <c:v>11598</c:v>
                </c:pt>
                <c:pt idx="2">
                  <c:v>18362</c:v>
                </c:pt>
                <c:pt idx="3">
                  <c:v>25410</c:v>
                </c:pt>
                <c:pt idx="4">
                  <c:v>32254</c:v>
                </c:pt>
              </c:numCache>
            </c:numRef>
          </c:val>
          <c:smooth val="0"/>
          <c:extLst>
            <c:ext xmlns:c16="http://schemas.microsoft.com/office/drawing/2014/chart" uri="{C3380CC4-5D6E-409C-BE32-E72D297353CC}">
              <c16:uniqueId val="{00000004-007F-463F-A39C-1AEEB1DA80D0}"/>
            </c:ext>
          </c:extLst>
        </c:ser>
        <c:dLbls>
          <c:showLegendKey val="0"/>
          <c:showVal val="0"/>
          <c:showCatName val="0"/>
          <c:showSerName val="0"/>
          <c:showPercent val="0"/>
          <c:showBubbleSize val="0"/>
        </c:dLbls>
        <c:smooth val="0"/>
        <c:axId val="79846400"/>
        <c:axId val="79852288"/>
      </c:lineChart>
      <c:catAx>
        <c:axId val="7984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9852288"/>
        <c:crosses val="autoZero"/>
        <c:auto val="1"/>
        <c:lblAlgn val="ctr"/>
        <c:lblOffset val="100"/>
        <c:noMultiLvlLbl val="0"/>
      </c:catAx>
      <c:valAx>
        <c:axId val="7985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984640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5895</TotalTime>
  <Pages>68</Pages>
  <Words>12375</Words>
  <Characters>70543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Microsoft Word - 22213 - Elements of Electronics Engineering Corr.doc</vt:lpstr>
    </vt:vector>
  </TitlesOfParts>
  <Company/>
  <LinksUpToDate>false</LinksUpToDate>
  <CharactersWithSpaces>82753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- 22213 - Elements of Electronics Engineering Corr.doc</dc:title>
  <dc:creator>Darshil</dc:creator>
  <cp:lastModifiedBy>Admin</cp:lastModifiedBy>
  <cp:revision>245</cp:revision>
  <dcterms:created xsi:type="dcterms:W3CDTF">2023-04-17T00:45:00Z</dcterms:created>
  <dcterms:modified xsi:type="dcterms:W3CDTF">2025-08-02T15:10:00Z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2017-12-13T18:30:00Z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2022-11-24T18:30:00Z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